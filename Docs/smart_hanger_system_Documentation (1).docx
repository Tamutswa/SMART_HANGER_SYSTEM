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BA8ED" w14:textId="77777777" w:rsidR="009B2C40" w:rsidRDefault="00066ED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National University of Science and Technology</w:t>
      </w:r>
    </w:p>
    <w:p w14:paraId="66DC7A77" w14:textId="77777777" w:rsidR="009B2C40" w:rsidRDefault="00066ED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Faculty of Applied Sciences</w:t>
      </w:r>
    </w:p>
    <w:p w14:paraId="33531680" w14:textId="77777777" w:rsidR="009B2C40" w:rsidRDefault="00066EDC">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Department of Computer Science</w:t>
      </w:r>
    </w:p>
    <w:p w14:paraId="1592FC3A" w14:textId="77777777" w:rsidR="009B2C40" w:rsidRDefault="009B2C40">
      <w:pPr>
        <w:jc w:val="center"/>
        <w:rPr>
          <w:rFonts w:ascii="Times New Roman" w:hAnsi="Times New Roman" w:cs="Times New Roman"/>
          <w:b/>
          <w:bCs/>
          <w:sz w:val="36"/>
          <w:szCs w:val="36"/>
          <w:u w:val="single"/>
        </w:rPr>
      </w:pPr>
    </w:p>
    <w:p w14:paraId="42E2FABD" w14:textId="77777777" w:rsidR="009B2C40" w:rsidRDefault="00066EDC">
      <w:pPr>
        <w:jc w:val="center"/>
        <w:rPr>
          <w:rFonts w:ascii="Times New Roman" w:hAnsi="Times New Roman" w:cs="Times New Roman"/>
          <w:b/>
          <w:bCs/>
          <w:sz w:val="36"/>
          <w:szCs w:val="36"/>
          <w:u w:val="single"/>
        </w:rPr>
      </w:pPr>
      <w:r>
        <w:rPr>
          <w:rFonts w:ascii="Times New Roman" w:hAnsi="Times New Roman" w:cs="Times New Roman"/>
          <w:b/>
          <w:bCs/>
          <w:noProof/>
          <w:sz w:val="36"/>
          <w:szCs w:val="36"/>
          <w:u w:val="single"/>
          <w:lang w:val="en-US"/>
        </w:rPr>
        <w:drawing>
          <wp:inline distT="0" distB="0" distL="0" distR="0" wp14:anchorId="710A7AD6" wp14:editId="64C2B1B7">
            <wp:extent cx="4061460" cy="3695700"/>
            <wp:effectExtent l="0" t="0" r="0" b="0"/>
            <wp:docPr id="1026" name="Picture 1" descr="A logo of a university&#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4062822" cy="3696939"/>
                    </a:xfrm>
                    <a:prstGeom prst="rect">
                      <a:avLst/>
                    </a:prstGeom>
                  </pic:spPr>
                </pic:pic>
              </a:graphicData>
            </a:graphic>
          </wp:inline>
        </w:drawing>
      </w:r>
    </w:p>
    <w:p w14:paraId="18B9EAF2" w14:textId="77777777" w:rsidR="009B2C40" w:rsidRDefault="009B2C40">
      <w:pPr>
        <w:jc w:val="center"/>
        <w:rPr>
          <w:rFonts w:ascii="Times New Roman" w:hAnsi="Times New Roman" w:cs="Times New Roman"/>
          <w:b/>
          <w:bCs/>
          <w:sz w:val="36"/>
          <w:szCs w:val="36"/>
          <w:u w:val="single"/>
        </w:rPr>
      </w:pPr>
    </w:p>
    <w:p w14:paraId="2F7707ED" w14:textId="1E610B5F" w:rsidR="009B2C40" w:rsidRDefault="006644BA">
      <w:pPr>
        <w:jc w:val="center"/>
        <w:rPr>
          <w:rFonts w:ascii="Times New Roman" w:hAnsi="Times New Roman" w:cs="Times New Roman"/>
          <w:b/>
          <w:bCs/>
          <w:sz w:val="36"/>
          <w:szCs w:val="36"/>
          <w:u w:val="single"/>
        </w:rPr>
      </w:pPr>
      <w:proofErr w:type="gramStart"/>
      <w:r w:rsidRPr="006644BA">
        <w:rPr>
          <w:rFonts w:ascii="Times New Roman" w:hAnsi="Times New Roman" w:cs="Times New Roman"/>
          <w:b/>
          <w:bCs/>
          <w:sz w:val="36"/>
          <w:szCs w:val="36"/>
        </w:rPr>
        <w:t>YEAR :</w:t>
      </w:r>
      <w:proofErr w:type="gramEnd"/>
      <w:r w:rsidRPr="006644BA">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6644BA">
        <w:rPr>
          <w:rFonts w:ascii="Times New Roman" w:hAnsi="Times New Roman" w:cs="Times New Roman"/>
          <w:b/>
          <w:bCs/>
          <w:sz w:val="36"/>
          <w:szCs w:val="36"/>
        </w:rPr>
        <w:t xml:space="preserve">  FEBRUARY 2025</w:t>
      </w:r>
    </w:p>
    <w:p w14:paraId="6DD3E141" w14:textId="77777777" w:rsidR="00D34E37" w:rsidRDefault="00D34E37">
      <w:pPr>
        <w:jc w:val="center"/>
        <w:rPr>
          <w:rFonts w:ascii="Times New Roman" w:hAnsi="Times New Roman" w:cs="Times New Roman"/>
          <w:b/>
          <w:bCs/>
          <w:sz w:val="36"/>
          <w:szCs w:val="36"/>
          <w:u w:val="single"/>
        </w:rPr>
      </w:pPr>
    </w:p>
    <w:p w14:paraId="21A62B97" w14:textId="77777777" w:rsidR="00D34E37" w:rsidRDefault="00D34E37" w:rsidP="00D34E37">
      <w:pPr>
        <w:pBdr>
          <w:bottom w:val="single" w:sz="4" w:space="1" w:color="auto"/>
        </w:pBdr>
        <w:jc w:val="center"/>
        <w:rPr>
          <w:rFonts w:ascii="Times New Roman" w:hAnsi="Times New Roman" w:cs="Times New Roman"/>
          <w:b/>
          <w:bCs/>
          <w:sz w:val="36"/>
          <w:szCs w:val="36"/>
          <w:u w:val="single"/>
        </w:rPr>
      </w:pPr>
    </w:p>
    <w:p w14:paraId="63D47317" w14:textId="77777777" w:rsidR="00D34E37" w:rsidRDefault="00D34E37">
      <w:pPr>
        <w:jc w:val="center"/>
        <w:rPr>
          <w:rFonts w:ascii="Times New Roman" w:hAnsi="Times New Roman" w:cs="Times New Roman"/>
          <w:b/>
          <w:bCs/>
          <w:sz w:val="36"/>
          <w:szCs w:val="36"/>
          <w:u w:val="single"/>
        </w:rPr>
      </w:pPr>
    </w:p>
    <w:p w14:paraId="2413E767" w14:textId="77777777" w:rsidR="00D34E37" w:rsidRDefault="00D34E37" w:rsidP="00DC349E">
      <w:pPr>
        <w:rPr>
          <w:rFonts w:ascii="Times New Roman" w:hAnsi="Times New Roman" w:cs="Times New Roman"/>
          <w:b/>
          <w:bCs/>
          <w:sz w:val="36"/>
          <w:szCs w:val="36"/>
          <w:u w:val="single"/>
        </w:rPr>
      </w:pPr>
    </w:p>
    <w:p w14:paraId="0477E9EA" w14:textId="77777777" w:rsidR="009B2C40" w:rsidRDefault="00066EDC">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SMART HANGER SYSTEM</w:t>
      </w:r>
    </w:p>
    <w:p w14:paraId="3FE3BCCB" w14:textId="77777777" w:rsidR="006644BA" w:rsidRDefault="006644BA">
      <w:pPr>
        <w:jc w:val="center"/>
        <w:rPr>
          <w:rFonts w:ascii="Times New Roman" w:hAnsi="Times New Roman" w:cs="Times New Roman"/>
          <w:b/>
          <w:bCs/>
          <w:i/>
          <w:iCs/>
          <w:sz w:val="36"/>
          <w:szCs w:val="36"/>
          <w:u w:val="single"/>
        </w:rPr>
      </w:pPr>
    </w:p>
    <w:p w14:paraId="7EEEAE8B" w14:textId="3FC71DF6" w:rsidR="00D34E37" w:rsidRDefault="00D34E37">
      <w:pPr>
        <w:jc w:val="center"/>
        <w:rPr>
          <w:rFonts w:ascii="Times New Roman" w:hAnsi="Times New Roman" w:cs="Times New Roman"/>
          <w:b/>
          <w:bCs/>
          <w:i/>
          <w:iCs/>
          <w:sz w:val="36"/>
          <w:szCs w:val="36"/>
          <w:u w:val="single"/>
        </w:rPr>
      </w:pPr>
      <w:r>
        <w:rPr>
          <w:rFonts w:ascii="Times New Roman" w:hAnsi="Times New Roman" w:cs="Times New Roman"/>
          <w:b/>
          <w:bCs/>
          <w:i/>
          <w:iCs/>
          <w:noProof/>
          <w:sz w:val="36"/>
          <w:szCs w:val="36"/>
          <w:lang w:val="en-US"/>
          <w14:ligatures w14:val="none"/>
        </w:rPr>
        <w:drawing>
          <wp:inline distT="0" distB="0" distL="0" distR="0" wp14:anchorId="54D53A2C" wp14:editId="13259D61">
            <wp:extent cx="4442460" cy="3841995"/>
            <wp:effectExtent l="0" t="0" r="0" b="6350"/>
            <wp:docPr id="78255559" name="Picture 1" descr="A logo for a clothing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5559" name="Picture 1" descr="A logo for a clothing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452319" cy="3850522"/>
                    </a:xfrm>
                    <a:prstGeom prst="rect">
                      <a:avLst/>
                    </a:prstGeom>
                  </pic:spPr>
                </pic:pic>
              </a:graphicData>
            </a:graphic>
          </wp:inline>
        </w:drawing>
      </w:r>
    </w:p>
    <w:p w14:paraId="07556F2F" w14:textId="44BE0D8E" w:rsidR="009B2C40" w:rsidRDefault="009B2C40" w:rsidP="0026428E">
      <w:pPr>
        <w:jc w:val="center"/>
        <w:rPr>
          <w:rFonts w:ascii="Times New Roman" w:hAnsi="Times New Roman" w:cs="Times New Roman"/>
          <w:b/>
          <w:bCs/>
          <w:i/>
          <w:iCs/>
          <w:sz w:val="36"/>
          <w:szCs w:val="36"/>
        </w:rPr>
      </w:pPr>
    </w:p>
    <w:p w14:paraId="711CFA81" w14:textId="77777777" w:rsidR="009B2C40" w:rsidRDefault="009B2C40">
      <w:pPr>
        <w:pBdr>
          <w:bottom w:val="single" w:sz="4" w:space="1" w:color="auto"/>
        </w:pBdr>
        <w:jc w:val="center"/>
        <w:rPr>
          <w:rFonts w:ascii="Times New Roman" w:hAnsi="Times New Roman" w:cs="Times New Roman"/>
          <w:sz w:val="36"/>
          <w:szCs w:val="36"/>
          <w:u w:val="single"/>
        </w:rPr>
      </w:pPr>
    </w:p>
    <w:p w14:paraId="7FC320D8" w14:textId="77777777" w:rsidR="009B2C40" w:rsidRDefault="00066EDC">
      <w:pPr>
        <w:rPr>
          <w:rFonts w:ascii="Times New Roman" w:hAnsi="Times New Roman" w:cs="Times New Roman"/>
          <w:sz w:val="36"/>
          <w:szCs w:val="36"/>
          <w:u w:val="single"/>
        </w:rPr>
      </w:pPr>
      <w:r>
        <w:rPr>
          <w:rFonts w:ascii="Times New Roman" w:hAnsi="Times New Roman" w:cs="Times New Roman"/>
          <w:sz w:val="36"/>
          <w:szCs w:val="36"/>
          <w:u w:val="single"/>
        </w:rPr>
        <w:br w:type="page"/>
      </w:r>
    </w:p>
    <w:tbl>
      <w:tblPr>
        <w:tblpPr w:leftFromText="180" w:rightFromText="180" w:vertAnchor="text" w:horzAnchor="margin" w:tblpXSpec="center" w:tblpY="1539"/>
        <w:tblW w:w="11058" w:type="dxa"/>
        <w:tblLook w:val="04A0" w:firstRow="1" w:lastRow="0" w:firstColumn="1" w:lastColumn="0" w:noHBand="0" w:noVBand="1"/>
      </w:tblPr>
      <w:tblGrid>
        <w:gridCol w:w="5246"/>
        <w:gridCol w:w="4111"/>
        <w:gridCol w:w="1701"/>
      </w:tblGrid>
      <w:tr w:rsidR="009B2C40" w14:paraId="35F2FF3D" w14:textId="77777777" w:rsidTr="00BC0E32">
        <w:trPr>
          <w:trHeight w:val="809"/>
        </w:trPr>
        <w:tc>
          <w:tcPr>
            <w:tcW w:w="5246" w:type="dxa"/>
          </w:tcPr>
          <w:p w14:paraId="7BD00AA8"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lastRenderedPageBreak/>
              <w:t>PROJECT MANAGER</w:t>
            </w:r>
          </w:p>
        </w:tc>
        <w:tc>
          <w:tcPr>
            <w:tcW w:w="4111" w:type="dxa"/>
          </w:tcPr>
          <w:p w14:paraId="7735C989"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MATONDO TAMUTSWA B.</w:t>
            </w:r>
          </w:p>
        </w:tc>
        <w:tc>
          <w:tcPr>
            <w:tcW w:w="1701" w:type="dxa"/>
          </w:tcPr>
          <w:p w14:paraId="65818C5F"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N0238013E</w:t>
            </w:r>
          </w:p>
        </w:tc>
      </w:tr>
      <w:tr w:rsidR="009B2C40" w14:paraId="477F13A4" w14:textId="77777777" w:rsidTr="00BC0E32">
        <w:trPr>
          <w:trHeight w:val="921"/>
        </w:trPr>
        <w:tc>
          <w:tcPr>
            <w:tcW w:w="5246" w:type="dxa"/>
          </w:tcPr>
          <w:p w14:paraId="4636A220"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SYSTEM ARCHITECT</w:t>
            </w:r>
          </w:p>
        </w:tc>
        <w:tc>
          <w:tcPr>
            <w:tcW w:w="4111" w:type="dxa"/>
          </w:tcPr>
          <w:p w14:paraId="38F66CBC"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NYAPFUMBI TAKUNDA A.</w:t>
            </w:r>
          </w:p>
        </w:tc>
        <w:tc>
          <w:tcPr>
            <w:tcW w:w="1701" w:type="dxa"/>
          </w:tcPr>
          <w:p w14:paraId="60B62A3B"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N0231064X</w:t>
            </w:r>
          </w:p>
        </w:tc>
      </w:tr>
      <w:tr w:rsidR="009B2C40" w14:paraId="5E08641F" w14:textId="77777777" w:rsidTr="00BC0E32">
        <w:trPr>
          <w:trHeight w:val="856"/>
        </w:trPr>
        <w:tc>
          <w:tcPr>
            <w:tcW w:w="5246" w:type="dxa"/>
          </w:tcPr>
          <w:p w14:paraId="71215E3B"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ENGINEER</w:t>
            </w:r>
          </w:p>
        </w:tc>
        <w:tc>
          <w:tcPr>
            <w:tcW w:w="4111" w:type="dxa"/>
          </w:tcPr>
          <w:p w14:paraId="2828ED9A"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lang w:val="en-US"/>
              </w:rPr>
              <w:t xml:space="preserve">MUNINGWI </w:t>
            </w:r>
            <w:r>
              <w:rPr>
                <w:rFonts w:ascii="Times New Roman" w:hAnsi="Times New Roman" w:cs="Times New Roman"/>
                <w:sz w:val="28"/>
                <w:szCs w:val="28"/>
              </w:rPr>
              <w:t>DANIEL T.</w:t>
            </w:r>
            <w:r>
              <w:rPr>
                <w:rFonts w:ascii="Times New Roman" w:hAnsi="Times New Roman" w:cs="Times New Roman"/>
                <w:sz w:val="28"/>
                <w:szCs w:val="28"/>
                <w:lang w:val="en-US"/>
              </w:rPr>
              <w:t>M</w:t>
            </w:r>
          </w:p>
        </w:tc>
        <w:tc>
          <w:tcPr>
            <w:tcW w:w="1701" w:type="dxa"/>
          </w:tcPr>
          <w:p w14:paraId="453003A3"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N0238701G</w:t>
            </w:r>
          </w:p>
        </w:tc>
      </w:tr>
      <w:tr w:rsidR="009B2C40" w14:paraId="74A4F604" w14:textId="77777777" w:rsidTr="00BC0E32">
        <w:trPr>
          <w:trHeight w:val="926"/>
        </w:trPr>
        <w:tc>
          <w:tcPr>
            <w:tcW w:w="5246" w:type="dxa"/>
          </w:tcPr>
          <w:p w14:paraId="02F5E649"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DATA ANALYST</w:t>
            </w:r>
          </w:p>
        </w:tc>
        <w:tc>
          <w:tcPr>
            <w:tcW w:w="4111" w:type="dxa"/>
          </w:tcPr>
          <w:p w14:paraId="2E903D03"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MBONGENI NDEBELE</w:t>
            </w:r>
          </w:p>
        </w:tc>
        <w:tc>
          <w:tcPr>
            <w:tcW w:w="1701" w:type="dxa"/>
          </w:tcPr>
          <w:p w14:paraId="6E81624C"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N0239763D</w:t>
            </w:r>
          </w:p>
        </w:tc>
      </w:tr>
      <w:tr w:rsidR="009B2C40" w14:paraId="1F64511A" w14:textId="77777777" w:rsidTr="00BC0E32">
        <w:trPr>
          <w:trHeight w:val="903"/>
        </w:trPr>
        <w:tc>
          <w:tcPr>
            <w:tcW w:w="5246" w:type="dxa"/>
          </w:tcPr>
          <w:p w14:paraId="777EF3C2"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SOFTWARE ENGINEER</w:t>
            </w:r>
          </w:p>
        </w:tc>
        <w:tc>
          <w:tcPr>
            <w:tcW w:w="4111" w:type="dxa"/>
          </w:tcPr>
          <w:p w14:paraId="5C5A4080"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MUSHANDU NGUVAYASHE D.</w:t>
            </w:r>
          </w:p>
        </w:tc>
        <w:tc>
          <w:tcPr>
            <w:tcW w:w="1701" w:type="dxa"/>
          </w:tcPr>
          <w:p w14:paraId="0D69656A"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N0234891W</w:t>
            </w:r>
          </w:p>
        </w:tc>
      </w:tr>
      <w:tr w:rsidR="009B2C40" w14:paraId="16133940" w14:textId="77777777" w:rsidTr="00BC0E32">
        <w:trPr>
          <w:trHeight w:val="856"/>
        </w:trPr>
        <w:tc>
          <w:tcPr>
            <w:tcW w:w="5246" w:type="dxa"/>
          </w:tcPr>
          <w:p w14:paraId="668811C2"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SOFTWARE ENGINEER</w:t>
            </w:r>
          </w:p>
        </w:tc>
        <w:tc>
          <w:tcPr>
            <w:tcW w:w="4111" w:type="dxa"/>
          </w:tcPr>
          <w:p w14:paraId="0D1E2BFA"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THALANAH BRANDON I.</w:t>
            </w:r>
          </w:p>
        </w:tc>
        <w:tc>
          <w:tcPr>
            <w:tcW w:w="1701" w:type="dxa"/>
          </w:tcPr>
          <w:p w14:paraId="5989C9E5"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N0231056Y</w:t>
            </w:r>
          </w:p>
        </w:tc>
      </w:tr>
      <w:tr w:rsidR="009B2C40" w14:paraId="5299379D" w14:textId="77777777" w:rsidTr="00BC0E32">
        <w:trPr>
          <w:trHeight w:val="986"/>
        </w:trPr>
        <w:tc>
          <w:tcPr>
            <w:tcW w:w="5246" w:type="dxa"/>
          </w:tcPr>
          <w:p w14:paraId="7A8804AB"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TECHNICAL WRITER</w:t>
            </w:r>
          </w:p>
        </w:tc>
        <w:tc>
          <w:tcPr>
            <w:tcW w:w="4111" w:type="dxa"/>
          </w:tcPr>
          <w:p w14:paraId="4F280BB5"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MUNDA TAKUDZWA S.</w:t>
            </w:r>
          </w:p>
        </w:tc>
        <w:tc>
          <w:tcPr>
            <w:tcW w:w="1701" w:type="dxa"/>
          </w:tcPr>
          <w:p w14:paraId="4E55F4B2"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N0232311N</w:t>
            </w:r>
          </w:p>
        </w:tc>
      </w:tr>
      <w:tr w:rsidR="009B2C40" w14:paraId="600D2296" w14:textId="77777777" w:rsidTr="00BC0E32">
        <w:trPr>
          <w:trHeight w:val="1099"/>
        </w:trPr>
        <w:tc>
          <w:tcPr>
            <w:tcW w:w="5246" w:type="dxa"/>
          </w:tcPr>
          <w:p w14:paraId="5AF771E7"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HARDWARE ENGINEER</w:t>
            </w:r>
          </w:p>
        </w:tc>
        <w:tc>
          <w:tcPr>
            <w:tcW w:w="4111" w:type="dxa"/>
          </w:tcPr>
          <w:p w14:paraId="61D98C06"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CHAMISA KUDZAI</w:t>
            </w:r>
          </w:p>
        </w:tc>
        <w:tc>
          <w:tcPr>
            <w:tcW w:w="1701" w:type="dxa"/>
          </w:tcPr>
          <w:p w14:paraId="71DDAB9A"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N0235145H</w:t>
            </w:r>
          </w:p>
        </w:tc>
      </w:tr>
      <w:tr w:rsidR="009B2C40" w14:paraId="3033CE52" w14:textId="77777777" w:rsidTr="00BC0E32">
        <w:trPr>
          <w:trHeight w:val="911"/>
        </w:trPr>
        <w:tc>
          <w:tcPr>
            <w:tcW w:w="5246" w:type="dxa"/>
          </w:tcPr>
          <w:p w14:paraId="72F4C734" w14:textId="77777777" w:rsidR="009B2C40" w:rsidRDefault="00066EDC" w:rsidP="00BC0E32">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QUALITY ASSUARANCE TESTER</w:t>
            </w:r>
          </w:p>
        </w:tc>
        <w:tc>
          <w:tcPr>
            <w:tcW w:w="4111" w:type="dxa"/>
          </w:tcPr>
          <w:p w14:paraId="338B199E"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MUSWERE CLAYTON</w:t>
            </w:r>
          </w:p>
        </w:tc>
        <w:tc>
          <w:tcPr>
            <w:tcW w:w="1701" w:type="dxa"/>
          </w:tcPr>
          <w:p w14:paraId="7A628275" w14:textId="77777777" w:rsidR="009B2C40" w:rsidRDefault="00066EDC" w:rsidP="00BC0E32">
            <w:pPr>
              <w:jc w:val="center"/>
              <w:rPr>
                <w:rFonts w:ascii="Times New Roman" w:hAnsi="Times New Roman" w:cs="Times New Roman"/>
                <w:sz w:val="28"/>
                <w:szCs w:val="28"/>
              </w:rPr>
            </w:pPr>
            <w:r>
              <w:rPr>
                <w:rFonts w:ascii="Times New Roman" w:hAnsi="Times New Roman" w:cs="Times New Roman"/>
                <w:sz w:val="28"/>
                <w:szCs w:val="28"/>
              </w:rPr>
              <w:t>N0233570J</w:t>
            </w:r>
          </w:p>
        </w:tc>
      </w:tr>
    </w:tbl>
    <w:p w14:paraId="4E7EF788" w14:textId="6400D5BB" w:rsidR="009B2C40" w:rsidRDefault="005A08CE" w:rsidP="005A08CE">
      <w:pPr>
        <w:rPr>
          <w:rFonts w:ascii="Times New Roman" w:hAnsi="Times New Roman" w:cs="Times New Roman"/>
          <w:sz w:val="36"/>
          <w:szCs w:val="36"/>
          <w:u w:val="single"/>
        </w:rPr>
      </w:pPr>
      <w:r>
        <w:rPr>
          <w:rFonts w:ascii="Times New Roman" w:hAnsi="Times New Roman" w:cs="Times New Roman"/>
          <w:sz w:val="36"/>
          <w:szCs w:val="36"/>
          <w:u w:val="single"/>
        </w:rPr>
        <w:t>GROUP 13</w:t>
      </w:r>
      <w:r>
        <w:rPr>
          <w:rFonts w:ascii="Times New Roman" w:hAnsi="Times New Roman" w:cs="Times New Roman"/>
          <w:sz w:val="36"/>
          <w:szCs w:val="36"/>
        </w:rPr>
        <w:t>…</w:t>
      </w:r>
      <w:r>
        <w:rPr>
          <w:rFonts w:ascii="Times New Roman" w:hAnsi="Times New Roman" w:cs="Times New Roman"/>
          <w:sz w:val="36"/>
          <w:szCs w:val="36"/>
          <w:u w:val="single"/>
        </w:rPr>
        <w:br w:type="page"/>
      </w:r>
    </w:p>
    <w:p w14:paraId="1CDD503D" w14:textId="77777777" w:rsidR="00D34E37" w:rsidRDefault="00D34E37" w:rsidP="00D34E37">
      <w:pPr>
        <w:rPr>
          <w:rFonts w:ascii="Times New Roman" w:hAnsi="Times New Roman" w:cs="Times New Roman"/>
          <w:sz w:val="36"/>
          <w:szCs w:val="36"/>
          <w:u w:val="single"/>
        </w:rPr>
      </w:pPr>
    </w:p>
    <w:p w14:paraId="77EAEAC7" w14:textId="4C75059F" w:rsidR="009B2C40" w:rsidRPr="00452EE9" w:rsidRDefault="00066EDC" w:rsidP="00452EE9">
      <w:pPr>
        <w:pStyle w:val="Heading3"/>
        <w:numPr>
          <w:ilvl w:val="0"/>
          <w:numId w:val="227"/>
        </w:numPr>
      </w:pPr>
      <w:bookmarkStart w:id="0" w:name="_Toc194235433"/>
      <w:r w:rsidRPr="00452EE9">
        <w:t>Abstract</w:t>
      </w:r>
      <w:bookmarkEnd w:id="0"/>
    </w:p>
    <w:p w14:paraId="0A3DD459"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The Smart Hanger System leverages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technology to transform retail inventory management and security. This system incorporates smart hangers with features such as rail locking mechanisms, RFID tags, and RGB light indicators to automate inventory tracking, prevent theft, and enhance the customer shopping experience. The system's design includes integration with Point of Sale (POS) systems, providing real-time inventory updates and valuable data analytics. An Agile development methodology and CASE tools are employed to ensure a structured and efficient development process. Questionnaires and forms are designed to gather user feedback and evaluate system performance. The system addresses key challenges in the retail sector, such as inventory shrinkage, inaccurate stock counts, and </w:t>
      </w:r>
      <w:proofErr w:type="spellStart"/>
      <w:r>
        <w:rPr>
          <w:rFonts w:ascii="Times New Roman" w:hAnsi="Times New Roman" w:cs="Times New Roman"/>
          <w:sz w:val="28"/>
          <w:szCs w:val="28"/>
        </w:rPr>
        <w:t>labor-intensive</w:t>
      </w:r>
      <w:proofErr w:type="spellEnd"/>
      <w:r>
        <w:rPr>
          <w:rFonts w:ascii="Times New Roman" w:hAnsi="Times New Roman" w:cs="Times New Roman"/>
          <w:sz w:val="28"/>
          <w:szCs w:val="28"/>
        </w:rPr>
        <w:t xml:space="preserve"> operations, by providing a solution that enhances security, improves inventory management, reduces labour costs, and ultimately increases customer satisfaction.</w:t>
      </w:r>
    </w:p>
    <w:p w14:paraId="01081E25" w14:textId="77777777" w:rsidR="009B2C40" w:rsidRDefault="009B2C40">
      <w:pPr>
        <w:spacing w:line="276" w:lineRule="auto"/>
        <w:rPr>
          <w:rFonts w:ascii="Times New Roman" w:hAnsi="Times New Roman" w:cs="Times New Roman"/>
        </w:rPr>
      </w:pPr>
    </w:p>
    <w:p w14:paraId="2F7933AE" w14:textId="1A1F319B" w:rsidR="009B2C40" w:rsidRPr="00452EE9" w:rsidRDefault="00066EDC" w:rsidP="00452EE9">
      <w:pPr>
        <w:pStyle w:val="Heading3"/>
        <w:numPr>
          <w:ilvl w:val="0"/>
          <w:numId w:val="227"/>
        </w:numPr>
      </w:pPr>
      <w:bookmarkStart w:id="1" w:name="_Toc194235434"/>
      <w:r w:rsidRPr="00452EE9">
        <w:t>Acknowledgements</w:t>
      </w:r>
      <w:bookmarkEnd w:id="1"/>
    </w:p>
    <w:p w14:paraId="57C06391"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The successful completion of the Smart Hanger System project and this accompanying document has been made possible by the dedicated efforts of a highly skilled team. We extend our sincere gratitude to the following individuals for their invaluable contributions:</w:t>
      </w:r>
    </w:p>
    <w:p w14:paraId="0AB8905A"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 MATONDO TAMUTSWA B., Project Manager, whose exceptional leadership and organizational skills were instrumental in guiding this project to fruition.</w:t>
      </w:r>
    </w:p>
    <w:p w14:paraId="6586803E"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 NYAPFUMBI TAKUNDA A., System Architect, for their expertise in designing the robust and scalable architecture of the Smart Hanger System.</w:t>
      </w:r>
    </w:p>
    <w:p w14:paraId="73F2C986" w14:textId="23F0FD63"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 M</w:t>
      </w:r>
      <w:r w:rsidR="008F4630">
        <w:rPr>
          <w:rFonts w:ascii="Times New Roman" w:hAnsi="Times New Roman" w:cs="Times New Roman"/>
          <w:sz w:val="28"/>
          <w:szCs w:val="28"/>
        </w:rPr>
        <w:t>UNINGWI</w:t>
      </w:r>
      <w:r>
        <w:rPr>
          <w:rFonts w:ascii="Times New Roman" w:hAnsi="Times New Roman" w:cs="Times New Roman"/>
          <w:sz w:val="28"/>
          <w:szCs w:val="28"/>
        </w:rPr>
        <w:t xml:space="preserve"> DANIEL T.</w:t>
      </w:r>
      <w:r w:rsidR="00843CEA">
        <w:rPr>
          <w:rFonts w:ascii="Times New Roman" w:hAnsi="Times New Roman" w:cs="Times New Roman"/>
          <w:sz w:val="28"/>
          <w:szCs w:val="28"/>
        </w:rPr>
        <w:t>M.</w:t>
      </w:r>
      <w:r>
        <w:rPr>
          <w:rFonts w:ascii="Times New Roman" w:hAnsi="Times New Roman" w:cs="Times New Roman"/>
          <w:sz w:val="28"/>
          <w:szCs w:val="28"/>
        </w:rPr>
        <w:t xml:space="preserve">,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Engineer, whose technical proficiency in integrating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technologies was crucial to the system's functionality.</w:t>
      </w:r>
    </w:p>
    <w:p w14:paraId="442A1550"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MBONGENI NDEBELE, Data Analyst, for their meticulous analysis of data, providing valuable insights for system optimization.</w:t>
      </w:r>
    </w:p>
    <w:p w14:paraId="1D806CD1"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 MUSHANDU NGUVAYASHE D., Software Engineer, and THALANAH BRANDON I., Software Engineer, for their skilled development of the system's software components.</w:t>
      </w:r>
    </w:p>
    <w:p w14:paraId="62DB3DBA"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 MUNDA TAKUDZWA S., Technical Writer, for their diligence in documenting the project and ensuring clear communication.</w:t>
      </w:r>
    </w:p>
    <w:p w14:paraId="0FDC046E"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  CHAMISA KUDZAI, Hardware Engineer, for their expertise in designing and implementing the hardware components of the Smart Hanger System.</w:t>
      </w:r>
    </w:p>
    <w:p w14:paraId="06A2AD1B"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 MUSWERE CLAYTON, Quality Assurance Tester, for their thorough testing and commitment to ensuring the system's reliability.</w:t>
      </w:r>
    </w:p>
    <w:p w14:paraId="29D7A0AE"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 xml:space="preserve">We also wish to express our heartfelt appreciation to our lecturer Mr </w:t>
      </w:r>
      <w:proofErr w:type="spellStart"/>
      <w:r>
        <w:rPr>
          <w:rFonts w:ascii="Times New Roman" w:hAnsi="Times New Roman" w:cs="Times New Roman"/>
          <w:sz w:val="28"/>
          <w:szCs w:val="28"/>
        </w:rPr>
        <w:t>Chilumani</w:t>
      </w:r>
      <w:proofErr w:type="spellEnd"/>
      <w:r>
        <w:rPr>
          <w:rFonts w:ascii="Times New Roman" w:hAnsi="Times New Roman" w:cs="Times New Roman"/>
          <w:sz w:val="28"/>
          <w:szCs w:val="28"/>
        </w:rPr>
        <w:t>, whose guidance and mentorship played a pivotal role in shaping the research, design, and documentation of the Smart Hanger System. Their expertise and constructive feedback were invaluable throughout the entire process.</w:t>
      </w:r>
    </w:p>
    <w:p w14:paraId="503BEBB5" w14:textId="77777777" w:rsidR="009B2C40" w:rsidRDefault="009B2C40">
      <w:pPr>
        <w:spacing w:line="276" w:lineRule="auto"/>
        <w:rPr>
          <w:rFonts w:ascii="Times New Roman" w:hAnsi="Times New Roman" w:cs="Times New Roman"/>
        </w:rPr>
      </w:pPr>
    </w:p>
    <w:p w14:paraId="25CE56F2" w14:textId="77777777" w:rsidR="009B2C40" w:rsidRDefault="009B2C40">
      <w:pPr>
        <w:spacing w:line="276" w:lineRule="auto"/>
        <w:rPr>
          <w:rFonts w:ascii="Times New Roman" w:hAnsi="Times New Roman" w:cs="Times New Roman"/>
        </w:rPr>
      </w:pPr>
    </w:p>
    <w:p w14:paraId="77EA53BC" w14:textId="61B7BEDD" w:rsidR="009B2C40" w:rsidRDefault="00066EDC" w:rsidP="00452EE9">
      <w:pPr>
        <w:pStyle w:val="Heading3"/>
        <w:numPr>
          <w:ilvl w:val="0"/>
          <w:numId w:val="227"/>
        </w:numPr>
      </w:pPr>
      <w:bookmarkStart w:id="2" w:name="_Toc194235435"/>
      <w:r>
        <w:t>Declaration</w:t>
      </w:r>
      <w:bookmarkEnd w:id="2"/>
      <w:r>
        <w:t xml:space="preserve"> </w:t>
      </w:r>
    </w:p>
    <w:p w14:paraId="739B3A9F" w14:textId="77777777" w:rsidR="009B2C40" w:rsidRDefault="00066EDC">
      <w:pPr>
        <w:spacing w:line="276" w:lineRule="auto"/>
        <w:rPr>
          <w:rFonts w:ascii="Times New Roman" w:hAnsi="Times New Roman" w:cs="Times New Roman"/>
          <w:sz w:val="28"/>
          <w:szCs w:val="28"/>
        </w:rPr>
      </w:pPr>
      <w:r>
        <w:rPr>
          <w:rFonts w:ascii="Times New Roman" w:hAnsi="Times New Roman" w:cs="Times New Roman"/>
          <w:sz w:val="28"/>
          <w:szCs w:val="28"/>
        </w:rPr>
        <w:t>This document is a collaborative effort of the undersigned authors, with individual chapters developed under the supervision of our lecturer. We declare that this work is original and represents our collective understanding and design of the Smart Hanger System. We acknowledge the valuable input from retail shop owners, whose insights have contributed to the practical relevance of this project. This work has not been previously submitted for academic examination or publication.</w:t>
      </w:r>
    </w:p>
    <w:p w14:paraId="5DDFB163" w14:textId="5A021D87" w:rsidR="009B2C40" w:rsidRDefault="009B2C40">
      <w:pPr>
        <w:pStyle w:val="Heading1"/>
        <w:rPr>
          <w:rFonts w:eastAsia="Calibri" w:cs="Times New Roman"/>
          <w:b w:val="0"/>
          <w:sz w:val="28"/>
          <w:szCs w:val="28"/>
          <w:u w:val="none"/>
        </w:rPr>
      </w:pPr>
    </w:p>
    <w:p w14:paraId="68D6D7B9" w14:textId="77777777" w:rsidR="00A06847" w:rsidRDefault="00A06847" w:rsidP="00A06847"/>
    <w:p w14:paraId="151EB59E" w14:textId="77777777" w:rsidR="00A06847" w:rsidRPr="00A06847" w:rsidRDefault="00A06847" w:rsidP="00A06847"/>
    <w:p w14:paraId="604AC768" w14:textId="6A762D00" w:rsidR="000A4861" w:rsidRPr="00376E21" w:rsidRDefault="000A4861">
      <w:pPr>
        <w:pStyle w:val="TOC1"/>
        <w:tabs>
          <w:tab w:val="right" w:leader="dot" w:pos="9016"/>
        </w:tabs>
        <w:rPr>
          <w:rFonts w:ascii="Times New Roman" w:eastAsia="SimSun" w:hAnsi="Times New Roman" w:cs="Times New Roman"/>
          <w:bCs/>
          <w:noProof/>
          <w:u w:val="single"/>
        </w:rPr>
      </w:pPr>
      <w:r w:rsidRPr="00376E21">
        <w:rPr>
          <w:rFonts w:ascii="Times New Roman" w:eastAsia="SimSun" w:hAnsi="Times New Roman" w:cs="Times New Roman"/>
          <w:bCs/>
          <w:noProof/>
          <w:u w:val="single"/>
        </w:rPr>
        <w:lastRenderedPageBreak/>
        <w:t>Table of contents</w:t>
      </w:r>
    </w:p>
    <w:p w14:paraId="0D258EF2" w14:textId="77777777" w:rsidR="00452EE9" w:rsidRPr="00376E21" w:rsidRDefault="00066EDC">
      <w:pPr>
        <w:pStyle w:val="TOC3"/>
        <w:tabs>
          <w:tab w:val="left" w:pos="880"/>
          <w:tab w:val="right" w:leader="dot" w:pos="9016"/>
        </w:tabs>
        <w:rPr>
          <w:rFonts w:ascii="Times New Roman" w:eastAsiaTheme="minorEastAsia" w:hAnsi="Times New Roman" w:cs="Times New Roman"/>
          <w:noProof/>
          <w:kern w:val="0"/>
          <w:lang w:val="en-US"/>
          <w14:ligatures w14:val="none"/>
        </w:rPr>
      </w:pPr>
      <w:r w:rsidRPr="00376E21">
        <w:rPr>
          <w:rFonts w:ascii="Times New Roman" w:eastAsia="SimSun" w:hAnsi="Times New Roman" w:cs="Times New Roman"/>
          <w:bCs/>
          <w:noProof/>
          <w:u w:val="single"/>
        </w:rPr>
        <w:fldChar w:fldCharType="begin"/>
      </w:r>
      <w:r w:rsidRPr="00376E21">
        <w:rPr>
          <w:rFonts w:ascii="Times New Roman" w:hAnsi="Times New Roman" w:cs="Times New Roman"/>
          <w:bCs/>
          <w:noProof/>
        </w:rPr>
        <w:instrText xml:space="preserve"> TOC \o "1-3" \h \z \u </w:instrText>
      </w:r>
      <w:r w:rsidRPr="00376E21">
        <w:rPr>
          <w:rFonts w:ascii="Times New Roman" w:eastAsia="SimSun" w:hAnsi="Times New Roman" w:cs="Times New Roman"/>
          <w:bCs/>
          <w:noProof/>
          <w:u w:val="single"/>
        </w:rPr>
        <w:fldChar w:fldCharType="separate"/>
      </w:r>
      <w:hyperlink w:anchor="_Toc194235433" w:history="1">
        <w:r w:rsidR="00452EE9" w:rsidRPr="00376E21">
          <w:rPr>
            <w:rStyle w:val="Hyperlink"/>
            <w:rFonts w:ascii="Times New Roman" w:hAnsi="Times New Roman" w:cs="Times New Roman"/>
            <w:noProof/>
          </w:rPr>
          <w:t>i.</w:t>
        </w:r>
        <w:r w:rsidR="00452EE9" w:rsidRPr="00376E21">
          <w:rPr>
            <w:rFonts w:ascii="Times New Roman" w:eastAsiaTheme="minorEastAsia" w:hAnsi="Times New Roman" w:cs="Times New Roman"/>
            <w:noProof/>
            <w:kern w:val="0"/>
            <w:lang w:val="en-US"/>
            <w14:ligatures w14:val="none"/>
          </w:rPr>
          <w:tab/>
        </w:r>
        <w:r w:rsidR="00452EE9" w:rsidRPr="00376E21">
          <w:rPr>
            <w:rStyle w:val="Hyperlink"/>
            <w:rFonts w:ascii="Times New Roman" w:hAnsi="Times New Roman" w:cs="Times New Roman"/>
            <w:noProof/>
          </w:rPr>
          <w:t>Abstract</w:t>
        </w:r>
        <w:r w:rsidR="00452EE9" w:rsidRPr="00376E21">
          <w:rPr>
            <w:rFonts w:ascii="Times New Roman" w:hAnsi="Times New Roman" w:cs="Times New Roman"/>
            <w:noProof/>
            <w:webHidden/>
          </w:rPr>
          <w:tab/>
        </w:r>
        <w:r w:rsidR="00452EE9" w:rsidRPr="00376E21">
          <w:rPr>
            <w:rFonts w:ascii="Times New Roman" w:hAnsi="Times New Roman" w:cs="Times New Roman"/>
            <w:noProof/>
            <w:webHidden/>
          </w:rPr>
          <w:fldChar w:fldCharType="begin"/>
        </w:r>
        <w:r w:rsidR="00452EE9" w:rsidRPr="00376E21">
          <w:rPr>
            <w:rFonts w:ascii="Times New Roman" w:hAnsi="Times New Roman" w:cs="Times New Roman"/>
            <w:noProof/>
            <w:webHidden/>
          </w:rPr>
          <w:instrText xml:space="preserve"> PAGEREF _Toc194235433 \h </w:instrText>
        </w:r>
        <w:r w:rsidR="00452EE9" w:rsidRPr="00376E21">
          <w:rPr>
            <w:rFonts w:ascii="Times New Roman" w:hAnsi="Times New Roman" w:cs="Times New Roman"/>
            <w:noProof/>
            <w:webHidden/>
          </w:rPr>
        </w:r>
        <w:r w:rsidR="00452EE9"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4</w:t>
        </w:r>
        <w:r w:rsidR="00452EE9" w:rsidRPr="00376E21">
          <w:rPr>
            <w:rFonts w:ascii="Times New Roman" w:hAnsi="Times New Roman" w:cs="Times New Roman"/>
            <w:noProof/>
            <w:webHidden/>
          </w:rPr>
          <w:fldChar w:fldCharType="end"/>
        </w:r>
      </w:hyperlink>
    </w:p>
    <w:p w14:paraId="74E99D59" w14:textId="77777777" w:rsidR="00452EE9" w:rsidRPr="00376E21" w:rsidRDefault="00452EE9">
      <w:pPr>
        <w:pStyle w:val="TOC3"/>
        <w:tabs>
          <w:tab w:val="left" w:pos="880"/>
          <w:tab w:val="right" w:leader="dot" w:pos="9016"/>
        </w:tabs>
        <w:rPr>
          <w:rFonts w:ascii="Times New Roman" w:eastAsiaTheme="minorEastAsia" w:hAnsi="Times New Roman" w:cs="Times New Roman"/>
          <w:noProof/>
          <w:kern w:val="0"/>
          <w:lang w:val="en-US"/>
          <w14:ligatures w14:val="none"/>
        </w:rPr>
      </w:pPr>
      <w:hyperlink w:anchor="_Toc194235434" w:history="1">
        <w:r w:rsidRPr="00376E21">
          <w:rPr>
            <w:rStyle w:val="Hyperlink"/>
            <w:rFonts w:ascii="Times New Roman" w:hAnsi="Times New Roman" w:cs="Times New Roman"/>
            <w:noProof/>
          </w:rPr>
          <w:t>ii.</w:t>
        </w:r>
        <w:r w:rsidRPr="00376E21">
          <w:rPr>
            <w:rFonts w:ascii="Times New Roman" w:eastAsiaTheme="minorEastAsia" w:hAnsi="Times New Roman" w:cs="Times New Roman"/>
            <w:noProof/>
            <w:kern w:val="0"/>
            <w:lang w:val="en-US"/>
            <w14:ligatures w14:val="none"/>
          </w:rPr>
          <w:tab/>
        </w:r>
        <w:r w:rsidRPr="00376E21">
          <w:rPr>
            <w:rStyle w:val="Hyperlink"/>
            <w:rFonts w:ascii="Times New Roman" w:hAnsi="Times New Roman" w:cs="Times New Roman"/>
            <w:noProof/>
          </w:rPr>
          <w:t>Acknowledgements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_Toc194235434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w:t>
        </w:r>
        <w:r w:rsidRPr="00376E21">
          <w:rPr>
            <w:rFonts w:ascii="Times New Roman" w:hAnsi="Times New Roman" w:cs="Times New Roman"/>
            <w:noProof/>
            <w:webHidden/>
          </w:rPr>
          <w:fldChar w:fldCharType="end"/>
        </w:r>
      </w:hyperlink>
    </w:p>
    <w:p w14:paraId="41464B74" w14:textId="77777777" w:rsidR="00452EE9" w:rsidRPr="00376E21" w:rsidRDefault="00452EE9">
      <w:pPr>
        <w:pStyle w:val="TOC3"/>
        <w:tabs>
          <w:tab w:val="left" w:pos="1100"/>
          <w:tab w:val="right" w:leader="dot" w:pos="9016"/>
        </w:tabs>
        <w:rPr>
          <w:rFonts w:ascii="Times New Roman" w:eastAsiaTheme="minorEastAsia" w:hAnsi="Times New Roman" w:cs="Times New Roman"/>
          <w:noProof/>
          <w:kern w:val="0"/>
          <w:lang w:val="en-US"/>
          <w14:ligatures w14:val="none"/>
        </w:rPr>
      </w:pPr>
      <w:hyperlink w:anchor="_Toc194235435" w:history="1">
        <w:r w:rsidRPr="00376E21">
          <w:rPr>
            <w:rStyle w:val="Hyperlink"/>
            <w:rFonts w:ascii="Times New Roman" w:hAnsi="Times New Roman" w:cs="Times New Roman"/>
            <w:noProof/>
          </w:rPr>
          <w:t>iii.</w:t>
        </w:r>
        <w:r w:rsidRPr="00376E21">
          <w:rPr>
            <w:rFonts w:ascii="Times New Roman" w:eastAsiaTheme="minorEastAsia" w:hAnsi="Times New Roman" w:cs="Times New Roman"/>
            <w:noProof/>
            <w:kern w:val="0"/>
            <w:lang w:val="en-US"/>
            <w14:ligatures w14:val="none"/>
          </w:rPr>
          <w:tab/>
        </w:r>
        <w:r w:rsidRPr="00376E21">
          <w:rPr>
            <w:rStyle w:val="Hyperlink"/>
            <w:rFonts w:ascii="Times New Roman" w:hAnsi="Times New Roman" w:cs="Times New Roman"/>
            <w:noProof/>
          </w:rPr>
          <w:t>Declaration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_Toc194235435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w:t>
        </w:r>
        <w:r w:rsidRPr="00376E21">
          <w:rPr>
            <w:rFonts w:ascii="Times New Roman" w:hAnsi="Times New Roman" w:cs="Times New Roman"/>
            <w:noProof/>
            <w:webHidden/>
          </w:rPr>
          <w:fldChar w:fldCharType="end"/>
        </w:r>
      </w:hyperlink>
    </w:p>
    <w:p w14:paraId="40C97F2D" w14:textId="77777777" w:rsidR="00452EE9" w:rsidRPr="00376E21" w:rsidRDefault="00452EE9">
      <w:pPr>
        <w:pStyle w:val="TOC3"/>
        <w:tabs>
          <w:tab w:val="left" w:pos="1100"/>
          <w:tab w:val="right" w:leader="dot" w:pos="9016"/>
        </w:tabs>
        <w:rPr>
          <w:rFonts w:ascii="Times New Roman" w:eastAsiaTheme="minorEastAsia" w:hAnsi="Times New Roman" w:cs="Times New Roman"/>
          <w:noProof/>
          <w:kern w:val="0"/>
          <w:lang w:val="en-US"/>
          <w14:ligatures w14:val="none"/>
        </w:rPr>
      </w:pPr>
      <w:hyperlink w:anchor="_Toc194235436" w:history="1">
        <w:r w:rsidRPr="00376E21">
          <w:rPr>
            <w:rStyle w:val="Hyperlink"/>
            <w:rFonts w:ascii="Times New Roman" w:hAnsi="Times New Roman" w:cs="Times New Roman"/>
            <w:noProof/>
          </w:rPr>
          <w:t>iv.</w:t>
        </w:r>
        <w:r w:rsidRPr="00376E21">
          <w:rPr>
            <w:rFonts w:ascii="Times New Roman" w:eastAsiaTheme="minorEastAsia" w:hAnsi="Times New Roman" w:cs="Times New Roman"/>
            <w:noProof/>
            <w:kern w:val="0"/>
            <w:lang w:val="en-US"/>
            <w14:ligatures w14:val="none"/>
          </w:rPr>
          <w:tab/>
        </w:r>
        <w:r w:rsidRPr="00376E21">
          <w:rPr>
            <w:rStyle w:val="Hyperlink"/>
            <w:rFonts w:ascii="Times New Roman" w:hAnsi="Times New Roman" w:cs="Times New Roman"/>
            <w:noProof/>
          </w:rPr>
          <w:t>List of figures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_Toc194235436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w:t>
        </w:r>
        <w:r w:rsidRPr="00376E21">
          <w:rPr>
            <w:rFonts w:ascii="Times New Roman" w:hAnsi="Times New Roman" w:cs="Times New Roman"/>
            <w:noProof/>
            <w:webHidden/>
          </w:rPr>
          <w:fldChar w:fldCharType="end"/>
        </w:r>
      </w:hyperlink>
    </w:p>
    <w:p w14:paraId="0D20B99E"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437" w:history="1">
        <w:r w:rsidRPr="00376E21">
          <w:rPr>
            <w:rStyle w:val="Hyperlink"/>
            <w:rFonts w:ascii="Times New Roman" w:hAnsi="Times New Roman" w:cs="Times New Roman"/>
            <w:noProof/>
          </w:rPr>
          <w:t>Chapter 1: Introduction to the Smart Hanger System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_Toc194235437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w:t>
        </w:r>
        <w:r w:rsidRPr="00376E21">
          <w:rPr>
            <w:rFonts w:ascii="Times New Roman" w:hAnsi="Times New Roman" w:cs="Times New Roman"/>
            <w:noProof/>
            <w:webHidden/>
          </w:rPr>
          <w:fldChar w:fldCharType="end"/>
        </w:r>
      </w:hyperlink>
    </w:p>
    <w:p w14:paraId="3B7D94D3"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38" w:history="1">
        <w:r w:rsidRPr="00376E21">
          <w:rPr>
            <w:rStyle w:val="Hyperlink"/>
            <w:rFonts w:ascii="Times New Roman" w:hAnsi="Times New Roman" w:cs="Times New Roman"/>
            <w:noProof/>
          </w:rPr>
          <w:t>1.1 Introduction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_Toc194235438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w:t>
        </w:r>
        <w:r w:rsidRPr="00376E21">
          <w:rPr>
            <w:rFonts w:ascii="Times New Roman" w:hAnsi="Times New Roman" w:cs="Times New Roman"/>
            <w:noProof/>
            <w:webHidden/>
          </w:rPr>
          <w:fldChar w:fldCharType="end"/>
        </w:r>
      </w:hyperlink>
    </w:p>
    <w:p w14:paraId="5BC345DB"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39" w:history="1">
        <w:r w:rsidRPr="00376E21">
          <w:rPr>
            <w:rStyle w:val="Hyperlink"/>
            <w:rFonts w:ascii="Times New Roman" w:hAnsi="Times New Roman" w:cs="Times New Roman"/>
            <w:noProof/>
          </w:rPr>
          <w:t>1.2 Background</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_Toc194235439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11</w:t>
        </w:r>
        <w:r w:rsidRPr="00376E21">
          <w:rPr>
            <w:rFonts w:ascii="Times New Roman" w:hAnsi="Times New Roman" w:cs="Times New Roman"/>
            <w:noProof/>
            <w:webHidden/>
          </w:rPr>
          <w:fldChar w:fldCharType="end"/>
        </w:r>
      </w:hyperlink>
    </w:p>
    <w:p w14:paraId="6D5BCF47"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0" w:history="1">
        <w:r w:rsidRPr="00376E21">
          <w:rPr>
            <w:rStyle w:val="Hyperlink"/>
            <w:rFonts w:ascii="Times New Roman" w:hAnsi="Times New Roman" w:cs="Times New Roman"/>
            <w:noProof/>
          </w:rPr>
          <w:t>1.2.1 Historical Context</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11</w:t>
        </w:r>
        <w:r w:rsidRPr="00376E21">
          <w:rPr>
            <w:rFonts w:ascii="Times New Roman" w:hAnsi="Times New Roman" w:cs="Times New Roman"/>
            <w:noProof/>
            <w:webHidden/>
          </w:rPr>
          <w:fldChar w:fldCharType="end"/>
        </w:r>
      </w:hyperlink>
    </w:p>
    <w:p w14:paraId="762BC622"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1" w:history="1">
        <w:r w:rsidRPr="00376E21">
          <w:rPr>
            <w:rStyle w:val="Hyperlink"/>
            <w:rFonts w:ascii="Times New Roman" w:hAnsi="Times New Roman" w:cs="Times New Roman"/>
            <w:noProof/>
          </w:rPr>
          <w:t>1.2.2 Technological Advancements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11</w:t>
        </w:r>
        <w:r w:rsidRPr="00376E21">
          <w:rPr>
            <w:rFonts w:ascii="Times New Roman" w:hAnsi="Times New Roman" w:cs="Times New Roman"/>
            <w:noProof/>
            <w:webHidden/>
          </w:rPr>
          <w:fldChar w:fldCharType="end"/>
        </w:r>
      </w:hyperlink>
    </w:p>
    <w:p w14:paraId="085D038F"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2" w:history="1">
        <w:r w:rsidRPr="00376E21">
          <w:rPr>
            <w:rStyle w:val="Hyperlink"/>
            <w:rFonts w:ascii="Times New Roman" w:hAnsi="Times New Roman" w:cs="Times New Roman"/>
            <w:noProof/>
          </w:rPr>
          <w:t>1.2.3 Relevance to Zimbabwe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12</w:t>
        </w:r>
        <w:r w:rsidRPr="00376E21">
          <w:rPr>
            <w:rFonts w:ascii="Times New Roman" w:hAnsi="Times New Roman" w:cs="Times New Roman"/>
            <w:noProof/>
            <w:webHidden/>
          </w:rPr>
          <w:fldChar w:fldCharType="end"/>
        </w:r>
      </w:hyperlink>
    </w:p>
    <w:p w14:paraId="735E4C81"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43" w:history="1">
        <w:r w:rsidRPr="00376E21">
          <w:rPr>
            <w:rStyle w:val="Hyperlink"/>
            <w:rFonts w:ascii="Times New Roman" w:hAnsi="Times New Roman" w:cs="Times New Roman"/>
            <w:noProof/>
          </w:rPr>
          <w:t>1.3 Problem Description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12</w:t>
        </w:r>
        <w:r w:rsidRPr="00376E21">
          <w:rPr>
            <w:rFonts w:ascii="Times New Roman" w:hAnsi="Times New Roman" w:cs="Times New Roman"/>
            <w:noProof/>
            <w:webHidden/>
          </w:rPr>
          <w:fldChar w:fldCharType="end"/>
        </w:r>
      </w:hyperlink>
    </w:p>
    <w:p w14:paraId="03A9DC9D"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4" w:history="1">
        <w:r w:rsidRPr="00376E21">
          <w:rPr>
            <w:rStyle w:val="Hyperlink"/>
            <w:rFonts w:ascii="Times New Roman" w:hAnsi="Times New Roman" w:cs="Times New Roman"/>
            <w:noProof/>
          </w:rPr>
          <w:t>1.3.1 Inventory Shrinkage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12</w:t>
        </w:r>
        <w:r w:rsidRPr="00376E21">
          <w:rPr>
            <w:rFonts w:ascii="Times New Roman" w:hAnsi="Times New Roman" w:cs="Times New Roman"/>
            <w:noProof/>
            <w:webHidden/>
          </w:rPr>
          <w:fldChar w:fldCharType="end"/>
        </w:r>
      </w:hyperlink>
    </w:p>
    <w:p w14:paraId="26812E4E"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5" w:history="1">
        <w:r w:rsidRPr="00376E21">
          <w:rPr>
            <w:rStyle w:val="Hyperlink"/>
            <w:rFonts w:ascii="Times New Roman" w:hAnsi="Times New Roman" w:cs="Times New Roman"/>
            <w:noProof/>
          </w:rPr>
          <w:t>1.3.2 Inaccurate Stock Counts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13</w:t>
        </w:r>
        <w:r w:rsidRPr="00376E21">
          <w:rPr>
            <w:rFonts w:ascii="Times New Roman" w:hAnsi="Times New Roman" w:cs="Times New Roman"/>
            <w:noProof/>
            <w:webHidden/>
          </w:rPr>
          <w:fldChar w:fldCharType="end"/>
        </w:r>
      </w:hyperlink>
    </w:p>
    <w:p w14:paraId="44DA33D0"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6" w:history="1">
        <w:r w:rsidRPr="00376E21">
          <w:rPr>
            <w:rStyle w:val="Hyperlink"/>
            <w:rFonts w:ascii="Times New Roman" w:hAnsi="Times New Roman" w:cs="Times New Roman"/>
            <w:noProof/>
          </w:rPr>
          <w:t>1.3.3 Labor-Intensive Operations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13</w:t>
        </w:r>
        <w:r w:rsidRPr="00376E21">
          <w:rPr>
            <w:rFonts w:ascii="Times New Roman" w:hAnsi="Times New Roman" w:cs="Times New Roman"/>
            <w:noProof/>
            <w:webHidden/>
          </w:rPr>
          <w:fldChar w:fldCharType="end"/>
        </w:r>
      </w:hyperlink>
    </w:p>
    <w:p w14:paraId="0202855D"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7" w:history="1">
        <w:r w:rsidRPr="00376E21">
          <w:rPr>
            <w:rStyle w:val="Hyperlink"/>
            <w:rFonts w:ascii="Times New Roman" w:hAnsi="Times New Roman" w:cs="Times New Roman"/>
            <w:noProof/>
          </w:rPr>
          <w:t>1.3.4 Customer Dissatisfaction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13</w:t>
        </w:r>
        <w:r w:rsidRPr="00376E21">
          <w:rPr>
            <w:rFonts w:ascii="Times New Roman" w:hAnsi="Times New Roman" w:cs="Times New Roman"/>
            <w:noProof/>
            <w:webHidden/>
          </w:rPr>
          <w:fldChar w:fldCharType="end"/>
        </w:r>
      </w:hyperlink>
    </w:p>
    <w:p w14:paraId="35C2E93F"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48" w:history="1">
        <w:r w:rsidRPr="00376E21">
          <w:rPr>
            <w:rStyle w:val="Hyperlink"/>
            <w:rFonts w:ascii="Times New Roman" w:hAnsi="Times New Roman" w:cs="Times New Roman"/>
            <w:noProof/>
          </w:rPr>
          <w:t>1.4 Aims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14</w:t>
        </w:r>
        <w:r w:rsidRPr="00376E21">
          <w:rPr>
            <w:rFonts w:ascii="Times New Roman" w:hAnsi="Times New Roman" w:cs="Times New Roman"/>
            <w:noProof/>
            <w:webHidden/>
          </w:rPr>
          <w:fldChar w:fldCharType="end"/>
        </w:r>
      </w:hyperlink>
    </w:p>
    <w:p w14:paraId="117AF307"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49" w:history="1">
        <w:r w:rsidRPr="00376E21">
          <w:rPr>
            <w:rStyle w:val="Hyperlink"/>
            <w:rFonts w:ascii="Times New Roman" w:hAnsi="Times New Roman" w:cs="Times New Roman"/>
            <w:noProof/>
          </w:rPr>
          <w:t>1.4.1 Enhance Inventory Management Through Real-Time Stock Tracking:</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_Toc194235449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14</w:t>
        </w:r>
        <w:r w:rsidRPr="00376E21">
          <w:rPr>
            <w:rFonts w:ascii="Times New Roman" w:hAnsi="Times New Roman" w:cs="Times New Roman"/>
            <w:noProof/>
            <w:webHidden/>
          </w:rPr>
          <w:fldChar w:fldCharType="end"/>
        </w:r>
      </w:hyperlink>
    </w:p>
    <w:p w14:paraId="34CA158E"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0" w:history="1">
        <w:r w:rsidRPr="00376E21">
          <w:rPr>
            <w:rStyle w:val="Hyperlink"/>
            <w:rFonts w:ascii="Times New Roman" w:hAnsi="Times New Roman" w:cs="Times New Roman"/>
            <w:noProof/>
          </w:rPr>
          <w:t>1.4.2 Strengthen Retail Security and Theft Prevention: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14</w:t>
        </w:r>
        <w:r w:rsidRPr="00376E21">
          <w:rPr>
            <w:rFonts w:ascii="Times New Roman" w:hAnsi="Times New Roman" w:cs="Times New Roman"/>
            <w:noProof/>
            <w:webHidden/>
          </w:rPr>
          <w:fldChar w:fldCharType="end"/>
        </w:r>
      </w:hyperlink>
    </w:p>
    <w:p w14:paraId="47A9C366"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1" w:history="1">
        <w:r w:rsidRPr="00376E21">
          <w:rPr>
            <w:rStyle w:val="Hyperlink"/>
            <w:rFonts w:ascii="Times New Roman" w:hAnsi="Times New Roman" w:cs="Times New Roman"/>
            <w:noProof/>
          </w:rPr>
          <w:t>1.4.3 Improve Customer Shopping Experience and Satisfaction: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15</w:t>
        </w:r>
        <w:r w:rsidRPr="00376E21">
          <w:rPr>
            <w:rFonts w:ascii="Times New Roman" w:hAnsi="Times New Roman" w:cs="Times New Roman"/>
            <w:noProof/>
            <w:webHidden/>
          </w:rPr>
          <w:fldChar w:fldCharType="end"/>
        </w:r>
      </w:hyperlink>
    </w:p>
    <w:p w14:paraId="56B9FF96"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2" w:history="1">
        <w:r w:rsidRPr="00376E21">
          <w:rPr>
            <w:rStyle w:val="Hyperlink"/>
            <w:rFonts w:ascii="Times New Roman" w:hAnsi="Times New Roman" w:cs="Times New Roman"/>
            <w:noProof/>
          </w:rPr>
          <w:t>1.4.4 Optimize Retail Operations and Reduce Labor Costs: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15</w:t>
        </w:r>
        <w:r w:rsidRPr="00376E21">
          <w:rPr>
            <w:rFonts w:ascii="Times New Roman" w:hAnsi="Times New Roman" w:cs="Times New Roman"/>
            <w:noProof/>
            <w:webHidden/>
          </w:rPr>
          <w:fldChar w:fldCharType="end"/>
        </w:r>
      </w:hyperlink>
    </w:p>
    <w:p w14:paraId="388F0E09"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3" w:history="1">
        <w:r w:rsidRPr="00376E21">
          <w:rPr>
            <w:rStyle w:val="Hyperlink"/>
            <w:rFonts w:ascii="Times New Roman" w:hAnsi="Times New Roman" w:cs="Times New Roman"/>
            <w:noProof/>
          </w:rPr>
          <w:t>1.4.5 Develop a Scalable and Cost-Effective Retail Solution: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16</w:t>
        </w:r>
        <w:r w:rsidRPr="00376E21">
          <w:rPr>
            <w:rFonts w:ascii="Times New Roman" w:hAnsi="Times New Roman" w:cs="Times New Roman"/>
            <w:noProof/>
            <w:webHidden/>
          </w:rPr>
          <w:fldChar w:fldCharType="end"/>
        </w:r>
      </w:hyperlink>
    </w:p>
    <w:p w14:paraId="631A425D"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4" w:history="1">
        <w:r w:rsidRPr="00376E21">
          <w:rPr>
            <w:rStyle w:val="Hyperlink"/>
            <w:rFonts w:ascii="Times New Roman" w:hAnsi="Times New Roman" w:cs="Times New Roman"/>
            <w:noProof/>
          </w:rPr>
          <w:t>1.4.6 Ensure Ethical and Sustainable Technology Implementation: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16</w:t>
        </w:r>
        <w:r w:rsidRPr="00376E21">
          <w:rPr>
            <w:rFonts w:ascii="Times New Roman" w:hAnsi="Times New Roman" w:cs="Times New Roman"/>
            <w:noProof/>
            <w:webHidden/>
          </w:rPr>
          <w:fldChar w:fldCharType="end"/>
        </w:r>
      </w:hyperlink>
    </w:p>
    <w:p w14:paraId="0170D47D"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5" w:history="1">
        <w:r w:rsidRPr="00376E21">
          <w:rPr>
            <w:rStyle w:val="Hyperlink"/>
            <w:rFonts w:ascii="Times New Roman" w:hAnsi="Times New Roman" w:cs="Times New Roman"/>
            <w:noProof/>
          </w:rPr>
          <w:t>1.4.7 Conduct Testing, Evaluation, and Continuous Optimization: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17</w:t>
        </w:r>
        <w:r w:rsidRPr="00376E21">
          <w:rPr>
            <w:rFonts w:ascii="Times New Roman" w:hAnsi="Times New Roman" w:cs="Times New Roman"/>
            <w:noProof/>
            <w:webHidden/>
          </w:rPr>
          <w:fldChar w:fldCharType="end"/>
        </w:r>
      </w:hyperlink>
    </w:p>
    <w:p w14:paraId="609465B2"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56" w:history="1">
        <w:r w:rsidRPr="00376E21">
          <w:rPr>
            <w:rStyle w:val="Hyperlink"/>
            <w:rFonts w:ascii="Times New Roman" w:hAnsi="Times New Roman" w:cs="Times New Roman"/>
            <w:noProof/>
          </w:rPr>
          <w:t>1.5 Objectives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17</w:t>
        </w:r>
        <w:r w:rsidRPr="00376E21">
          <w:rPr>
            <w:rFonts w:ascii="Times New Roman" w:hAnsi="Times New Roman" w:cs="Times New Roman"/>
            <w:noProof/>
            <w:webHidden/>
          </w:rPr>
          <w:fldChar w:fldCharType="end"/>
        </w:r>
      </w:hyperlink>
    </w:p>
    <w:p w14:paraId="380E56E6"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7" w:history="1">
        <w:r w:rsidRPr="00376E21">
          <w:rPr>
            <w:rStyle w:val="Hyperlink"/>
            <w:rFonts w:ascii="Times New Roman" w:hAnsi="Times New Roman" w:cs="Times New Roman"/>
            <w:noProof/>
          </w:rPr>
          <w:t>1.5.1 Design a Smart Hanger System: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17</w:t>
        </w:r>
        <w:r w:rsidRPr="00376E21">
          <w:rPr>
            <w:rFonts w:ascii="Times New Roman" w:hAnsi="Times New Roman" w:cs="Times New Roman"/>
            <w:noProof/>
            <w:webHidden/>
          </w:rPr>
          <w:fldChar w:fldCharType="end"/>
        </w:r>
      </w:hyperlink>
    </w:p>
    <w:p w14:paraId="192896D0"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8" w:history="1">
        <w:r w:rsidRPr="00376E21">
          <w:rPr>
            <w:rStyle w:val="Hyperlink"/>
            <w:rFonts w:ascii="Times New Roman" w:hAnsi="Times New Roman" w:cs="Times New Roman"/>
            <w:noProof/>
          </w:rPr>
          <w:t>1.5.2 Implement IoT Integration: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18</w:t>
        </w:r>
        <w:r w:rsidRPr="00376E21">
          <w:rPr>
            <w:rFonts w:ascii="Times New Roman" w:hAnsi="Times New Roman" w:cs="Times New Roman"/>
            <w:noProof/>
            <w:webHidden/>
          </w:rPr>
          <w:fldChar w:fldCharType="end"/>
        </w:r>
      </w:hyperlink>
    </w:p>
    <w:p w14:paraId="452E7A8F"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59" w:history="1">
        <w:r w:rsidRPr="00376E21">
          <w:rPr>
            <w:rStyle w:val="Hyperlink"/>
            <w:rFonts w:ascii="Times New Roman" w:hAnsi="Times New Roman" w:cs="Times New Roman"/>
            <w:noProof/>
          </w:rPr>
          <w:t>1.5.3 Develop Inventory Tracking Features: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_Toc194235459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18</w:t>
        </w:r>
        <w:r w:rsidRPr="00376E21">
          <w:rPr>
            <w:rFonts w:ascii="Times New Roman" w:hAnsi="Times New Roman" w:cs="Times New Roman"/>
            <w:noProof/>
            <w:webHidden/>
          </w:rPr>
          <w:fldChar w:fldCharType="end"/>
        </w:r>
      </w:hyperlink>
    </w:p>
    <w:p w14:paraId="2320A75A"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0" w:history="1">
        <w:r w:rsidRPr="00376E21">
          <w:rPr>
            <w:rStyle w:val="Hyperlink"/>
            <w:rFonts w:ascii="Times New Roman" w:hAnsi="Times New Roman" w:cs="Times New Roman"/>
            <w:noProof/>
          </w:rPr>
          <w:t>1.5.4 Create a Product Location System: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19</w:t>
        </w:r>
        <w:r w:rsidRPr="00376E21">
          <w:rPr>
            <w:rFonts w:ascii="Times New Roman" w:hAnsi="Times New Roman" w:cs="Times New Roman"/>
            <w:noProof/>
            <w:webHidden/>
          </w:rPr>
          <w:fldChar w:fldCharType="end"/>
        </w:r>
      </w:hyperlink>
    </w:p>
    <w:p w14:paraId="36C0F4A6"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1" w:history="1">
        <w:r w:rsidRPr="00376E21">
          <w:rPr>
            <w:rStyle w:val="Hyperlink"/>
            <w:rFonts w:ascii="Times New Roman" w:hAnsi="Times New Roman" w:cs="Times New Roman"/>
            <w:noProof/>
          </w:rPr>
          <w:t>1.5.5 Ensure Anti-Theft Functionality: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20</w:t>
        </w:r>
        <w:r w:rsidRPr="00376E21">
          <w:rPr>
            <w:rFonts w:ascii="Times New Roman" w:hAnsi="Times New Roman" w:cs="Times New Roman"/>
            <w:noProof/>
            <w:webHidden/>
          </w:rPr>
          <w:fldChar w:fldCharType="end"/>
        </w:r>
      </w:hyperlink>
    </w:p>
    <w:p w14:paraId="23764CB0"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2" w:history="1">
        <w:r w:rsidRPr="00376E21">
          <w:rPr>
            <w:rStyle w:val="Hyperlink"/>
            <w:rFonts w:ascii="Times New Roman" w:hAnsi="Times New Roman" w:cs="Times New Roman"/>
            <w:noProof/>
          </w:rPr>
          <w:t>1.5.6 Design a User-Friendly Interface: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20</w:t>
        </w:r>
        <w:r w:rsidRPr="00376E21">
          <w:rPr>
            <w:rFonts w:ascii="Times New Roman" w:hAnsi="Times New Roman" w:cs="Times New Roman"/>
            <w:noProof/>
            <w:webHidden/>
          </w:rPr>
          <w:fldChar w:fldCharType="end"/>
        </w:r>
      </w:hyperlink>
    </w:p>
    <w:p w14:paraId="0C68C140"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3" w:history="1">
        <w:r w:rsidRPr="00376E21">
          <w:rPr>
            <w:rStyle w:val="Hyperlink"/>
            <w:rFonts w:ascii="Times New Roman" w:hAnsi="Times New Roman" w:cs="Times New Roman"/>
            <w:noProof/>
          </w:rPr>
          <w:t>1.5.7 Test and Optimize the System: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21</w:t>
        </w:r>
        <w:r w:rsidRPr="00376E21">
          <w:rPr>
            <w:rFonts w:ascii="Times New Roman" w:hAnsi="Times New Roman" w:cs="Times New Roman"/>
            <w:noProof/>
            <w:webHidden/>
          </w:rPr>
          <w:fldChar w:fldCharType="end"/>
        </w:r>
      </w:hyperlink>
    </w:p>
    <w:p w14:paraId="29CA6867"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4" w:history="1">
        <w:r w:rsidRPr="00376E21">
          <w:rPr>
            <w:rStyle w:val="Hyperlink"/>
            <w:rFonts w:ascii="Times New Roman" w:hAnsi="Times New Roman" w:cs="Times New Roman"/>
            <w:noProof/>
          </w:rPr>
          <w:t>1.5.8 Evaluate Cost and Feasibility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21</w:t>
        </w:r>
        <w:r w:rsidRPr="00376E21">
          <w:rPr>
            <w:rFonts w:ascii="Times New Roman" w:hAnsi="Times New Roman" w:cs="Times New Roman"/>
            <w:noProof/>
            <w:webHidden/>
          </w:rPr>
          <w:fldChar w:fldCharType="end"/>
        </w:r>
      </w:hyperlink>
    </w:p>
    <w:p w14:paraId="5513FB14"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65" w:history="1">
        <w:r w:rsidRPr="00376E21">
          <w:rPr>
            <w:rStyle w:val="Hyperlink"/>
            <w:rFonts w:ascii="Times New Roman" w:hAnsi="Times New Roman" w:cs="Times New Roman"/>
            <w:noProof/>
          </w:rPr>
          <w:t>1.6 Ethical Considerations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22</w:t>
        </w:r>
        <w:r w:rsidRPr="00376E21">
          <w:rPr>
            <w:rFonts w:ascii="Times New Roman" w:hAnsi="Times New Roman" w:cs="Times New Roman"/>
            <w:noProof/>
            <w:webHidden/>
          </w:rPr>
          <w:fldChar w:fldCharType="end"/>
        </w:r>
      </w:hyperlink>
    </w:p>
    <w:p w14:paraId="7A9408ED"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6" w:history="1">
        <w:r w:rsidRPr="00376E21">
          <w:rPr>
            <w:rStyle w:val="Hyperlink"/>
            <w:rFonts w:ascii="Times New Roman" w:hAnsi="Times New Roman" w:cs="Times New Roman"/>
            <w:noProof/>
          </w:rPr>
          <w:t>1.6.1 Data Privacy and Security: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23</w:t>
        </w:r>
        <w:r w:rsidRPr="00376E21">
          <w:rPr>
            <w:rFonts w:ascii="Times New Roman" w:hAnsi="Times New Roman" w:cs="Times New Roman"/>
            <w:noProof/>
            <w:webHidden/>
          </w:rPr>
          <w:fldChar w:fldCharType="end"/>
        </w:r>
      </w:hyperlink>
    </w:p>
    <w:p w14:paraId="1C27640F"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7" w:history="1">
        <w:r w:rsidRPr="00376E21">
          <w:rPr>
            <w:rStyle w:val="Hyperlink"/>
            <w:rFonts w:ascii="Times New Roman" w:hAnsi="Times New Roman" w:cs="Times New Roman"/>
            <w:noProof/>
          </w:rPr>
          <w:t>1.6.2 Transparency and Informed Consent:</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23</w:t>
        </w:r>
        <w:r w:rsidRPr="00376E21">
          <w:rPr>
            <w:rFonts w:ascii="Times New Roman" w:hAnsi="Times New Roman" w:cs="Times New Roman"/>
            <w:noProof/>
            <w:webHidden/>
          </w:rPr>
          <w:fldChar w:fldCharType="end"/>
        </w:r>
      </w:hyperlink>
    </w:p>
    <w:p w14:paraId="2E3665F2"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8" w:history="1">
        <w:r w:rsidRPr="00376E21">
          <w:rPr>
            <w:rStyle w:val="Hyperlink"/>
            <w:rFonts w:ascii="Times New Roman" w:hAnsi="Times New Roman" w:cs="Times New Roman"/>
            <w:noProof/>
          </w:rPr>
          <w:t>1.6.3 Accessibility and Inclusivity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24</w:t>
        </w:r>
        <w:r w:rsidRPr="00376E21">
          <w:rPr>
            <w:rFonts w:ascii="Times New Roman" w:hAnsi="Times New Roman" w:cs="Times New Roman"/>
            <w:noProof/>
            <w:webHidden/>
          </w:rPr>
          <w:fldChar w:fldCharType="end"/>
        </w:r>
      </w:hyperlink>
    </w:p>
    <w:p w14:paraId="77F1CE3A"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69" w:history="1">
        <w:r w:rsidRPr="00376E21">
          <w:rPr>
            <w:rStyle w:val="Hyperlink"/>
            <w:rFonts w:ascii="Times New Roman" w:hAnsi="Times New Roman" w:cs="Times New Roman"/>
            <w:noProof/>
          </w:rPr>
          <w:t>1.6.4 Workplace Ethics and Employee Impact:</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_Toc194235469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24</w:t>
        </w:r>
        <w:r w:rsidRPr="00376E21">
          <w:rPr>
            <w:rFonts w:ascii="Times New Roman" w:hAnsi="Times New Roman" w:cs="Times New Roman"/>
            <w:noProof/>
            <w:webHidden/>
          </w:rPr>
          <w:fldChar w:fldCharType="end"/>
        </w:r>
      </w:hyperlink>
    </w:p>
    <w:p w14:paraId="128174B2"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70" w:history="1">
        <w:r w:rsidRPr="00376E21">
          <w:rPr>
            <w:rStyle w:val="Hyperlink"/>
            <w:rFonts w:ascii="Times New Roman" w:hAnsi="Times New Roman" w:cs="Times New Roman"/>
            <w:noProof/>
          </w:rPr>
          <w:t>1.6.5 Environmental Impact and Sustainability: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25</w:t>
        </w:r>
        <w:r w:rsidRPr="00376E21">
          <w:rPr>
            <w:rFonts w:ascii="Times New Roman" w:hAnsi="Times New Roman" w:cs="Times New Roman"/>
            <w:noProof/>
            <w:webHidden/>
          </w:rPr>
          <w:fldChar w:fldCharType="end"/>
        </w:r>
      </w:hyperlink>
    </w:p>
    <w:p w14:paraId="0B667A41"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71" w:history="1">
        <w:r w:rsidRPr="00376E21">
          <w:rPr>
            <w:rStyle w:val="Hyperlink"/>
            <w:rFonts w:ascii="Times New Roman" w:hAnsi="Times New Roman" w:cs="Times New Roman"/>
            <w:noProof/>
          </w:rPr>
          <w:t>1.6.6 Ethical Use of AI and Automation: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25</w:t>
        </w:r>
        <w:r w:rsidRPr="00376E21">
          <w:rPr>
            <w:rFonts w:ascii="Times New Roman" w:hAnsi="Times New Roman" w:cs="Times New Roman"/>
            <w:noProof/>
            <w:webHidden/>
          </w:rPr>
          <w:fldChar w:fldCharType="end"/>
        </w:r>
      </w:hyperlink>
    </w:p>
    <w:p w14:paraId="756CBBD1"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72" w:history="1">
        <w:r w:rsidRPr="00376E21">
          <w:rPr>
            <w:rStyle w:val="Hyperlink"/>
            <w:rFonts w:ascii="Times New Roman" w:hAnsi="Times New Roman" w:cs="Times New Roman"/>
            <w:noProof/>
          </w:rPr>
          <w:t>1.6.7 Compliance with Legal and Retail Regulations: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25</w:t>
        </w:r>
        <w:r w:rsidRPr="00376E21">
          <w:rPr>
            <w:rFonts w:ascii="Times New Roman" w:hAnsi="Times New Roman" w:cs="Times New Roman"/>
            <w:noProof/>
            <w:webHidden/>
          </w:rPr>
          <w:fldChar w:fldCharType="end"/>
        </w:r>
      </w:hyperlink>
    </w:p>
    <w:p w14:paraId="676E4792"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73" w:history="1">
        <w:r w:rsidRPr="00376E21">
          <w:rPr>
            <w:rStyle w:val="Hyperlink"/>
            <w:rFonts w:ascii="Times New Roman" w:hAnsi="Times New Roman" w:cs="Times New Roman"/>
            <w:noProof/>
          </w:rPr>
          <w:t>1.7 Chapter Overview</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26</w:t>
        </w:r>
        <w:r w:rsidRPr="00376E21">
          <w:rPr>
            <w:rFonts w:ascii="Times New Roman" w:hAnsi="Times New Roman" w:cs="Times New Roman"/>
            <w:noProof/>
            <w:webHidden/>
          </w:rPr>
          <w:fldChar w:fldCharType="end"/>
        </w:r>
      </w:hyperlink>
    </w:p>
    <w:p w14:paraId="0CBC959E"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474" w:history="1">
        <w:r w:rsidRPr="00376E21">
          <w:rPr>
            <w:rStyle w:val="Hyperlink"/>
            <w:rFonts w:ascii="Times New Roman" w:hAnsi="Times New Roman" w:cs="Times New Roman"/>
            <w:noProof/>
          </w:rPr>
          <w:t>Chapter 2: Literature review for the smart anger system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26</w:t>
        </w:r>
        <w:r w:rsidRPr="00376E21">
          <w:rPr>
            <w:rFonts w:ascii="Times New Roman" w:hAnsi="Times New Roman" w:cs="Times New Roman"/>
            <w:noProof/>
            <w:webHidden/>
          </w:rPr>
          <w:fldChar w:fldCharType="end"/>
        </w:r>
      </w:hyperlink>
    </w:p>
    <w:p w14:paraId="39C47F41"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75" w:history="1">
        <w:r w:rsidRPr="00376E21">
          <w:rPr>
            <w:rStyle w:val="Hyperlink"/>
            <w:rFonts w:ascii="Times New Roman" w:hAnsi="Times New Roman" w:cs="Times New Roman"/>
            <w:noProof/>
          </w:rPr>
          <w:t>2.1 Introduction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26</w:t>
        </w:r>
        <w:r w:rsidRPr="00376E21">
          <w:rPr>
            <w:rFonts w:ascii="Times New Roman" w:hAnsi="Times New Roman" w:cs="Times New Roman"/>
            <w:noProof/>
            <w:webHidden/>
          </w:rPr>
          <w:fldChar w:fldCharType="end"/>
        </w:r>
      </w:hyperlink>
    </w:p>
    <w:p w14:paraId="4252A493"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76" w:history="1">
        <w:r w:rsidRPr="00376E21">
          <w:rPr>
            <w:rStyle w:val="Hyperlink"/>
            <w:rFonts w:ascii="Times New Roman" w:hAnsi="Times New Roman" w:cs="Times New Roman"/>
            <w:noProof/>
            <w:shd w:val="clear" w:color="auto" w:fill="FFFFFF"/>
          </w:rPr>
          <w:t xml:space="preserve">2.2 Challenges faced in traditional </w:t>
        </w:r>
        <w:r w:rsidRPr="00376E21">
          <w:rPr>
            <w:rStyle w:val="Hyperlink"/>
            <w:rFonts w:ascii="Times New Roman" w:hAnsi="Times New Roman" w:cs="Times New Roman"/>
            <w:noProof/>
          </w:rPr>
          <w:t>inventory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27</w:t>
        </w:r>
        <w:r w:rsidRPr="00376E21">
          <w:rPr>
            <w:rFonts w:ascii="Times New Roman" w:hAnsi="Times New Roman" w:cs="Times New Roman"/>
            <w:noProof/>
            <w:webHidden/>
          </w:rPr>
          <w:fldChar w:fldCharType="end"/>
        </w:r>
      </w:hyperlink>
    </w:p>
    <w:p w14:paraId="77806B93"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77" w:history="1">
        <w:r w:rsidRPr="00376E21">
          <w:rPr>
            <w:rStyle w:val="Hyperlink"/>
            <w:rFonts w:ascii="Times New Roman" w:hAnsi="Times New Roman" w:cs="Times New Roman"/>
            <w:noProof/>
            <w:shd w:val="clear" w:color="auto" w:fill="FFFFFF"/>
          </w:rPr>
          <w:t>2.3 Existing IoT-based solutions in retail</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28</w:t>
        </w:r>
        <w:r w:rsidRPr="00376E21">
          <w:rPr>
            <w:rFonts w:ascii="Times New Roman" w:hAnsi="Times New Roman" w:cs="Times New Roman"/>
            <w:noProof/>
            <w:webHidden/>
          </w:rPr>
          <w:fldChar w:fldCharType="end"/>
        </w:r>
      </w:hyperlink>
    </w:p>
    <w:p w14:paraId="14ABCDE2"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78" w:history="1">
        <w:r w:rsidRPr="00376E21">
          <w:rPr>
            <w:rStyle w:val="Hyperlink"/>
            <w:rFonts w:ascii="Times New Roman" w:hAnsi="Times New Roman" w:cs="Times New Roman"/>
            <w:noProof/>
            <w:shd w:val="clear" w:color="auto" w:fill="FFFFFF"/>
          </w:rPr>
          <w:t xml:space="preserve">2.4 Technological framework for smart hanger </w:t>
        </w:r>
        <w:r w:rsidRPr="00376E21">
          <w:rPr>
            <w:rStyle w:val="Hyperlink"/>
            <w:rFonts w:ascii="Times New Roman" w:hAnsi="Times New Roman" w:cs="Times New Roman"/>
            <w:noProof/>
          </w:rPr>
          <w:t>systems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29</w:t>
        </w:r>
        <w:r w:rsidRPr="00376E21">
          <w:rPr>
            <w:rFonts w:ascii="Times New Roman" w:hAnsi="Times New Roman" w:cs="Times New Roman"/>
            <w:noProof/>
            <w:webHidden/>
          </w:rPr>
          <w:fldChar w:fldCharType="end"/>
        </w:r>
      </w:hyperlink>
    </w:p>
    <w:p w14:paraId="1E0604BC"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79" w:history="1">
        <w:r w:rsidRPr="00376E21">
          <w:rPr>
            <w:rStyle w:val="Hyperlink"/>
            <w:rFonts w:ascii="Times New Roman" w:hAnsi="Times New Roman" w:cs="Times New Roman"/>
            <w:noProof/>
          </w:rPr>
          <w:t>2.5 Stakeholders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_Toc194235479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30</w:t>
        </w:r>
        <w:r w:rsidRPr="00376E21">
          <w:rPr>
            <w:rFonts w:ascii="Times New Roman" w:hAnsi="Times New Roman" w:cs="Times New Roman"/>
            <w:noProof/>
            <w:webHidden/>
          </w:rPr>
          <w:fldChar w:fldCharType="end"/>
        </w:r>
      </w:hyperlink>
    </w:p>
    <w:p w14:paraId="67F06B86"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0" w:history="1">
        <w:r w:rsidRPr="00376E21">
          <w:rPr>
            <w:rStyle w:val="Hyperlink"/>
            <w:rFonts w:ascii="Times New Roman" w:hAnsi="Times New Roman" w:cs="Times New Roman"/>
            <w:noProof/>
          </w:rPr>
          <w:t>2.6 Economic impact of IoT in retail</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31</w:t>
        </w:r>
        <w:r w:rsidRPr="00376E21">
          <w:rPr>
            <w:rFonts w:ascii="Times New Roman" w:hAnsi="Times New Roman" w:cs="Times New Roman"/>
            <w:noProof/>
            <w:webHidden/>
          </w:rPr>
          <w:fldChar w:fldCharType="end"/>
        </w:r>
      </w:hyperlink>
    </w:p>
    <w:p w14:paraId="0D59DB9C"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1" w:history="1">
        <w:r w:rsidRPr="00376E21">
          <w:rPr>
            <w:rStyle w:val="Hyperlink"/>
            <w:rFonts w:ascii="Times New Roman" w:hAnsi="Times New Roman" w:cs="Times New Roman"/>
            <w:noProof/>
          </w:rPr>
          <w:t>2.7 Future trends of IoT in retail</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32</w:t>
        </w:r>
        <w:r w:rsidRPr="00376E21">
          <w:rPr>
            <w:rFonts w:ascii="Times New Roman" w:hAnsi="Times New Roman" w:cs="Times New Roman"/>
            <w:noProof/>
            <w:webHidden/>
          </w:rPr>
          <w:fldChar w:fldCharType="end"/>
        </w:r>
      </w:hyperlink>
    </w:p>
    <w:p w14:paraId="4B4AA0AD"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2" w:history="1">
        <w:r w:rsidRPr="00376E21">
          <w:rPr>
            <w:rStyle w:val="Hyperlink"/>
            <w:rFonts w:ascii="Times New Roman" w:hAnsi="Times New Roman" w:cs="Times New Roman"/>
            <w:noProof/>
          </w:rPr>
          <w:t>2.6 Security challenges in retail</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33</w:t>
        </w:r>
        <w:r w:rsidRPr="00376E21">
          <w:rPr>
            <w:rFonts w:ascii="Times New Roman" w:hAnsi="Times New Roman" w:cs="Times New Roman"/>
            <w:noProof/>
            <w:webHidden/>
          </w:rPr>
          <w:fldChar w:fldCharType="end"/>
        </w:r>
      </w:hyperlink>
    </w:p>
    <w:p w14:paraId="0902DEBF"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3" w:history="1">
        <w:r w:rsidRPr="00376E21">
          <w:rPr>
            <w:rStyle w:val="Hyperlink"/>
            <w:rFonts w:ascii="Times New Roman" w:hAnsi="Times New Roman" w:cs="Times New Roman"/>
            <w:noProof/>
          </w:rPr>
          <w:t>2.7 Strategies and best practices for securing IoT devices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34</w:t>
        </w:r>
        <w:r w:rsidRPr="00376E21">
          <w:rPr>
            <w:rFonts w:ascii="Times New Roman" w:hAnsi="Times New Roman" w:cs="Times New Roman"/>
            <w:noProof/>
            <w:webHidden/>
          </w:rPr>
          <w:fldChar w:fldCharType="end"/>
        </w:r>
      </w:hyperlink>
    </w:p>
    <w:p w14:paraId="4E280D51"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4" w:history="1">
        <w:r w:rsidRPr="00376E21">
          <w:rPr>
            <w:rStyle w:val="Hyperlink"/>
            <w:rFonts w:ascii="Times New Roman" w:hAnsi="Times New Roman" w:cs="Times New Roman"/>
            <w:noProof/>
          </w:rPr>
          <w:t>2.8 Integration with the POS system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36</w:t>
        </w:r>
        <w:r w:rsidRPr="00376E21">
          <w:rPr>
            <w:rFonts w:ascii="Times New Roman" w:hAnsi="Times New Roman" w:cs="Times New Roman"/>
            <w:noProof/>
            <w:webHidden/>
          </w:rPr>
          <w:fldChar w:fldCharType="end"/>
        </w:r>
      </w:hyperlink>
    </w:p>
    <w:p w14:paraId="7193C4A6"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5" w:history="1">
        <w:r w:rsidRPr="00376E21">
          <w:rPr>
            <w:rStyle w:val="Hyperlink"/>
            <w:rFonts w:ascii="Times New Roman" w:hAnsi="Times New Roman" w:cs="Times New Roman"/>
            <w:noProof/>
          </w:rPr>
          <w:t>2.9 Customer engagement technologies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36</w:t>
        </w:r>
        <w:r w:rsidRPr="00376E21">
          <w:rPr>
            <w:rFonts w:ascii="Times New Roman" w:hAnsi="Times New Roman" w:cs="Times New Roman"/>
            <w:noProof/>
            <w:webHidden/>
          </w:rPr>
          <w:fldChar w:fldCharType="end"/>
        </w:r>
      </w:hyperlink>
    </w:p>
    <w:p w14:paraId="4CEC078B"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6" w:history="1">
        <w:r w:rsidRPr="00376E21">
          <w:rPr>
            <w:rStyle w:val="Hyperlink"/>
            <w:rFonts w:ascii="Times New Roman" w:hAnsi="Times New Roman" w:cs="Times New Roman"/>
            <w:noProof/>
            <w:shd w:val="clear" w:color="auto" w:fill="FFFFFF"/>
          </w:rPr>
          <w:t xml:space="preserve">2.10 Ethical and privacy </w:t>
        </w:r>
        <w:r w:rsidRPr="00376E21">
          <w:rPr>
            <w:rStyle w:val="Hyperlink"/>
            <w:rFonts w:ascii="Times New Roman" w:hAnsi="Times New Roman" w:cs="Times New Roman"/>
            <w:noProof/>
          </w:rPr>
          <w:t>consideration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37</w:t>
        </w:r>
        <w:r w:rsidRPr="00376E21">
          <w:rPr>
            <w:rFonts w:ascii="Times New Roman" w:hAnsi="Times New Roman" w:cs="Times New Roman"/>
            <w:noProof/>
            <w:webHidden/>
          </w:rPr>
          <w:fldChar w:fldCharType="end"/>
        </w:r>
      </w:hyperlink>
    </w:p>
    <w:p w14:paraId="15EA476D"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7" w:history="1">
        <w:r w:rsidRPr="00376E21">
          <w:rPr>
            <w:rStyle w:val="Hyperlink"/>
            <w:rFonts w:ascii="Times New Roman" w:hAnsi="Times New Roman" w:cs="Times New Roman"/>
            <w:noProof/>
            <w:shd w:val="clear" w:color="auto" w:fill="FFFFFF"/>
          </w:rPr>
          <w:t xml:space="preserve">2.11 </w:t>
        </w:r>
        <w:r w:rsidRPr="00376E21">
          <w:rPr>
            <w:rStyle w:val="Hyperlink"/>
            <w:rFonts w:ascii="Times New Roman" w:hAnsi="Times New Roman" w:cs="Times New Roman"/>
            <w:noProof/>
          </w:rPr>
          <w:t>Conclusion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38</w:t>
        </w:r>
        <w:r w:rsidRPr="00376E21">
          <w:rPr>
            <w:rFonts w:ascii="Times New Roman" w:hAnsi="Times New Roman" w:cs="Times New Roman"/>
            <w:noProof/>
            <w:webHidden/>
          </w:rPr>
          <w:fldChar w:fldCharType="end"/>
        </w:r>
      </w:hyperlink>
    </w:p>
    <w:p w14:paraId="57C2D19A"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488" w:history="1">
        <w:r w:rsidRPr="00376E21">
          <w:rPr>
            <w:rStyle w:val="Hyperlink"/>
            <w:rFonts w:ascii="Times New Roman" w:eastAsia="Times New Roman" w:hAnsi="Times New Roman" w:cs="Times New Roman"/>
            <w:noProof/>
          </w:rPr>
          <w:t>CHAPTER 3: METHODOLOGY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39</w:t>
        </w:r>
        <w:r w:rsidRPr="00376E21">
          <w:rPr>
            <w:rFonts w:ascii="Times New Roman" w:hAnsi="Times New Roman" w:cs="Times New Roman"/>
            <w:noProof/>
            <w:webHidden/>
          </w:rPr>
          <w:fldChar w:fldCharType="end"/>
        </w:r>
      </w:hyperlink>
    </w:p>
    <w:p w14:paraId="67EFD2D7"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89" w:history="1">
        <w:r w:rsidRPr="00376E21">
          <w:rPr>
            <w:rStyle w:val="Hyperlink"/>
            <w:rFonts w:ascii="Times New Roman" w:hAnsi="Times New Roman" w:cs="Times New Roman"/>
            <w:noProof/>
          </w:rPr>
          <w:t>3.1 Introduction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_Toc194235489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39</w:t>
        </w:r>
        <w:r w:rsidRPr="00376E21">
          <w:rPr>
            <w:rFonts w:ascii="Times New Roman" w:hAnsi="Times New Roman" w:cs="Times New Roman"/>
            <w:noProof/>
            <w:webHidden/>
          </w:rPr>
          <w:fldChar w:fldCharType="end"/>
        </w:r>
      </w:hyperlink>
    </w:p>
    <w:p w14:paraId="76787066"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90" w:history="1">
        <w:r w:rsidRPr="00376E21">
          <w:rPr>
            <w:rStyle w:val="Hyperlink"/>
            <w:rFonts w:ascii="Times New Roman" w:hAnsi="Times New Roman" w:cs="Times New Roman"/>
            <w:noProof/>
          </w:rPr>
          <w:t>3.2 Research Methodology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40</w:t>
        </w:r>
        <w:r w:rsidRPr="00376E21">
          <w:rPr>
            <w:rFonts w:ascii="Times New Roman" w:hAnsi="Times New Roman" w:cs="Times New Roman"/>
            <w:noProof/>
            <w:webHidden/>
          </w:rPr>
          <w:fldChar w:fldCharType="end"/>
        </w:r>
      </w:hyperlink>
    </w:p>
    <w:p w14:paraId="057CE149"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91" w:history="1">
        <w:r w:rsidRPr="00376E21">
          <w:rPr>
            <w:rStyle w:val="Hyperlink"/>
            <w:rFonts w:ascii="Times New Roman" w:hAnsi="Times New Roman" w:cs="Times New Roman"/>
            <w:noProof/>
          </w:rPr>
          <w:t>3.2.1 Research Design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40</w:t>
        </w:r>
        <w:r w:rsidRPr="00376E21">
          <w:rPr>
            <w:rFonts w:ascii="Times New Roman" w:hAnsi="Times New Roman" w:cs="Times New Roman"/>
            <w:noProof/>
            <w:webHidden/>
          </w:rPr>
          <w:fldChar w:fldCharType="end"/>
        </w:r>
      </w:hyperlink>
    </w:p>
    <w:p w14:paraId="22DB541C"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92" w:history="1">
        <w:r w:rsidRPr="00376E21">
          <w:rPr>
            <w:rStyle w:val="Hyperlink"/>
            <w:rFonts w:ascii="Times New Roman" w:hAnsi="Times New Roman" w:cs="Times New Roman"/>
            <w:noProof/>
          </w:rPr>
          <w:t>3.2.2 Data Collection Methods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41</w:t>
        </w:r>
        <w:r w:rsidRPr="00376E21">
          <w:rPr>
            <w:rFonts w:ascii="Times New Roman" w:hAnsi="Times New Roman" w:cs="Times New Roman"/>
            <w:noProof/>
            <w:webHidden/>
          </w:rPr>
          <w:fldChar w:fldCharType="end"/>
        </w:r>
      </w:hyperlink>
    </w:p>
    <w:p w14:paraId="53367E8D"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93" w:history="1">
        <w:r w:rsidRPr="00376E21">
          <w:rPr>
            <w:rStyle w:val="Hyperlink"/>
            <w:rFonts w:ascii="Times New Roman" w:eastAsia="Times New Roman" w:hAnsi="Times New Roman" w:cs="Times New Roman"/>
            <w:noProof/>
          </w:rPr>
          <w:t>3.2.3 Research Tools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42</w:t>
        </w:r>
        <w:r w:rsidRPr="00376E21">
          <w:rPr>
            <w:rFonts w:ascii="Times New Roman" w:hAnsi="Times New Roman" w:cs="Times New Roman"/>
            <w:noProof/>
            <w:webHidden/>
          </w:rPr>
          <w:fldChar w:fldCharType="end"/>
        </w:r>
      </w:hyperlink>
    </w:p>
    <w:p w14:paraId="6CA1D2E4"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94" w:history="1">
        <w:r w:rsidRPr="00376E21">
          <w:rPr>
            <w:rStyle w:val="Hyperlink"/>
            <w:rFonts w:ascii="Times New Roman" w:eastAsia="Times New Roman" w:hAnsi="Times New Roman" w:cs="Times New Roman"/>
            <w:noProof/>
          </w:rPr>
          <w:t>3.2.4 Data Analysis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44</w:t>
        </w:r>
        <w:r w:rsidRPr="00376E21">
          <w:rPr>
            <w:rFonts w:ascii="Times New Roman" w:hAnsi="Times New Roman" w:cs="Times New Roman"/>
            <w:noProof/>
            <w:webHidden/>
          </w:rPr>
          <w:fldChar w:fldCharType="end"/>
        </w:r>
      </w:hyperlink>
    </w:p>
    <w:p w14:paraId="172475B5"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95" w:history="1">
        <w:r w:rsidRPr="00376E21">
          <w:rPr>
            <w:rStyle w:val="Hyperlink"/>
            <w:rFonts w:ascii="Times New Roman" w:eastAsia="Times New Roman" w:hAnsi="Times New Roman" w:cs="Times New Roman"/>
            <w:noProof/>
          </w:rPr>
          <w:t>3.2.5 Ethical Considerations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45</w:t>
        </w:r>
        <w:r w:rsidRPr="00376E21">
          <w:rPr>
            <w:rFonts w:ascii="Times New Roman" w:hAnsi="Times New Roman" w:cs="Times New Roman"/>
            <w:noProof/>
            <w:webHidden/>
          </w:rPr>
          <w:fldChar w:fldCharType="end"/>
        </w:r>
      </w:hyperlink>
    </w:p>
    <w:p w14:paraId="6CC46469"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496" w:history="1">
        <w:r w:rsidRPr="00376E21">
          <w:rPr>
            <w:rStyle w:val="Hyperlink"/>
            <w:rFonts w:ascii="Times New Roman" w:hAnsi="Times New Roman" w:cs="Times New Roman"/>
            <w:noProof/>
          </w:rPr>
          <w:t>3.3 Software Development Methodology</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46</w:t>
        </w:r>
        <w:r w:rsidRPr="00376E21">
          <w:rPr>
            <w:rFonts w:ascii="Times New Roman" w:hAnsi="Times New Roman" w:cs="Times New Roman"/>
            <w:noProof/>
            <w:webHidden/>
          </w:rPr>
          <w:fldChar w:fldCharType="end"/>
        </w:r>
      </w:hyperlink>
    </w:p>
    <w:p w14:paraId="454D112C"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97" w:history="1">
        <w:r w:rsidRPr="00376E21">
          <w:rPr>
            <w:rStyle w:val="Hyperlink"/>
            <w:rFonts w:ascii="Times New Roman" w:eastAsia="Times New Roman" w:hAnsi="Times New Roman" w:cs="Times New Roman"/>
            <w:noProof/>
          </w:rPr>
          <w:t>3.3.1 Development Approach</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46</w:t>
        </w:r>
        <w:r w:rsidRPr="00376E21">
          <w:rPr>
            <w:rFonts w:ascii="Times New Roman" w:hAnsi="Times New Roman" w:cs="Times New Roman"/>
            <w:noProof/>
            <w:webHidden/>
          </w:rPr>
          <w:fldChar w:fldCharType="end"/>
        </w:r>
      </w:hyperlink>
    </w:p>
    <w:p w14:paraId="389896BB"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98" w:history="1">
        <w:r w:rsidRPr="00376E21">
          <w:rPr>
            <w:rStyle w:val="Hyperlink"/>
            <w:rFonts w:ascii="Times New Roman" w:eastAsia="Times New Roman" w:hAnsi="Times New Roman" w:cs="Times New Roman"/>
            <w:noProof/>
          </w:rPr>
          <w:t>3.3.2 Phases of Development</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48</w:t>
        </w:r>
        <w:r w:rsidRPr="00376E21">
          <w:rPr>
            <w:rFonts w:ascii="Times New Roman" w:hAnsi="Times New Roman" w:cs="Times New Roman"/>
            <w:noProof/>
            <w:webHidden/>
          </w:rPr>
          <w:fldChar w:fldCharType="end"/>
        </w:r>
      </w:hyperlink>
    </w:p>
    <w:p w14:paraId="50DB644A"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499" w:history="1">
        <w:r w:rsidRPr="00376E21">
          <w:rPr>
            <w:rStyle w:val="Hyperlink"/>
            <w:rFonts w:ascii="Times New Roman" w:eastAsia="Times New Roman" w:hAnsi="Times New Roman" w:cs="Times New Roman"/>
            <w:noProof/>
          </w:rPr>
          <w:t>3.3.3 Iterative Development</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_Toc194235499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52</w:t>
        </w:r>
        <w:r w:rsidRPr="00376E21">
          <w:rPr>
            <w:rFonts w:ascii="Times New Roman" w:hAnsi="Times New Roman" w:cs="Times New Roman"/>
            <w:noProof/>
            <w:webHidden/>
          </w:rPr>
          <w:fldChar w:fldCharType="end"/>
        </w:r>
      </w:hyperlink>
    </w:p>
    <w:p w14:paraId="0BA35B5B"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00" w:history="1">
        <w:r w:rsidRPr="00376E21">
          <w:rPr>
            <w:rStyle w:val="Hyperlink"/>
            <w:rFonts w:ascii="Times New Roman" w:hAnsi="Times New Roman" w:cs="Times New Roman"/>
            <w:noProof/>
          </w:rPr>
          <w:t>3.4 CASE Tools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53</w:t>
        </w:r>
        <w:r w:rsidRPr="00376E21">
          <w:rPr>
            <w:rFonts w:ascii="Times New Roman" w:hAnsi="Times New Roman" w:cs="Times New Roman"/>
            <w:noProof/>
            <w:webHidden/>
          </w:rPr>
          <w:fldChar w:fldCharType="end"/>
        </w:r>
      </w:hyperlink>
    </w:p>
    <w:p w14:paraId="14F457D3"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01" w:history="1">
        <w:r w:rsidRPr="00376E21">
          <w:rPr>
            <w:rStyle w:val="Hyperlink"/>
            <w:rFonts w:ascii="Times New Roman" w:eastAsia="Times New Roman" w:hAnsi="Times New Roman" w:cs="Times New Roman"/>
            <w:noProof/>
          </w:rPr>
          <w:t>3.4.1 Purpose of CASE Tools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53</w:t>
        </w:r>
        <w:r w:rsidRPr="00376E21">
          <w:rPr>
            <w:rFonts w:ascii="Times New Roman" w:hAnsi="Times New Roman" w:cs="Times New Roman"/>
            <w:noProof/>
            <w:webHidden/>
          </w:rPr>
          <w:fldChar w:fldCharType="end"/>
        </w:r>
      </w:hyperlink>
    </w:p>
    <w:p w14:paraId="7CDA021B"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02" w:history="1">
        <w:r w:rsidRPr="00376E21">
          <w:rPr>
            <w:rStyle w:val="Hyperlink"/>
            <w:rFonts w:ascii="Times New Roman" w:eastAsia="Times New Roman" w:hAnsi="Times New Roman" w:cs="Times New Roman"/>
            <w:noProof/>
          </w:rPr>
          <w:t>3.4.2 List of Tools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54</w:t>
        </w:r>
        <w:r w:rsidRPr="00376E21">
          <w:rPr>
            <w:rFonts w:ascii="Times New Roman" w:hAnsi="Times New Roman" w:cs="Times New Roman"/>
            <w:noProof/>
            <w:webHidden/>
          </w:rPr>
          <w:fldChar w:fldCharType="end"/>
        </w:r>
      </w:hyperlink>
    </w:p>
    <w:p w14:paraId="528FB873"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03" w:history="1">
        <w:r w:rsidRPr="00376E21">
          <w:rPr>
            <w:rStyle w:val="Hyperlink"/>
            <w:rFonts w:ascii="Times New Roman" w:eastAsia="Times New Roman" w:hAnsi="Times New Roman" w:cs="Times New Roman"/>
            <w:noProof/>
          </w:rPr>
          <w:t>3.4.3 Benefits of Using CASE Tools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57</w:t>
        </w:r>
        <w:r w:rsidRPr="00376E21">
          <w:rPr>
            <w:rFonts w:ascii="Times New Roman" w:hAnsi="Times New Roman" w:cs="Times New Roman"/>
            <w:noProof/>
            <w:webHidden/>
          </w:rPr>
          <w:fldChar w:fldCharType="end"/>
        </w:r>
      </w:hyperlink>
    </w:p>
    <w:p w14:paraId="6EA3EA51"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04" w:history="1">
        <w:r w:rsidRPr="00376E21">
          <w:rPr>
            <w:rStyle w:val="Hyperlink"/>
            <w:rFonts w:ascii="Times New Roman" w:hAnsi="Times New Roman" w:cs="Times New Roman"/>
            <w:noProof/>
          </w:rPr>
          <w:t>3.5 Conclusion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58</w:t>
        </w:r>
        <w:r w:rsidRPr="00376E21">
          <w:rPr>
            <w:rFonts w:ascii="Times New Roman" w:hAnsi="Times New Roman" w:cs="Times New Roman"/>
            <w:noProof/>
            <w:webHidden/>
          </w:rPr>
          <w:fldChar w:fldCharType="end"/>
        </w:r>
      </w:hyperlink>
    </w:p>
    <w:p w14:paraId="21611DC3"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505" w:history="1">
        <w:r w:rsidRPr="00376E21">
          <w:rPr>
            <w:rStyle w:val="Hyperlink"/>
            <w:rFonts w:ascii="Times New Roman" w:hAnsi="Times New Roman" w:cs="Times New Roman"/>
            <w:bCs/>
            <w:noProof/>
          </w:rPr>
          <w:t>Chapter 4: System Analysis and Design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59</w:t>
        </w:r>
        <w:r w:rsidRPr="00376E21">
          <w:rPr>
            <w:rFonts w:ascii="Times New Roman" w:hAnsi="Times New Roman" w:cs="Times New Roman"/>
            <w:noProof/>
            <w:webHidden/>
          </w:rPr>
          <w:fldChar w:fldCharType="end"/>
        </w:r>
      </w:hyperlink>
    </w:p>
    <w:p w14:paraId="25BF90E4"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06" w:history="1">
        <w:r w:rsidRPr="00376E21">
          <w:rPr>
            <w:rStyle w:val="Hyperlink"/>
            <w:rFonts w:ascii="Times New Roman" w:hAnsi="Times New Roman" w:cs="Times New Roman"/>
            <w:i/>
            <w:iCs/>
            <w:noProof/>
            <w:lang w:val="en-US"/>
          </w:rPr>
          <w:t xml:space="preserve">4.0 </w:t>
        </w:r>
        <w:r w:rsidRPr="00376E21">
          <w:rPr>
            <w:rStyle w:val="Hyperlink"/>
            <w:rFonts w:ascii="Times New Roman" w:hAnsi="Times New Roman" w:cs="Times New Roman"/>
            <w:noProof/>
          </w:rPr>
          <w:t>Introduction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59</w:t>
        </w:r>
        <w:r w:rsidRPr="00376E21">
          <w:rPr>
            <w:rFonts w:ascii="Times New Roman" w:hAnsi="Times New Roman" w:cs="Times New Roman"/>
            <w:noProof/>
            <w:webHidden/>
          </w:rPr>
          <w:fldChar w:fldCharType="end"/>
        </w:r>
      </w:hyperlink>
    </w:p>
    <w:p w14:paraId="41264682"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07" w:history="1">
        <w:r w:rsidRPr="00376E21">
          <w:rPr>
            <w:rStyle w:val="Hyperlink"/>
            <w:rFonts w:ascii="Times New Roman" w:hAnsi="Times New Roman" w:cs="Times New Roman"/>
            <w:noProof/>
            <w:lang w:val="en-US"/>
          </w:rPr>
          <w:t xml:space="preserve">4.1 Requirements </w:t>
        </w:r>
        <w:r w:rsidRPr="00376E21">
          <w:rPr>
            <w:rStyle w:val="Hyperlink"/>
            <w:rFonts w:ascii="Times New Roman" w:hAnsi="Times New Roman" w:cs="Times New Roman"/>
            <w:noProof/>
          </w:rPr>
          <w:t>evaluation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60</w:t>
        </w:r>
        <w:r w:rsidRPr="00376E21">
          <w:rPr>
            <w:rFonts w:ascii="Times New Roman" w:hAnsi="Times New Roman" w:cs="Times New Roman"/>
            <w:noProof/>
            <w:webHidden/>
          </w:rPr>
          <w:fldChar w:fldCharType="end"/>
        </w:r>
      </w:hyperlink>
    </w:p>
    <w:p w14:paraId="746BAE3C"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08" w:history="1">
        <w:r w:rsidRPr="00376E21">
          <w:rPr>
            <w:rStyle w:val="Hyperlink"/>
            <w:rFonts w:ascii="Times New Roman" w:hAnsi="Times New Roman" w:cs="Times New Roman"/>
            <w:noProof/>
            <w:lang w:val="en-US"/>
          </w:rPr>
          <w:t xml:space="preserve">4.1.1 Functional </w:t>
        </w:r>
        <w:r w:rsidRPr="00376E21">
          <w:rPr>
            <w:rStyle w:val="Hyperlink"/>
            <w:rFonts w:ascii="Times New Roman" w:hAnsi="Times New Roman" w:cs="Times New Roman"/>
            <w:noProof/>
          </w:rPr>
          <w:t>requirements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60</w:t>
        </w:r>
        <w:r w:rsidRPr="00376E21">
          <w:rPr>
            <w:rFonts w:ascii="Times New Roman" w:hAnsi="Times New Roman" w:cs="Times New Roman"/>
            <w:noProof/>
            <w:webHidden/>
          </w:rPr>
          <w:fldChar w:fldCharType="end"/>
        </w:r>
      </w:hyperlink>
    </w:p>
    <w:p w14:paraId="620818CC"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09" w:history="1">
        <w:r w:rsidRPr="00376E21">
          <w:rPr>
            <w:rStyle w:val="Hyperlink"/>
            <w:rFonts w:ascii="Times New Roman" w:hAnsi="Times New Roman" w:cs="Times New Roman"/>
            <w:noProof/>
            <w:lang w:val="en-US"/>
          </w:rPr>
          <w:t>4.1.2 Non Functional Requirements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_Toc194235509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61</w:t>
        </w:r>
        <w:r w:rsidRPr="00376E21">
          <w:rPr>
            <w:rFonts w:ascii="Times New Roman" w:hAnsi="Times New Roman" w:cs="Times New Roman"/>
            <w:noProof/>
            <w:webHidden/>
          </w:rPr>
          <w:fldChar w:fldCharType="end"/>
        </w:r>
      </w:hyperlink>
    </w:p>
    <w:p w14:paraId="6BAC449D"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10" w:history="1">
        <w:r w:rsidRPr="00376E21">
          <w:rPr>
            <w:rStyle w:val="Hyperlink"/>
            <w:rFonts w:ascii="Times New Roman" w:hAnsi="Times New Roman" w:cs="Times New Roman"/>
            <w:noProof/>
            <w:lang w:val="en-US"/>
          </w:rPr>
          <w:t>4.1.3 Interface requirements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62</w:t>
        </w:r>
        <w:r w:rsidRPr="00376E21">
          <w:rPr>
            <w:rFonts w:ascii="Times New Roman" w:hAnsi="Times New Roman" w:cs="Times New Roman"/>
            <w:noProof/>
            <w:webHidden/>
          </w:rPr>
          <w:fldChar w:fldCharType="end"/>
        </w:r>
      </w:hyperlink>
    </w:p>
    <w:p w14:paraId="4AD13A90"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11" w:history="1">
        <w:r w:rsidRPr="00376E21">
          <w:rPr>
            <w:rStyle w:val="Hyperlink"/>
            <w:rFonts w:ascii="Times New Roman" w:hAnsi="Times New Roman" w:cs="Times New Roman"/>
            <w:noProof/>
            <w:lang w:val="en-US"/>
          </w:rPr>
          <w:t>4.1.4 Performance requirements: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62</w:t>
        </w:r>
        <w:r w:rsidRPr="00376E21">
          <w:rPr>
            <w:rFonts w:ascii="Times New Roman" w:hAnsi="Times New Roman" w:cs="Times New Roman"/>
            <w:noProof/>
            <w:webHidden/>
          </w:rPr>
          <w:fldChar w:fldCharType="end"/>
        </w:r>
      </w:hyperlink>
    </w:p>
    <w:p w14:paraId="57C08625"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12" w:history="1">
        <w:r w:rsidRPr="00376E21">
          <w:rPr>
            <w:rStyle w:val="Hyperlink"/>
            <w:rFonts w:ascii="Times New Roman" w:hAnsi="Times New Roman" w:cs="Times New Roman"/>
            <w:noProof/>
            <w:lang w:val="en-US"/>
          </w:rPr>
          <w:t>4.1.5 Security requirements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64</w:t>
        </w:r>
        <w:r w:rsidRPr="00376E21">
          <w:rPr>
            <w:rFonts w:ascii="Times New Roman" w:hAnsi="Times New Roman" w:cs="Times New Roman"/>
            <w:noProof/>
            <w:webHidden/>
          </w:rPr>
          <w:fldChar w:fldCharType="end"/>
        </w:r>
      </w:hyperlink>
    </w:p>
    <w:p w14:paraId="0FE71F7F"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13" w:history="1">
        <w:r w:rsidRPr="00376E21">
          <w:rPr>
            <w:rStyle w:val="Hyperlink"/>
            <w:rFonts w:ascii="Times New Roman" w:hAnsi="Times New Roman" w:cs="Times New Roman"/>
            <w:noProof/>
            <w:lang w:val="en-US"/>
          </w:rPr>
          <w:t>System Architecture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66</w:t>
        </w:r>
        <w:r w:rsidRPr="00376E21">
          <w:rPr>
            <w:rFonts w:ascii="Times New Roman" w:hAnsi="Times New Roman" w:cs="Times New Roman"/>
            <w:noProof/>
            <w:webHidden/>
          </w:rPr>
          <w:fldChar w:fldCharType="end"/>
        </w:r>
      </w:hyperlink>
    </w:p>
    <w:p w14:paraId="30B00DC0"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14" w:history="1">
        <w:r w:rsidRPr="00376E21">
          <w:rPr>
            <w:rStyle w:val="Hyperlink"/>
            <w:rFonts w:ascii="Times New Roman" w:hAnsi="Times New Roman" w:cs="Times New Roman"/>
            <w:noProof/>
            <w:lang w:val="en-US"/>
          </w:rPr>
          <w:t>Use case diagram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72</w:t>
        </w:r>
        <w:r w:rsidRPr="00376E21">
          <w:rPr>
            <w:rFonts w:ascii="Times New Roman" w:hAnsi="Times New Roman" w:cs="Times New Roman"/>
            <w:noProof/>
            <w:webHidden/>
          </w:rPr>
          <w:fldChar w:fldCharType="end"/>
        </w:r>
      </w:hyperlink>
    </w:p>
    <w:p w14:paraId="6D0C4495"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15" w:history="1">
        <w:r w:rsidRPr="00376E21">
          <w:rPr>
            <w:rStyle w:val="Hyperlink"/>
            <w:rFonts w:ascii="Times New Roman" w:hAnsi="Times New Roman" w:cs="Times New Roman"/>
            <w:noProof/>
            <w:lang w:val="en-US"/>
          </w:rPr>
          <w:t>4.3 Use cases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73</w:t>
        </w:r>
        <w:r w:rsidRPr="00376E21">
          <w:rPr>
            <w:rFonts w:ascii="Times New Roman" w:hAnsi="Times New Roman" w:cs="Times New Roman"/>
            <w:noProof/>
            <w:webHidden/>
          </w:rPr>
          <w:fldChar w:fldCharType="end"/>
        </w:r>
      </w:hyperlink>
    </w:p>
    <w:p w14:paraId="0AAFED10"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16" w:history="1">
        <w:r w:rsidRPr="00376E21">
          <w:rPr>
            <w:rStyle w:val="Hyperlink"/>
            <w:rFonts w:ascii="Times New Roman" w:hAnsi="Times New Roman" w:cs="Times New Roman"/>
            <w:noProof/>
            <w:lang w:val="en-US"/>
          </w:rPr>
          <w:t>4.4 Use case description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74</w:t>
        </w:r>
        <w:r w:rsidRPr="00376E21">
          <w:rPr>
            <w:rFonts w:ascii="Times New Roman" w:hAnsi="Times New Roman" w:cs="Times New Roman"/>
            <w:noProof/>
            <w:webHidden/>
          </w:rPr>
          <w:fldChar w:fldCharType="end"/>
        </w:r>
      </w:hyperlink>
    </w:p>
    <w:p w14:paraId="1A2625B4"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17" w:history="1">
        <w:r w:rsidRPr="00376E21">
          <w:rPr>
            <w:rStyle w:val="Hyperlink"/>
            <w:rFonts w:ascii="Times New Roman" w:hAnsi="Times New Roman" w:cs="Times New Roman"/>
            <w:noProof/>
            <w:lang w:val="en-US"/>
          </w:rPr>
          <w:t>Data Flow Diagram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75</w:t>
        </w:r>
        <w:r w:rsidRPr="00376E21">
          <w:rPr>
            <w:rFonts w:ascii="Times New Roman" w:hAnsi="Times New Roman" w:cs="Times New Roman"/>
            <w:noProof/>
            <w:webHidden/>
          </w:rPr>
          <w:fldChar w:fldCharType="end"/>
        </w:r>
      </w:hyperlink>
    </w:p>
    <w:p w14:paraId="44812848"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18" w:history="1">
        <w:r w:rsidRPr="00376E21">
          <w:rPr>
            <w:rStyle w:val="Hyperlink"/>
            <w:rFonts w:ascii="Times New Roman" w:hAnsi="Times New Roman" w:cs="Times New Roman"/>
            <w:noProof/>
            <w:lang w:val="en-US"/>
          </w:rPr>
          <w:t>4.5 Conclusion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79</w:t>
        </w:r>
        <w:r w:rsidRPr="00376E21">
          <w:rPr>
            <w:rFonts w:ascii="Times New Roman" w:hAnsi="Times New Roman" w:cs="Times New Roman"/>
            <w:noProof/>
            <w:webHidden/>
          </w:rPr>
          <w:fldChar w:fldCharType="end"/>
        </w:r>
      </w:hyperlink>
    </w:p>
    <w:p w14:paraId="29F32D58"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519" w:history="1">
        <w:r w:rsidRPr="00376E21">
          <w:rPr>
            <w:rStyle w:val="Hyperlink"/>
            <w:rFonts w:ascii="Times New Roman" w:hAnsi="Times New Roman" w:cs="Times New Roman"/>
            <w:noProof/>
          </w:rPr>
          <w:t>Chapter 5: System Implementation and Testing</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_Toc194235519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81</w:t>
        </w:r>
        <w:r w:rsidRPr="00376E21">
          <w:rPr>
            <w:rFonts w:ascii="Times New Roman" w:hAnsi="Times New Roman" w:cs="Times New Roman"/>
            <w:noProof/>
            <w:webHidden/>
          </w:rPr>
          <w:fldChar w:fldCharType="end"/>
        </w:r>
      </w:hyperlink>
    </w:p>
    <w:p w14:paraId="711F64FA"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20" w:history="1">
        <w:r w:rsidRPr="00376E21">
          <w:rPr>
            <w:rStyle w:val="Hyperlink"/>
            <w:rFonts w:ascii="Times New Roman" w:hAnsi="Times New Roman" w:cs="Times New Roman"/>
            <w:noProof/>
          </w:rPr>
          <w:t>5.1 Introduction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81</w:t>
        </w:r>
        <w:r w:rsidRPr="00376E21">
          <w:rPr>
            <w:rFonts w:ascii="Times New Roman" w:hAnsi="Times New Roman" w:cs="Times New Roman"/>
            <w:noProof/>
            <w:webHidden/>
          </w:rPr>
          <w:fldChar w:fldCharType="end"/>
        </w:r>
      </w:hyperlink>
    </w:p>
    <w:p w14:paraId="5C71CD1F" w14:textId="77777777" w:rsidR="00452EE9" w:rsidRPr="00376E21" w:rsidRDefault="00452EE9">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194235521" w:history="1">
        <w:r w:rsidRPr="00376E21">
          <w:rPr>
            <w:rStyle w:val="Hyperlink"/>
            <w:rFonts w:ascii="Times New Roman" w:hAnsi="Times New Roman" w:cs="Times New Roman"/>
            <w:noProof/>
          </w:rPr>
          <w:t>5.2</w:t>
        </w:r>
        <w:r w:rsidRPr="00376E21">
          <w:rPr>
            <w:rFonts w:ascii="Times New Roman" w:eastAsiaTheme="minorEastAsia" w:hAnsi="Times New Roman" w:cs="Times New Roman"/>
            <w:noProof/>
            <w:kern w:val="0"/>
            <w:lang w:val="en-US"/>
            <w14:ligatures w14:val="none"/>
          </w:rPr>
          <w:tab/>
        </w:r>
        <w:r w:rsidRPr="00376E21">
          <w:rPr>
            <w:rStyle w:val="Hyperlink"/>
            <w:rFonts w:ascii="Times New Roman" w:hAnsi="Times New Roman" w:cs="Times New Roman"/>
            <w:noProof/>
          </w:rPr>
          <w:t>User Interfaces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81</w:t>
        </w:r>
        <w:r w:rsidRPr="00376E21">
          <w:rPr>
            <w:rFonts w:ascii="Times New Roman" w:hAnsi="Times New Roman" w:cs="Times New Roman"/>
            <w:noProof/>
            <w:webHidden/>
          </w:rPr>
          <w:fldChar w:fldCharType="end"/>
        </w:r>
      </w:hyperlink>
    </w:p>
    <w:p w14:paraId="14D6F34F"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22" w:history="1">
        <w:r w:rsidRPr="00376E21">
          <w:rPr>
            <w:rStyle w:val="Hyperlink"/>
            <w:rFonts w:ascii="Times New Roman" w:hAnsi="Times New Roman" w:cs="Times New Roman"/>
            <w:noProof/>
          </w:rPr>
          <w:t>5.2.2 Smart Hanger Employee Portal</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84</w:t>
        </w:r>
        <w:r w:rsidRPr="00376E21">
          <w:rPr>
            <w:rFonts w:ascii="Times New Roman" w:hAnsi="Times New Roman" w:cs="Times New Roman"/>
            <w:noProof/>
            <w:webHidden/>
          </w:rPr>
          <w:fldChar w:fldCharType="end"/>
        </w:r>
      </w:hyperlink>
    </w:p>
    <w:p w14:paraId="1540D766"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23" w:history="1">
        <w:r w:rsidRPr="00376E21">
          <w:rPr>
            <w:rStyle w:val="Hyperlink"/>
            <w:rFonts w:ascii="Times New Roman" w:hAnsi="Times New Roman" w:cs="Times New Roman"/>
            <w:noProof/>
          </w:rPr>
          <w:t>5.2.3 QR Code Generator</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86</w:t>
        </w:r>
        <w:r w:rsidRPr="00376E21">
          <w:rPr>
            <w:rFonts w:ascii="Times New Roman" w:hAnsi="Times New Roman" w:cs="Times New Roman"/>
            <w:noProof/>
            <w:webHidden/>
          </w:rPr>
          <w:fldChar w:fldCharType="end"/>
        </w:r>
      </w:hyperlink>
    </w:p>
    <w:p w14:paraId="73941248"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24" w:history="1">
        <w:r w:rsidRPr="00376E21">
          <w:rPr>
            <w:rStyle w:val="Hyperlink"/>
            <w:rFonts w:ascii="Times New Roman" w:hAnsi="Times New Roman" w:cs="Times New Roman"/>
            <w:noProof/>
          </w:rPr>
          <w:t>5.2.4   Point of Sale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88</w:t>
        </w:r>
        <w:r w:rsidRPr="00376E21">
          <w:rPr>
            <w:rFonts w:ascii="Times New Roman" w:hAnsi="Times New Roman" w:cs="Times New Roman"/>
            <w:noProof/>
            <w:webHidden/>
          </w:rPr>
          <w:fldChar w:fldCharType="end"/>
        </w:r>
      </w:hyperlink>
    </w:p>
    <w:p w14:paraId="128E5722"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25" w:history="1">
        <w:r w:rsidRPr="00376E21">
          <w:rPr>
            <w:rStyle w:val="Hyperlink"/>
            <w:rFonts w:ascii="Times New Roman" w:hAnsi="Times New Roman" w:cs="Times New Roman"/>
            <w:noProof/>
          </w:rPr>
          <w:t>5.3 Data Sources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89</w:t>
        </w:r>
        <w:r w:rsidRPr="00376E21">
          <w:rPr>
            <w:rFonts w:ascii="Times New Roman" w:hAnsi="Times New Roman" w:cs="Times New Roman"/>
            <w:noProof/>
            <w:webHidden/>
          </w:rPr>
          <w:fldChar w:fldCharType="end"/>
        </w:r>
      </w:hyperlink>
    </w:p>
    <w:p w14:paraId="79B17A4E" w14:textId="77777777" w:rsidR="00452EE9" w:rsidRPr="00376E21" w:rsidRDefault="00452EE9">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194235526" w:history="1">
        <w:r w:rsidRPr="00376E21">
          <w:rPr>
            <w:rStyle w:val="Hyperlink"/>
            <w:rFonts w:ascii="Times New Roman" w:hAnsi="Times New Roman" w:cs="Times New Roman"/>
            <w:noProof/>
          </w:rPr>
          <w:t>5.3</w:t>
        </w:r>
        <w:r w:rsidRPr="00376E21">
          <w:rPr>
            <w:rFonts w:ascii="Times New Roman" w:eastAsiaTheme="minorEastAsia" w:hAnsi="Times New Roman" w:cs="Times New Roman"/>
            <w:noProof/>
            <w:kern w:val="0"/>
            <w:lang w:val="en-US"/>
            <w14:ligatures w14:val="none"/>
          </w:rPr>
          <w:tab/>
        </w:r>
        <w:r w:rsidRPr="00376E21">
          <w:rPr>
            <w:rStyle w:val="Hyperlink"/>
            <w:rFonts w:ascii="Times New Roman" w:hAnsi="Times New Roman" w:cs="Times New Roman"/>
            <w:noProof/>
          </w:rPr>
          <w:t>Business Logic</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91</w:t>
        </w:r>
        <w:r w:rsidRPr="00376E21">
          <w:rPr>
            <w:rFonts w:ascii="Times New Roman" w:hAnsi="Times New Roman" w:cs="Times New Roman"/>
            <w:noProof/>
            <w:webHidden/>
          </w:rPr>
          <w:fldChar w:fldCharType="end"/>
        </w:r>
      </w:hyperlink>
    </w:p>
    <w:p w14:paraId="28AE0311" w14:textId="77777777" w:rsidR="00452EE9" w:rsidRPr="00376E21" w:rsidRDefault="00452EE9">
      <w:pPr>
        <w:pStyle w:val="TOC2"/>
        <w:tabs>
          <w:tab w:val="left" w:pos="880"/>
          <w:tab w:val="right" w:leader="dot" w:pos="9016"/>
        </w:tabs>
        <w:rPr>
          <w:rFonts w:ascii="Times New Roman" w:eastAsiaTheme="minorEastAsia" w:hAnsi="Times New Roman" w:cs="Times New Roman"/>
          <w:noProof/>
          <w:kern w:val="0"/>
          <w:lang w:val="en-US"/>
          <w14:ligatures w14:val="none"/>
        </w:rPr>
      </w:pPr>
      <w:hyperlink w:anchor="_Toc194235527" w:history="1">
        <w:r w:rsidRPr="00376E21">
          <w:rPr>
            <w:rStyle w:val="Hyperlink"/>
            <w:rFonts w:ascii="Times New Roman" w:hAnsi="Times New Roman" w:cs="Times New Roman"/>
            <w:noProof/>
          </w:rPr>
          <w:t>5.3</w:t>
        </w:r>
        <w:r w:rsidRPr="00376E21">
          <w:rPr>
            <w:rFonts w:ascii="Times New Roman" w:eastAsiaTheme="minorEastAsia" w:hAnsi="Times New Roman" w:cs="Times New Roman"/>
            <w:noProof/>
            <w:kern w:val="0"/>
            <w:lang w:val="en-US"/>
            <w14:ligatures w14:val="none"/>
          </w:rPr>
          <w:tab/>
        </w:r>
        <w:r w:rsidRPr="00376E21">
          <w:rPr>
            <w:rStyle w:val="Hyperlink"/>
            <w:rFonts w:ascii="Times New Roman" w:hAnsi="Times New Roman" w:cs="Times New Roman"/>
            <w:noProof/>
          </w:rPr>
          <w:t>Unit Testing</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92</w:t>
        </w:r>
        <w:r w:rsidRPr="00376E21">
          <w:rPr>
            <w:rFonts w:ascii="Times New Roman" w:hAnsi="Times New Roman" w:cs="Times New Roman"/>
            <w:noProof/>
            <w:webHidden/>
          </w:rPr>
          <w:fldChar w:fldCharType="end"/>
        </w:r>
      </w:hyperlink>
    </w:p>
    <w:p w14:paraId="36B8590D"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28" w:history="1">
        <w:r w:rsidRPr="00376E21">
          <w:rPr>
            <w:rStyle w:val="Hyperlink"/>
            <w:rFonts w:ascii="Times New Roman" w:hAnsi="Times New Roman" w:cs="Times New Roman"/>
            <w:noProof/>
          </w:rPr>
          <w:t>5.6 Integration Testing</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95</w:t>
        </w:r>
        <w:r w:rsidRPr="00376E21">
          <w:rPr>
            <w:rFonts w:ascii="Times New Roman" w:hAnsi="Times New Roman" w:cs="Times New Roman"/>
            <w:noProof/>
            <w:webHidden/>
          </w:rPr>
          <w:fldChar w:fldCharType="end"/>
        </w:r>
      </w:hyperlink>
    </w:p>
    <w:p w14:paraId="593D1233"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29" w:history="1">
        <w:r w:rsidRPr="00376E21">
          <w:rPr>
            <w:rStyle w:val="Hyperlink"/>
            <w:rFonts w:ascii="Times New Roman" w:hAnsi="Times New Roman" w:cs="Times New Roman"/>
            <w:noProof/>
          </w:rPr>
          <w:t>5.7 Conclusion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_Toc194235529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98</w:t>
        </w:r>
        <w:r w:rsidRPr="00376E21">
          <w:rPr>
            <w:rFonts w:ascii="Times New Roman" w:hAnsi="Times New Roman" w:cs="Times New Roman"/>
            <w:noProof/>
            <w:webHidden/>
          </w:rPr>
          <w:fldChar w:fldCharType="end"/>
        </w:r>
      </w:hyperlink>
    </w:p>
    <w:p w14:paraId="16F01D80"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530" w:history="1">
        <w:r w:rsidRPr="00376E21">
          <w:rPr>
            <w:rStyle w:val="Hyperlink"/>
            <w:rFonts w:ascii="Times New Roman" w:hAnsi="Times New Roman" w:cs="Times New Roman"/>
            <w:noProof/>
          </w:rPr>
          <w:t>Chapter 6: Conclusion and Future Directions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99</w:t>
        </w:r>
        <w:r w:rsidRPr="00376E21">
          <w:rPr>
            <w:rFonts w:ascii="Times New Roman" w:hAnsi="Times New Roman" w:cs="Times New Roman"/>
            <w:noProof/>
            <w:webHidden/>
          </w:rPr>
          <w:fldChar w:fldCharType="end"/>
        </w:r>
      </w:hyperlink>
    </w:p>
    <w:p w14:paraId="14A86B5A"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1" w:history="1">
        <w:r w:rsidRPr="00376E21">
          <w:rPr>
            <w:rStyle w:val="Hyperlink"/>
            <w:rFonts w:ascii="Times New Roman" w:hAnsi="Times New Roman" w:cs="Times New Roman"/>
            <w:noProof/>
          </w:rPr>
          <w:t>6.0 Introduction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99</w:t>
        </w:r>
        <w:r w:rsidRPr="00376E21">
          <w:rPr>
            <w:rFonts w:ascii="Times New Roman" w:hAnsi="Times New Roman" w:cs="Times New Roman"/>
            <w:noProof/>
            <w:webHidden/>
          </w:rPr>
          <w:fldChar w:fldCharType="end"/>
        </w:r>
      </w:hyperlink>
    </w:p>
    <w:p w14:paraId="1C2B29D9"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2" w:history="1">
        <w:r w:rsidRPr="00376E21">
          <w:rPr>
            <w:rStyle w:val="Hyperlink"/>
            <w:rFonts w:ascii="Times New Roman" w:hAnsi="Times New Roman" w:cs="Times New Roman"/>
            <w:noProof/>
          </w:rPr>
          <w:t>6.1 Review of Objectives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99</w:t>
        </w:r>
        <w:r w:rsidRPr="00376E21">
          <w:rPr>
            <w:rFonts w:ascii="Times New Roman" w:hAnsi="Times New Roman" w:cs="Times New Roman"/>
            <w:noProof/>
            <w:webHidden/>
          </w:rPr>
          <w:fldChar w:fldCharType="end"/>
        </w:r>
      </w:hyperlink>
    </w:p>
    <w:p w14:paraId="3EF12E9E"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3" w:history="1">
        <w:r w:rsidRPr="00376E21">
          <w:rPr>
            <w:rStyle w:val="Hyperlink"/>
            <w:rFonts w:ascii="Times New Roman" w:hAnsi="Times New Roman" w:cs="Times New Roman"/>
            <w:noProof/>
          </w:rPr>
          <w:t>6.2 Technical Review</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100</w:t>
        </w:r>
        <w:r w:rsidRPr="00376E21">
          <w:rPr>
            <w:rFonts w:ascii="Times New Roman" w:hAnsi="Times New Roman" w:cs="Times New Roman"/>
            <w:noProof/>
            <w:webHidden/>
          </w:rPr>
          <w:fldChar w:fldCharType="end"/>
        </w:r>
      </w:hyperlink>
    </w:p>
    <w:p w14:paraId="4596337F"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4" w:history="1">
        <w:r w:rsidRPr="00376E21">
          <w:rPr>
            <w:rStyle w:val="Hyperlink"/>
            <w:rFonts w:ascii="Times New Roman" w:hAnsi="Times New Roman" w:cs="Times New Roman"/>
            <w:noProof/>
          </w:rPr>
          <w:t>6.3 Recommendations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101</w:t>
        </w:r>
        <w:r w:rsidRPr="00376E21">
          <w:rPr>
            <w:rFonts w:ascii="Times New Roman" w:hAnsi="Times New Roman" w:cs="Times New Roman"/>
            <w:noProof/>
            <w:webHidden/>
          </w:rPr>
          <w:fldChar w:fldCharType="end"/>
        </w:r>
      </w:hyperlink>
    </w:p>
    <w:p w14:paraId="2E426FA5"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5" w:history="1">
        <w:r w:rsidRPr="00376E21">
          <w:rPr>
            <w:rStyle w:val="Hyperlink"/>
            <w:rFonts w:ascii="Times New Roman" w:hAnsi="Times New Roman" w:cs="Times New Roman"/>
            <w:noProof/>
          </w:rPr>
          <w:t>6.4 Conclusion</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102</w:t>
        </w:r>
        <w:r w:rsidRPr="00376E21">
          <w:rPr>
            <w:rFonts w:ascii="Times New Roman" w:hAnsi="Times New Roman" w:cs="Times New Roman"/>
            <w:noProof/>
            <w:webHidden/>
          </w:rPr>
          <w:fldChar w:fldCharType="end"/>
        </w:r>
      </w:hyperlink>
    </w:p>
    <w:p w14:paraId="45C1E4FB"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6" w:history="1">
        <w:r w:rsidRPr="00376E21">
          <w:rPr>
            <w:rStyle w:val="Hyperlink"/>
            <w:rFonts w:ascii="Times New Roman" w:hAnsi="Times New Roman" w:cs="Times New Roman"/>
            <w:noProof/>
          </w:rPr>
          <w:t>6.5 Project Aims Revisited</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103</w:t>
        </w:r>
        <w:r w:rsidRPr="00376E21">
          <w:rPr>
            <w:rFonts w:ascii="Times New Roman" w:hAnsi="Times New Roman" w:cs="Times New Roman"/>
            <w:noProof/>
            <w:webHidden/>
          </w:rPr>
          <w:fldChar w:fldCharType="end"/>
        </w:r>
      </w:hyperlink>
    </w:p>
    <w:p w14:paraId="3A7A5B6F"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7" w:history="1">
        <w:r w:rsidRPr="00376E21">
          <w:rPr>
            <w:rStyle w:val="Hyperlink"/>
            <w:rFonts w:ascii="Times New Roman" w:hAnsi="Times New Roman" w:cs="Times New Roman"/>
            <w:noProof/>
          </w:rPr>
          <w:t>6.6 Challenges and Lessons Learned</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104</w:t>
        </w:r>
        <w:r w:rsidRPr="00376E21">
          <w:rPr>
            <w:rFonts w:ascii="Times New Roman" w:hAnsi="Times New Roman" w:cs="Times New Roman"/>
            <w:noProof/>
            <w:webHidden/>
          </w:rPr>
          <w:fldChar w:fldCharType="end"/>
        </w:r>
      </w:hyperlink>
    </w:p>
    <w:p w14:paraId="03127A89"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8" w:history="1">
        <w:r w:rsidRPr="00376E21">
          <w:rPr>
            <w:rStyle w:val="Hyperlink"/>
            <w:rFonts w:ascii="Times New Roman" w:hAnsi="Times New Roman" w:cs="Times New Roman"/>
            <w:noProof/>
          </w:rPr>
          <w:t>6.7 Future Directions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104</w:t>
        </w:r>
        <w:r w:rsidRPr="00376E21">
          <w:rPr>
            <w:rFonts w:ascii="Times New Roman" w:hAnsi="Times New Roman" w:cs="Times New Roman"/>
            <w:noProof/>
            <w:webHidden/>
          </w:rPr>
          <w:fldChar w:fldCharType="end"/>
        </w:r>
      </w:hyperlink>
    </w:p>
    <w:p w14:paraId="76F378A3"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39" w:history="1">
        <w:r w:rsidRPr="00376E21">
          <w:rPr>
            <w:rStyle w:val="Hyperlink"/>
            <w:rFonts w:ascii="Times New Roman" w:hAnsi="Times New Roman" w:cs="Times New Roman"/>
            <w:noProof/>
          </w:rPr>
          <w:t>6.8 Final Reflections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_Toc194235539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105</w:t>
        </w:r>
        <w:r w:rsidRPr="00376E21">
          <w:rPr>
            <w:rFonts w:ascii="Times New Roman" w:hAnsi="Times New Roman" w:cs="Times New Roman"/>
            <w:noProof/>
            <w:webHidden/>
          </w:rPr>
          <w:fldChar w:fldCharType="end"/>
        </w:r>
      </w:hyperlink>
    </w:p>
    <w:p w14:paraId="7567FF1F"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540" w:history="1">
        <w:r w:rsidRPr="00376E21">
          <w:rPr>
            <w:rStyle w:val="Hyperlink"/>
            <w:rFonts w:ascii="Times New Roman" w:hAnsi="Times New Roman" w:cs="Times New Roman"/>
            <w:noProof/>
            <w:lang w:val="en-US"/>
          </w:rPr>
          <w:t>Refrences :</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_Toc194235540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106</w:t>
        </w:r>
        <w:r w:rsidRPr="00376E21">
          <w:rPr>
            <w:rFonts w:ascii="Times New Roman" w:hAnsi="Times New Roman" w:cs="Times New Roman"/>
            <w:noProof/>
            <w:webHidden/>
          </w:rPr>
          <w:fldChar w:fldCharType="end"/>
        </w:r>
      </w:hyperlink>
    </w:p>
    <w:p w14:paraId="31B34D69" w14:textId="77777777" w:rsidR="00452EE9" w:rsidRPr="00376E21" w:rsidRDefault="00452EE9">
      <w:pPr>
        <w:pStyle w:val="TOC1"/>
        <w:tabs>
          <w:tab w:val="right" w:leader="dot" w:pos="9016"/>
        </w:tabs>
        <w:rPr>
          <w:rFonts w:ascii="Times New Roman" w:eastAsiaTheme="minorEastAsia" w:hAnsi="Times New Roman" w:cs="Times New Roman"/>
          <w:noProof/>
          <w:kern w:val="0"/>
          <w:lang w:val="en-US"/>
          <w14:ligatures w14:val="none"/>
        </w:rPr>
      </w:pPr>
      <w:hyperlink w:anchor="_Toc194235541" w:history="1">
        <w:r w:rsidRPr="00376E21">
          <w:rPr>
            <w:rStyle w:val="Hyperlink"/>
            <w:rFonts w:ascii="Times New Roman" w:hAnsi="Times New Roman" w:cs="Times New Roman"/>
            <w:noProof/>
          </w:rPr>
          <w:t>Appendix</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_Toc194235541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106</w:t>
        </w:r>
        <w:r w:rsidRPr="00376E21">
          <w:rPr>
            <w:rFonts w:ascii="Times New Roman" w:hAnsi="Times New Roman" w:cs="Times New Roman"/>
            <w:noProof/>
            <w:webHidden/>
          </w:rPr>
          <w:fldChar w:fldCharType="end"/>
        </w:r>
      </w:hyperlink>
    </w:p>
    <w:p w14:paraId="46AD8671"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42" w:history="1">
        <w:r w:rsidRPr="00376E21">
          <w:rPr>
            <w:rStyle w:val="Hyperlink"/>
            <w:rFonts w:ascii="Times New Roman" w:hAnsi="Times New Roman" w:cs="Times New Roman"/>
            <w:noProof/>
          </w:rPr>
          <w:t>Questionnaire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_Toc194235542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106</w:t>
        </w:r>
        <w:r w:rsidRPr="00376E21">
          <w:rPr>
            <w:rFonts w:ascii="Times New Roman" w:hAnsi="Times New Roman" w:cs="Times New Roman"/>
            <w:noProof/>
            <w:webHidden/>
          </w:rPr>
          <w:fldChar w:fldCharType="end"/>
        </w:r>
      </w:hyperlink>
    </w:p>
    <w:p w14:paraId="0A0B79F7"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43" w:history="1">
        <w:r w:rsidRPr="00376E21">
          <w:rPr>
            <w:rStyle w:val="Hyperlink"/>
            <w:rFonts w:ascii="Times New Roman" w:hAnsi="Times New Roman" w:cs="Times New Roman"/>
            <w:noProof/>
          </w:rPr>
          <w:t>Questionnaire for Retail Staff</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_Toc194235543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106</w:t>
        </w:r>
        <w:r w:rsidRPr="00376E21">
          <w:rPr>
            <w:rFonts w:ascii="Times New Roman" w:hAnsi="Times New Roman" w:cs="Times New Roman"/>
            <w:noProof/>
            <w:webHidden/>
          </w:rPr>
          <w:fldChar w:fldCharType="end"/>
        </w:r>
      </w:hyperlink>
    </w:p>
    <w:p w14:paraId="7552B532" w14:textId="77777777" w:rsidR="00452EE9" w:rsidRPr="00376E21" w:rsidRDefault="00452EE9">
      <w:pPr>
        <w:pStyle w:val="TOC2"/>
        <w:tabs>
          <w:tab w:val="right" w:leader="dot" w:pos="9016"/>
        </w:tabs>
        <w:rPr>
          <w:rFonts w:ascii="Times New Roman" w:eastAsiaTheme="minorEastAsia" w:hAnsi="Times New Roman" w:cs="Times New Roman"/>
          <w:noProof/>
          <w:kern w:val="0"/>
          <w:lang w:val="en-US"/>
          <w14:ligatures w14:val="none"/>
        </w:rPr>
      </w:pPr>
      <w:hyperlink w:anchor="_Toc194235544" w:history="1">
        <w:r w:rsidRPr="00376E21">
          <w:rPr>
            <w:rStyle w:val="Hyperlink"/>
            <w:rFonts w:ascii="Times New Roman" w:hAnsi="Times New Roman" w:cs="Times New Roman"/>
            <w:noProof/>
          </w:rPr>
          <w:t>Forms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_Toc194235544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110</w:t>
        </w:r>
        <w:r w:rsidRPr="00376E21">
          <w:rPr>
            <w:rFonts w:ascii="Times New Roman" w:hAnsi="Times New Roman" w:cs="Times New Roman"/>
            <w:noProof/>
            <w:webHidden/>
          </w:rPr>
          <w:fldChar w:fldCharType="end"/>
        </w:r>
      </w:hyperlink>
    </w:p>
    <w:p w14:paraId="00FE2F69"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45" w:history="1">
        <w:r w:rsidRPr="00376E21">
          <w:rPr>
            <w:rStyle w:val="Hyperlink"/>
            <w:rFonts w:ascii="Times New Roman" w:eastAsia="Times New Roman" w:hAnsi="Times New Roman" w:cs="Times New Roman"/>
            <w:noProof/>
            <w:lang w:val="en-US"/>
          </w:rPr>
          <w:t>A. For Retail Staff/Managers: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_Toc194235545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110</w:t>
        </w:r>
        <w:r w:rsidRPr="00376E21">
          <w:rPr>
            <w:rFonts w:ascii="Times New Roman" w:hAnsi="Times New Roman" w:cs="Times New Roman"/>
            <w:noProof/>
            <w:webHidden/>
          </w:rPr>
          <w:fldChar w:fldCharType="end"/>
        </w:r>
      </w:hyperlink>
    </w:p>
    <w:p w14:paraId="326D8685" w14:textId="77777777" w:rsidR="00452EE9" w:rsidRPr="00376E21" w:rsidRDefault="00452EE9">
      <w:pPr>
        <w:pStyle w:val="TOC3"/>
        <w:tabs>
          <w:tab w:val="right" w:leader="dot" w:pos="9016"/>
        </w:tabs>
        <w:rPr>
          <w:rFonts w:ascii="Times New Roman" w:eastAsiaTheme="minorEastAsia" w:hAnsi="Times New Roman" w:cs="Times New Roman"/>
          <w:noProof/>
          <w:kern w:val="0"/>
          <w:lang w:val="en-US"/>
          <w14:ligatures w14:val="none"/>
        </w:rPr>
      </w:pPr>
      <w:hyperlink w:anchor="_Toc194235546" w:history="1">
        <w:r w:rsidRPr="00376E21">
          <w:rPr>
            <w:rStyle w:val="Hyperlink"/>
            <w:rFonts w:ascii="Times New Roman" w:eastAsia="Times New Roman" w:hAnsi="Times New Roman" w:cs="Times New Roman"/>
            <w:noProof/>
            <w:lang w:val="en-US"/>
          </w:rPr>
          <w:t>B. For Customers: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_Toc194235546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Pr="00376E21">
          <w:rPr>
            <w:rFonts w:ascii="Times New Roman" w:hAnsi="Times New Roman" w:cs="Times New Roman"/>
            <w:noProof/>
            <w:webHidden/>
          </w:rPr>
          <w:t>111</w:t>
        </w:r>
        <w:r w:rsidRPr="00376E21">
          <w:rPr>
            <w:rFonts w:ascii="Times New Roman" w:hAnsi="Times New Roman" w:cs="Times New Roman"/>
            <w:noProof/>
            <w:webHidden/>
          </w:rPr>
          <w:fldChar w:fldCharType="end"/>
        </w:r>
      </w:hyperlink>
    </w:p>
    <w:p w14:paraId="2C4A6097" w14:textId="1E25FFEC" w:rsidR="009B2C40" w:rsidRPr="00376E21" w:rsidRDefault="00066EDC" w:rsidP="00452EE9">
      <w:pPr>
        <w:pStyle w:val="Heading3"/>
        <w:numPr>
          <w:ilvl w:val="0"/>
          <w:numId w:val="227"/>
        </w:numPr>
        <w:spacing w:line="276" w:lineRule="auto"/>
        <w:rPr>
          <w:noProof/>
          <w:sz w:val="28"/>
          <w:szCs w:val="28"/>
        </w:rPr>
      </w:pPr>
      <w:r w:rsidRPr="00376E21">
        <w:rPr>
          <w:rFonts w:cs="Times New Roman"/>
          <w:noProof/>
          <w:sz w:val="24"/>
        </w:rPr>
        <w:lastRenderedPageBreak/>
        <w:fldChar w:fldCharType="end"/>
      </w:r>
      <w:bookmarkStart w:id="3" w:name="_Toc194235436"/>
      <w:r w:rsidR="007A0F93" w:rsidRPr="00376E21">
        <w:rPr>
          <w:noProof/>
          <w:sz w:val="28"/>
          <w:szCs w:val="28"/>
        </w:rPr>
        <w:t>List of figures</w:t>
      </w:r>
      <w:bookmarkEnd w:id="3"/>
    </w:p>
    <w:p w14:paraId="454C0205" w14:textId="70C68328" w:rsidR="007A0F93" w:rsidRPr="00376E21" w:rsidRDefault="007A0F93" w:rsidP="007A0F93">
      <w:pPr>
        <w:pStyle w:val="TableofFigures"/>
        <w:tabs>
          <w:tab w:val="right" w:leader="dot" w:pos="9016"/>
        </w:tabs>
        <w:spacing w:line="360" w:lineRule="auto"/>
        <w:rPr>
          <w:rFonts w:ascii="Times New Roman" w:hAnsi="Times New Roman" w:cs="Times New Roman"/>
          <w:noProof/>
        </w:rPr>
      </w:pPr>
      <w:r w:rsidRPr="00376E21">
        <w:rPr>
          <w:rFonts w:ascii="Times New Roman" w:hAnsi="Times New Roman" w:cs="Times New Roman"/>
          <w:b/>
          <w:bCs/>
          <w:noProof/>
        </w:rPr>
        <w:fldChar w:fldCharType="begin"/>
      </w:r>
      <w:r w:rsidRPr="00376E21">
        <w:rPr>
          <w:rFonts w:ascii="Times New Roman" w:hAnsi="Times New Roman" w:cs="Times New Roman"/>
          <w:b/>
          <w:bCs/>
          <w:noProof/>
        </w:rPr>
        <w:instrText xml:space="preserve"> TOC \h \z \c "Figure" </w:instrText>
      </w:r>
      <w:r w:rsidRPr="00376E21">
        <w:rPr>
          <w:rFonts w:ascii="Times New Roman" w:hAnsi="Times New Roman" w:cs="Times New Roman"/>
          <w:b/>
          <w:bCs/>
          <w:noProof/>
        </w:rPr>
        <w:fldChar w:fldCharType="separate"/>
      </w:r>
      <w:hyperlink w:anchor="_Toc194234415" w:history="1">
        <w:r w:rsidRPr="00376E21">
          <w:rPr>
            <w:rStyle w:val="Hyperlink"/>
            <w:rFonts w:ascii="Times New Roman" w:hAnsi="Times New Roman" w:cs="Times New Roman"/>
            <w:noProof/>
          </w:rPr>
          <w:t>Figure 1: System architecture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_Toc194234415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65</w:t>
        </w:r>
        <w:r w:rsidRPr="00376E21">
          <w:rPr>
            <w:rFonts w:ascii="Times New Roman" w:hAnsi="Times New Roman" w:cs="Times New Roman"/>
            <w:noProof/>
            <w:webHidden/>
          </w:rPr>
          <w:fldChar w:fldCharType="end"/>
        </w:r>
      </w:hyperlink>
    </w:p>
    <w:p w14:paraId="0FF6535C" w14:textId="0AA29AE8"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16" w:history="1">
        <w:r w:rsidRPr="00376E21">
          <w:rPr>
            <w:rStyle w:val="Hyperlink"/>
            <w:rFonts w:ascii="Times New Roman" w:hAnsi="Times New Roman" w:cs="Times New Roman"/>
            <w:noProof/>
          </w:rPr>
          <w:t>Figure 2: flow chart</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_Toc194234416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67</w:t>
        </w:r>
        <w:r w:rsidRPr="00376E21">
          <w:rPr>
            <w:rFonts w:ascii="Times New Roman" w:hAnsi="Times New Roman" w:cs="Times New Roman"/>
            <w:noProof/>
            <w:webHidden/>
          </w:rPr>
          <w:fldChar w:fldCharType="end"/>
        </w:r>
      </w:hyperlink>
    </w:p>
    <w:p w14:paraId="77E8A638" w14:textId="1B1D760C"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17" w:history="1">
        <w:r w:rsidRPr="00376E21">
          <w:rPr>
            <w:rStyle w:val="Hyperlink"/>
            <w:rFonts w:ascii="Times New Roman" w:hAnsi="Times New Roman" w:cs="Times New Roman"/>
            <w:noProof/>
          </w:rPr>
          <w:t>Figure 3: Use case diagram</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_Toc194234417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72</w:t>
        </w:r>
        <w:r w:rsidRPr="00376E21">
          <w:rPr>
            <w:rFonts w:ascii="Times New Roman" w:hAnsi="Times New Roman" w:cs="Times New Roman"/>
            <w:noProof/>
            <w:webHidden/>
          </w:rPr>
          <w:fldChar w:fldCharType="end"/>
        </w:r>
      </w:hyperlink>
    </w:p>
    <w:p w14:paraId="333D9C38" w14:textId="544673F0"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18" w:history="1">
        <w:r w:rsidRPr="00376E21">
          <w:rPr>
            <w:rStyle w:val="Hyperlink"/>
            <w:rFonts w:ascii="Times New Roman" w:hAnsi="Times New Roman" w:cs="Times New Roman"/>
            <w:noProof/>
          </w:rPr>
          <w:t>Figure 4: level 0 DFD</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_Toc194234418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74</w:t>
        </w:r>
        <w:r w:rsidRPr="00376E21">
          <w:rPr>
            <w:rFonts w:ascii="Times New Roman" w:hAnsi="Times New Roman" w:cs="Times New Roman"/>
            <w:noProof/>
            <w:webHidden/>
          </w:rPr>
          <w:fldChar w:fldCharType="end"/>
        </w:r>
      </w:hyperlink>
    </w:p>
    <w:p w14:paraId="5D9EDD25" w14:textId="2DDAA644"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19" w:history="1">
        <w:r w:rsidRPr="00376E21">
          <w:rPr>
            <w:rStyle w:val="Hyperlink"/>
            <w:rFonts w:ascii="Times New Roman" w:hAnsi="Times New Roman" w:cs="Times New Roman"/>
            <w:noProof/>
          </w:rPr>
          <w:t>Figure 5: level 1 DFD</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_Toc194234419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76</w:t>
        </w:r>
        <w:r w:rsidRPr="00376E21">
          <w:rPr>
            <w:rFonts w:ascii="Times New Roman" w:hAnsi="Times New Roman" w:cs="Times New Roman"/>
            <w:noProof/>
            <w:webHidden/>
          </w:rPr>
          <w:fldChar w:fldCharType="end"/>
        </w:r>
      </w:hyperlink>
    </w:p>
    <w:p w14:paraId="3296B540" w14:textId="38293DA5"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20" w:history="1">
        <w:r w:rsidRPr="00376E21">
          <w:rPr>
            <w:rStyle w:val="Hyperlink"/>
            <w:rFonts w:ascii="Times New Roman" w:hAnsi="Times New Roman" w:cs="Times New Roman"/>
            <w:noProof/>
          </w:rPr>
          <w:t>Figure 6: login page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_Toc194234420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81</w:t>
        </w:r>
        <w:r w:rsidRPr="00376E21">
          <w:rPr>
            <w:rFonts w:ascii="Times New Roman" w:hAnsi="Times New Roman" w:cs="Times New Roman"/>
            <w:noProof/>
            <w:webHidden/>
          </w:rPr>
          <w:fldChar w:fldCharType="end"/>
        </w:r>
      </w:hyperlink>
    </w:p>
    <w:p w14:paraId="5AB425CD" w14:textId="212EAC99"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21" w:history="1">
        <w:r w:rsidRPr="00376E21">
          <w:rPr>
            <w:rStyle w:val="Hyperlink"/>
            <w:rFonts w:ascii="Times New Roman" w:hAnsi="Times New Roman" w:cs="Times New Roman"/>
            <w:noProof/>
          </w:rPr>
          <w:t>Figure 7: smart hanger employee portal</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_Toc194234421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83</w:t>
        </w:r>
        <w:r w:rsidRPr="00376E21">
          <w:rPr>
            <w:rFonts w:ascii="Times New Roman" w:hAnsi="Times New Roman" w:cs="Times New Roman"/>
            <w:noProof/>
            <w:webHidden/>
          </w:rPr>
          <w:fldChar w:fldCharType="end"/>
        </w:r>
      </w:hyperlink>
    </w:p>
    <w:p w14:paraId="4C1B033D" w14:textId="16A03244"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22" w:history="1">
        <w:r w:rsidRPr="00376E21">
          <w:rPr>
            <w:rStyle w:val="Hyperlink"/>
            <w:rFonts w:ascii="Times New Roman" w:hAnsi="Times New Roman" w:cs="Times New Roman"/>
            <w:noProof/>
          </w:rPr>
          <w:t>Figure 8: QR code generator</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_Toc194234422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85</w:t>
        </w:r>
        <w:r w:rsidRPr="00376E21">
          <w:rPr>
            <w:rFonts w:ascii="Times New Roman" w:hAnsi="Times New Roman" w:cs="Times New Roman"/>
            <w:noProof/>
            <w:webHidden/>
          </w:rPr>
          <w:fldChar w:fldCharType="end"/>
        </w:r>
      </w:hyperlink>
    </w:p>
    <w:p w14:paraId="435805DD" w14:textId="1AB51586" w:rsidR="007A0F93" w:rsidRPr="00376E21" w:rsidRDefault="007A0F93" w:rsidP="007A0F93">
      <w:pPr>
        <w:pStyle w:val="TableofFigures"/>
        <w:tabs>
          <w:tab w:val="right" w:leader="dot" w:pos="9016"/>
        </w:tabs>
        <w:spacing w:line="360" w:lineRule="auto"/>
        <w:rPr>
          <w:rFonts w:ascii="Times New Roman" w:hAnsi="Times New Roman" w:cs="Times New Roman"/>
          <w:noProof/>
        </w:rPr>
      </w:pPr>
      <w:hyperlink w:anchor="_Toc194234423" w:history="1">
        <w:r w:rsidRPr="00376E21">
          <w:rPr>
            <w:rStyle w:val="Hyperlink"/>
            <w:rFonts w:ascii="Times New Roman" w:hAnsi="Times New Roman" w:cs="Times New Roman"/>
            <w:noProof/>
          </w:rPr>
          <w:t>Figure 9: point of sale</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_Toc194234423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87</w:t>
        </w:r>
        <w:r w:rsidRPr="00376E21">
          <w:rPr>
            <w:rFonts w:ascii="Times New Roman" w:hAnsi="Times New Roman" w:cs="Times New Roman"/>
            <w:noProof/>
            <w:webHidden/>
          </w:rPr>
          <w:fldChar w:fldCharType="end"/>
        </w:r>
      </w:hyperlink>
    </w:p>
    <w:p w14:paraId="22E5CCCC" w14:textId="30077FB6" w:rsidR="007A0F93" w:rsidRPr="00376E21" w:rsidRDefault="007A0F93" w:rsidP="007A0F93">
      <w:pPr>
        <w:pStyle w:val="TableofFigures"/>
        <w:tabs>
          <w:tab w:val="right" w:leader="dot" w:pos="9016"/>
        </w:tabs>
        <w:spacing w:line="360" w:lineRule="auto"/>
        <w:rPr>
          <w:noProof/>
        </w:rPr>
      </w:pPr>
      <w:hyperlink w:anchor="_Toc194234424" w:history="1">
        <w:r w:rsidRPr="00376E21">
          <w:rPr>
            <w:rStyle w:val="Hyperlink"/>
            <w:rFonts w:ascii="Times New Roman" w:hAnsi="Times New Roman" w:cs="Times New Roman"/>
            <w:noProof/>
          </w:rPr>
          <w:t>Figure 10: Purchase trends</w:t>
        </w:r>
        <w:r w:rsidRPr="00376E21">
          <w:rPr>
            <w:rFonts w:ascii="Times New Roman" w:hAnsi="Times New Roman" w:cs="Times New Roman"/>
            <w:noProof/>
            <w:webHidden/>
          </w:rPr>
          <w:tab/>
        </w:r>
        <w:r w:rsidRPr="00376E21">
          <w:rPr>
            <w:rFonts w:ascii="Times New Roman" w:hAnsi="Times New Roman" w:cs="Times New Roman"/>
            <w:noProof/>
            <w:webHidden/>
          </w:rPr>
          <w:fldChar w:fldCharType="begin"/>
        </w:r>
        <w:r w:rsidRPr="00376E21">
          <w:rPr>
            <w:rFonts w:ascii="Times New Roman" w:hAnsi="Times New Roman" w:cs="Times New Roman"/>
            <w:noProof/>
            <w:webHidden/>
          </w:rPr>
          <w:instrText xml:space="preserve"> PAGEREF _Toc194234424 \h </w:instrText>
        </w:r>
        <w:r w:rsidRPr="00376E21">
          <w:rPr>
            <w:rFonts w:ascii="Times New Roman" w:hAnsi="Times New Roman" w:cs="Times New Roman"/>
            <w:noProof/>
            <w:webHidden/>
          </w:rPr>
        </w:r>
        <w:r w:rsidRPr="00376E21">
          <w:rPr>
            <w:rFonts w:ascii="Times New Roman" w:hAnsi="Times New Roman" w:cs="Times New Roman"/>
            <w:noProof/>
            <w:webHidden/>
          </w:rPr>
          <w:fldChar w:fldCharType="separate"/>
        </w:r>
        <w:r w:rsidR="00452EE9" w:rsidRPr="00376E21">
          <w:rPr>
            <w:rFonts w:ascii="Times New Roman" w:hAnsi="Times New Roman" w:cs="Times New Roman"/>
            <w:noProof/>
            <w:webHidden/>
          </w:rPr>
          <w:t>88</w:t>
        </w:r>
        <w:r w:rsidRPr="00376E21">
          <w:rPr>
            <w:rFonts w:ascii="Times New Roman" w:hAnsi="Times New Roman" w:cs="Times New Roman"/>
            <w:noProof/>
            <w:webHidden/>
          </w:rPr>
          <w:fldChar w:fldCharType="end"/>
        </w:r>
      </w:hyperlink>
    </w:p>
    <w:p w14:paraId="4E0574EB" w14:textId="615DB235" w:rsidR="007A0F93" w:rsidRDefault="007A0F93" w:rsidP="007A0F93">
      <w:pPr>
        <w:spacing w:line="360" w:lineRule="auto"/>
        <w:rPr>
          <w:rFonts w:ascii="Times New Roman" w:hAnsi="Times New Roman" w:cs="Times New Roman"/>
          <w:b/>
          <w:bCs/>
          <w:noProof/>
        </w:rPr>
      </w:pPr>
      <w:r w:rsidRPr="00376E21">
        <w:rPr>
          <w:rFonts w:ascii="Times New Roman" w:hAnsi="Times New Roman" w:cs="Times New Roman"/>
          <w:b/>
          <w:bCs/>
          <w:noProof/>
        </w:rPr>
        <w:fldChar w:fldCharType="end"/>
      </w:r>
    </w:p>
    <w:p w14:paraId="04F5211F" w14:textId="77777777" w:rsidR="00376E21" w:rsidRDefault="00376E21" w:rsidP="007A0F93">
      <w:pPr>
        <w:spacing w:line="360" w:lineRule="auto"/>
        <w:rPr>
          <w:rFonts w:ascii="Times New Roman" w:hAnsi="Times New Roman" w:cs="Times New Roman"/>
          <w:b/>
          <w:bCs/>
          <w:noProof/>
        </w:rPr>
      </w:pPr>
    </w:p>
    <w:p w14:paraId="4B044361" w14:textId="77777777" w:rsidR="00376E21" w:rsidRDefault="00376E21" w:rsidP="007A0F93">
      <w:pPr>
        <w:spacing w:line="360" w:lineRule="auto"/>
        <w:rPr>
          <w:rFonts w:ascii="Times New Roman" w:hAnsi="Times New Roman" w:cs="Times New Roman"/>
          <w:b/>
          <w:bCs/>
          <w:noProof/>
        </w:rPr>
      </w:pPr>
    </w:p>
    <w:p w14:paraId="7D99C503" w14:textId="77777777" w:rsidR="00376E21" w:rsidRDefault="00376E21" w:rsidP="007A0F93">
      <w:pPr>
        <w:spacing w:line="360" w:lineRule="auto"/>
        <w:rPr>
          <w:rFonts w:ascii="Times New Roman" w:hAnsi="Times New Roman" w:cs="Times New Roman"/>
          <w:b/>
          <w:bCs/>
          <w:noProof/>
        </w:rPr>
      </w:pPr>
    </w:p>
    <w:p w14:paraId="0F28100F" w14:textId="77777777" w:rsidR="00376E21" w:rsidRDefault="00376E21" w:rsidP="007A0F93">
      <w:pPr>
        <w:spacing w:line="360" w:lineRule="auto"/>
        <w:rPr>
          <w:rFonts w:ascii="Times New Roman" w:hAnsi="Times New Roman" w:cs="Times New Roman"/>
          <w:b/>
          <w:bCs/>
          <w:noProof/>
        </w:rPr>
      </w:pPr>
    </w:p>
    <w:p w14:paraId="0EFCCE9E" w14:textId="77777777" w:rsidR="00376E21" w:rsidRDefault="00376E21" w:rsidP="007A0F93">
      <w:pPr>
        <w:spacing w:line="360" w:lineRule="auto"/>
        <w:rPr>
          <w:rFonts w:ascii="Times New Roman" w:hAnsi="Times New Roman" w:cs="Times New Roman"/>
          <w:b/>
          <w:bCs/>
          <w:noProof/>
        </w:rPr>
      </w:pPr>
    </w:p>
    <w:p w14:paraId="138F3B99" w14:textId="77777777" w:rsidR="00376E21" w:rsidRDefault="00376E21" w:rsidP="007A0F93">
      <w:pPr>
        <w:spacing w:line="360" w:lineRule="auto"/>
        <w:rPr>
          <w:rFonts w:ascii="Times New Roman" w:hAnsi="Times New Roman" w:cs="Times New Roman"/>
          <w:b/>
          <w:bCs/>
          <w:noProof/>
        </w:rPr>
      </w:pPr>
    </w:p>
    <w:p w14:paraId="78EE18E5" w14:textId="77777777" w:rsidR="00376E21" w:rsidRDefault="00376E21" w:rsidP="007A0F93">
      <w:pPr>
        <w:spacing w:line="360" w:lineRule="auto"/>
        <w:rPr>
          <w:rFonts w:ascii="Times New Roman" w:hAnsi="Times New Roman" w:cs="Times New Roman"/>
          <w:b/>
          <w:bCs/>
          <w:noProof/>
        </w:rPr>
      </w:pPr>
    </w:p>
    <w:p w14:paraId="613E11DC" w14:textId="77777777" w:rsidR="00376E21" w:rsidRDefault="00376E21" w:rsidP="007A0F93">
      <w:pPr>
        <w:spacing w:line="360" w:lineRule="auto"/>
        <w:rPr>
          <w:rFonts w:ascii="Times New Roman" w:hAnsi="Times New Roman" w:cs="Times New Roman"/>
          <w:b/>
          <w:bCs/>
          <w:noProof/>
        </w:rPr>
      </w:pPr>
    </w:p>
    <w:p w14:paraId="25400AC0" w14:textId="77777777" w:rsidR="00376E21" w:rsidRDefault="00376E21" w:rsidP="007A0F93">
      <w:pPr>
        <w:spacing w:line="360" w:lineRule="auto"/>
        <w:rPr>
          <w:rFonts w:ascii="Times New Roman" w:hAnsi="Times New Roman" w:cs="Times New Roman"/>
          <w:b/>
          <w:bCs/>
          <w:noProof/>
        </w:rPr>
      </w:pPr>
    </w:p>
    <w:p w14:paraId="24E93BD2" w14:textId="77777777" w:rsidR="00376E21" w:rsidRPr="007A0F93" w:rsidRDefault="00376E21" w:rsidP="007A0F93">
      <w:pPr>
        <w:spacing w:line="360" w:lineRule="auto"/>
        <w:rPr>
          <w:rFonts w:ascii="Times New Roman" w:hAnsi="Times New Roman" w:cs="Times New Roman"/>
          <w:b/>
          <w:bCs/>
          <w:noProof/>
        </w:rPr>
      </w:pPr>
    </w:p>
    <w:p w14:paraId="3C684F3B" w14:textId="77777777" w:rsidR="009B2C40" w:rsidRDefault="00066EDC">
      <w:pPr>
        <w:pStyle w:val="Heading1"/>
      </w:pPr>
      <w:bookmarkStart w:id="4" w:name="_Toc193616052"/>
      <w:bookmarkStart w:id="5" w:name="_Toc194235437"/>
      <w:r>
        <w:lastRenderedPageBreak/>
        <w:t>Chapter 1: Introduction to the Smart Hanger System</w:t>
      </w:r>
      <w:bookmarkEnd w:id="4"/>
      <w:bookmarkEnd w:id="5"/>
    </w:p>
    <w:p w14:paraId="08B46420" w14:textId="77777777" w:rsidR="009B2C40" w:rsidRDefault="00066EDC">
      <w:pPr>
        <w:pStyle w:val="Heading2"/>
      </w:pPr>
      <w:bookmarkStart w:id="6" w:name="_Toc193616053"/>
      <w:bookmarkStart w:id="7" w:name="_Toc194235438"/>
      <w:r>
        <w:t>1.1 Introduction</w:t>
      </w:r>
      <w:bookmarkEnd w:id="6"/>
      <w:bookmarkEnd w:id="7"/>
    </w:p>
    <w:p w14:paraId="0B71E35D"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The integration of Internet of Things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technology is revolutionizing the retail industry by enhancing efficiency, security, and customer experience. The Smart Hanger System is an innovative solution designed to optimize inventory management and mitigate security risks in retail clothing stores. This system features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-enabled clothing hangers equipped with rail-locking mechanisms that communicate with Point of Sale (POS) systems, enabling real-time inventory tracking and automated theft prevention. Additionally, it incorporates smart indicators to display stock status, improving the shopping experience and stream lining store operations. By leveraging cutting-edge technology, the Smart Hanger System provides a robust solution to common retail challenges, ultimately increasing profitability and operational efficiency. This chapter provides an overview of the Smart Hanger System, outlining its background, problem description, objectives, significance, and ethical considerations.</w:t>
      </w:r>
    </w:p>
    <w:p w14:paraId="2B2C220E" w14:textId="77777777" w:rsidR="009B2C40" w:rsidRDefault="009B2C40">
      <w:pPr>
        <w:rPr>
          <w:rFonts w:ascii="Times New Roman" w:hAnsi="Times New Roman" w:cs="Times New Roman"/>
          <w:sz w:val="28"/>
          <w:szCs w:val="28"/>
        </w:rPr>
      </w:pPr>
    </w:p>
    <w:p w14:paraId="57234090" w14:textId="77777777" w:rsidR="009B2C40" w:rsidRDefault="00066EDC">
      <w:pPr>
        <w:pStyle w:val="Heading2"/>
      </w:pPr>
      <w:bookmarkStart w:id="8" w:name="_Toc193616054"/>
      <w:bookmarkStart w:id="9" w:name="_Toc194235439"/>
      <w:r>
        <w:t>1.2 Background</w:t>
      </w:r>
      <w:bookmarkEnd w:id="8"/>
      <w:bookmarkEnd w:id="9"/>
    </w:p>
    <w:p w14:paraId="7E70A71B"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Retail operations in Zimbabwe, like in many developing economies, face persistent challenges in inventory management and loss prevention. Traditional stock-tracking methods rely on manual processes, which are labour-intensive, susceptible to human error, and inefficient. Retailers frequently contend with issues such as inventory shrinkage, inaccurate stock records, and poor customer service. The implementation of an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-driven Smart Hanger System presents a transformative opportunity to address these inefficiencies by automating and streamlining inventory control processes.</w:t>
      </w:r>
    </w:p>
    <w:p w14:paraId="42C7ABFF" w14:textId="77777777" w:rsidR="009B2C40" w:rsidRDefault="009B2C40">
      <w:pPr>
        <w:rPr>
          <w:rFonts w:ascii="Times New Roman" w:hAnsi="Times New Roman" w:cs="Times New Roman"/>
          <w:sz w:val="28"/>
          <w:szCs w:val="28"/>
        </w:rPr>
      </w:pPr>
    </w:p>
    <w:p w14:paraId="011E32C7" w14:textId="77777777" w:rsidR="009B2C40" w:rsidRDefault="00066EDC">
      <w:pPr>
        <w:pStyle w:val="Heading3"/>
      </w:pPr>
      <w:bookmarkStart w:id="10" w:name="_Toc193616055"/>
      <w:bookmarkStart w:id="11" w:name="_Toc194235440"/>
      <w:r>
        <w:t>1.2.1 Historical Context</w:t>
      </w:r>
      <w:bookmarkEnd w:id="10"/>
      <w:bookmarkEnd w:id="11"/>
    </w:p>
    <w:p w14:paraId="7E8EA74C"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Historically, retail inventory management in Zimbabwe has depended on outdated, manual tracking methods. These systems have proven inadequate in </w:t>
      </w:r>
      <w:r>
        <w:rPr>
          <w:rFonts w:ascii="Times New Roman" w:hAnsi="Times New Roman" w:cs="Times New Roman"/>
          <w:sz w:val="28"/>
          <w:szCs w:val="28"/>
        </w:rPr>
        <w:lastRenderedPageBreak/>
        <w:t xml:space="preserve">handling the demands of a growing and competitive retail sector. As consumer expectations evolve, retailers require modern solutions to enhance accuracy, security, and efficiency. The adoption of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technology marks a significant step toward modernization, offering data-driven insights that facilitate more informed decision-making.</w:t>
      </w:r>
    </w:p>
    <w:p w14:paraId="41B518DA" w14:textId="77777777" w:rsidR="009B2C40" w:rsidRDefault="009B2C40">
      <w:pPr>
        <w:rPr>
          <w:rFonts w:ascii="Times New Roman" w:hAnsi="Times New Roman" w:cs="Times New Roman"/>
          <w:sz w:val="28"/>
          <w:szCs w:val="28"/>
        </w:rPr>
      </w:pPr>
    </w:p>
    <w:p w14:paraId="5B874D84" w14:textId="77777777" w:rsidR="009B2C40" w:rsidRDefault="00066EDC">
      <w:pPr>
        <w:pStyle w:val="Heading3"/>
      </w:pPr>
      <w:bookmarkStart w:id="12" w:name="_Toc193616056"/>
      <w:bookmarkStart w:id="13" w:name="_Toc194235441"/>
      <w:r>
        <w:t>1.2.2 Technological Advancements</w:t>
      </w:r>
      <w:bookmarkEnd w:id="12"/>
      <w:bookmarkEnd w:id="13"/>
    </w:p>
    <w:p w14:paraId="70B5B77D"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The proliferation of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has enabled the development of smart systems capable of monitoring and controlling various retail operations. By integrating sensors and communication modules into clothing hangers, the Smart Hanger System facilitates real-time inventory tracking and security enforcement. This technology not only enhances stock management but also improves customer experiences by providing instant product availability updates and streamlined search functionalities. The ability to automate inventory checks and track product movement ensures a more efficient supply chain and minimizes disruptions caused by stock inconsistencies.</w:t>
      </w:r>
    </w:p>
    <w:p w14:paraId="064D1DE4" w14:textId="77777777" w:rsidR="009B2C40" w:rsidRDefault="009B2C40">
      <w:pPr>
        <w:rPr>
          <w:rFonts w:ascii="Times New Roman" w:hAnsi="Times New Roman" w:cs="Times New Roman"/>
          <w:sz w:val="28"/>
          <w:szCs w:val="28"/>
        </w:rPr>
      </w:pPr>
    </w:p>
    <w:p w14:paraId="57806175" w14:textId="77777777" w:rsidR="009B2C40" w:rsidRDefault="00066EDC">
      <w:pPr>
        <w:pStyle w:val="Heading3"/>
      </w:pPr>
      <w:bookmarkStart w:id="14" w:name="_Toc193616057"/>
      <w:bookmarkStart w:id="15" w:name="_Toc194235442"/>
      <w:r>
        <w:t>1.2.3 Relevance to Zimbabwe</w:t>
      </w:r>
      <w:bookmarkEnd w:id="14"/>
      <w:bookmarkEnd w:id="15"/>
    </w:p>
    <w:p w14:paraId="7327B718"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The retail sector is a critical component of Zimbabwe’s economy, contributing significantly to employment and GDP. However, challenges such as inventory shrinkage, inefficient stock tracking, and suboptimal customer service hinder business growth. The Smart Hanger System is particularly relevant in this context, as it provides a technologically advanced solution tailored to the specific needs of Zimbabwean retailers, enhancing competitiveness and operational efficiency. By implementing this system, retailers can reduce theft, optimize resource allocation, and elevate the shopping experience to meet international standards.</w:t>
      </w:r>
    </w:p>
    <w:p w14:paraId="55A7FBA5" w14:textId="77777777" w:rsidR="009B2C40" w:rsidRDefault="009B2C40">
      <w:pPr>
        <w:rPr>
          <w:rFonts w:ascii="Times New Roman" w:hAnsi="Times New Roman" w:cs="Times New Roman"/>
          <w:sz w:val="28"/>
          <w:szCs w:val="28"/>
        </w:rPr>
      </w:pPr>
    </w:p>
    <w:p w14:paraId="286DC062" w14:textId="77777777" w:rsidR="009B2C40" w:rsidRDefault="00066EDC">
      <w:pPr>
        <w:pStyle w:val="Heading2"/>
      </w:pPr>
      <w:bookmarkStart w:id="16" w:name="_Toc193616058"/>
      <w:bookmarkStart w:id="17" w:name="_Toc194235443"/>
      <w:r>
        <w:lastRenderedPageBreak/>
        <w:t>1.3 Problem Description</w:t>
      </w:r>
      <w:bookmarkEnd w:id="16"/>
      <w:bookmarkEnd w:id="17"/>
    </w:p>
    <w:p w14:paraId="157A4878"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Zimbabwean retailers face several challenges that adversely impact operational efficiency and profitability. The Smart Hanger System is designed to address these issues by providing targeted technological solutions.</w:t>
      </w:r>
    </w:p>
    <w:p w14:paraId="0F3AE768" w14:textId="77777777" w:rsidR="009B2C40" w:rsidRDefault="00066EDC">
      <w:pPr>
        <w:pStyle w:val="Heading3"/>
      </w:pPr>
      <w:bookmarkStart w:id="18" w:name="_Toc193616059"/>
      <w:bookmarkStart w:id="19" w:name="_Toc194235444"/>
      <w:r>
        <w:t>1.3.1 Inventory Shrinkage</w:t>
      </w:r>
      <w:bookmarkEnd w:id="18"/>
      <w:bookmarkEnd w:id="19"/>
    </w:p>
    <w:p w14:paraId="61CC4304"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Theft, shoplifting, and administrative errors contribute to significant financial losses. The Smart Hanger System mitigates these risks through a rail-locking mechanism that restricts unauthorized removal of items. The locking system is integrated with the POS system, ensuring that hangers can only be released upon valid purchase authorization. This provides an effective deterrent against theft while allowing store employees to focus on other aspects of customer service.</w:t>
      </w:r>
    </w:p>
    <w:p w14:paraId="7433E02B" w14:textId="77777777" w:rsidR="009B2C40" w:rsidRDefault="009B2C40">
      <w:pPr>
        <w:rPr>
          <w:rFonts w:ascii="Times New Roman" w:hAnsi="Times New Roman" w:cs="Times New Roman"/>
          <w:sz w:val="28"/>
          <w:szCs w:val="28"/>
        </w:rPr>
      </w:pPr>
    </w:p>
    <w:p w14:paraId="052BCB29" w14:textId="77777777" w:rsidR="009B2C40" w:rsidRDefault="00066EDC">
      <w:pPr>
        <w:pStyle w:val="Heading3"/>
      </w:pPr>
      <w:bookmarkStart w:id="20" w:name="_Toc193616060"/>
      <w:bookmarkStart w:id="21" w:name="_Toc194235445"/>
      <w:r>
        <w:t>1.3.2 Inaccurate Stock Counts</w:t>
      </w:r>
      <w:bookmarkEnd w:id="20"/>
      <w:bookmarkEnd w:id="21"/>
    </w:p>
    <w:p w14:paraId="7C1D88FB"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Manual stock-tracking methods often lead to discrepancies between recorded and actual inventory levels, complicating stock replenishment and decision-making. The Smart Hanger System addresses this issue by incorporating RFID tags or barcodes, allowing for real-time inventory updates and accurate stock monitoring. This minimizes errors, ensures a steady supply of popular products, and reduces instances of overstocking or understocking.</w:t>
      </w:r>
    </w:p>
    <w:p w14:paraId="141D0204" w14:textId="77777777" w:rsidR="009B2C40" w:rsidRDefault="009B2C40">
      <w:pPr>
        <w:rPr>
          <w:rFonts w:ascii="Times New Roman" w:hAnsi="Times New Roman" w:cs="Times New Roman"/>
          <w:sz w:val="28"/>
          <w:szCs w:val="28"/>
        </w:rPr>
      </w:pPr>
    </w:p>
    <w:p w14:paraId="37E31E9B" w14:textId="77777777" w:rsidR="009B2C40" w:rsidRDefault="00066EDC">
      <w:pPr>
        <w:pStyle w:val="Heading3"/>
      </w:pPr>
      <w:bookmarkStart w:id="22" w:name="_Toc193616061"/>
      <w:bookmarkStart w:id="23" w:name="_Toc194235446"/>
      <w:r>
        <w:t xml:space="preserve">1.3.3 </w:t>
      </w:r>
      <w:proofErr w:type="spellStart"/>
      <w:r>
        <w:t>Labor</w:t>
      </w:r>
      <w:proofErr w:type="spellEnd"/>
      <w:r>
        <w:t>-Intensive Operations</w:t>
      </w:r>
      <w:bookmarkEnd w:id="22"/>
      <w:bookmarkEnd w:id="23"/>
    </w:p>
    <w:p w14:paraId="1F1A0145"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Traditional inventory management relies heavily on manual </w:t>
      </w:r>
      <w:proofErr w:type="spellStart"/>
      <w:r>
        <w:rPr>
          <w:rFonts w:ascii="Times New Roman" w:hAnsi="Times New Roman" w:cs="Times New Roman"/>
          <w:sz w:val="28"/>
          <w:szCs w:val="28"/>
        </w:rPr>
        <w:t>labor</w:t>
      </w:r>
      <w:proofErr w:type="spellEnd"/>
      <w:r>
        <w:rPr>
          <w:rFonts w:ascii="Times New Roman" w:hAnsi="Times New Roman" w:cs="Times New Roman"/>
          <w:sz w:val="28"/>
          <w:szCs w:val="28"/>
        </w:rPr>
        <w:t xml:space="preserve">, increasing operational costs and inefficiencies. By implementing an automated inventory tracking system, the Smart Hanger System reduces the need for </w:t>
      </w:r>
      <w:proofErr w:type="spellStart"/>
      <w:r>
        <w:rPr>
          <w:rFonts w:ascii="Times New Roman" w:hAnsi="Times New Roman" w:cs="Times New Roman"/>
          <w:sz w:val="28"/>
          <w:szCs w:val="28"/>
        </w:rPr>
        <w:t>labor-intensive</w:t>
      </w:r>
      <w:proofErr w:type="spellEnd"/>
      <w:r>
        <w:rPr>
          <w:rFonts w:ascii="Times New Roman" w:hAnsi="Times New Roman" w:cs="Times New Roman"/>
          <w:sz w:val="28"/>
          <w:szCs w:val="28"/>
        </w:rPr>
        <w:t xml:space="preserve"> stocktaking, freeing up staff to focus on customer service and other value-added activities. This not only leads to cost savings but also enhances employee productivity and job satisfaction.</w:t>
      </w:r>
    </w:p>
    <w:p w14:paraId="43AF6931" w14:textId="77777777" w:rsidR="009B2C40" w:rsidRDefault="009B2C40">
      <w:pPr>
        <w:rPr>
          <w:rFonts w:ascii="Times New Roman" w:hAnsi="Times New Roman" w:cs="Times New Roman"/>
          <w:sz w:val="28"/>
          <w:szCs w:val="28"/>
        </w:rPr>
      </w:pPr>
    </w:p>
    <w:p w14:paraId="3B634E53" w14:textId="77777777" w:rsidR="009B2C40" w:rsidRDefault="00066EDC">
      <w:pPr>
        <w:pStyle w:val="Heading3"/>
      </w:pPr>
      <w:bookmarkStart w:id="24" w:name="_Toc193616062"/>
      <w:bookmarkStart w:id="25" w:name="_Toc194235447"/>
      <w:r>
        <w:lastRenderedPageBreak/>
        <w:t>1.3.4 Customer Dissatisfaction</w:t>
      </w:r>
      <w:bookmarkEnd w:id="24"/>
      <w:bookmarkEnd w:id="25"/>
    </w:p>
    <w:p w14:paraId="45E34672" w14:textId="2B8DD175" w:rsidR="009B2C40" w:rsidRDefault="00066EDC">
      <w:pPr>
        <w:rPr>
          <w:rFonts w:ascii="Times New Roman" w:hAnsi="Times New Roman" w:cs="Times New Roman"/>
          <w:sz w:val="28"/>
          <w:szCs w:val="28"/>
        </w:rPr>
      </w:pPr>
      <w:r>
        <w:rPr>
          <w:rFonts w:ascii="Times New Roman" w:hAnsi="Times New Roman" w:cs="Times New Roman"/>
          <w:sz w:val="28"/>
          <w:szCs w:val="28"/>
        </w:rPr>
        <w:t>A lack of real-time stock visibility often results in customer frustration due to inaccurate product availability information. The Smart Hanger System enhances customer experience by integrating RGB light indicators to display stock status in real-time and allowing customers to search for items via a mobile web application. The system also enables product location assistance by triggering hanger-based indicators when a product is searched for, significantly reducing shopping time and improving customer satisfaction.</w:t>
      </w:r>
    </w:p>
    <w:p w14:paraId="3B12645F" w14:textId="77777777" w:rsidR="009B2C40" w:rsidRDefault="009B2C40">
      <w:pPr>
        <w:rPr>
          <w:rFonts w:ascii="Times New Roman" w:hAnsi="Times New Roman" w:cs="Times New Roman"/>
          <w:sz w:val="28"/>
          <w:szCs w:val="28"/>
        </w:rPr>
      </w:pPr>
    </w:p>
    <w:p w14:paraId="4BA16C00" w14:textId="77777777" w:rsidR="009B2C40" w:rsidRDefault="00066EDC">
      <w:pPr>
        <w:pStyle w:val="Heading2"/>
      </w:pPr>
      <w:bookmarkStart w:id="26" w:name="_Toc193616063"/>
      <w:bookmarkStart w:id="27" w:name="_Toc194235448"/>
      <w:r>
        <w:t>1.4 Aims</w:t>
      </w:r>
      <w:bookmarkEnd w:id="26"/>
      <w:bookmarkEnd w:id="27"/>
    </w:p>
    <w:p w14:paraId="0AB90D87"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The primary aim of this project is to develop and implement a </w:t>
      </w:r>
      <w:r>
        <w:rPr>
          <w:rFonts w:ascii="Times New Roman" w:hAnsi="Times New Roman" w:cs="Times New Roman"/>
          <w:b/>
          <w:bCs/>
          <w:sz w:val="28"/>
          <w:szCs w:val="28"/>
        </w:rPr>
        <w:t>Smart Hanger System</w:t>
      </w:r>
      <w:r>
        <w:rPr>
          <w:rFonts w:ascii="Times New Roman" w:hAnsi="Times New Roman" w:cs="Times New Roman"/>
          <w:sz w:val="28"/>
          <w:szCs w:val="28"/>
        </w:rPr>
        <w:t xml:space="preserve"> that leverages </w:t>
      </w:r>
      <w:proofErr w:type="spellStart"/>
      <w:r>
        <w:rPr>
          <w:rFonts w:ascii="Times New Roman" w:hAnsi="Times New Roman" w:cs="Times New Roman"/>
          <w:b/>
          <w:bCs/>
          <w:sz w:val="28"/>
          <w:szCs w:val="28"/>
        </w:rPr>
        <w:t>IoT</w:t>
      </w:r>
      <w:proofErr w:type="spellEnd"/>
      <w:r>
        <w:rPr>
          <w:rFonts w:ascii="Times New Roman" w:hAnsi="Times New Roman" w:cs="Times New Roman"/>
          <w:b/>
          <w:bCs/>
          <w:sz w:val="28"/>
          <w:szCs w:val="28"/>
        </w:rPr>
        <w:t xml:space="preserve"> technology, security mechanisms, and smart indicators</w:t>
      </w:r>
      <w:r>
        <w:rPr>
          <w:rFonts w:ascii="Times New Roman" w:hAnsi="Times New Roman" w:cs="Times New Roman"/>
          <w:sz w:val="28"/>
          <w:szCs w:val="28"/>
        </w:rPr>
        <w:t xml:space="preserve"> to enhance retail inventory management, improve customer experience, and optimize store operations. This system is designed to address challenges such as inventory shrinkage, inaccurate stock tracking, inefficient labour use, and customer dissatisfaction.</w:t>
      </w:r>
    </w:p>
    <w:p w14:paraId="78489921"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To achieve this overarching goal, the project focuses on the following key aims:</w:t>
      </w:r>
    </w:p>
    <w:p w14:paraId="142783D2" w14:textId="77777777" w:rsidR="009B2C40" w:rsidRDefault="009B2C40">
      <w:pPr>
        <w:rPr>
          <w:rFonts w:ascii="Times New Roman" w:hAnsi="Times New Roman" w:cs="Times New Roman"/>
          <w:sz w:val="28"/>
          <w:szCs w:val="28"/>
        </w:rPr>
      </w:pPr>
    </w:p>
    <w:p w14:paraId="4AF8DA71" w14:textId="77777777" w:rsidR="009B2C40" w:rsidRDefault="00066EDC">
      <w:pPr>
        <w:pStyle w:val="Heading3"/>
      </w:pPr>
      <w:bookmarkStart w:id="28" w:name="_Toc193616064"/>
      <w:bookmarkStart w:id="29" w:name="_Toc194235449"/>
      <w:r>
        <w:t>1.4.1 Enhance Inventory Management Through Real-Time Stock Tracking:</w:t>
      </w:r>
      <w:bookmarkEnd w:id="28"/>
      <w:bookmarkEnd w:id="29"/>
    </w:p>
    <w:p w14:paraId="47E10202"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Traditional inventory tracking methods in retail stores rely on manual stocktaking, which is prone to human error and inefficiencies. The Smart Hanger System will:</w:t>
      </w:r>
    </w:p>
    <w:p w14:paraId="1E16E237" w14:textId="77777777" w:rsidR="009B2C40" w:rsidRDefault="00066EDC">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Integrate </w:t>
      </w:r>
      <w:r>
        <w:rPr>
          <w:rFonts w:ascii="Times New Roman" w:hAnsi="Times New Roman" w:cs="Times New Roman"/>
          <w:b/>
          <w:bCs/>
          <w:sz w:val="28"/>
          <w:szCs w:val="28"/>
        </w:rPr>
        <w:t>RFID tags or barcodes</w:t>
      </w:r>
      <w:r>
        <w:rPr>
          <w:rFonts w:ascii="Times New Roman" w:hAnsi="Times New Roman" w:cs="Times New Roman"/>
          <w:sz w:val="28"/>
          <w:szCs w:val="28"/>
        </w:rPr>
        <w:t xml:space="preserve"> with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technology to facilitate </w:t>
      </w:r>
      <w:r>
        <w:rPr>
          <w:rFonts w:ascii="Times New Roman" w:hAnsi="Times New Roman" w:cs="Times New Roman"/>
          <w:b/>
          <w:bCs/>
          <w:sz w:val="28"/>
          <w:szCs w:val="28"/>
        </w:rPr>
        <w:t>real-time inventory tracking</w:t>
      </w:r>
      <w:r>
        <w:rPr>
          <w:rFonts w:ascii="Times New Roman" w:hAnsi="Times New Roman" w:cs="Times New Roman"/>
          <w:sz w:val="28"/>
          <w:szCs w:val="28"/>
        </w:rPr>
        <w:t xml:space="preserve"> and stock updates.</w:t>
      </w:r>
    </w:p>
    <w:p w14:paraId="6EF12980" w14:textId="77777777" w:rsidR="009B2C40" w:rsidRDefault="00066EDC">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Automatically </w:t>
      </w:r>
      <w:r>
        <w:rPr>
          <w:rFonts w:ascii="Times New Roman" w:hAnsi="Times New Roman" w:cs="Times New Roman"/>
          <w:b/>
          <w:bCs/>
          <w:sz w:val="28"/>
          <w:szCs w:val="28"/>
        </w:rPr>
        <w:t>synchronize inventory levels</w:t>
      </w:r>
      <w:r>
        <w:rPr>
          <w:rFonts w:ascii="Times New Roman" w:hAnsi="Times New Roman" w:cs="Times New Roman"/>
          <w:sz w:val="28"/>
          <w:szCs w:val="28"/>
        </w:rPr>
        <w:t xml:space="preserve"> with a centralized database to eliminate discrepancies and ensure accurate stock monitoring.</w:t>
      </w:r>
    </w:p>
    <w:p w14:paraId="34D20551" w14:textId="77777777" w:rsidR="009B2C40" w:rsidRDefault="00066EDC">
      <w:pPr>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 xml:space="preserve">Provide </w:t>
      </w:r>
      <w:r>
        <w:rPr>
          <w:rFonts w:ascii="Times New Roman" w:hAnsi="Times New Roman" w:cs="Times New Roman"/>
          <w:b/>
          <w:bCs/>
          <w:sz w:val="28"/>
          <w:szCs w:val="28"/>
        </w:rPr>
        <w:t>automated low-stock alerts</w:t>
      </w:r>
      <w:r>
        <w:rPr>
          <w:rFonts w:ascii="Times New Roman" w:hAnsi="Times New Roman" w:cs="Times New Roman"/>
          <w:sz w:val="28"/>
          <w:szCs w:val="28"/>
        </w:rPr>
        <w:t xml:space="preserve"> to enable timely replenishment, reducing instances of understocking or overstocking.</w:t>
      </w:r>
    </w:p>
    <w:p w14:paraId="7822CAF7" w14:textId="77777777" w:rsidR="009B2C40" w:rsidRDefault="009B2C40">
      <w:pPr>
        <w:ind w:left="720"/>
        <w:rPr>
          <w:rFonts w:ascii="Times New Roman" w:hAnsi="Times New Roman" w:cs="Times New Roman"/>
          <w:sz w:val="28"/>
          <w:szCs w:val="28"/>
        </w:rPr>
      </w:pPr>
    </w:p>
    <w:p w14:paraId="69D15E10" w14:textId="77777777" w:rsidR="009B2C40" w:rsidRDefault="00066EDC">
      <w:pPr>
        <w:pStyle w:val="Heading3"/>
      </w:pPr>
      <w:bookmarkStart w:id="30" w:name="_Toc193616065"/>
      <w:bookmarkStart w:id="31" w:name="_Toc194235450"/>
      <w:r>
        <w:t>1.4.2 Strengthen Retail Security and Theft Prevention:</w:t>
      </w:r>
      <w:bookmarkEnd w:id="30"/>
      <w:bookmarkEnd w:id="31"/>
    </w:p>
    <w:p w14:paraId="2012813A"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Retailers face significant financial losses due to </w:t>
      </w:r>
      <w:r>
        <w:rPr>
          <w:rFonts w:ascii="Times New Roman" w:hAnsi="Times New Roman" w:cs="Times New Roman"/>
          <w:b/>
          <w:bCs/>
          <w:sz w:val="28"/>
          <w:szCs w:val="28"/>
        </w:rPr>
        <w:t>inventory shrinkage caused by theft, shoplifting, and administrative errors</w:t>
      </w:r>
      <w:r>
        <w:rPr>
          <w:rFonts w:ascii="Times New Roman" w:hAnsi="Times New Roman" w:cs="Times New Roman"/>
          <w:sz w:val="28"/>
          <w:szCs w:val="28"/>
        </w:rPr>
        <w:t>. To address this, the system will:</w:t>
      </w:r>
    </w:p>
    <w:p w14:paraId="00F459C1" w14:textId="77777777" w:rsidR="009B2C40" w:rsidRDefault="00066EDC">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Implement </w:t>
      </w:r>
      <w:r>
        <w:rPr>
          <w:rFonts w:ascii="Times New Roman" w:hAnsi="Times New Roman" w:cs="Times New Roman"/>
          <w:b/>
          <w:bCs/>
          <w:sz w:val="28"/>
          <w:szCs w:val="28"/>
        </w:rPr>
        <w:t>a rail-locking mechanism</w:t>
      </w:r>
      <w:r>
        <w:rPr>
          <w:rFonts w:ascii="Times New Roman" w:hAnsi="Times New Roman" w:cs="Times New Roman"/>
          <w:sz w:val="28"/>
          <w:szCs w:val="28"/>
        </w:rPr>
        <w:t xml:space="preserve"> that prevents unauthorized removal of clothing items from hangers.</w:t>
      </w:r>
    </w:p>
    <w:p w14:paraId="3923DFC2" w14:textId="77777777" w:rsidR="009B2C40" w:rsidRDefault="00066EDC">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Ensure hangers can only be </w:t>
      </w:r>
      <w:r>
        <w:rPr>
          <w:rFonts w:ascii="Times New Roman" w:hAnsi="Times New Roman" w:cs="Times New Roman"/>
          <w:b/>
          <w:bCs/>
          <w:sz w:val="28"/>
          <w:szCs w:val="28"/>
        </w:rPr>
        <w:t>unlocked upon a verified transaction</w:t>
      </w:r>
      <w:r>
        <w:rPr>
          <w:rFonts w:ascii="Times New Roman" w:hAnsi="Times New Roman" w:cs="Times New Roman"/>
          <w:sz w:val="28"/>
          <w:szCs w:val="28"/>
        </w:rPr>
        <w:t xml:space="preserve"> via the POS system or mobile application.</w:t>
      </w:r>
    </w:p>
    <w:p w14:paraId="304BFA7B" w14:textId="77777777" w:rsidR="009B2C40" w:rsidRDefault="00066EDC">
      <w:pPr>
        <w:numPr>
          <w:ilvl w:val="0"/>
          <w:numId w:val="10"/>
        </w:numPr>
        <w:rPr>
          <w:rFonts w:ascii="Times New Roman" w:hAnsi="Times New Roman" w:cs="Times New Roman"/>
          <w:sz w:val="28"/>
          <w:szCs w:val="28"/>
        </w:rPr>
      </w:pPr>
      <w:r>
        <w:rPr>
          <w:rFonts w:ascii="Times New Roman" w:hAnsi="Times New Roman" w:cs="Times New Roman"/>
          <w:sz w:val="28"/>
          <w:szCs w:val="28"/>
        </w:rPr>
        <w:t xml:space="preserve">Provide </w:t>
      </w:r>
      <w:r>
        <w:rPr>
          <w:rFonts w:ascii="Times New Roman" w:hAnsi="Times New Roman" w:cs="Times New Roman"/>
          <w:b/>
          <w:bCs/>
          <w:sz w:val="28"/>
          <w:szCs w:val="28"/>
        </w:rPr>
        <w:t>an additional layer of security</w:t>
      </w:r>
      <w:r>
        <w:rPr>
          <w:rFonts w:ascii="Times New Roman" w:hAnsi="Times New Roman" w:cs="Times New Roman"/>
          <w:sz w:val="28"/>
          <w:szCs w:val="28"/>
        </w:rPr>
        <w:t xml:space="preserve"> by sending real-time alerts to store managers in case of unauthorized tampering or forceful removal of items.</w:t>
      </w:r>
    </w:p>
    <w:p w14:paraId="6DD5204A" w14:textId="77777777" w:rsidR="009B2C40" w:rsidRDefault="009B2C40">
      <w:pPr>
        <w:rPr>
          <w:rFonts w:ascii="Times New Roman" w:hAnsi="Times New Roman" w:cs="Times New Roman"/>
          <w:sz w:val="28"/>
          <w:szCs w:val="28"/>
        </w:rPr>
      </w:pPr>
    </w:p>
    <w:p w14:paraId="2444AE65" w14:textId="77777777" w:rsidR="009B2C40" w:rsidRDefault="00066EDC">
      <w:pPr>
        <w:pStyle w:val="Heading3"/>
      </w:pPr>
      <w:bookmarkStart w:id="32" w:name="_Toc193616066"/>
      <w:bookmarkStart w:id="33" w:name="_Toc194235451"/>
      <w:r>
        <w:t>1.4.3 Improve Customer Shopping Experience and Satisfaction:</w:t>
      </w:r>
      <w:bookmarkEnd w:id="32"/>
      <w:bookmarkEnd w:id="33"/>
    </w:p>
    <w:p w14:paraId="79E327BD"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Customers often face difficulties in locating specific products or determining stock availability, leading to frustration and lost sales. The Smart Hanger System will:</w:t>
      </w:r>
    </w:p>
    <w:p w14:paraId="1A786FB4" w14:textId="77777777" w:rsidR="009B2C40" w:rsidRDefault="00066EDC">
      <w:pPr>
        <w:numPr>
          <w:ilvl w:val="0"/>
          <w:numId w:val="11"/>
        </w:numPr>
        <w:rPr>
          <w:rFonts w:ascii="Times New Roman" w:hAnsi="Times New Roman" w:cs="Times New Roman"/>
          <w:sz w:val="28"/>
          <w:szCs w:val="28"/>
        </w:rPr>
      </w:pPr>
      <w:r>
        <w:rPr>
          <w:rFonts w:ascii="Times New Roman" w:hAnsi="Times New Roman" w:cs="Times New Roman"/>
          <w:sz w:val="28"/>
          <w:szCs w:val="28"/>
        </w:rPr>
        <w:t xml:space="preserve">Integrate </w:t>
      </w:r>
      <w:r>
        <w:rPr>
          <w:rFonts w:ascii="Times New Roman" w:hAnsi="Times New Roman" w:cs="Times New Roman"/>
          <w:b/>
          <w:bCs/>
          <w:sz w:val="28"/>
          <w:szCs w:val="28"/>
        </w:rPr>
        <w:t>RGB light indicators</w:t>
      </w:r>
      <w:r>
        <w:rPr>
          <w:rFonts w:ascii="Times New Roman" w:hAnsi="Times New Roman" w:cs="Times New Roman"/>
          <w:sz w:val="28"/>
          <w:szCs w:val="28"/>
        </w:rPr>
        <w:t xml:space="preserve"> that visually communicate stock availability (e.g., </w:t>
      </w:r>
      <w:r>
        <w:rPr>
          <w:rFonts w:ascii="Times New Roman" w:hAnsi="Times New Roman" w:cs="Times New Roman"/>
          <w:b/>
          <w:bCs/>
          <w:sz w:val="28"/>
          <w:szCs w:val="28"/>
        </w:rPr>
        <w:t>green for available, orange for low stock, and red for out of stock</w:t>
      </w:r>
      <w:r>
        <w:rPr>
          <w:rFonts w:ascii="Times New Roman" w:hAnsi="Times New Roman" w:cs="Times New Roman"/>
          <w:sz w:val="28"/>
          <w:szCs w:val="28"/>
        </w:rPr>
        <w:t>).</w:t>
      </w:r>
    </w:p>
    <w:p w14:paraId="1962118D" w14:textId="77777777" w:rsidR="009B2C40" w:rsidRDefault="00066EDC">
      <w:pPr>
        <w:numPr>
          <w:ilvl w:val="0"/>
          <w:numId w:val="11"/>
        </w:numPr>
        <w:rPr>
          <w:rFonts w:ascii="Times New Roman" w:hAnsi="Times New Roman" w:cs="Times New Roman"/>
          <w:sz w:val="28"/>
          <w:szCs w:val="28"/>
        </w:rPr>
      </w:pPr>
      <w:r>
        <w:rPr>
          <w:rFonts w:ascii="Times New Roman" w:hAnsi="Times New Roman" w:cs="Times New Roman"/>
          <w:sz w:val="28"/>
          <w:szCs w:val="28"/>
        </w:rPr>
        <w:t xml:space="preserve">Enable </w:t>
      </w:r>
      <w:r>
        <w:rPr>
          <w:rFonts w:ascii="Times New Roman" w:hAnsi="Times New Roman" w:cs="Times New Roman"/>
          <w:b/>
          <w:bCs/>
          <w:sz w:val="28"/>
          <w:szCs w:val="28"/>
        </w:rPr>
        <w:t>a product search functionality via a mobile web application</w:t>
      </w:r>
      <w:r>
        <w:rPr>
          <w:rFonts w:ascii="Times New Roman" w:hAnsi="Times New Roman" w:cs="Times New Roman"/>
          <w:sz w:val="28"/>
          <w:szCs w:val="28"/>
        </w:rPr>
        <w:t>, allowing customers to locate items quickly.</w:t>
      </w:r>
    </w:p>
    <w:p w14:paraId="62481ACC" w14:textId="77777777" w:rsidR="009B2C40" w:rsidRDefault="00066EDC">
      <w:pPr>
        <w:numPr>
          <w:ilvl w:val="0"/>
          <w:numId w:val="11"/>
        </w:numPr>
        <w:rPr>
          <w:rFonts w:ascii="Times New Roman" w:hAnsi="Times New Roman" w:cs="Times New Roman"/>
          <w:sz w:val="28"/>
          <w:szCs w:val="28"/>
        </w:rPr>
      </w:pPr>
      <w:r>
        <w:rPr>
          <w:rFonts w:ascii="Times New Roman" w:hAnsi="Times New Roman" w:cs="Times New Roman"/>
          <w:sz w:val="28"/>
          <w:szCs w:val="28"/>
        </w:rPr>
        <w:t xml:space="preserve">Activate </w:t>
      </w:r>
      <w:r>
        <w:rPr>
          <w:rFonts w:ascii="Times New Roman" w:hAnsi="Times New Roman" w:cs="Times New Roman"/>
          <w:b/>
          <w:bCs/>
          <w:sz w:val="28"/>
          <w:szCs w:val="28"/>
        </w:rPr>
        <w:t>RGB indicators on the searched item’s hanger</w:t>
      </w:r>
      <w:r>
        <w:rPr>
          <w:rFonts w:ascii="Times New Roman" w:hAnsi="Times New Roman" w:cs="Times New Roman"/>
          <w:sz w:val="28"/>
          <w:szCs w:val="28"/>
        </w:rPr>
        <w:t>, guiding customers directly to the product’s location within the store.</w:t>
      </w:r>
    </w:p>
    <w:p w14:paraId="0338F661" w14:textId="77777777" w:rsidR="009B2C40" w:rsidRDefault="00066EDC">
      <w:pPr>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Reduce shopping time and enhance overall </w:t>
      </w:r>
      <w:r>
        <w:rPr>
          <w:rFonts w:ascii="Times New Roman" w:hAnsi="Times New Roman" w:cs="Times New Roman"/>
          <w:b/>
          <w:bCs/>
          <w:sz w:val="28"/>
          <w:szCs w:val="28"/>
        </w:rPr>
        <w:t>customer convenience and satisfaction</w:t>
      </w:r>
      <w:r>
        <w:rPr>
          <w:rFonts w:ascii="Times New Roman" w:hAnsi="Times New Roman" w:cs="Times New Roman"/>
          <w:sz w:val="28"/>
          <w:szCs w:val="28"/>
        </w:rPr>
        <w:t>.</w:t>
      </w:r>
    </w:p>
    <w:p w14:paraId="3B509ACA" w14:textId="77777777" w:rsidR="009B2C40" w:rsidRDefault="009B2C40">
      <w:pPr>
        <w:ind w:left="720"/>
        <w:rPr>
          <w:rFonts w:ascii="Times New Roman" w:hAnsi="Times New Roman" w:cs="Times New Roman"/>
          <w:sz w:val="28"/>
          <w:szCs w:val="28"/>
        </w:rPr>
      </w:pPr>
    </w:p>
    <w:p w14:paraId="1E4F1007" w14:textId="77777777" w:rsidR="009B2C40" w:rsidRDefault="009B2C40">
      <w:pPr>
        <w:ind w:left="720"/>
        <w:rPr>
          <w:rFonts w:ascii="Times New Roman" w:hAnsi="Times New Roman" w:cs="Times New Roman"/>
          <w:sz w:val="28"/>
          <w:szCs w:val="28"/>
        </w:rPr>
      </w:pPr>
    </w:p>
    <w:p w14:paraId="5A26A273" w14:textId="77777777" w:rsidR="009B2C40" w:rsidRDefault="00066EDC">
      <w:pPr>
        <w:pStyle w:val="Heading3"/>
      </w:pPr>
      <w:bookmarkStart w:id="34" w:name="_Toc193616067"/>
      <w:bookmarkStart w:id="35" w:name="_Toc194235452"/>
      <w:r>
        <w:t xml:space="preserve">1.4.4 Optimize Retail Operations and Reduce </w:t>
      </w:r>
      <w:proofErr w:type="spellStart"/>
      <w:r>
        <w:t>Labor</w:t>
      </w:r>
      <w:proofErr w:type="spellEnd"/>
      <w:r>
        <w:t xml:space="preserve"> Costs:</w:t>
      </w:r>
      <w:bookmarkEnd w:id="34"/>
      <w:bookmarkEnd w:id="35"/>
    </w:p>
    <w:p w14:paraId="173301AD"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Retailers often spend excessive time and resources on manual stock management, increasing operational costs and reducing staff efficiency. The Smart Hanger System will:</w:t>
      </w:r>
    </w:p>
    <w:p w14:paraId="1AD412E8" w14:textId="77777777" w:rsidR="009B2C40" w:rsidRDefault="00066EDC">
      <w:pPr>
        <w:numPr>
          <w:ilvl w:val="0"/>
          <w:numId w:val="12"/>
        </w:numPr>
        <w:rPr>
          <w:rFonts w:ascii="Times New Roman" w:hAnsi="Times New Roman" w:cs="Times New Roman"/>
          <w:sz w:val="28"/>
          <w:szCs w:val="28"/>
        </w:rPr>
      </w:pPr>
      <w:r>
        <w:rPr>
          <w:rFonts w:ascii="Times New Roman" w:hAnsi="Times New Roman" w:cs="Times New Roman"/>
          <w:b/>
          <w:bCs/>
          <w:sz w:val="28"/>
          <w:szCs w:val="28"/>
        </w:rPr>
        <w:t>Automate stock monitoring and updates</w:t>
      </w:r>
      <w:r>
        <w:rPr>
          <w:rFonts w:ascii="Times New Roman" w:hAnsi="Times New Roman" w:cs="Times New Roman"/>
          <w:sz w:val="28"/>
          <w:szCs w:val="28"/>
        </w:rPr>
        <w:t>, minimizing the need for labour-intensive stocktaking processes.</w:t>
      </w:r>
    </w:p>
    <w:p w14:paraId="54E60594" w14:textId="77777777" w:rsidR="009B2C40" w:rsidRDefault="00066EDC">
      <w:pPr>
        <w:numPr>
          <w:ilvl w:val="0"/>
          <w:numId w:val="12"/>
        </w:numPr>
        <w:rPr>
          <w:rFonts w:ascii="Times New Roman" w:hAnsi="Times New Roman" w:cs="Times New Roman"/>
          <w:sz w:val="28"/>
          <w:szCs w:val="28"/>
        </w:rPr>
      </w:pPr>
      <w:r>
        <w:rPr>
          <w:rFonts w:ascii="Times New Roman" w:hAnsi="Times New Roman" w:cs="Times New Roman"/>
          <w:sz w:val="28"/>
          <w:szCs w:val="28"/>
        </w:rPr>
        <w:t xml:space="preserve">Enable </w:t>
      </w:r>
      <w:r>
        <w:rPr>
          <w:rFonts w:ascii="Times New Roman" w:hAnsi="Times New Roman" w:cs="Times New Roman"/>
          <w:b/>
          <w:bCs/>
          <w:sz w:val="28"/>
          <w:szCs w:val="28"/>
        </w:rPr>
        <w:t>store employees to focus on customer service and sales</w:t>
      </w:r>
      <w:r>
        <w:rPr>
          <w:rFonts w:ascii="Times New Roman" w:hAnsi="Times New Roman" w:cs="Times New Roman"/>
          <w:sz w:val="28"/>
          <w:szCs w:val="28"/>
        </w:rPr>
        <w:t xml:space="preserve"> rather than routine inventory checks.</w:t>
      </w:r>
    </w:p>
    <w:p w14:paraId="1770DA8E" w14:textId="77777777" w:rsidR="009B2C40" w:rsidRDefault="00066EDC">
      <w:pPr>
        <w:numPr>
          <w:ilvl w:val="0"/>
          <w:numId w:val="12"/>
        </w:numPr>
        <w:rPr>
          <w:rFonts w:ascii="Times New Roman" w:hAnsi="Times New Roman" w:cs="Times New Roman"/>
          <w:sz w:val="28"/>
          <w:szCs w:val="28"/>
        </w:rPr>
      </w:pPr>
      <w:r>
        <w:rPr>
          <w:rFonts w:ascii="Times New Roman" w:hAnsi="Times New Roman" w:cs="Times New Roman"/>
          <w:sz w:val="28"/>
          <w:szCs w:val="28"/>
        </w:rPr>
        <w:t xml:space="preserve">Improve overall </w:t>
      </w:r>
      <w:r>
        <w:rPr>
          <w:rFonts w:ascii="Times New Roman" w:hAnsi="Times New Roman" w:cs="Times New Roman"/>
          <w:b/>
          <w:bCs/>
          <w:sz w:val="28"/>
          <w:szCs w:val="28"/>
        </w:rPr>
        <w:t>operational efficiency</w:t>
      </w:r>
      <w:r>
        <w:rPr>
          <w:rFonts w:ascii="Times New Roman" w:hAnsi="Times New Roman" w:cs="Times New Roman"/>
          <w:sz w:val="28"/>
          <w:szCs w:val="28"/>
        </w:rPr>
        <w:t xml:space="preserve"> by streamlining inventory processes, allowing businesses to reallocate resources more effectively.</w:t>
      </w:r>
    </w:p>
    <w:p w14:paraId="5F7D409E" w14:textId="77777777" w:rsidR="009B2C40" w:rsidRDefault="009B2C40">
      <w:pPr>
        <w:rPr>
          <w:rFonts w:ascii="Times New Roman" w:hAnsi="Times New Roman" w:cs="Times New Roman"/>
          <w:sz w:val="28"/>
          <w:szCs w:val="28"/>
        </w:rPr>
      </w:pPr>
    </w:p>
    <w:p w14:paraId="6324CEBA" w14:textId="77777777" w:rsidR="009B2C40" w:rsidRDefault="009B2C40">
      <w:pPr>
        <w:rPr>
          <w:rFonts w:ascii="Times New Roman" w:hAnsi="Times New Roman" w:cs="Times New Roman"/>
          <w:sz w:val="28"/>
          <w:szCs w:val="28"/>
        </w:rPr>
      </w:pPr>
    </w:p>
    <w:p w14:paraId="161BB3E7" w14:textId="77777777" w:rsidR="009B2C40" w:rsidRDefault="00066EDC">
      <w:pPr>
        <w:pStyle w:val="Heading3"/>
      </w:pPr>
      <w:bookmarkStart w:id="36" w:name="_Toc193616068"/>
      <w:bookmarkStart w:id="37" w:name="_Toc194235453"/>
      <w:r>
        <w:t>1.4.5 Develop a Scalable and Cost-Effective Retail Solution:</w:t>
      </w:r>
      <w:bookmarkEnd w:id="36"/>
      <w:bookmarkEnd w:id="37"/>
    </w:p>
    <w:p w14:paraId="3FD161D6"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The Smart Hanger System should be practical and financially viable for retailers of different sizes, particularly in Zimbabwe’s developing retail sector. To achieve this, the system will:</w:t>
      </w:r>
    </w:p>
    <w:p w14:paraId="5EA31C11" w14:textId="77777777" w:rsidR="009B2C40" w:rsidRDefault="00066EDC">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Utilize </w:t>
      </w:r>
      <w:r>
        <w:rPr>
          <w:rFonts w:ascii="Times New Roman" w:hAnsi="Times New Roman" w:cs="Times New Roman"/>
          <w:b/>
          <w:bCs/>
          <w:sz w:val="28"/>
          <w:szCs w:val="28"/>
        </w:rPr>
        <w:t xml:space="preserve">cost-effective yet durable materials and </w:t>
      </w:r>
      <w:proofErr w:type="spellStart"/>
      <w:r>
        <w:rPr>
          <w:rFonts w:ascii="Times New Roman" w:hAnsi="Times New Roman" w:cs="Times New Roman"/>
          <w:b/>
          <w:bCs/>
          <w:sz w:val="28"/>
          <w:szCs w:val="28"/>
        </w:rPr>
        <w:t>IoT</w:t>
      </w:r>
      <w:proofErr w:type="spellEnd"/>
      <w:r>
        <w:rPr>
          <w:rFonts w:ascii="Times New Roman" w:hAnsi="Times New Roman" w:cs="Times New Roman"/>
          <w:b/>
          <w:bCs/>
          <w:sz w:val="28"/>
          <w:szCs w:val="28"/>
        </w:rPr>
        <w:t xml:space="preserve"> components</w:t>
      </w:r>
      <w:r>
        <w:rPr>
          <w:rFonts w:ascii="Times New Roman" w:hAnsi="Times New Roman" w:cs="Times New Roman"/>
          <w:sz w:val="28"/>
          <w:szCs w:val="28"/>
        </w:rPr>
        <w:t xml:space="preserve"> to ensure affordability for small and medium-sized businesses.</w:t>
      </w:r>
    </w:p>
    <w:p w14:paraId="3278A366" w14:textId="77777777" w:rsidR="009B2C40" w:rsidRDefault="00066EDC">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Be designed for </w:t>
      </w:r>
      <w:r>
        <w:rPr>
          <w:rFonts w:ascii="Times New Roman" w:hAnsi="Times New Roman" w:cs="Times New Roman"/>
          <w:b/>
          <w:bCs/>
          <w:sz w:val="28"/>
          <w:szCs w:val="28"/>
        </w:rPr>
        <w:t>easy installation and maintenance</w:t>
      </w:r>
      <w:r>
        <w:rPr>
          <w:rFonts w:ascii="Times New Roman" w:hAnsi="Times New Roman" w:cs="Times New Roman"/>
          <w:sz w:val="28"/>
          <w:szCs w:val="28"/>
        </w:rPr>
        <w:t>, reducing operational overhead costs.</w:t>
      </w:r>
    </w:p>
    <w:p w14:paraId="5921571F" w14:textId="77777777" w:rsidR="009B2C40" w:rsidRDefault="00066EDC">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Support </w:t>
      </w:r>
      <w:r>
        <w:rPr>
          <w:rFonts w:ascii="Times New Roman" w:hAnsi="Times New Roman" w:cs="Times New Roman"/>
          <w:b/>
          <w:bCs/>
          <w:sz w:val="28"/>
          <w:szCs w:val="28"/>
        </w:rPr>
        <w:t>scalability</w:t>
      </w:r>
      <w:r>
        <w:rPr>
          <w:rFonts w:ascii="Times New Roman" w:hAnsi="Times New Roman" w:cs="Times New Roman"/>
          <w:sz w:val="28"/>
          <w:szCs w:val="28"/>
        </w:rPr>
        <w:t>, allowing retailers to expand their Smart Hanger implementation as needed without significant infrastructure changes.</w:t>
      </w:r>
    </w:p>
    <w:p w14:paraId="6F181CA5" w14:textId="77777777" w:rsidR="009B2C40" w:rsidRDefault="009B2C40">
      <w:pPr>
        <w:ind w:left="720"/>
        <w:rPr>
          <w:rFonts w:ascii="Times New Roman" w:hAnsi="Times New Roman" w:cs="Times New Roman"/>
          <w:sz w:val="28"/>
          <w:szCs w:val="28"/>
        </w:rPr>
      </w:pPr>
    </w:p>
    <w:p w14:paraId="0B0FE4B9" w14:textId="77777777" w:rsidR="009B2C40" w:rsidRDefault="00066EDC">
      <w:pPr>
        <w:pStyle w:val="Heading3"/>
      </w:pPr>
      <w:bookmarkStart w:id="38" w:name="_Toc193616069"/>
      <w:bookmarkStart w:id="39" w:name="_Toc194235454"/>
      <w:r>
        <w:t>1.4.6 Ensure Ethical and Sustainable Technology Implementation:</w:t>
      </w:r>
      <w:bookmarkEnd w:id="38"/>
      <w:bookmarkEnd w:id="39"/>
    </w:p>
    <w:p w14:paraId="7BC64D91"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The development and deployment of the Smart Hanger System must align with ethical principles and sustainability goals. This includes:</w:t>
      </w:r>
    </w:p>
    <w:p w14:paraId="019AB502" w14:textId="77777777" w:rsidR="009B2C40" w:rsidRDefault="00066EDC">
      <w:pPr>
        <w:numPr>
          <w:ilvl w:val="0"/>
          <w:numId w:val="14"/>
        </w:numPr>
        <w:rPr>
          <w:rFonts w:ascii="Times New Roman" w:hAnsi="Times New Roman" w:cs="Times New Roman"/>
          <w:sz w:val="28"/>
          <w:szCs w:val="28"/>
        </w:rPr>
      </w:pPr>
      <w:r>
        <w:rPr>
          <w:rFonts w:ascii="Times New Roman" w:hAnsi="Times New Roman" w:cs="Times New Roman"/>
          <w:b/>
          <w:bCs/>
          <w:sz w:val="28"/>
          <w:szCs w:val="28"/>
        </w:rPr>
        <w:t>Protecting customer and inventory data</w:t>
      </w:r>
      <w:r>
        <w:rPr>
          <w:rFonts w:ascii="Times New Roman" w:hAnsi="Times New Roman" w:cs="Times New Roman"/>
          <w:sz w:val="28"/>
          <w:szCs w:val="28"/>
        </w:rPr>
        <w:t xml:space="preserve"> through secure encryption and compliance with data privacy regulations.</w:t>
      </w:r>
    </w:p>
    <w:p w14:paraId="271EAE9F" w14:textId="77777777" w:rsidR="009B2C40" w:rsidRDefault="00066EDC">
      <w:pPr>
        <w:numPr>
          <w:ilvl w:val="0"/>
          <w:numId w:val="14"/>
        </w:numPr>
        <w:rPr>
          <w:rFonts w:ascii="Times New Roman" w:hAnsi="Times New Roman" w:cs="Times New Roman"/>
          <w:sz w:val="28"/>
          <w:szCs w:val="28"/>
        </w:rPr>
      </w:pPr>
      <w:r>
        <w:rPr>
          <w:rFonts w:ascii="Times New Roman" w:hAnsi="Times New Roman" w:cs="Times New Roman"/>
          <w:sz w:val="28"/>
          <w:szCs w:val="28"/>
        </w:rPr>
        <w:t xml:space="preserve">Designing the system to be </w:t>
      </w:r>
      <w:r>
        <w:rPr>
          <w:rFonts w:ascii="Times New Roman" w:hAnsi="Times New Roman" w:cs="Times New Roman"/>
          <w:b/>
          <w:bCs/>
          <w:sz w:val="28"/>
          <w:szCs w:val="28"/>
        </w:rPr>
        <w:t>user-friendly and accessible</w:t>
      </w:r>
      <w:r>
        <w:rPr>
          <w:rFonts w:ascii="Times New Roman" w:hAnsi="Times New Roman" w:cs="Times New Roman"/>
          <w:sz w:val="28"/>
          <w:szCs w:val="28"/>
        </w:rPr>
        <w:t xml:space="preserve"> to both customers and retail staff, regardless of technical expertise.</w:t>
      </w:r>
    </w:p>
    <w:p w14:paraId="5F1DD9A3" w14:textId="77777777" w:rsidR="009B2C40" w:rsidRDefault="00066EDC">
      <w:pPr>
        <w:numPr>
          <w:ilvl w:val="0"/>
          <w:numId w:val="14"/>
        </w:numPr>
        <w:rPr>
          <w:rFonts w:ascii="Times New Roman" w:hAnsi="Times New Roman" w:cs="Times New Roman"/>
          <w:sz w:val="28"/>
          <w:szCs w:val="28"/>
        </w:rPr>
      </w:pPr>
      <w:r>
        <w:rPr>
          <w:rFonts w:ascii="Times New Roman" w:hAnsi="Times New Roman" w:cs="Times New Roman"/>
          <w:b/>
          <w:bCs/>
          <w:sz w:val="28"/>
          <w:szCs w:val="28"/>
        </w:rPr>
        <w:t>Minimizing environmental impact</w:t>
      </w:r>
      <w:r>
        <w:rPr>
          <w:rFonts w:ascii="Times New Roman" w:hAnsi="Times New Roman" w:cs="Times New Roman"/>
          <w:sz w:val="28"/>
          <w:szCs w:val="28"/>
        </w:rPr>
        <w:t xml:space="preserve"> by using energy-efficient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components and sustainable materials for hangers.</w:t>
      </w:r>
    </w:p>
    <w:p w14:paraId="17331952" w14:textId="77777777" w:rsidR="009B2C40" w:rsidRDefault="009B2C40">
      <w:pPr>
        <w:ind w:left="720"/>
        <w:rPr>
          <w:rFonts w:ascii="Times New Roman" w:hAnsi="Times New Roman" w:cs="Times New Roman"/>
          <w:sz w:val="28"/>
          <w:szCs w:val="28"/>
        </w:rPr>
      </w:pPr>
    </w:p>
    <w:p w14:paraId="1E5F2B85" w14:textId="77777777" w:rsidR="009B2C40" w:rsidRDefault="00066EDC">
      <w:pPr>
        <w:pStyle w:val="Heading3"/>
      </w:pPr>
      <w:bookmarkStart w:id="40" w:name="_Toc193616070"/>
      <w:bookmarkStart w:id="41" w:name="_Toc194235455"/>
      <w:r>
        <w:t>1.4.7 Conduct Testing, Evaluation, and Continuous Optimization:</w:t>
      </w:r>
      <w:bookmarkEnd w:id="40"/>
      <w:bookmarkEnd w:id="41"/>
    </w:p>
    <w:p w14:paraId="441540CB"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To ensure reliability and effectiveness, the system will undergo </w:t>
      </w:r>
      <w:r>
        <w:rPr>
          <w:rFonts w:ascii="Times New Roman" w:hAnsi="Times New Roman" w:cs="Times New Roman"/>
          <w:b/>
          <w:bCs/>
          <w:sz w:val="28"/>
          <w:szCs w:val="28"/>
        </w:rPr>
        <w:t>rigorous testing and optimization</w:t>
      </w:r>
      <w:r>
        <w:rPr>
          <w:rFonts w:ascii="Times New Roman" w:hAnsi="Times New Roman" w:cs="Times New Roman"/>
          <w:sz w:val="28"/>
          <w:szCs w:val="28"/>
        </w:rPr>
        <w:t xml:space="preserve"> before full deployment. This involves:</w:t>
      </w:r>
    </w:p>
    <w:p w14:paraId="7E637D6A" w14:textId="77777777" w:rsidR="009B2C40" w:rsidRDefault="00066EDC">
      <w:pPr>
        <w:numPr>
          <w:ilvl w:val="0"/>
          <w:numId w:val="15"/>
        </w:numPr>
        <w:rPr>
          <w:rFonts w:ascii="Times New Roman" w:hAnsi="Times New Roman" w:cs="Times New Roman"/>
          <w:sz w:val="28"/>
          <w:szCs w:val="28"/>
        </w:rPr>
      </w:pPr>
      <w:r>
        <w:rPr>
          <w:rFonts w:ascii="Times New Roman" w:hAnsi="Times New Roman" w:cs="Times New Roman"/>
          <w:sz w:val="28"/>
          <w:szCs w:val="28"/>
        </w:rPr>
        <w:t xml:space="preserve">Conducting </w:t>
      </w:r>
      <w:r>
        <w:rPr>
          <w:rFonts w:ascii="Times New Roman" w:hAnsi="Times New Roman" w:cs="Times New Roman"/>
          <w:b/>
          <w:bCs/>
          <w:sz w:val="28"/>
          <w:szCs w:val="28"/>
        </w:rPr>
        <w:t>pilot testing</w:t>
      </w:r>
      <w:r>
        <w:rPr>
          <w:rFonts w:ascii="Times New Roman" w:hAnsi="Times New Roman" w:cs="Times New Roman"/>
          <w:sz w:val="28"/>
          <w:szCs w:val="28"/>
        </w:rPr>
        <w:t xml:space="preserve"> in a retail store environment to evaluate functionality and performance.</w:t>
      </w:r>
    </w:p>
    <w:p w14:paraId="49CF4B43" w14:textId="77777777" w:rsidR="009B2C40" w:rsidRDefault="00066EDC">
      <w:pPr>
        <w:numPr>
          <w:ilvl w:val="0"/>
          <w:numId w:val="15"/>
        </w:numPr>
        <w:rPr>
          <w:rFonts w:ascii="Times New Roman" w:hAnsi="Times New Roman" w:cs="Times New Roman"/>
          <w:sz w:val="28"/>
          <w:szCs w:val="28"/>
        </w:rPr>
      </w:pPr>
      <w:r>
        <w:rPr>
          <w:rFonts w:ascii="Times New Roman" w:hAnsi="Times New Roman" w:cs="Times New Roman"/>
          <w:sz w:val="28"/>
          <w:szCs w:val="28"/>
        </w:rPr>
        <w:t xml:space="preserve">Gathering </w:t>
      </w:r>
      <w:r>
        <w:rPr>
          <w:rFonts w:ascii="Times New Roman" w:hAnsi="Times New Roman" w:cs="Times New Roman"/>
          <w:b/>
          <w:bCs/>
          <w:sz w:val="28"/>
          <w:szCs w:val="28"/>
        </w:rPr>
        <w:t>user feedback</w:t>
      </w:r>
      <w:r>
        <w:rPr>
          <w:rFonts w:ascii="Times New Roman" w:hAnsi="Times New Roman" w:cs="Times New Roman"/>
          <w:sz w:val="28"/>
          <w:szCs w:val="28"/>
        </w:rPr>
        <w:t xml:space="preserve"> from store employees and customers to refine the system’s usability.</w:t>
      </w:r>
    </w:p>
    <w:p w14:paraId="308717A4" w14:textId="77777777" w:rsidR="009B2C40" w:rsidRDefault="00066EDC">
      <w:pPr>
        <w:numPr>
          <w:ilvl w:val="0"/>
          <w:numId w:val="15"/>
        </w:numPr>
        <w:rPr>
          <w:rFonts w:ascii="Times New Roman" w:hAnsi="Times New Roman" w:cs="Times New Roman"/>
          <w:sz w:val="28"/>
          <w:szCs w:val="28"/>
        </w:rPr>
      </w:pPr>
      <w:r>
        <w:rPr>
          <w:rFonts w:ascii="Times New Roman" w:hAnsi="Times New Roman" w:cs="Times New Roman"/>
          <w:b/>
          <w:bCs/>
          <w:sz w:val="28"/>
          <w:szCs w:val="28"/>
        </w:rPr>
        <w:t>Optimizing system performance</w:t>
      </w:r>
      <w:r>
        <w:rPr>
          <w:rFonts w:ascii="Times New Roman" w:hAnsi="Times New Roman" w:cs="Times New Roman"/>
          <w:sz w:val="28"/>
          <w:szCs w:val="28"/>
        </w:rPr>
        <w:t xml:space="preserve"> for accuracy, security, and real-time responsiveness</w:t>
      </w:r>
    </w:p>
    <w:p w14:paraId="49A2C14C" w14:textId="77777777" w:rsidR="009B2C40" w:rsidRDefault="009B2C40">
      <w:pPr>
        <w:rPr>
          <w:rFonts w:ascii="Times New Roman" w:hAnsi="Times New Roman" w:cs="Times New Roman"/>
          <w:sz w:val="28"/>
          <w:szCs w:val="28"/>
        </w:rPr>
      </w:pPr>
    </w:p>
    <w:p w14:paraId="03DE6ED5" w14:textId="77777777" w:rsidR="009B2C40" w:rsidRDefault="00066EDC">
      <w:pPr>
        <w:pStyle w:val="Heading2"/>
      </w:pPr>
      <w:bookmarkStart w:id="42" w:name="_Toc193616071"/>
      <w:bookmarkStart w:id="43" w:name="_Toc194235456"/>
      <w:r>
        <w:t>1.5 Objectives</w:t>
      </w:r>
      <w:bookmarkEnd w:id="42"/>
      <w:bookmarkEnd w:id="43"/>
    </w:p>
    <w:p w14:paraId="074E9C47"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To achieve the aims of the </w:t>
      </w:r>
      <w:r>
        <w:rPr>
          <w:rFonts w:ascii="Times New Roman" w:hAnsi="Times New Roman" w:cs="Times New Roman"/>
          <w:b/>
          <w:bCs/>
          <w:sz w:val="28"/>
          <w:szCs w:val="28"/>
        </w:rPr>
        <w:t>Smart Hanger System</w:t>
      </w:r>
      <w:r>
        <w:rPr>
          <w:rFonts w:ascii="Times New Roman" w:hAnsi="Times New Roman" w:cs="Times New Roman"/>
          <w:sz w:val="28"/>
          <w:szCs w:val="28"/>
        </w:rPr>
        <w:t>, this project sets out the following specific objectives:</w:t>
      </w:r>
    </w:p>
    <w:p w14:paraId="6DCDFA6D" w14:textId="77777777" w:rsidR="009B2C40" w:rsidRDefault="00066EDC">
      <w:pPr>
        <w:pStyle w:val="Heading3"/>
      </w:pPr>
      <w:bookmarkStart w:id="44" w:name="_Toc193616072"/>
      <w:bookmarkStart w:id="45" w:name="_Toc194235457"/>
      <w:r>
        <w:lastRenderedPageBreak/>
        <w:t>1.5.1 Design a Smart Hanger System:</w:t>
      </w:r>
      <w:bookmarkEnd w:id="44"/>
      <w:bookmarkEnd w:id="45"/>
    </w:p>
    <w:p w14:paraId="120D0F00"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Develop an innovative hanger with integrated security and inventory management features to enhance retail operations. This includes:</w:t>
      </w:r>
    </w:p>
    <w:p w14:paraId="1A053FF4" w14:textId="77777777" w:rsidR="009B2C40" w:rsidRDefault="00066EDC">
      <w:pPr>
        <w:numPr>
          <w:ilvl w:val="0"/>
          <w:numId w:val="16"/>
        </w:numPr>
        <w:rPr>
          <w:rFonts w:ascii="Times New Roman" w:hAnsi="Times New Roman" w:cs="Times New Roman"/>
          <w:sz w:val="28"/>
          <w:szCs w:val="28"/>
        </w:rPr>
      </w:pPr>
      <w:r>
        <w:rPr>
          <w:rFonts w:ascii="Times New Roman" w:hAnsi="Times New Roman" w:cs="Times New Roman"/>
          <w:b/>
          <w:bCs/>
          <w:sz w:val="28"/>
          <w:szCs w:val="28"/>
        </w:rPr>
        <w:t>Rail-Locking Mechanism:</w:t>
      </w:r>
    </w:p>
    <w:p w14:paraId="56733C05" w14:textId="77777777" w:rsidR="009B2C40" w:rsidRDefault="00066EDC">
      <w:pPr>
        <w:numPr>
          <w:ilvl w:val="1"/>
          <w:numId w:val="16"/>
        </w:numPr>
        <w:rPr>
          <w:rFonts w:ascii="Times New Roman" w:hAnsi="Times New Roman" w:cs="Times New Roman"/>
          <w:sz w:val="28"/>
          <w:szCs w:val="28"/>
        </w:rPr>
      </w:pPr>
      <w:r>
        <w:rPr>
          <w:rFonts w:ascii="Times New Roman" w:hAnsi="Times New Roman" w:cs="Times New Roman"/>
          <w:sz w:val="28"/>
          <w:szCs w:val="28"/>
        </w:rPr>
        <w:t xml:space="preserve">Implement an automated </w:t>
      </w:r>
      <w:r>
        <w:rPr>
          <w:rFonts w:ascii="Times New Roman" w:hAnsi="Times New Roman" w:cs="Times New Roman"/>
          <w:b/>
          <w:bCs/>
          <w:sz w:val="28"/>
          <w:szCs w:val="28"/>
        </w:rPr>
        <w:t>locking system</w:t>
      </w:r>
      <w:r>
        <w:rPr>
          <w:rFonts w:ascii="Times New Roman" w:hAnsi="Times New Roman" w:cs="Times New Roman"/>
          <w:sz w:val="28"/>
          <w:szCs w:val="28"/>
        </w:rPr>
        <w:t xml:space="preserve"> that prevents unauthorized removal of hangers from the clothing rail.</w:t>
      </w:r>
    </w:p>
    <w:p w14:paraId="1DD2777E" w14:textId="77777777" w:rsidR="009B2C40" w:rsidRDefault="00066EDC">
      <w:pPr>
        <w:numPr>
          <w:ilvl w:val="1"/>
          <w:numId w:val="16"/>
        </w:numPr>
        <w:rPr>
          <w:rFonts w:ascii="Times New Roman" w:hAnsi="Times New Roman" w:cs="Times New Roman"/>
          <w:sz w:val="28"/>
          <w:szCs w:val="28"/>
        </w:rPr>
      </w:pPr>
      <w:r>
        <w:rPr>
          <w:rFonts w:ascii="Times New Roman" w:hAnsi="Times New Roman" w:cs="Times New Roman"/>
          <w:sz w:val="28"/>
          <w:szCs w:val="28"/>
        </w:rPr>
        <w:t xml:space="preserve">Ensure the lock can only be released upon </w:t>
      </w:r>
      <w:r>
        <w:rPr>
          <w:rFonts w:ascii="Times New Roman" w:hAnsi="Times New Roman" w:cs="Times New Roman"/>
          <w:b/>
          <w:bCs/>
          <w:sz w:val="28"/>
          <w:szCs w:val="28"/>
        </w:rPr>
        <w:t>successful purchase authorization</w:t>
      </w:r>
      <w:r>
        <w:rPr>
          <w:rFonts w:ascii="Times New Roman" w:hAnsi="Times New Roman" w:cs="Times New Roman"/>
          <w:sz w:val="28"/>
          <w:szCs w:val="28"/>
        </w:rPr>
        <w:t xml:space="preserve"> through a POS system or mobile app.</w:t>
      </w:r>
    </w:p>
    <w:p w14:paraId="2E3ED0ED" w14:textId="77777777" w:rsidR="009B2C40" w:rsidRDefault="00066EDC">
      <w:pPr>
        <w:numPr>
          <w:ilvl w:val="1"/>
          <w:numId w:val="16"/>
        </w:numPr>
        <w:rPr>
          <w:rFonts w:ascii="Times New Roman" w:hAnsi="Times New Roman" w:cs="Times New Roman"/>
          <w:sz w:val="28"/>
          <w:szCs w:val="28"/>
        </w:rPr>
      </w:pPr>
      <w:r>
        <w:rPr>
          <w:rFonts w:ascii="Times New Roman" w:hAnsi="Times New Roman" w:cs="Times New Roman"/>
          <w:sz w:val="28"/>
          <w:szCs w:val="28"/>
        </w:rPr>
        <w:t>Develop a failsafe unlocking method in case of system malfunctions.</w:t>
      </w:r>
    </w:p>
    <w:p w14:paraId="3AE1D7C2" w14:textId="77777777" w:rsidR="009B2C40" w:rsidRDefault="00066EDC">
      <w:pPr>
        <w:numPr>
          <w:ilvl w:val="0"/>
          <w:numId w:val="16"/>
        </w:numPr>
        <w:rPr>
          <w:rFonts w:ascii="Times New Roman" w:hAnsi="Times New Roman" w:cs="Times New Roman"/>
          <w:sz w:val="28"/>
          <w:szCs w:val="28"/>
        </w:rPr>
      </w:pPr>
      <w:r>
        <w:rPr>
          <w:rFonts w:ascii="Times New Roman" w:hAnsi="Times New Roman" w:cs="Times New Roman"/>
          <w:b/>
          <w:bCs/>
          <w:sz w:val="28"/>
          <w:szCs w:val="28"/>
        </w:rPr>
        <w:t>RGB Light Indicators for Stock Status:</w:t>
      </w:r>
    </w:p>
    <w:p w14:paraId="051F0825" w14:textId="77777777" w:rsidR="009B2C40" w:rsidRDefault="00066EDC">
      <w:pPr>
        <w:numPr>
          <w:ilvl w:val="1"/>
          <w:numId w:val="16"/>
        </w:numPr>
        <w:rPr>
          <w:rFonts w:ascii="Times New Roman" w:hAnsi="Times New Roman" w:cs="Times New Roman"/>
          <w:sz w:val="28"/>
          <w:szCs w:val="28"/>
        </w:rPr>
      </w:pPr>
      <w:r>
        <w:rPr>
          <w:rFonts w:ascii="Times New Roman" w:hAnsi="Times New Roman" w:cs="Times New Roman"/>
          <w:sz w:val="28"/>
          <w:szCs w:val="28"/>
        </w:rPr>
        <w:t xml:space="preserve">Integrate </w:t>
      </w:r>
      <w:r>
        <w:rPr>
          <w:rFonts w:ascii="Times New Roman" w:hAnsi="Times New Roman" w:cs="Times New Roman"/>
          <w:b/>
          <w:bCs/>
          <w:sz w:val="28"/>
          <w:szCs w:val="28"/>
        </w:rPr>
        <w:t>LED indicators</w:t>
      </w:r>
      <w:r>
        <w:rPr>
          <w:rFonts w:ascii="Times New Roman" w:hAnsi="Times New Roman" w:cs="Times New Roman"/>
          <w:sz w:val="28"/>
          <w:szCs w:val="28"/>
        </w:rPr>
        <w:t xml:space="preserve"> to provide real-time visual feedback on stock levels: </w:t>
      </w:r>
    </w:p>
    <w:p w14:paraId="12881EAE" w14:textId="77777777" w:rsidR="009B2C40" w:rsidRDefault="00066EDC">
      <w:pPr>
        <w:numPr>
          <w:ilvl w:val="2"/>
          <w:numId w:val="16"/>
        </w:numPr>
        <w:rPr>
          <w:rFonts w:ascii="Times New Roman" w:hAnsi="Times New Roman" w:cs="Times New Roman"/>
          <w:sz w:val="28"/>
          <w:szCs w:val="28"/>
        </w:rPr>
      </w:pPr>
      <w:r>
        <w:rPr>
          <w:rFonts w:ascii="Times New Roman" w:hAnsi="Times New Roman" w:cs="Times New Roman"/>
          <w:b/>
          <w:bCs/>
          <w:sz w:val="28"/>
          <w:szCs w:val="28"/>
        </w:rPr>
        <w:t>Green:</w:t>
      </w:r>
      <w:r>
        <w:rPr>
          <w:rFonts w:ascii="Times New Roman" w:hAnsi="Times New Roman" w:cs="Times New Roman"/>
          <w:sz w:val="28"/>
          <w:szCs w:val="28"/>
        </w:rPr>
        <w:t xml:space="preserve"> Item is available.</w:t>
      </w:r>
    </w:p>
    <w:p w14:paraId="0B0DA546" w14:textId="77777777" w:rsidR="009B2C40" w:rsidRDefault="00066EDC">
      <w:pPr>
        <w:numPr>
          <w:ilvl w:val="2"/>
          <w:numId w:val="16"/>
        </w:numPr>
        <w:rPr>
          <w:rFonts w:ascii="Times New Roman" w:hAnsi="Times New Roman" w:cs="Times New Roman"/>
          <w:sz w:val="28"/>
          <w:szCs w:val="28"/>
        </w:rPr>
      </w:pPr>
      <w:r>
        <w:rPr>
          <w:rFonts w:ascii="Times New Roman" w:hAnsi="Times New Roman" w:cs="Times New Roman"/>
          <w:b/>
          <w:bCs/>
          <w:sz w:val="28"/>
          <w:szCs w:val="28"/>
        </w:rPr>
        <w:t>Red:</w:t>
      </w:r>
      <w:r>
        <w:rPr>
          <w:rFonts w:ascii="Times New Roman" w:hAnsi="Times New Roman" w:cs="Times New Roman"/>
          <w:sz w:val="28"/>
          <w:szCs w:val="28"/>
        </w:rPr>
        <w:t xml:space="preserve"> Low/Out of stock.</w:t>
      </w:r>
    </w:p>
    <w:p w14:paraId="258A1A6A" w14:textId="77777777" w:rsidR="009B2C40" w:rsidRDefault="00066EDC">
      <w:pPr>
        <w:numPr>
          <w:ilvl w:val="1"/>
          <w:numId w:val="16"/>
        </w:numPr>
        <w:rPr>
          <w:rFonts w:ascii="Times New Roman" w:hAnsi="Times New Roman" w:cs="Times New Roman"/>
          <w:sz w:val="28"/>
          <w:szCs w:val="28"/>
        </w:rPr>
      </w:pPr>
      <w:r>
        <w:rPr>
          <w:rFonts w:ascii="Times New Roman" w:hAnsi="Times New Roman" w:cs="Times New Roman"/>
          <w:sz w:val="28"/>
          <w:szCs w:val="28"/>
        </w:rPr>
        <w:t xml:space="preserve">Ensure the indicators are </w:t>
      </w:r>
      <w:r>
        <w:rPr>
          <w:rFonts w:ascii="Times New Roman" w:hAnsi="Times New Roman" w:cs="Times New Roman"/>
          <w:b/>
          <w:bCs/>
          <w:sz w:val="28"/>
          <w:szCs w:val="28"/>
        </w:rPr>
        <w:t>energy-efficient</w:t>
      </w:r>
      <w:r>
        <w:rPr>
          <w:rFonts w:ascii="Times New Roman" w:hAnsi="Times New Roman" w:cs="Times New Roman"/>
          <w:sz w:val="28"/>
          <w:szCs w:val="28"/>
        </w:rPr>
        <w:t xml:space="preserve"> and visible even in well-lit retail environments.</w:t>
      </w:r>
    </w:p>
    <w:p w14:paraId="3E241FE3" w14:textId="77777777" w:rsidR="009B2C40" w:rsidRDefault="009B2C40">
      <w:pPr>
        <w:ind w:left="1440"/>
        <w:rPr>
          <w:rFonts w:ascii="Times New Roman" w:hAnsi="Times New Roman" w:cs="Times New Roman"/>
          <w:sz w:val="28"/>
          <w:szCs w:val="28"/>
        </w:rPr>
      </w:pPr>
    </w:p>
    <w:p w14:paraId="0AE816F8" w14:textId="77777777" w:rsidR="009B2C40" w:rsidRDefault="00066EDC">
      <w:pPr>
        <w:pStyle w:val="Heading3"/>
      </w:pPr>
      <w:bookmarkStart w:id="46" w:name="_Toc193616073"/>
      <w:bookmarkStart w:id="47" w:name="_Toc194235458"/>
      <w:r>
        <w:t xml:space="preserve">1.5.2 Implement </w:t>
      </w:r>
      <w:proofErr w:type="spellStart"/>
      <w:r>
        <w:t>IoT</w:t>
      </w:r>
      <w:proofErr w:type="spellEnd"/>
      <w:r>
        <w:t xml:space="preserve"> Integration:</w:t>
      </w:r>
      <w:bookmarkEnd w:id="46"/>
      <w:bookmarkEnd w:id="47"/>
    </w:p>
    <w:p w14:paraId="04C5D0DC"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Enable seamless communication between the Smart Hanger System and a centralized inventory management platform by:</w:t>
      </w:r>
    </w:p>
    <w:p w14:paraId="33EA3435" w14:textId="77777777" w:rsidR="009B2C40" w:rsidRDefault="00066EDC">
      <w:pPr>
        <w:numPr>
          <w:ilvl w:val="0"/>
          <w:numId w:val="17"/>
        </w:numPr>
        <w:rPr>
          <w:rFonts w:ascii="Times New Roman" w:hAnsi="Times New Roman" w:cs="Times New Roman"/>
          <w:sz w:val="28"/>
          <w:szCs w:val="28"/>
        </w:rPr>
      </w:pPr>
      <w:r>
        <w:rPr>
          <w:rFonts w:ascii="Times New Roman" w:hAnsi="Times New Roman" w:cs="Times New Roman"/>
          <w:b/>
          <w:bCs/>
          <w:sz w:val="28"/>
          <w:szCs w:val="28"/>
        </w:rPr>
        <w:t xml:space="preserve">Selecting an appropriate </w:t>
      </w:r>
      <w:proofErr w:type="spellStart"/>
      <w:r>
        <w:rPr>
          <w:rFonts w:ascii="Times New Roman" w:hAnsi="Times New Roman" w:cs="Times New Roman"/>
          <w:b/>
          <w:bCs/>
          <w:sz w:val="28"/>
          <w:szCs w:val="28"/>
        </w:rPr>
        <w:t>IoT</w:t>
      </w:r>
      <w:proofErr w:type="spellEnd"/>
      <w:r>
        <w:rPr>
          <w:rFonts w:ascii="Times New Roman" w:hAnsi="Times New Roman" w:cs="Times New Roman"/>
          <w:b/>
          <w:bCs/>
          <w:sz w:val="28"/>
          <w:szCs w:val="28"/>
        </w:rPr>
        <w:t xml:space="preserve"> communication protocol</w:t>
      </w:r>
      <w:r>
        <w:rPr>
          <w:rFonts w:ascii="Times New Roman" w:hAnsi="Times New Roman" w:cs="Times New Roman"/>
          <w:sz w:val="28"/>
          <w:szCs w:val="28"/>
        </w:rPr>
        <w:t xml:space="preserve"> (e.g., Wi-Fi, Bluetooth Low Energy) for efficient data transfer.</w:t>
      </w:r>
    </w:p>
    <w:p w14:paraId="3AE19624" w14:textId="77777777" w:rsidR="009B2C40" w:rsidRDefault="00066EDC">
      <w:pPr>
        <w:numPr>
          <w:ilvl w:val="0"/>
          <w:numId w:val="17"/>
        </w:numPr>
        <w:rPr>
          <w:rFonts w:ascii="Times New Roman" w:hAnsi="Times New Roman" w:cs="Times New Roman"/>
          <w:sz w:val="28"/>
          <w:szCs w:val="28"/>
        </w:rPr>
      </w:pPr>
      <w:r>
        <w:rPr>
          <w:rFonts w:ascii="Times New Roman" w:hAnsi="Times New Roman" w:cs="Times New Roman"/>
          <w:b/>
          <w:bCs/>
          <w:sz w:val="28"/>
          <w:szCs w:val="28"/>
        </w:rPr>
        <w:t>Developing a cloud-based or on-premises database</w:t>
      </w:r>
      <w:r>
        <w:rPr>
          <w:rFonts w:ascii="Times New Roman" w:hAnsi="Times New Roman" w:cs="Times New Roman"/>
          <w:sz w:val="28"/>
          <w:szCs w:val="28"/>
        </w:rPr>
        <w:t xml:space="preserve"> to store real-time stock information.</w:t>
      </w:r>
    </w:p>
    <w:p w14:paraId="7B49C874" w14:textId="77777777" w:rsidR="009B2C40" w:rsidRDefault="00066EDC">
      <w:pPr>
        <w:numPr>
          <w:ilvl w:val="0"/>
          <w:numId w:val="17"/>
        </w:numPr>
        <w:rPr>
          <w:rFonts w:ascii="Times New Roman" w:hAnsi="Times New Roman" w:cs="Times New Roman"/>
          <w:sz w:val="28"/>
          <w:szCs w:val="28"/>
        </w:rPr>
      </w:pPr>
      <w:r>
        <w:rPr>
          <w:rFonts w:ascii="Times New Roman" w:hAnsi="Times New Roman" w:cs="Times New Roman"/>
          <w:b/>
          <w:bCs/>
          <w:sz w:val="28"/>
          <w:szCs w:val="28"/>
        </w:rPr>
        <w:lastRenderedPageBreak/>
        <w:t>Ensuring real-time synchronization</w:t>
      </w:r>
      <w:r>
        <w:rPr>
          <w:rFonts w:ascii="Times New Roman" w:hAnsi="Times New Roman" w:cs="Times New Roman"/>
          <w:sz w:val="28"/>
          <w:szCs w:val="28"/>
        </w:rPr>
        <w:t xml:space="preserve"> between the hangers, the inventory system, and the POS system.</w:t>
      </w:r>
    </w:p>
    <w:p w14:paraId="589C0120" w14:textId="77777777" w:rsidR="009B2C40" w:rsidRDefault="00066EDC">
      <w:pPr>
        <w:numPr>
          <w:ilvl w:val="0"/>
          <w:numId w:val="17"/>
        </w:numPr>
        <w:rPr>
          <w:rFonts w:ascii="Times New Roman" w:hAnsi="Times New Roman" w:cs="Times New Roman"/>
          <w:sz w:val="28"/>
          <w:szCs w:val="28"/>
        </w:rPr>
      </w:pPr>
      <w:r>
        <w:rPr>
          <w:rFonts w:ascii="Times New Roman" w:hAnsi="Times New Roman" w:cs="Times New Roman"/>
          <w:b/>
          <w:bCs/>
          <w:sz w:val="28"/>
          <w:szCs w:val="28"/>
        </w:rPr>
        <w:t>Incorporating an alert system</w:t>
      </w:r>
      <w:r>
        <w:rPr>
          <w:rFonts w:ascii="Times New Roman" w:hAnsi="Times New Roman" w:cs="Times New Roman"/>
          <w:sz w:val="28"/>
          <w:szCs w:val="28"/>
        </w:rPr>
        <w:t xml:space="preserve"> to notify store staff of potential stock issues or unauthorized access attempts.</w:t>
      </w:r>
    </w:p>
    <w:p w14:paraId="73E4138B" w14:textId="77777777" w:rsidR="009B2C40" w:rsidRDefault="009B2C40">
      <w:pPr>
        <w:ind w:left="720"/>
        <w:rPr>
          <w:rFonts w:ascii="Times New Roman" w:hAnsi="Times New Roman" w:cs="Times New Roman"/>
          <w:sz w:val="28"/>
          <w:szCs w:val="28"/>
        </w:rPr>
      </w:pPr>
    </w:p>
    <w:p w14:paraId="0FCEC36B" w14:textId="77777777" w:rsidR="009B2C40" w:rsidRDefault="00066EDC">
      <w:pPr>
        <w:pStyle w:val="Heading3"/>
      </w:pPr>
      <w:bookmarkStart w:id="48" w:name="_Toc193616074"/>
      <w:bookmarkStart w:id="49" w:name="_Toc194235459"/>
      <w:r>
        <w:t>1.5.3 Develop Inventory Tracking Features:</w:t>
      </w:r>
      <w:bookmarkEnd w:id="48"/>
      <w:bookmarkEnd w:id="49"/>
    </w:p>
    <w:p w14:paraId="0A2BA688"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Enhance inventory accuracy by automating stock monitoring and minimizing human errors through:</w:t>
      </w:r>
    </w:p>
    <w:p w14:paraId="47A06DE5" w14:textId="77777777" w:rsidR="009B2C40" w:rsidRDefault="00066EDC">
      <w:pPr>
        <w:numPr>
          <w:ilvl w:val="0"/>
          <w:numId w:val="18"/>
        </w:numPr>
        <w:rPr>
          <w:rFonts w:ascii="Times New Roman" w:hAnsi="Times New Roman" w:cs="Times New Roman"/>
          <w:sz w:val="28"/>
          <w:szCs w:val="28"/>
        </w:rPr>
      </w:pPr>
      <w:r>
        <w:rPr>
          <w:rFonts w:ascii="Times New Roman" w:hAnsi="Times New Roman" w:cs="Times New Roman"/>
          <w:b/>
          <w:bCs/>
          <w:sz w:val="28"/>
          <w:szCs w:val="28"/>
        </w:rPr>
        <w:t>RFID or Barcode Integration:</w:t>
      </w:r>
    </w:p>
    <w:p w14:paraId="70A4D6C3" w14:textId="77777777" w:rsidR="009B2C40" w:rsidRDefault="00066EDC">
      <w:pPr>
        <w:numPr>
          <w:ilvl w:val="1"/>
          <w:numId w:val="18"/>
        </w:numPr>
        <w:rPr>
          <w:rFonts w:ascii="Times New Roman" w:hAnsi="Times New Roman" w:cs="Times New Roman"/>
          <w:sz w:val="28"/>
          <w:szCs w:val="28"/>
        </w:rPr>
      </w:pPr>
      <w:r>
        <w:rPr>
          <w:rFonts w:ascii="Times New Roman" w:hAnsi="Times New Roman" w:cs="Times New Roman"/>
          <w:sz w:val="28"/>
          <w:szCs w:val="28"/>
        </w:rPr>
        <w:t xml:space="preserve">Equip each hanger with </w:t>
      </w:r>
      <w:r>
        <w:rPr>
          <w:rFonts w:ascii="Times New Roman" w:hAnsi="Times New Roman" w:cs="Times New Roman"/>
          <w:b/>
          <w:bCs/>
          <w:sz w:val="28"/>
          <w:szCs w:val="28"/>
        </w:rPr>
        <w:t>RFID tags</w:t>
      </w:r>
      <w:r>
        <w:rPr>
          <w:rFonts w:ascii="Times New Roman" w:hAnsi="Times New Roman" w:cs="Times New Roman"/>
          <w:sz w:val="28"/>
          <w:szCs w:val="28"/>
        </w:rPr>
        <w:t xml:space="preserve"> or </w:t>
      </w:r>
      <w:r>
        <w:rPr>
          <w:rFonts w:ascii="Times New Roman" w:hAnsi="Times New Roman" w:cs="Times New Roman"/>
          <w:b/>
          <w:bCs/>
          <w:sz w:val="28"/>
          <w:szCs w:val="28"/>
        </w:rPr>
        <w:t>barcode labels</w:t>
      </w:r>
      <w:r>
        <w:rPr>
          <w:rFonts w:ascii="Times New Roman" w:hAnsi="Times New Roman" w:cs="Times New Roman"/>
          <w:sz w:val="28"/>
          <w:szCs w:val="28"/>
        </w:rPr>
        <w:t xml:space="preserve"> for real-time tracking.</w:t>
      </w:r>
    </w:p>
    <w:p w14:paraId="7ECFD83E" w14:textId="77777777" w:rsidR="009B2C40" w:rsidRDefault="00066EDC">
      <w:pPr>
        <w:numPr>
          <w:ilvl w:val="1"/>
          <w:numId w:val="18"/>
        </w:numPr>
        <w:rPr>
          <w:rFonts w:ascii="Times New Roman" w:hAnsi="Times New Roman" w:cs="Times New Roman"/>
          <w:sz w:val="28"/>
          <w:szCs w:val="28"/>
        </w:rPr>
      </w:pPr>
      <w:r>
        <w:rPr>
          <w:rFonts w:ascii="Times New Roman" w:hAnsi="Times New Roman" w:cs="Times New Roman"/>
          <w:sz w:val="28"/>
          <w:szCs w:val="28"/>
        </w:rPr>
        <w:t xml:space="preserve">Ensure compatibility with </w:t>
      </w:r>
      <w:r>
        <w:rPr>
          <w:rFonts w:ascii="Times New Roman" w:hAnsi="Times New Roman" w:cs="Times New Roman"/>
          <w:b/>
          <w:bCs/>
          <w:sz w:val="28"/>
          <w:szCs w:val="28"/>
        </w:rPr>
        <w:t>existing POS systems</w:t>
      </w:r>
      <w:r>
        <w:rPr>
          <w:rFonts w:ascii="Times New Roman" w:hAnsi="Times New Roman" w:cs="Times New Roman"/>
          <w:sz w:val="28"/>
          <w:szCs w:val="28"/>
        </w:rPr>
        <w:t xml:space="preserve"> for easy implementation.</w:t>
      </w:r>
    </w:p>
    <w:p w14:paraId="06A7C7D3" w14:textId="77777777" w:rsidR="009B2C40" w:rsidRDefault="00066EDC">
      <w:pPr>
        <w:numPr>
          <w:ilvl w:val="0"/>
          <w:numId w:val="18"/>
        </w:numPr>
        <w:rPr>
          <w:rFonts w:ascii="Times New Roman" w:hAnsi="Times New Roman" w:cs="Times New Roman"/>
          <w:sz w:val="28"/>
          <w:szCs w:val="28"/>
        </w:rPr>
      </w:pPr>
      <w:r>
        <w:rPr>
          <w:rFonts w:ascii="Times New Roman" w:hAnsi="Times New Roman" w:cs="Times New Roman"/>
          <w:b/>
          <w:bCs/>
          <w:sz w:val="28"/>
          <w:szCs w:val="28"/>
        </w:rPr>
        <w:t>Automated Stock Level Adjustments:</w:t>
      </w:r>
    </w:p>
    <w:p w14:paraId="6DA9A285" w14:textId="77777777" w:rsidR="009B2C40" w:rsidRDefault="00066EDC">
      <w:pPr>
        <w:numPr>
          <w:ilvl w:val="1"/>
          <w:numId w:val="18"/>
        </w:numPr>
        <w:rPr>
          <w:rFonts w:ascii="Times New Roman" w:hAnsi="Times New Roman" w:cs="Times New Roman"/>
          <w:sz w:val="28"/>
          <w:szCs w:val="28"/>
        </w:rPr>
      </w:pPr>
      <w:r>
        <w:rPr>
          <w:rFonts w:ascii="Times New Roman" w:hAnsi="Times New Roman" w:cs="Times New Roman"/>
          <w:sz w:val="28"/>
          <w:szCs w:val="28"/>
        </w:rPr>
        <w:t>Update stock levels automatically when an item is sold, restocked, or removed.</w:t>
      </w:r>
    </w:p>
    <w:p w14:paraId="1FCCC35A" w14:textId="77777777" w:rsidR="009B2C40" w:rsidRDefault="00066EDC">
      <w:pPr>
        <w:numPr>
          <w:ilvl w:val="1"/>
          <w:numId w:val="18"/>
        </w:numPr>
        <w:rPr>
          <w:rFonts w:ascii="Times New Roman" w:hAnsi="Times New Roman" w:cs="Times New Roman"/>
          <w:sz w:val="28"/>
          <w:szCs w:val="28"/>
        </w:rPr>
      </w:pPr>
      <w:r>
        <w:rPr>
          <w:rFonts w:ascii="Times New Roman" w:hAnsi="Times New Roman" w:cs="Times New Roman"/>
          <w:sz w:val="28"/>
          <w:szCs w:val="28"/>
        </w:rPr>
        <w:t xml:space="preserve">Enable </w:t>
      </w:r>
      <w:r>
        <w:rPr>
          <w:rFonts w:ascii="Times New Roman" w:hAnsi="Times New Roman" w:cs="Times New Roman"/>
          <w:b/>
          <w:bCs/>
          <w:sz w:val="28"/>
          <w:szCs w:val="28"/>
        </w:rPr>
        <w:t>predictive analytics</w:t>
      </w:r>
      <w:r>
        <w:rPr>
          <w:rFonts w:ascii="Times New Roman" w:hAnsi="Times New Roman" w:cs="Times New Roman"/>
          <w:sz w:val="28"/>
          <w:szCs w:val="28"/>
        </w:rPr>
        <w:t xml:space="preserve"> for demand forecasting based on sales trends.</w:t>
      </w:r>
    </w:p>
    <w:p w14:paraId="0D6F1111" w14:textId="77777777" w:rsidR="009B2C40" w:rsidRDefault="00066EDC">
      <w:pPr>
        <w:numPr>
          <w:ilvl w:val="0"/>
          <w:numId w:val="18"/>
        </w:numPr>
        <w:rPr>
          <w:rFonts w:ascii="Times New Roman" w:hAnsi="Times New Roman" w:cs="Times New Roman"/>
          <w:sz w:val="28"/>
          <w:szCs w:val="28"/>
        </w:rPr>
      </w:pPr>
      <w:r>
        <w:rPr>
          <w:rFonts w:ascii="Times New Roman" w:hAnsi="Times New Roman" w:cs="Times New Roman"/>
          <w:b/>
          <w:bCs/>
          <w:sz w:val="28"/>
          <w:szCs w:val="28"/>
        </w:rPr>
        <w:t>Theft Detection and Alerts:</w:t>
      </w:r>
    </w:p>
    <w:p w14:paraId="78EE6395" w14:textId="77777777" w:rsidR="009B2C40" w:rsidRDefault="00066EDC">
      <w:pPr>
        <w:numPr>
          <w:ilvl w:val="1"/>
          <w:numId w:val="18"/>
        </w:numPr>
        <w:rPr>
          <w:rFonts w:ascii="Times New Roman" w:hAnsi="Times New Roman" w:cs="Times New Roman"/>
          <w:sz w:val="28"/>
          <w:szCs w:val="28"/>
        </w:rPr>
      </w:pPr>
      <w:r>
        <w:rPr>
          <w:rFonts w:ascii="Times New Roman" w:hAnsi="Times New Roman" w:cs="Times New Roman"/>
          <w:sz w:val="28"/>
          <w:szCs w:val="28"/>
        </w:rPr>
        <w:t xml:space="preserve">Implement </w:t>
      </w:r>
      <w:r>
        <w:rPr>
          <w:rFonts w:ascii="Times New Roman" w:hAnsi="Times New Roman" w:cs="Times New Roman"/>
          <w:b/>
          <w:bCs/>
          <w:sz w:val="28"/>
          <w:szCs w:val="28"/>
        </w:rPr>
        <w:t>motion sensors</w:t>
      </w:r>
      <w:r>
        <w:rPr>
          <w:rFonts w:ascii="Times New Roman" w:hAnsi="Times New Roman" w:cs="Times New Roman"/>
          <w:sz w:val="28"/>
          <w:szCs w:val="28"/>
        </w:rPr>
        <w:t xml:space="preserve"> that detect unusual hanger activity.</w:t>
      </w:r>
    </w:p>
    <w:p w14:paraId="6C6F43FC" w14:textId="77777777" w:rsidR="009B2C40" w:rsidRDefault="00066EDC">
      <w:pPr>
        <w:numPr>
          <w:ilvl w:val="1"/>
          <w:numId w:val="18"/>
        </w:numPr>
        <w:rPr>
          <w:rFonts w:ascii="Times New Roman" w:hAnsi="Times New Roman" w:cs="Times New Roman"/>
          <w:sz w:val="28"/>
          <w:szCs w:val="28"/>
        </w:rPr>
      </w:pPr>
      <w:r>
        <w:rPr>
          <w:rFonts w:ascii="Times New Roman" w:hAnsi="Times New Roman" w:cs="Times New Roman"/>
          <w:sz w:val="28"/>
          <w:szCs w:val="28"/>
        </w:rPr>
        <w:t>Generate alerts when an unauthorized hanger removal attempt occurs.</w:t>
      </w:r>
    </w:p>
    <w:p w14:paraId="03901A4E" w14:textId="77777777" w:rsidR="009B2C40" w:rsidRDefault="009B2C40">
      <w:pPr>
        <w:ind w:left="1440"/>
        <w:rPr>
          <w:rFonts w:ascii="Times New Roman" w:hAnsi="Times New Roman" w:cs="Times New Roman"/>
          <w:sz w:val="28"/>
          <w:szCs w:val="28"/>
        </w:rPr>
      </w:pPr>
    </w:p>
    <w:p w14:paraId="4A4DCA46" w14:textId="77777777" w:rsidR="009B2C40" w:rsidRDefault="00066EDC">
      <w:pPr>
        <w:pStyle w:val="Heading3"/>
      </w:pPr>
      <w:bookmarkStart w:id="50" w:name="_Toc193616075"/>
      <w:bookmarkStart w:id="51" w:name="_Toc194235460"/>
      <w:r>
        <w:t>1.5.4 Create a Product Location System:</w:t>
      </w:r>
      <w:bookmarkEnd w:id="50"/>
      <w:bookmarkEnd w:id="51"/>
    </w:p>
    <w:p w14:paraId="2555B227"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Enhance customer convenience by enabling easy product search and location assistance through:</w:t>
      </w:r>
    </w:p>
    <w:p w14:paraId="63A04A06" w14:textId="77777777" w:rsidR="009B2C40" w:rsidRDefault="00066EDC">
      <w:pPr>
        <w:numPr>
          <w:ilvl w:val="0"/>
          <w:numId w:val="19"/>
        </w:numPr>
        <w:rPr>
          <w:rFonts w:ascii="Times New Roman" w:hAnsi="Times New Roman" w:cs="Times New Roman"/>
          <w:sz w:val="28"/>
          <w:szCs w:val="28"/>
        </w:rPr>
      </w:pPr>
      <w:r>
        <w:rPr>
          <w:rFonts w:ascii="Times New Roman" w:hAnsi="Times New Roman" w:cs="Times New Roman"/>
          <w:b/>
          <w:bCs/>
          <w:sz w:val="28"/>
          <w:szCs w:val="28"/>
        </w:rPr>
        <w:lastRenderedPageBreak/>
        <w:t>Mobile Web Application:</w:t>
      </w:r>
    </w:p>
    <w:p w14:paraId="1744A970" w14:textId="77777777" w:rsidR="009B2C40" w:rsidRDefault="00066EDC">
      <w:pPr>
        <w:numPr>
          <w:ilvl w:val="1"/>
          <w:numId w:val="19"/>
        </w:numPr>
        <w:rPr>
          <w:rFonts w:ascii="Times New Roman" w:hAnsi="Times New Roman" w:cs="Times New Roman"/>
          <w:sz w:val="28"/>
          <w:szCs w:val="28"/>
        </w:rPr>
      </w:pPr>
      <w:r>
        <w:rPr>
          <w:rFonts w:ascii="Times New Roman" w:hAnsi="Times New Roman" w:cs="Times New Roman"/>
          <w:sz w:val="28"/>
          <w:szCs w:val="28"/>
        </w:rPr>
        <w:t xml:space="preserve">Develop a user-friendly </w:t>
      </w:r>
      <w:r>
        <w:rPr>
          <w:rFonts w:ascii="Times New Roman" w:hAnsi="Times New Roman" w:cs="Times New Roman"/>
          <w:b/>
          <w:bCs/>
          <w:sz w:val="28"/>
          <w:szCs w:val="28"/>
        </w:rPr>
        <w:t>mobile application or web-based interface</w:t>
      </w:r>
      <w:r>
        <w:rPr>
          <w:rFonts w:ascii="Times New Roman" w:hAnsi="Times New Roman" w:cs="Times New Roman"/>
          <w:sz w:val="28"/>
          <w:szCs w:val="28"/>
        </w:rPr>
        <w:t xml:space="preserve"> that allows customers to search for specific clothing items.</w:t>
      </w:r>
    </w:p>
    <w:p w14:paraId="4024FEAF" w14:textId="77777777" w:rsidR="009B2C40" w:rsidRDefault="00066EDC">
      <w:pPr>
        <w:numPr>
          <w:ilvl w:val="1"/>
          <w:numId w:val="19"/>
        </w:numPr>
        <w:rPr>
          <w:rFonts w:ascii="Times New Roman" w:hAnsi="Times New Roman" w:cs="Times New Roman"/>
          <w:sz w:val="28"/>
          <w:szCs w:val="28"/>
        </w:rPr>
      </w:pPr>
      <w:r>
        <w:rPr>
          <w:rFonts w:ascii="Times New Roman" w:hAnsi="Times New Roman" w:cs="Times New Roman"/>
          <w:sz w:val="28"/>
          <w:szCs w:val="28"/>
        </w:rPr>
        <w:t xml:space="preserve">Display product details, including </w:t>
      </w:r>
      <w:r>
        <w:rPr>
          <w:rFonts w:ascii="Times New Roman" w:hAnsi="Times New Roman" w:cs="Times New Roman"/>
          <w:b/>
          <w:bCs/>
          <w:sz w:val="28"/>
          <w:szCs w:val="28"/>
        </w:rPr>
        <w:t>size availability and location within the store</w:t>
      </w:r>
      <w:r>
        <w:rPr>
          <w:rFonts w:ascii="Times New Roman" w:hAnsi="Times New Roman" w:cs="Times New Roman"/>
          <w:sz w:val="28"/>
          <w:szCs w:val="28"/>
        </w:rPr>
        <w:t>.</w:t>
      </w:r>
    </w:p>
    <w:p w14:paraId="664B66F9" w14:textId="77777777" w:rsidR="009B2C40" w:rsidRDefault="00066EDC">
      <w:pPr>
        <w:numPr>
          <w:ilvl w:val="0"/>
          <w:numId w:val="19"/>
        </w:numPr>
        <w:rPr>
          <w:rFonts w:ascii="Times New Roman" w:hAnsi="Times New Roman" w:cs="Times New Roman"/>
          <w:sz w:val="28"/>
          <w:szCs w:val="28"/>
        </w:rPr>
      </w:pPr>
      <w:r>
        <w:rPr>
          <w:rFonts w:ascii="Times New Roman" w:hAnsi="Times New Roman" w:cs="Times New Roman"/>
          <w:b/>
          <w:bCs/>
          <w:sz w:val="28"/>
          <w:szCs w:val="28"/>
        </w:rPr>
        <w:t>Smart Hanger-Based Product Indicators:</w:t>
      </w:r>
    </w:p>
    <w:p w14:paraId="75BA51C5" w14:textId="77777777" w:rsidR="009B2C40" w:rsidRDefault="00066EDC">
      <w:pPr>
        <w:numPr>
          <w:ilvl w:val="1"/>
          <w:numId w:val="19"/>
        </w:numPr>
        <w:rPr>
          <w:rFonts w:ascii="Times New Roman" w:hAnsi="Times New Roman" w:cs="Times New Roman"/>
          <w:sz w:val="28"/>
          <w:szCs w:val="28"/>
        </w:rPr>
      </w:pPr>
      <w:r>
        <w:rPr>
          <w:rFonts w:ascii="Times New Roman" w:hAnsi="Times New Roman" w:cs="Times New Roman"/>
          <w:sz w:val="28"/>
          <w:szCs w:val="28"/>
        </w:rPr>
        <w:t xml:space="preserve">When a customer searches for a product, the corresponding hanger’s </w:t>
      </w:r>
      <w:r>
        <w:rPr>
          <w:rFonts w:ascii="Times New Roman" w:hAnsi="Times New Roman" w:cs="Times New Roman"/>
          <w:b/>
          <w:bCs/>
          <w:sz w:val="28"/>
          <w:szCs w:val="28"/>
        </w:rPr>
        <w:t>RGB indicator should flash</w:t>
      </w:r>
      <w:r>
        <w:rPr>
          <w:rFonts w:ascii="Times New Roman" w:hAnsi="Times New Roman" w:cs="Times New Roman"/>
          <w:sz w:val="28"/>
          <w:szCs w:val="28"/>
        </w:rPr>
        <w:t>, guiding them to the item.</w:t>
      </w:r>
    </w:p>
    <w:p w14:paraId="07DFE150" w14:textId="77777777" w:rsidR="009B2C40" w:rsidRDefault="00066EDC">
      <w:pPr>
        <w:numPr>
          <w:ilvl w:val="1"/>
          <w:numId w:val="19"/>
        </w:numPr>
        <w:rPr>
          <w:rFonts w:ascii="Times New Roman" w:hAnsi="Times New Roman" w:cs="Times New Roman"/>
          <w:sz w:val="28"/>
          <w:szCs w:val="28"/>
        </w:rPr>
      </w:pPr>
      <w:r>
        <w:rPr>
          <w:rFonts w:ascii="Times New Roman" w:hAnsi="Times New Roman" w:cs="Times New Roman"/>
          <w:sz w:val="28"/>
          <w:szCs w:val="28"/>
        </w:rPr>
        <w:t xml:space="preserve">Ensure seamless integration with </w:t>
      </w:r>
      <w:r>
        <w:rPr>
          <w:rFonts w:ascii="Times New Roman" w:hAnsi="Times New Roman" w:cs="Times New Roman"/>
          <w:b/>
          <w:bCs/>
          <w:sz w:val="28"/>
          <w:szCs w:val="28"/>
        </w:rPr>
        <w:t>in-store kiosks or mobile apps</w:t>
      </w:r>
      <w:r>
        <w:rPr>
          <w:rFonts w:ascii="Times New Roman" w:hAnsi="Times New Roman" w:cs="Times New Roman"/>
          <w:sz w:val="28"/>
          <w:szCs w:val="28"/>
        </w:rPr>
        <w:t xml:space="preserve"> for product lookup.</w:t>
      </w:r>
    </w:p>
    <w:p w14:paraId="23ADB5FD" w14:textId="77777777" w:rsidR="009B2C40" w:rsidRDefault="009B2C40" w:rsidP="00900AB5">
      <w:pPr>
        <w:rPr>
          <w:rFonts w:ascii="Times New Roman" w:hAnsi="Times New Roman" w:cs="Times New Roman"/>
          <w:sz w:val="28"/>
          <w:szCs w:val="28"/>
        </w:rPr>
      </w:pPr>
    </w:p>
    <w:p w14:paraId="5A2B6008" w14:textId="77777777" w:rsidR="009B2C40" w:rsidRDefault="00066EDC">
      <w:pPr>
        <w:pStyle w:val="Heading3"/>
      </w:pPr>
      <w:bookmarkStart w:id="52" w:name="_Toc193616076"/>
      <w:bookmarkStart w:id="53" w:name="_Toc194235461"/>
      <w:r>
        <w:t>1.5.5 Ensure Anti-Theft Functionality:</w:t>
      </w:r>
      <w:bookmarkEnd w:id="52"/>
      <w:bookmarkEnd w:id="53"/>
    </w:p>
    <w:p w14:paraId="4D100ACB"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Enhance security and loss prevention by implementing:</w:t>
      </w:r>
    </w:p>
    <w:p w14:paraId="7B7AD932" w14:textId="77777777" w:rsidR="009B2C40" w:rsidRDefault="00066EDC">
      <w:pPr>
        <w:numPr>
          <w:ilvl w:val="0"/>
          <w:numId w:val="20"/>
        </w:numPr>
        <w:rPr>
          <w:rFonts w:ascii="Times New Roman" w:hAnsi="Times New Roman" w:cs="Times New Roman"/>
          <w:sz w:val="28"/>
          <w:szCs w:val="28"/>
        </w:rPr>
      </w:pPr>
      <w:r>
        <w:rPr>
          <w:rFonts w:ascii="Times New Roman" w:hAnsi="Times New Roman" w:cs="Times New Roman"/>
          <w:b/>
          <w:bCs/>
          <w:sz w:val="28"/>
          <w:szCs w:val="28"/>
        </w:rPr>
        <w:t>POS-Linked Security Mechanism:</w:t>
      </w:r>
    </w:p>
    <w:p w14:paraId="32EB4FFF" w14:textId="77777777" w:rsidR="009B2C40" w:rsidRDefault="00066EDC">
      <w:pPr>
        <w:numPr>
          <w:ilvl w:val="1"/>
          <w:numId w:val="20"/>
        </w:numPr>
        <w:rPr>
          <w:rFonts w:ascii="Times New Roman" w:hAnsi="Times New Roman" w:cs="Times New Roman"/>
          <w:sz w:val="28"/>
          <w:szCs w:val="28"/>
        </w:rPr>
      </w:pPr>
      <w:r>
        <w:rPr>
          <w:rFonts w:ascii="Times New Roman" w:hAnsi="Times New Roman" w:cs="Times New Roman"/>
          <w:sz w:val="28"/>
          <w:szCs w:val="28"/>
        </w:rPr>
        <w:t xml:space="preserve">Hangers should remain locked on the rail until a </w:t>
      </w:r>
      <w:r>
        <w:rPr>
          <w:rFonts w:ascii="Times New Roman" w:hAnsi="Times New Roman" w:cs="Times New Roman"/>
          <w:b/>
          <w:bCs/>
          <w:sz w:val="28"/>
          <w:szCs w:val="28"/>
        </w:rPr>
        <w:t>successful transaction</w:t>
      </w:r>
      <w:r>
        <w:rPr>
          <w:rFonts w:ascii="Times New Roman" w:hAnsi="Times New Roman" w:cs="Times New Roman"/>
          <w:sz w:val="28"/>
          <w:szCs w:val="28"/>
        </w:rPr>
        <w:t xml:space="preserve"> is recorded at the POS system.</w:t>
      </w:r>
    </w:p>
    <w:p w14:paraId="0868B4CB" w14:textId="77777777" w:rsidR="009B2C40" w:rsidRDefault="00066EDC">
      <w:pPr>
        <w:numPr>
          <w:ilvl w:val="1"/>
          <w:numId w:val="20"/>
        </w:numPr>
        <w:rPr>
          <w:rFonts w:ascii="Times New Roman" w:hAnsi="Times New Roman" w:cs="Times New Roman"/>
          <w:sz w:val="28"/>
          <w:szCs w:val="28"/>
        </w:rPr>
      </w:pPr>
      <w:r>
        <w:rPr>
          <w:rFonts w:ascii="Times New Roman" w:hAnsi="Times New Roman" w:cs="Times New Roman"/>
          <w:sz w:val="28"/>
          <w:szCs w:val="28"/>
        </w:rPr>
        <w:t>Ensure that authorized store personnel can manually override the lock in case of system failures.</w:t>
      </w:r>
    </w:p>
    <w:p w14:paraId="33EC8A57" w14:textId="77777777" w:rsidR="009B2C40" w:rsidRDefault="00066EDC">
      <w:pPr>
        <w:numPr>
          <w:ilvl w:val="0"/>
          <w:numId w:val="20"/>
        </w:numPr>
        <w:rPr>
          <w:rFonts w:ascii="Times New Roman" w:hAnsi="Times New Roman" w:cs="Times New Roman"/>
          <w:sz w:val="28"/>
          <w:szCs w:val="28"/>
        </w:rPr>
      </w:pPr>
      <w:r>
        <w:rPr>
          <w:rFonts w:ascii="Times New Roman" w:hAnsi="Times New Roman" w:cs="Times New Roman"/>
          <w:b/>
          <w:bCs/>
          <w:sz w:val="28"/>
          <w:szCs w:val="28"/>
        </w:rPr>
        <w:t>Tamper-Detection System:</w:t>
      </w:r>
    </w:p>
    <w:p w14:paraId="14840719" w14:textId="77777777" w:rsidR="009B2C40" w:rsidRDefault="00066EDC">
      <w:pPr>
        <w:numPr>
          <w:ilvl w:val="1"/>
          <w:numId w:val="20"/>
        </w:numPr>
        <w:rPr>
          <w:rFonts w:ascii="Times New Roman" w:hAnsi="Times New Roman" w:cs="Times New Roman"/>
          <w:sz w:val="28"/>
          <w:szCs w:val="28"/>
        </w:rPr>
      </w:pPr>
      <w:r>
        <w:rPr>
          <w:rFonts w:ascii="Times New Roman" w:hAnsi="Times New Roman" w:cs="Times New Roman"/>
          <w:sz w:val="28"/>
          <w:szCs w:val="28"/>
        </w:rPr>
        <w:t xml:space="preserve">Develop a feature that </w:t>
      </w:r>
      <w:r>
        <w:rPr>
          <w:rFonts w:ascii="Times New Roman" w:hAnsi="Times New Roman" w:cs="Times New Roman"/>
          <w:b/>
          <w:bCs/>
          <w:sz w:val="28"/>
          <w:szCs w:val="28"/>
        </w:rPr>
        <w:t>triggers an alert</w:t>
      </w:r>
      <w:r>
        <w:rPr>
          <w:rFonts w:ascii="Times New Roman" w:hAnsi="Times New Roman" w:cs="Times New Roman"/>
          <w:sz w:val="28"/>
          <w:szCs w:val="28"/>
        </w:rPr>
        <w:t xml:space="preserve"> if someone attempts to remove an item forcefully.</w:t>
      </w:r>
    </w:p>
    <w:p w14:paraId="2810F53E" w14:textId="77777777" w:rsidR="009B2C40" w:rsidRDefault="00066EDC">
      <w:pPr>
        <w:numPr>
          <w:ilvl w:val="1"/>
          <w:numId w:val="20"/>
        </w:numPr>
        <w:rPr>
          <w:rFonts w:ascii="Times New Roman" w:hAnsi="Times New Roman" w:cs="Times New Roman"/>
          <w:sz w:val="28"/>
          <w:szCs w:val="28"/>
        </w:rPr>
      </w:pPr>
      <w:r>
        <w:rPr>
          <w:rFonts w:ascii="Times New Roman" w:hAnsi="Times New Roman" w:cs="Times New Roman"/>
          <w:sz w:val="28"/>
          <w:szCs w:val="28"/>
        </w:rPr>
        <w:t xml:space="preserve">Integrate an </w:t>
      </w:r>
      <w:r>
        <w:rPr>
          <w:rFonts w:ascii="Times New Roman" w:hAnsi="Times New Roman" w:cs="Times New Roman"/>
          <w:b/>
          <w:bCs/>
          <w:sz w:val="28"/>
          <w:szCs w:val="28"/>
        </w:rPr>
        <w:t>alarm system</w:t>
      </w:r>
      <w:r>
        <w:rPr>
          <w:rFonts w:ascii="Times New Roman" w:hAnsi="Times New Roman" w:cs="Times New Roman"/>
          <w:sz w:val="28"/>
          <w:szCs w:val="28"/>
        </w:rPr>
        <w:t xml:space="preserve"> that notifies security staff of suspicious activity.</w:t>
      </w:r>
    </w:p>
    <w:p w14:paraId="2D9D16FA" w14:textId="77777777" w:rsidR="009B2C40" w:rsidRDefault="009B2C40">
      <w:pPr>
        <w:ind w:left="1440"/>
        <w:rPr>
          <w:rFonts w:ascii="Times New Roman" w:hAnsi="Times New Roman" w:cs="Times New Roman"/>
          <w:sz w:val="28"/>
          <w:szCs w:val="28"/>
        </w:rPr>
      </w:pPr>
    </w:p>
    <w:p w14:paraId="7E874B49" w14:textId="77777777" w:rsidR="009B2C40" w:rsidRDefault="00066EDC">
      <w:pPr>
        <w:pStyle w:val="Heading3"/>
      </w:pPr>
      <w:bookmarkStart w:id="54" w:name="_Toc193616077"/>
      <w:bookmarkStart w:id="55" w:name="_Toc194235462"/>
      <w:r>
        <w:lastRenderedPageBreak/>
        <w:t>1.5.6 Design a User-Friendly Interface:</w:t>
      </w:r>
      <w:bookmarkEnd w:id="54"/>
      <w:bookmarkEnd w:id="55"/>
    </w:p>
    <w:p w14:paraId="276020E3"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Ensure that both customers and retail staff can interact efficiently with the system by:</w:t>
      </w:r>
    </w:p>
    <w:p w14:paraId="2DDA7790" w14:textId="77777777" w:rsidR="009B2C40" w:rsidRDefault="00066EDC">
      <w:pPr>
        <w:numPr>
          <w:ilvl w:val="0"/>
          <w:numId w:val="21"/>
        </w:numPr>
        <w:rPr>
          <w:rFonts w:ascii="Times New Roman" w:hAnsi="Times New Roman" w:cs="Times New Roman"/>
          <w:sz w:val="28"/>
          <w:szCs w:val="28"/>
        </w:rPr>
      </w:pPr>
      <w:r>
        <w:rPr>
          <w:rFonts w:ascii="Times New Roman" w:hAnsi="Times New Roman" w:cs="Times New Roman"/>
          <w:b/>
          <w:bCs/>
          <w:sz w:val="28"/>
          <w:szCs w:val="28"/>
        </w:rPr>
        <w:t>Developing an Intuitive Mobile Web Application:</w:t>
      </w:r>
    </w:p>
    <w:p w14:paraId="312993A6" w14:textId="77777777" w:rsidR="009B2C40" w:rsidRDefault="00066EDC">
      <w:pPr>
        <w:numPr>
          <w:ilvl w:val="1"/>
          <w:numId w:val="21"/>
        </w:numPr>
        <w:rPr>
          <w:rFonts w:ascii="Times New Roman" w:hAnsi="Times New Roman" w:cs="Times New Roman"/>
          <w:sz w:val="28"/>
          <w:szCs w:val="28"/>
        </w:rPr>
      </w:pPr>
      <w:r>
        <w:rPr>
          <w:rFonts w:ascii="Times New Roman" w:hAnsi="Times New Roman" w:cs="Times New Roman"/>
          <w:sz w:val="28"/>
          <w:szCs w:val="28"/>
        </w:rPr>
        <w:t xml:space="preserve">Allow customers to </w:t>
      </w:r>
      <w:r>
        <w:rPr>
          <w:rFonts w:ascii="Times New Roman" w:hAnsi="Times New Roman" w:cs="Times New Roman"/>
          <w:b/>
          <w:bCs/>
          <w:sz w:val="28"/>
          <w:szCs w:val="28"/>
        </w:rPr>
        <w:t>browse stock availability</w:t>
      </w:r>
      <w:r>
        <w:rPr>
          <w:rFonts w:ascii="Times New Roman" w:hAnsi="Times New Roman" w:cs="Times New Roman"/>
          <w:sz w:val="28"/>
          <w:szCs w:val="28"/>
        </w:rPr>
        <w:t xml:space="preserve"> remotely or in-store.</w:t>
      </w:r>
    </w:p>
    <w:p w14:paraId="231213F5" w14:textId="77777777" w:rsidR="009B2C40" w:rsidRDefault="00066EDC">
      <w:pPr>
        <w:numPr>
          <w:ilvl w:val="1"/>
          <w:numId w:val="21"/>
        </w:numPr>
        <w:rPr>
          <w:rFonts w:ascii="Times New Roman" w:hAnsi="Times New Roman" w:cs="Times New Roman"/>
          <w:sz w:val="28"/>
          <w:szCs w:val="28"/>
        </w:rPr>
      </w:pPr>
      <w:r>
        <w:rPr>
          <w:rFonts w:ascii="Times New Roman" w:hAnsi="Times New Roman" w:cs="Times New Roman"/>
          <w:sz w:val="28"/>
          <w:szCs w:val="28"/>
        </w:rPr>
        <w:t>Enable QR code scanning for instant item details.</w:t>
      </w:r>
    </w:p>
    <w:p w14:paraId="079470E1" w14:textId="77777777" w:rsidR="009B2C40" w:rsidRDefault="00066EDC">
      <w:pPr>
        <w:numPr>
          <w:ilvl w:val="0"/>
          <w:numId w:val="21"/>
        </w:numPr>
        <w:rPr>
          <w:rFonts w:ascii="Times New Roman" w:hAnsi="Times New Roman" w:cs="Times New Roman"/>
          <w:sz w:val="28"/>
          <w:szCs w:val="28"/>
        </w:rPr>
      </w:pPr>
      <w:r>
        <w:rPr>
          <w:rFonts w:ascii="Times New Roman" w:hAnsi="Times New Roman" w:cs="Times New Roman"/>
          <w:b/>
          <w:bCs/>
          <w:sz w:val="28"/>
          <w:szCs w:val="28"/>
        </w:rPr>
        <w:t>Providing Retail Staff with an Inventory Dashboard:</w:t>
      </w:r>
    </w:p>
    <w:p w14:paraId="64BB172A" w14:textId="77777777" w:rsidR="009B2C40" w:rsidRDefault="00066EDC">
      <w:pPr>
        <w:numPr>
          <w:ilvl w:val="1"/>
          <w:numId w:val="21"/>
        </w:numPr>
        <w:rPr>
          <w:rFonts w:ascii="Times New Roman" w:hAnsi="Times New Roman" w:cs="Times New Roman"/>
          <w:sz w:val="28"/>
          <w:szCs w:val="28"/>
        </w:rPr>
      </w:pPr>
      <w:r>
        <w:rPr>
          <w:rFonts w:ascii="Times New Roman" w:hAnsi="Times New Roman" w:cs="Times New Roman"/>
          <w:sz w:val="28"/>
          <w:szCs w:val="28"/>
        </w:rPr>
        <w:t xml:space="preserve">Offer real-time inventory monitoring and </w:t>
      </w:r>
      <w:r>
        <w:rPr>
          <w:rFonts w:ascii="Times New Roman" w:hAnsi="Times New Roman" w:cs="Times New Roman"/>
          <w:b/>
          <w:bCs/>
          <w:sz w:val="28"/>
          <w:szCs w:val="28"/>
        </w:rPr>
        <w:t>low-stock alerts</w:t>
      </w:r>
      <w:r>
        <w:rPr>
          <w:rFonts w:ascii="Times New Roman" w:hAnsi="Times New Roman" w:cs="Times New Roman"/>
          <w:sz w:val="28"/>
          <w:szCs w:val="28"/>
        </w:rPr>
        <w:t>.</w:t>
      </w:r>
    </w:p>
    <w:p w14:paraId="7874A5A2" w14:textId="77777777" w:rsidR="009B2C40" w:rsidRDefault="00066EDC">
      <w:pPr>
        <w:numPr>
          <w:ilvl w:val="1"/>
          <w:numId w:val="21"/>
        </w:numPr>
        <w:rPr>
          <w:rFonts w:ascii="Times New Roman" w:hAnsi="Times New Roman" w:cs="Times New Roman"/>
          <w:sz w:val="28"/>
          <w:szCs w:val="28"/>
        </w:rPr>
      </w:pPr>
      <w:r>
        <w:rPr>
          <w:rFonts w:ascii="Times New Roman" w:hAnsi="Times New Roman" w:cs="Times New Roman"/>
          <w:sz w:val="28"/>
          <w:szCs w:val="28"/>
        </w:rPr>
        <w:t xml:space="preserve">Allow easy restocking and system diagnostics through a </w:t>
      </w:r>
      <w:r>
        <w:rPr>
          <w:rFonts w:ascii="Times New Roman" w:hAnsi="Times New Roman" w:cs="Times New Roman"/>
          <w:b/>
          <w:bCs/>
          <w:sz w:val="28"/>
          <w:szCs w:val="28"/>
        </w:rPr>
        <w:t>tablet or computer interface</w:t>
      </w:r>
      <w:r>
        <w:rPr>
          <w:rFonts w:ascii="Times New Roman" w:hAnsi="Times New Roman" w:cs="Times New Roman"/>
          <w:sz w:val="28"/>
          <w:szCs w:val="28"/>
        </w:rPr>
        <w:t>.</w:t>
      </w:r>
    </w:p>
    <w:p w14:paraId="2E032FF7" w14:textId="77777777" w:rsidR="009B2C40" w:rsidRDefault="00066EDC">
      <w:pPr>
        <w:numPr>
          <w:ilvl w:val="0"/>
          <w:numId w:val="21"/>
        </w:numPr>
        <w:rPr>
          <w:rFonts w:ascii="Times New Roman" w:hAnsi="Times New Roman" w:cs="Times New Roman"/>
          <w:sz w:val="28"/>
          <w:szCs w:val="28"/>
        </w:rPr>
      </w:pPr>
      <w:r>
        <w:rPr>
          <w:rFonts w:ascii="Times New Roman" w:hAnsi="Times New Roman" w:cs="Times New Roman"/>
          <w:b/>
          <w:bCs/>
          <w:sz w:val="28"/>
          <w:szCs w:val="28"/>
        </w:rPr>
        <w:t>Ensuring Accessibility:</w:t>
      </w:r>
    </w:p>
    <w:p w14:paraId="4B53D0CD" w14:textId="77777777" w:rsidR="009B2C40" w:rsidRDefault="00066EDC">
      <w:pPr>
        <w:numPr>
          <w:ilvl w:val="1"/>
          <w:numId w:val="21"/>
        </w:numPr>
        <w:rPr>
          <w:rFonts w:ascii="Times New Roman" w:hAnsi="Times New Roman" w:cs="Times New Roman"/>
          <w:sz w:val="28"/>
          <w:szCs w:val="28"/>
        </w:rPr>
      </w:pPr>
      <w:r>
        <w:rPr>
          <w:rFonts w:ascii="Times New Roman" w:hAnsi="Times New Roman" w:cs="Times New Roman"/>
          <w:sz w:val="28"/>
          <w:szCs w:val="28"/>
        </w:rPr>
        <w:t xml:space="preserve">Make the interface </w:t>
      </w:r>
      <w:r>
        <w:rPr>
          <w:rFonts w:ascii="Times New Roman" w:hAnsi="Times New Roman" w:cs="Times New Roman"/>
          <w:b/>
          <w:bCs/>
          <w:sz w:val="28"/>
          <w:szCs w:val="28"/>
        </w:rPr>
        <w:t>multilingual</w:t>
      </w:r>
      <w:r>
        <w:rPr>
          <w:rFonts w:ascii="Times New Roman" w:hAnsi="Times New Roman" w:cs="Times New Roman"/>
          <w:sz w:val="28"/>
          <w:szCs w:val="28"/>
        </w:rPr>
        <w:t xml:space="preserve"> and easy to navigate for non-technical users.</w:t>
      </w:r>
    </w:p>
    <w:p w14:paraId="697E198B" w14:textId="77777777" w:rsidR="009B2C40" w:rsidRDefault="00066EDC">
      <w:pPr>
        <w:numPr>
          <w:ilvl w:val="1"/>
          <w:numId w:val="21"/>
        </w:numPr>
        <w:rPr>
          <w:rFonts w:ascii="Times New Roman" w:hAnsi="Times New Roman" w:cs="Times New Roman"/>
          <w:sz w:val="28"/>
          <w:szCs w:val="28"/>
        </w:rPr>
      </w:pPr>
      <w:r>
        <w:rPr>
          <w:rFonts w:ascii="Times New Roman" w:hAnsi="Times New Roman" w:cs="Times New Roman"/>
          <w:sz w:val="28"/>
          <w:szCs w:val="28"/>
        </w:rPr>
        <w:t xml:space="preserve">Integrate </w:t>
      </w:r>
      <w:r>
        <w:rPr>
          <w:rFonts w:ascii="Times New Roman" w:hAnsi="Times New Roman" w:cs="Times New Roman"/>
          <w:b/>
          <w:bCs/>
          <w:sz w:val="28"/>
          <w:szCs w:val="28"/>
        </w:rPr>
        <w:t>voice command and screen reader compatibility</w:t>
      </w:r>
      <w:r>
        <w:rPr>
          <w:rFonts w:ascii="Times New Roman" w:hAnsi="Times New Roman" w:cs="Times New Roman"/>
          <w:sz w:val="28"/>
          <w:szCs w:val="28"/>
        </w:rPr>
        <w:t xml:space="preserve"> for visually impaired users.</w:t>
      </w:r>
    </w:p>
    <w:p w14:paraId="25A6D7DE" w14:textId="77777777" w:rsidR="009B2C40" w:rsidRDefault="009B2C40">
      <w:pPr>
        <w:ind w:left="1440"/>
        <w:rPr>
          <w:rFonts w:ascii="Times New Roman" w:hAnsi="Times New Roman" w:cs="Times New Roman"/>
          <w:sz w:val="28"/>
          <w:szCs w:val="28"/>
        </w:rPr>
      </w:pPr>
    </w:p>
    <w:p w14:paraId="0CB4287B" w14:textId="77777777" w:rsidR="009B2C40" w:rsidRDefault="00066EDC">
      <w:pPr>
        <w:pStyle w:val="Heading3"/>
      </w:pPr>
      <w:bookmarkStart w:id="56" w:name="_Toc193616078"/>
      <w:bookmarkStart w:id="57" w:name="_Toc194235463"/>
      <w:r>
        <w:t>1.5.7 Test and Optimize the System:</w:t>
      </w:r>
      <w:bookmarkEnd w:id="56"/>
      <w:bookmarkEnd w:id="57"/>
    </w:p>
    <w:p w14:paraId="7681BF70"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Ensure system reliability, usability, and scalability by:</w:t>
      </w:r>
    </w:p>
    <w:p w14:paraId="6A9A13D6" w14:textId="77777777" w:rsidR="009B2C40" w:rsidRDefault="00066EDC">
      <w:pPr>
        <w:numPr>
          <w:ilvl w:val="0"/>
          <w:numId w:val="22"/>
        </w:numPr>
        <w:rPr>
          <w:rFonts w:ascii="Times New Roman" w:hAnsi="Times New Roman" w:cs="Times New Roman"/>
          <w:sz w:val="28"/>
          <w:szCs w:val="28"/>
        </w:rPr>
      </w:pPr>
      <w:r>
        <w:rPr>
          <w:rFonts w:ascii="Times New Roman" w:hAnsi="Times New Roman" w:cs="Times New Roman"/>
          <w:b/>
          <w:bCs/>
          <w:sz w:val="28"/>
          <w:szCs w:val="28"/>
        </w:rPr>
        <w:t>Conducting Usability Testing:</w:t>
      </w:r>
    </w:p>
    <w:p w14:paraId="33F7E52A" w14:textId="77777777" w:rsidR="009B2C40" w:rsidRDefault="00066EDC">
      <w:pPr>
        <w:numPr>
          <w:ilvl w:val="1"/>
          <w:numId w:val="22"/>
        </w:numPr>
        <w:rPr>
          <w:rFonts w:ascii="Times New Roman" w:hAnsi="Times New Roman" w:cs="Times New Roman"/>
          <w:sz w:val="28"/>
          <w:szCs w:val="28"/>
        </w:rPr>
      </w:pPr>
      <w:r>
        <w:rPr>
          <w:rFonts w:ascii="Times New Roman" w:hAnsi="Times New Roman" w:cs="Times New Roman"/>
          <w:sz w:val="28"/>
          <w:szCs w:val="28"/>
        </w:rPr>
        <w:t xml:space="preserve">Run test cases with </w:t>
      </w:r>
      <w:r>
        <w:rPr>
          <w:rFonts w:ascii="Times New Roman" w:hAnsi="Times New Roman" w:cs="Times New Roman"/>
          <w:b/>
          <w:bCs/>
          <w:sz w:val="28"/>
          <w:szCs w:val="28"/>
        </w:rPr>
        <w:t>retail employees and customers</w:t>
      </w:r>
      <w:r>
        <w:rPr>
          <w:rFonts w:ascii="Times New Roman" w:hAnsi="Times New Roman" w:cs="Times New Roman"/>
          <w:sz w:val="28"/>
          <w:szCs w:val="28"/>
        </w:rPr>
        <w:t xml:space="preserve"> to assess ease of use.</w:t>
      </w:r>
    </w:p>
    <w:p w14:paraId="481F4FBA" w14:textId="77777777" w:rsidR="009B2C40" w:rsidRDefault="00066EDC">
      <w:pPr>
        <w:numPr>
          <w:ilvl w:val="1"/>
          <w:numId w:val="22"/>
        </w:numPr>
        <w:rPr>
          <w:rFonts w:ascii="Times New Roman" w:hAnsi="Times New Roman" w:cs="Times New Roman"/>
          <w:sz w:val="28"/>
          <w:szCs w:val="28"/>
        </w:rPr>
      </w:pPr>
      <w:r>
        <w:rPr>
          <w:rFonts w:ascii="Times New Roman" w:hAnsi="Times New Roman" w:cs="Times New Roman"/>
          <w:sz w:val="28"/>
          <w:szCs w:val="28"/>
        </w:rPr>
        <w:t>Gather feedback to refine the system’s interface and functionality.</w:t>
      </w:r>
    </w:p>
    <w:p w14:paraId="744279BE" w14:textId="77777777" w:rsidR="009B2C40" w:rsidRDefault="00066EDC">
      <w:pPr>
        <w:numPr>
          <w:ilvl w:val="0"/>
          <w:numId w:val="22"/>
        </w:numPr>
        <w:rPr>
          <w:rFonts w:ascii="Times New Roman" w:hAnsi="Times New Roman" w:cs="Times New Roman"/>
          <w:sz w:val="28"/>
          <w:szCs w:val="28"/>
        </w:rPr>
      </w:pPr>
      <w:r>
        <w:rPr>
          <w:rFonts w:ascii="Times New Roman" w:hAnsi="Times New Roman" w:cs="Times New Roman"/>
          <w:b/>
          <w:bCs/>
          <w:sz w:val="28"/>
          <w:szCs w:val="28"/>
        </w:rPr>
        <w:t>Optimizing Performance:</w:t>
      </w:r>
    </w:p>
    <w:p w14:paraId="354572CC" w14:textId="77777777" w:rsidR="009B2C40" w:rsidRDefault="00066EDC">
      <w:pPr>
        <w:numPr>
          <w:ilvl w:val="1"/>
          <w:numId w:val="22"/>
        </w:numPr>
        <w:rPr>
          <w:rFonts w:ascii="Times New Roman" w:hAnsi="Times New Roman" w:cs="Times New Roman"/>
          <w:sz w:val="28"/>
          <w:szCs w:val="28"/>
        </w:rPr>
      </w:pPr>
      <w:r>
        <w:rPr>
          <w:rFonts w:ascii="Times New Roman" w:hAnsi="Times New Roman" w:cs="Times New Roman"/>
          <w:sz w:val="28"/>
          <w:szCs w:val="28"/>
        </w:rPr>
        <w:t xml:space="preserve">Improve </w:t>
      </w:r>
      <w:r>
        <w:rPr>
          <w:rFonts w:ascii="Times New Roman" w:hAnsi="Times New Roman" w:cs="Times New Roman"/>
          <w:b/>
          <w:bCs/>
          <w:sz w:val="28"/>
          <w:szCs w:val="28"/>
        </w:rPr>
        <w:t>response time</w:t>
      </w:r>
      <w:r>
        <w:rPr>
          <w:rFonts w:ascii="Times New Roman" w:hAnsi="Times New Roman" w:cs="Times New Roman"/>
          <w:sz w:val="28"/>
          <w:szCs w:val="28"/>
        </w:rPr>
        <w:t xml:space="preserve"> for real-time stock updates and hanger interactions.</w:t>
      </w:r>
    </w:p>
    <w:p w14:paraId="4451D0DA" w14:textId="77777777" w:rsidR="009B2C40" w:rsidRDefault="00066EDC">
      <w:pPr>
        <w:numPr>
          <w:ilvl w:val="1"/>
          <w:numId w:val="22"/>
        </w:numPr>
        <w:rPr>
          <w:rFonts w:ascii="Times New Roman" w:hAnsi="Times New Roman" w:cs="Times New Roman"/>
          <w:sz w:val="28"/>
          <w:szCs w:val="28"/>
        </w:rPr>
      </w:pPr>
      <w:r>
        <w:rPr>
          <w:rFonts w:ascii="Times New Roman" w:hAnsi="Times New Roman" w:cs="Times New Roman"/>
          <w:sz w:val="28"/>
          <w:szCs w:val="28"/>
        </w:rPr>
        <w:lastRenderedPageBreak/>
        <w:t xml:space="preserve">Ensure the system is </w:t>
      </w:r>
      <w:r>
        <w:rPr>
          <w:rFonts w:ascii="Times New Roman" w:hAnsi="Times New Roman" w:cs="Times New Roman"/>
          <w:b/>
          <w:bCs/>
          <w:sz w:val="28"/>
          <w:szCs w:val="28"/>
        </w:rPr>
        <w:t>scalable</w:t>
      </w:r>
      <w:r>
        <w:rPr>
          <w:rFonts w:ascii="Times New Roman" w:hAnsi="Times New Roman" w:cs="Times New Roman"/>
          <w:sz w:val="28"/>
          <w:szCs w:val="28"/>
        </w:rPr>
        <w:t xml:space="preserve"> for different store sizes, from small boutiques to large department stores.</w:t>
      </w:r>
    </w:p>
    <w:p w14:paraId="11C625BF" w14:textId="77777777" w:rsidR="009B2C40" w:rsidRDefault="00066EDC">
      <w:pPr>
        <w:numPr>
          <w:ilvl w:val="1"/>
          <w:numId w:val="22"/>
        </w:numPr>
        <w:rPr>
          <w:rFonts w:ascii="Times New Roman" w:hAnsi="Times New Roman" w:cs="Times New Roman"/>
          <w:sz w:val="28"/>
          <w:szCs w:val="28"/>
        </w:rPr>
      </w:pPr>
      <w:r>
        <w:rPr>
          <w:rFonts w:ascii="Times New Roman" w:hAnsi="Times New Roman" w:cs="Times New Roman"/>
          <w:sz w:val="28"/>
          <w:szCs w:val="28"/>
        </w:rPr>
        <w:t xml:space="preserve">Conduct </w:t>
      </w:r>
      <w:r>
        <w:rPr>
          <w:rFonts w:ascii="Times New Roman" w:hAnsi="Times New Roman" w:cs="Times New Roman"/>
          <w:b/>
          <w:bCs/>
          <w:sz w:val="28"/>
          <w:szCs w:val="28"/>
        </w:rPr>
        <w:t>stress testing</w:t>
      </w:r>
      <w:r>
        <w:rPr>
          <w:rFonts w:ascii="Times New Roman" w:hAnsi="Times New Roman" w:cs="Times New Roman"/>
          <w:sz w:val="28"/>
          <w:szCs w:val="28"/>
        </w:rPr>
        <w:t xml:space="preserve"> to measure performance under peak load conditions.</w:t>
      </w:r>
    </w:p>
    <w:p w14:paraId="79A2CF19" w14:textId="77777777" w:rsidR="009B2C40" w:rsidRDefault="00066EDC">
      <w:pPr>
        <w:numPr>
          <w:ilvl w:val="0"/>
          <w:numId w:val="22"/>
        </w:numPr>
        <w:rPr>
          <w:rFonts w:ascii="Times New Roman" w:hAnsi="Times New Roman" w:cs="Times New Roman"/>
          <w:sz w:val="28"/>
          <w:szCs w:val="28"/>
        </w:rPr>
      </w:pPr>
      <w:r>
        <w:rPr>
          <w:rFonts w:ascii="Times New Roman" w:hAnsi="Times New Roman" w:cs="Times New Roman"/>
          <w:b/>
          <w:bCs/>
          <w:sz w:val="28"/>
          <w:szCs w:val="28"/>
        </w:rPr>
        <w:t>Ensuring Energy Efficiency:</w:t>
      </w:r>
    </w:p>
    <w:p w14:paraId="75EFF38E" w14:textId="77777777" w:rsidR="009B2C40" w:rsidRDefault="00066EDC">
      <w:pPr>
        <w:numPr>
          <w:ilvl w:val="1"/>
          <w:numId w:val="22"/>
        </w:numPr>
        <w:rPr>
          <w:rFonts w:ascii="Times New Roman" w:hAnsi="Times New Roman" w:cs="Times New Roman"/>
          <w:sz w:val="28"/>
          <w:szCs w:val="28"/>
        </w:rPr>
      </w:pPr>
      <w:r>
        <w:rPr>
          <w:rFonts w:ascii="Times New Roman" w:hAnsi="Times New Roman" w:cs="Times New Roman"/>
          <w:sz w:val="28"/>
          <w:szCs w:val="28"/>
        </w:rPr>
        <w:t>Optimize power consumption to allow battery-powered hangers to last for extended periods.</w:t>
      </w:r>
    </w:p>
    <w:p w14:paraId="115F89FF" w14:textId="77777777" w:rsidR="009B2C40" w:rsidRDefault="00066EDC">
      <w:pPr>
        <w:numPr>
          <w:ilvl w:val="1"/>
          <w:numId w:val="22"/>
        </w:numPr>
        <w:rPr>
          <w:rFonts w:ascii="Times New Roman" w:hAnsi="Times New Roman" w:cs="Times New Roman"/>
          <w:sz w:val="28"/>
          <w:szCs w:val="28"/>
        </w:rPr>
      </w:pPr>
      <w:r>
        <w:rPr>
          <w:rFonts w:ascii="Times New Roman" w:hAnsi="Times New Roman" w:cs="Times New Roman"/>
          <w:sz w:val="28"/>
          <w:szCs w:val="28"/>
        </w:rPr>
        <w:t xml:space="preserve">Integrate </w:t>
      </w:r>
      <w:r>
        <w:rPr>
          <w:rFonts w:ascii="Times New Roman" w:hAnsi="Times New Roman" w:cs="Times New Roman"/>
          <w:b/>
          <w:bCs/>
          <w:sz w:val="28"/>
          <w:szCs w:val="28"/>
        </w:rPr>
        <w:t>sleep mode features</w:t>
      </w:r>
      <w:r>
        <w:rPr>
          <w:rFonts w:ascii="Times New Roman" w:hAnsi="Times New Roman" w:cs="Times New Roman"/>
          <w:sz w:val="28"/>
          <w:szCs w:val="28"/>
        </w:rPr>
        <w:t xml:space="preserve"> when hangers are not in use.</w:t>
      </w:r>
    </w:p>
    <w:p w14:paraId="193DB569" w14:textId="77777777" w:rsidR="009B2C40" w:rsidRDefault="009B2C40">
      <w:pPr>
        <w:ind w:left="1440"/>
        <w:rPr>
          <w:rFonts w:ascii="Times New Roman" w:hAnsi="Times New Roman" w:cs="Times New Roman"/>
          <w:sz w:val="28"/>
          <w:szCs w:val="28"/>
        </w:rPr>
      </w:pPr>
    </w:p>
    <w:p w14:paraId="6F653257" w14:textId="77777777" w:rsidR="009B2C40" w:rsidRDefault="00066EDC">
      <w:pPr>
        <w:rPr>
          <w:rFonts w:ascii="Times New Roman" w:hAnsi="Times New Roman" w:cs="Times New Roman"/>
          <w:b/>
          <w:bCs/>
          <w:sz w:val="32"/>
          <w:szCs w:val="32"/>
        </w:rPr>
      </w:pPr>
      <w:bookmarkStart w:id="58" w:name="_Toc193616079"/>
      <w:bookmarkStart w:id="59" w:name="_Toc194235464"/>
      <w:r>
        <w:rPr>
          <w:rStyle w:val="Heading3Char"/>
        </w:rPr>
        <w:t>1.5.8 Evaluate Cost and Feasibility</w:t>
      </w:r>
      <w:bookmarkEnd w:id="58"/>
      <w:bookmarkEnd w:id="59"/>
      <w:r>
        <w:rPr>
          <w:rFonts w:ascii="Times New Roman" w:hAnsi="Times New Roman" w:cs="Times New Roman"/>
          <w:b/>
          <w:bCs/>
          <w:sz w:val="32"/>
          <w:szCs w:val="32"/>
        </w:rPr>
        <w:t>:</w:t>
      </w:r>
    </w:p>
    <w:p w14:paraId="18493276"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Ensure that the Smart Hanger System is financially viable and practical for implementation by:</w:t>
      </w:r>
    </w:p>
    <w:p w14:paraId="4B21A046" w14:textId="77777777" w:rsidR="009B2C40" w:rsidRDefault="00066EDC">
      <w:pPr>
        <w:numPr>
          <w:ilvl w:val="0"/>
          <w:numId w:val="23"/>
        </w:numPr>
        <w:rPr>
          <w:rFonts w:ascii="Times New Roman" w:hAnsi="Times New Roman" w:cs="Times New Roman"/>
          <w:sz w:val="28"/>
          <w:szCs w:val="28"/>
        </w:rPr>
      </w:pPr>
      <w:r>
        <w:rPr>
          <w:rFonts w:ascii="Times New Roman" w:hAnsi="Times New Roman" w:cs="Times New Roman"/>
          <w:b/>
          <w:bCs/>
          <w:sz w:val="28"/>
          <w:szCs w:val="28"/>
        </w:rPr>
        <w:t>Assessing Material and Component Costs:</w:t>
      </w:r>
    </w:p>
    <w:p w14:paraId="640E7B3D" w14:textId="77777777" w:rsidR="009B2C40" w:rsidRDefault="00066EDC">
      <w:pPr>
        <w:numPr>
          <w:ilvl w:val="1"/>
          <w:numId w:val="23"/>
        </w:numPr>
        <w:rPr>
          <w:rFonts w:ascii="Times New Roman" w:hAnsi="Times New Roman" w:cs="Times New Roman"/>
          <w:sz w:val="28"/>
          <w:szCs w:val="28"/>
        </w:rPr>
      </w:pPr>
      <w:r>
        <w:rPr>
          <w:rFonts w:ascii="Times New Roman" w:hAnsi="Times New Roman" w:cs="Times New Roman"/>
          <w:sz w:val="28"/>
          <w:szCs w:val="28"/>
        </w:rPr>
        <w:t xml:space="preserve">Use cost-effective </w:t>
      </w:r>
      <w:proofErr w:type="spellStart"/>
      <w:r>
        <w:rPr>
          <w:rFonts w:ascii="Times New Roman" w:hAnsi="Times New Roman" w:cs="Times New Roman"/>
          <w:b/>
          <w:bCs/>
          <w:sz w:val="28"/>
          <w:szCs w:val="28"/>
        </w:rPr>
        <w:t>IoT</w:t>
      </w:r>
      <w:proofErr w:type="spellEnd"/>
      <w:r>
        <w:rPr>
          <w:rFonts w:ascii="Times New Roman" w:hAnsi="Times New Roman" w:cs="Times New Roman"/>
          <w:b/>
          <w:bCs/>
          <w:sz w:val="28"/>
          <w:szCs w:val="28"/>
        </w:rPr>
        <w:t xml:space="preserve"> sensors, RFID chips, and microcontrollers</w:t>
      </w:r>
      <w:r>
        <w:rPr>
          <w:rFonts w:ascii="Times New Roman" w:hAnsi="Times New Roman" w:cs="Times New Roman"/>
          <w:sz w:val="28"/>
          <w:szCs w:val="28"/>
        </w:rPr>
        <w:t xml:space="preserve"> without compromising durability.</w:t>
      </w:r>
    </w:p>
    <w:p w14:paraId="1A9ABCE3" w14:textId="77777777" w:rsidR="009B2C40" w:rsidRDefault="00066EDC">
      <w:pPr>
        <w:numPr>
          <w:ilvl w:val="1"/>
          <w:numId w:val="23"/>
        </w:numPr>
        <w:rPr>
          <w:rFonts w:ascii="Times New Roman" w:hAnsi="Times New Roman" w:cs="Times New Roman"/>
          <w:sz w:val="28"/>
          <w:szCs w:val="28"/>
        </w:rPr>
      </w:pPr>
      <w:r>
        <w:rPr>
          <w:rFonts w:ascii="Times New Roman" w:hAnsi="Times New Roman" w:cs="Times New Roman"/>
          <w:sz w:val="28"/>
          <w:szCs w:val="28"/>
        </w:rPr>
        <w:t>Compare costs with traditional security and inventory management solutions.</w:t>
      </w:r>
    </w:p>
    <w:p w14:paraId="3D4D0F41" w14:textId="77777777" w:rsidR="009B2C40" w:rsidRDefault="00066EDC">
      <w:pPr>
        <w:numPr>
          <w:ilvl w:val="0"/>
          <w:numId w:val="23"/>
        </w:numPr>
        <w:rPr>
          <w:rFonts w:ascii="Times New Roman" w:hAnsi="Times New Roman" w:cs="Times New Roman"/>
          <w:sz w:val="28"/>
          <w:szCs w:val="28"/>
        </w:rPr>
      </w:pPr>
      <w:r>
        <w:rPr>
          <w:rFonts w:ascii="Times New Roman" w:hAnsi="Times New Roman" w:cs="Times New Roman"/>
          <w:b/>
          <w:bCs/>
          <w:sz w:val="28"/>
          <w:szCs w:val="28"/>
        </w:rPr>
        <w:t>Simplifying Installation and Maintenance:</w:t>
      </w:r>
    </w:p>
    <w:p w14:paraId="504F12B2" w14:textId="77777777" w:rsidR="009B2C40" w:rsidRDefault="00066EDC">
      <w:pPr>
        <w:numPr>
          <w:ilvl w:val="1"/>
          <w:numId w:val="23"/>
        </w:numPr>
        <w:rPr>
          <w:rFonts w:ascii="Times New Roman" w:hAnsi="Times New Roman" w:cs="Times New Roman"/>
          <w:sz w:val="28"/>
          <w:szCs w:val="28"/>
        </w:rPr>
      </w:pPr>
      <w:r>
        <w:rPr>
          <w:rFonts w:ascii="Times New Roman" w:hAnsi="Times New Roman" w:cs="Times New Roman"/>
          <w:sz w:val="28"/>
          <w:szCs w:val="28"/>
        </w:rPr>
        <w:t xml:space="preserve">Design a </w:t>
      </w:r>
      <w:r>
        <w:rPr>
          <w:rFonts w:ascii="Times New Roman" w:hAnsi="Times New Roman" w:cs="Times New Roman"/>
          <w:b/>
          <w:bCs/>
          <w:sz w:val="28"/>
          <w:szCs w:val="28"/>
        </w:rPr>
        <w:t>modular system</w:t>
      </w:r>
      <w:r>
        <w:rPr>
          <w:rFonts w:ascii="Times New Roman" w:hAnsi="Times New Roman" w:cs="Times New Roman"/>
          <w:sz w:val="28"/>
          <w:szCs w:val="28"/>
        </w:rPr>
        <w:t xml:space="preserve"> that allows for easy replacement of individual components.</w:t>
      </w:r>
    </w:p>
    <w:p w14:paraId="048D0797" w14:textId="77777777" w:rsidR="009B2C40" w:rsidRDefault="00066EDC">
      <w:pPr>
        <w:numPr>
          <w:ilvl w:val="1"/>
          <w:numId w:val="23"/>
        </w:numPr>
        <w:rPr>
          <w:rFonts w:ascii="Times New Roman" w:hAnsi="Times New Roman" w:cs="Times New Roman"/>
          <w:sz w:val="28"/>
          <w:szCs w:val="28"/>
        </w:rPr>
      </w:pPr>
      <w:r>
        <w:rPr>
          <w:rFonts w:ascii="Times New Roman" w:hAnsi="Times New Roman" w:cs="Times New Roman"/>
          <w:sz w:val="28"/>
          <w:szCs w:val="28"/>
        </w:rPr>
        <w:t xml:space="preserve">Minimize the need for </w:t>
      </w:r>
      <w:r>
        <w:rPr>
          <w:rFonts w:ascii="Times New Roman" w:hAnsi="Times New Roman" w:cs="Times New Roman"/>
          <w:b/>
          <w:bCs/>
          <w:sz w:val="28"/>
          <w:szCs w:val="28"/>
        </w:rPr>
        <w:t>frequent technical maintenance</w:t>
      </w:r>
      <w:r>
        <w:rPr>
          <w:rFonts w:ascii="Times New Roman" w:hAnsi="Times New Roman" w:cs="Times New Roman"/>
          <w:sz w:val="28"/>
          <w:szCs w:val="28"/>
        </w:rPr>
        <w:t xml:space="preserve"> to reduce long-term costs.</w:t>
      </w:r>
    </w:p>
    <w:p w14:paraId="3168E5ED" w14:textId="77777777" w:rsidR="009B2C40" w:rsidRDefault="00066EDC">
      <w:pPr>
        <w:numPr>
          <w:ilvl w:val="0"/>
          <w:numId w:val="23"/>
        </w:numPr>
        <w:rPr>
          <w:rFonts w:ascii="Times New Roman" w:hAnsi="Times New Roman" w:cs="Times New Roman"/>
          <w:sz w:val="28"/>
          <w:szCs w:val="28"/>
        </w:rPr>
      </w:pPr>
      <w:r>
        <w:rPr>
          <w:rFonts w:ascii="Times New Roman" w:hAnsi="Times New Roman" w:cs="Times New Roman"/>
          <w:b/>
          <w:bCs/>
          <w:sz w:val="28"/>
          <w:szCs w:val="28"/>
        </w:rPr>
        <w:t>Considering Affordability for Small and Medium Retailers:</w:t>
      </w:r>
    </w:p>
    <w:p w14:paraId="2049862C" w14:textId="77777777" w:rsidR="009B2C40" w:rsidRDefault="00066EDC">
      <w:pPr>
        <w:numPr>
          <w:ilvl w:val="1"/>
          <w:numId w:val="23"/>
        </w:numPr>
        <w:rPr>
          <w:rFonts w:ascii="Times New Roman" w:hAnsi="Times New Roman" w:cs="Times New Roman"/>
          <w:sz w:val="28"/>
          <w:szCs w:val="28"/>
        </w:rPr>
      </w:pPr>
      <w:r>
        <w:rPr>
          <w:rFonts w:ascii="Times New Roman" w:hAnsi="Times New Roman" w:cs="Times New Roman"/>
          <w:sz w:val="28"/>
          <w:szCs w:val="28"/>
        </w:rPr>
        <w:t xml:space="preserve">Develop a pricing model that makes the system accessible to </w:t>
      </w:r>
      <w:r>
        <w:rPr>
          <w:rFonts w:ascii="Times New Roman" w:hAnsi="Times New Roman" w:cs="Times New Roman"/>
          <w:b/>
          <w:bCs/>
          <w:sz w:val="28"/>
          <w:szCs w:val="28"/>
        </w:rPr>
        <w:t>Zimbabwean businesses</w:t>
      </w:r>
      <w:r>
        <w:rPr>
          <w:rFonts w:ascii="Times New Roman" w:hAnsi="Times New Roman" w:cs="Times New Roman"/>
          <w:sz w:val="28"/>
          <w:szCs w:val="28"/>
        </w:rPr>
        <w:t xml:space="preserve"> while ensuring profitability.</w:t>
      </w:r>
    </w:p>
    <w:p w14:paraId="3FAD0DFE" w14:textId="77777777" w:rsidR="009B2C40" w:rsidRDefault="00066EDC">
      <w:pPr>
        <w:numPr>
          <w:ilvl w:val="1"/>
          <w:numId w:val="23"/>
        </w:numPr>
        <w:rPr>
          <w:rFonts w:ascii="Times New Roman" w:hAnsi="Times New Roman" w:cs="Times New Roman"/>
          <w:sz w:val="28"/>
          <w:szCs w:val="28"/>
        </w:rPr>
      </w:pPr>
      <w:r>
        <w:rPr>
          <w:rFonts w:ascii="Times New Roman" w:hAnsi="Times New Roman" w:cs="Times New Roman"/>
          <w:sz w:val="28"/>
          <w:szCs w:val="28"/>
        </w:rPr>
        <w:lastRenderedPageBreak/>
        <w:t xml:space="preserve">Offer </w:t>
      </w:r>
      <w:r>
        <w:rPr>
          <w:rFonts w:ascii="Times New Roman" w:hAnsi="Times New Roman" w:cs="Times New Roman"/>
          <w:b/>
          <w:bCs/>
          <w:sz w:val="28"/>
          <w:szCs w:val="28"/>
        </w:rPr>
        <w:t>tiered features</w:t>
      </w:r>
      <w:r>
        <w:rPr>
          <w:rFonts w:ascii="Times New Roman" w:hAnsi="Times New Roman" w:cs="Times New Roman"/>
          <w:sz w:val="28"/>
          <w:szCs w:val="28"/>
        </w:rPr>
        <w:t xml:space="preserve"> to accommodate different business needs (e.g., small stores vs. large chain retailers).</w:t>
      </w:r>
    </w:p>
    <w:p w14:paraId="6CFE921A" w14:textId="77777777" w:rsidR="009B2C40" w:rsidRDefault="009B2C40">
      <w:pPr>
        <w:rPr>
          <w:rFonts w:ascii="Times New Roman" w:hAnsi="Times New Roman" w:cs="Times New Roman"/>
          <w:sz w:val="28"/>
          <w:szCs w:val="28"/>
        </w:rPr>
      </w:pPr>
    </w:p>
    <w:p w14:paraId="7D37DE90" w14:textId="77777777" w:rsidR="009B2C40" w:rsidRDefault="009B2C40">
      <w:pPr>
        <w:ind w:left="1440"/>
        <w:rPr>
          <w:rFonts w:ascii="Times New Roman" w:hAnsi="Times New Roman" w:cs="Times New Roman"/>
          <w:sz w:val="28"/>
          <w:szCs w:val="28"/>
        </w:rPr>
      </w:pPr>
    </w:p>
    <w:p w14:paraId="63622289" w14:textId="77777777" w:rsidR="009B2C40" w:rsidRDefault="00066EDC">
      <w:pPr>
        <w:pStyle w:val="Heading2"/>
      </w:pPr>
      <w:bookmarkStart w:id="60" w:name="_Toc193616080"/>
      <w:bookmarkStart w:id="61" w:name="_Toc194235465"/>
      <w:r>
        <w:t>1.6 Ethical Considerations</w:t>
      </w:r>
      <w:bookmarkEnd w:id="60"/>
      <w:bookmarkEnd w:id="61"/>
    </w:p>
    <w:p w14:paraId="46D3D516"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The implementation of the Smart Hanger System introduces several ethical considerations that must be addressed to ensure fairness, privacy, transparency, and sustainability. The following aspects outline key ethical concerns and mitigation strategies:</w:t>
      </w:r>
    </w:p>
    <w:p w14:paraId="47A2755F" w14:textId="77777777" w:rsidR="009B2C40" w:rsidRDefault="009B2C40">
      <w:pPr>
        <w:rPr>
          <w:rFonts w:ascii="Times New Roman" w:hAnsi="Times New Roman" w:cs="Times New Roman"/>
          <w:sz w:val="28"/>
          <w:szCs w:val="28"/>
        </w:rPr>
      </w:pPr>
    </w:p>
    <w:p w14:paraId="3E7DA92F" w14:textId="77777777" w:rsidR="009B2C40" w:rsidRDefault="00066EDC">
      <w:pPr>
        <w:pStyle w:val="Heading3"/>
      </w:pPr>
      <w:bookmarkStart w:id="62" w:name="_Toc193616081"/>
      <w:bookmarkStart w:id="63" w:name="_Toc194235466"/>
      <w:r>
        <w:t>1.6.1 Data Privacy and Security:</w:t>
      </w:r>
      <w:bookmarkEnd w:id="62"/>
      <w:bookmarkEnd w:id="63"/>
    </w:p>
    <w:p w14:paraId="75D04A96"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The Smart Hanger System relies on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technology to collect and transmit inventory and customer interaction data. As with any data-driven system, ensuring data privacy and security is crucial to prevent unauthorized access, breaches, or misuse of information.</w:t>
      </w:r>
    </w:p>
    <w:p w14:paraId="52CA4684" w14:textId="77777777" w:rsidR="009B2C40" w:rsidRDefault="00066EDC">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Customer and Retailer Data Protection: The system should adhere to data protection regulations such as the General Data Protection Regulation (GDPR) or any relevant local laws. Personal data collected through mobile applications (e.g., search history, purchase </w:t>
      </w:r>
      <w:proofErr w:type="spellStart"/>
      <w:r>
        <w:rPr>
          <w:rFonts w:ascii="Times New Roman" w:hAnsi="Times New Roman" w:cs="Times New Roman"/>
          <w:sz w:val="28"/>
          <w:szCs w:val="28"/>
        </w:rPr>
        <w:t>behavior</w:t>
      </w:r>
      <w:proofErr w:type="spellEnd"/>
      <w:r>
        <w:rPr>
          <w:rFonts w:ascii="Times New Roman" w:hAnsi="Times New Roman" w:cs="Times New Roman"/>
          <w:sz w:val="28"/>
          <w:szCs w:val="28"/>
        </w:rPr>
        <w:t>) must be anonymized or encrypted.</w:t>
      </w:r>
    </w:p>
    <w:p w14:paraId="350010B1" w14:textId="77777777" w:rsidR="009B2C40" w:rsidRDefault="00066EDC">
      <w:pPr>
        <w:numPr>
          <w:ilvl w:val="0"/>
          <w:numId w:val="2"/>
        </w:numPr>
        <w:rPr>
          <w:rFonts w:ascii="Times New Roman" w:hAnsi="Times New Roman" w:cs="Times New Roman"/>
          <w:sz w:val="28"/>
          <w:szCs w:val="28"/>
        </w:rPr>
      </w:pPr>
      <w:r>
        <w:rPr>
          <w:rFonts w:ascii="Times New Roman" w:hAnsi="Times New Roman" w:cs="Times New Roman"/>
          <w:sz w:val="28"/>
          <w:szCs w:val="28"/>
        </w:rPr>
        <w:t>Secure Communication Channels: Data transmission between the Smart Hanger System, POS system, and mobile web application must be encrypted using secure protocols (e.g., TLS/SSL) to prevent cyberattacks.</w:t>
      </w:r>
    </w:p>
    <w:p w14:paraId="5E8D2EDD" w14:textId="77777777" w:rsidR="009B2C40" w:rsidRDefault="00066EDC">
      <w:pPr>
        <w:numPr>
          <w:ilvl w:val="0"/>
          <w:numId w:val="2"/>
        </w:numPr>
        <w:rPr>
          <w:rFonts w:ascii="Times New Roman" w:hAnsi="Times New Roman" w:cs="Times New Roman"/>
          <w:sz w:val="28"/>
          <w:szCs w:val="28"/>
        </w:rPr>
      </w:pPr>
      <w:r>
        <w:rPr>
          <w:rFonts w:ascii="Times New Roman" w:hAnsi="Times New Roman" w:cs="Times New Roman"/>
          <w:sz w:val="28"/>
          <w:szCs w:val="28"/>
        </w:rPr>
        <w:t>Access Control: Only authorized personnel should have access to sensitive inventory and sales data. Implementing role-based access control (RBAC) can help mitigate risks.</w:t>
      </w:r>
    </w:p>
    <w:p w14:paraId="694BC8F2" w14:textId="77777777" w:rsidR="009B2C40" w:rsidRDefault="009B2C40">
      <w:pPr>
        <w:ind w:left="720"/>
        <w:rPr>
          <w:rFonts w:ascii="Times New Roman" w:hAnsi="Times New Roman" w:cs="Times New Roman"/>
          <w:sz w:val="28"/>
          <w:szCs w:val="28"/>
        </w:rPr>
      </w:pPr>
    </w:p>
    <w:p w14:paraId="1B68E500" w14:textId="77777777" w:rsidR="009B2C40" w:rsidRDefault="00066EDC">
      <w:pPr>
        <w:pStyle w:val="Heading3"/>
      </w:pPr>
      <w:bookmarkStart w:id="64" w:name="_Toc193616082"/>
      <w:bookmarkStart w:id="65" w:name="_Toc194235467"/>
      <w:r>
        <w:lastRenderedPageBreak/>
        <w:t>1.6.2 Transparency and Informed Consent:</w:t>
      </w:r>
      <w:bookmarkEnd w:id="64"/>
      <w:bookmarkEnd w:id="65"/>
    </w:p>
    <w:p w14:paraId="2225F8DC"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Retailers and customers should be fully informed about how the Smart Hanger System operates and how their data is being used. Ethical transparency ensures that all stakeholders understand the system’s functionalities and limitations.</w:t>
      </w:r>
    </w:p>
    <w:p w14:paraId="25C8CAD1" w14:textId="77777777" w:rsidR="009B2C40" w:rsidRDefault="00066EDC">
      <w:pPr>
        <w:numPr>
          <w:ilvl w:val="0"/>
          <w:numId w:val="3"/>
        </w:numPr>
        <w:rPr>
          <w:rFonts w:ascii="Times New Roman" w:hAnsi="Times New Roman" w:cs="Times New Roman"/>
          <w:sz w:val="28"/>
          <w:szCs w:val="28"/>
        </w:rPr>
      </w:pPr>
      <w:r>
        <w:rPr>
          <w:rFonts w:ascii="Times New Roman" w:hAnsi="Times New Roman" w:cs="Times New Roman"/>
          <w:sz w:val="28"/>
          <w:szCs w:val="28"/>
        </w:rPr>
        <w:t xml:space="preserve">Customer Awareness: Retail stores implementing the Smart Hanger System should display clear notices informing customers about the use of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-enabled hangers, tracking mechanisms, and any associated mobile applications.</w:t>
      </w:r>
    </w:p>
    <w:p w14:paraId="231984ED" w14:textId="77777777" w:rsidR="009B2C40" w:rsidRDefault="00066EDC">
      <w:pPr>
        <w:numPr>
          <w:ilvl w:val="0"/>
          <w:numId w:val="3"/>
        </w:numPr>
        <w:rPr>
          <w:rFonts w:ascii="Times New Roman" w:hAnsi="Times New Roman" w:cs="Times New Roman"/>
          <w:sz w:val="28"/>
          <w:szCs w:val="28"/>
        </w:rPr>
      </w:pPr>
      <w:r>
        <w:rPr>
          <w:rFonts w:ascii="Times New Roman" w:hAnsi="Times New Roman" w:cs="Times New Roman"/>
          <w:sz w:val="28"/>
          <w:szCs w:val="28"/>
        </w:rPr>
        <w:t>Informed Consent: If the system collects customer interaction data (e.g., item searches via a mobile app), users should be given the option to opt-in or opt-out of data collection and tracking features.</w:t>
      </w:r>
    </w:p>
    <w:p w14:paraId="250D3923" w14:textId="77777777" w:rsidR="009B2C40" w:rsidRDefault="009B2C40">
      <w:pPr>
        <w:ind w:left="720"/>
        <w:rPr>
          <w:rFonts w:ascii="Times New Roman" w:hAnsi="Times New Roman" w:cs="Times New Roman"/>
          <w:sz w:val="28"/>
          <w:szCs w:val="28"/>
        </w:rPr>
      </w:pPr>
    </w:p>
    <w:p w14:paraId="0755C0AC" w14:textId="77777777" w:rsidR="009B2C40" w:rsidRDefault="00066EDC">
      <w:pPr>
        <w:rPr>
          <w:rFonts w:ascii="Times New Roman" w:hAnsi="Times New Roman" w:cs="Times New Roman"/>
          <w:b/>
          <w:bCs/>
          <w:sz w:val="32"/>
          <w:szCs w:val="32"/>
        </w:rPr>
      </w:pPr>
      <w:bookmarkStart w:id="66" w:name="_Toc193616083"/>
      <w:bookmarkStart w:id="67" w:name="_Toc194235468"/>
      <w:r>
        <w:rPr>
          <w:rStyle w:val="Heading3Char"/>
        </w:rPr>
        <w:t>1.6.3 Accessibility and Inclusivity</w:t>
      </w:r>
      <w:bookmarkEnd w:id="66"/>
      <w:bookmarkEnd w:id="67"/>
      <w:r>
        <w:rPr>
          <w:rFonts w:ascii="Times New Roman" w:hAnsi="Times New Roman" w:cs="Times New Roman"/>
          <w:b/>
          <w:bCs/>
          <w:sz w:val="32"/>
          <w:szCs w:val="32"/>
        </w:rPr>
        <w:t>:</w:t>
      </w:r>
    </w:p>
    <w:p w14:paraId="7FCD2880"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The system should be designed to accommodate all retail employees and customers, including individuals with disabilities or limited technical skills. Ethical design principles prioritize equal access and usability.</w:t>
      </w:r>
    </w:p>
    <w:p w14:paraId="7C97A22B" w14:textId="77777777" w:rsidR="009B2C40" w:rsidRDefault="00066EDC">
      <w:pPr>
        <w:numPr>
          <w:ilvl w:val="0"/>
          <w:numId w:val="4"/>
        </w:numPr>
        <w:rPr>
          <w:rFonts w:ascii="Times New Roman" w:hAnsi="Times New Roman" w:cs="Times New Roman"/>
          <w:sz w:val="28"/>
          <w:szCs w:val="28"/>
        </w:rPr>
      </w:pPr>
      <w:r>
        <w:rPr>
          <w:rFonts w:ascii="Times New Roman" w:hAnsi="Times New Roman" w:cs="Times New Roman"/>
          <w:sz w:val="28"/>
          <w:szCs w:val="28"/>
        </w:rPr>
        <w:t>User-Friendly Interfaces: The mobile web application and inventory dashboard should be intuitive and easy to use, even for employees with minimal technical expertise.</w:t>
      </w:r>
    </w:p>
    <w:p w14:paraId="60354C92" w14:textId="77777777" w:rsidR="009B2C40" w:rsidRDefault="00066EDC">
      <w:pPr>
        <w:numPr>
          <w:ilvl w:val="0"/>
          <w:numId w:val="4"/>
        </w:numPr>
        <w:rPr>
          <w:rFonts w:ascii="Times New Roman" w:hAnsi="Times New Roman" w:cs="Times New Roman"/>
          <w:sz w:val="28"/>
          <w:szCs w:val="28"/>
        </w:rPr>
      </w:pPr>
      <w:r>
        <w:rPr>
          <w:rFonts w:ascii="Times New Roman" w:hAnsi="Times New Roman" w:cs="Times New Roman"/>
          <w:sz w:val="28"/>
          <w:szCs w:val="28"/>
        </w:rPr>
        <w:t>Assistive Features: Consider incorporating accessibility options such as voice commands, screen reader compatibility, and adjustable text sizes for visually impaired users.</w:t>
      </w:r>
    </w:p>
    <w:p w14:paraId="77C76E1A" w14:textId="77777777" w:rsidR="009B2C40" w:rsidRDefault="00066EDC">
      <w:pPr>
        <w:numPr>
          <w:ilvl w:val="0"/>
          <w:numId w:val="4"/>
        </w:numPr>
        <w:rPr>
          <w:rFonts w:ascii="Times New Roman" w:hAnsi="Times New Roman" w:cs="Times New Roman"/>
          <w:sz w:val="28"/>
          <w:szCs w:val="28"/>
        </w:rPr>
      </w:pPr>
      <w:r>
        <w:rPr>
          <w:rFonts w:ascii="Times New Roman" w:hAnsi="Times New Roman" w:cs="Times New Roman"/>
          <w:sz w:val="28"/>
          <w:szCs w:val="28"/>
        </w:rPr>
        <w:t>Language and Localization: The system should support multiple languages to cater to diverse customer demographics, particularly in multilingual regions like Zimbabwe.</w:t>
      </w:r>
    </w:p>
    <w:p w14:paraId="38D7DF52" w14:textId="77777777" w:rsidR="009B2C40" w:rsidRDefault="009B2C40">
      <w:pPr>
        <w:ind w:left="720"/>
        <w:rPr>
          <w:rFonts w:ascii="Times New Roman" w:hAnsi="Times New Roman" w:cs="Times New Roman"/>
          <w:sz w:val="28"/>
          <w:szCs w:val="28"/>
        </w:rPr>
      </w:pPr>
    </w:p>
    <w:p w14:paraId="4C9F1AA4" w14:textId="77777777" w:rsidR="009B2C40" w:rsidRDefault="00066EDC">
      <w:pPr>
        <w:pStyle w:val="Heading3"/>
      </w:pPr>
      <w:bookmarkStart w:id="68" w:name="_Toc193616084"/>
      <w:bookmarkStart w:id="69" w:name="_Toc194235469"/>
      <w:r>
        <w:lastRenderedPageBreak/>
        <w:t>1.6.4 Workplace Ethics and Employee Impact:</w:t>
      </w:r>
      <w:bookmarkEnd w:id="68"/>
      <w:bookmarkEnd w:id="69"/>
    </w:p>
    <w:p w14:paraId="0ECDD4DB"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Automation in retail should be implemented in a way that enhances efficiency without leading to unfair job displacement or exploitation of workers.</w:t>
      </w:r>
    </w:p>
    <w:p w14:paraId="096B8FC8" w14:textId="77777777" w:rsidR="009B2C40" w:rsidRDefault="00066EDC">
      <w:pPr>
        <w:numPr>
          <w:ilvl w:val="0"/>
          <w:numId w:val="5"/>
        </w:numPr>
        <w:rPr>
          <w:rFonts w:ascii="Times New Roman" w:hAnsi="Times New Roman" w:cs="Times New Roman"/>
          <w:sz w:val="28"/>
          <w:szCs w:val="28"/>
        </w:rPr>
      </w:pPr>
      <w:r>
        <w:rPr>
          <w:rFonts w:ascii="Times New Roman" w:hAnsi="Times New Roman" w:cs="Times New Roman"/>
          <w:sz w:val="28"/>
          <w:szCs w:val="28"/>
        </w:rPr>
        <w:t>Job Security and Role Adaptation: While automation reduces the need for manual stock checks, employees should be trained for new roles such as customer service enhancement, system monitoring, and data analysis rather than being displaced.</w:t>
      </w:r>
    </w:p>
    <w:p w14:paraId="7E77A44C" w14:textId="77777777" w:rsidR="009B2C40" w:rsidRDefault="00066EDC">
      <w:pPr>
        <w:numPr>
          <w:ilvl w:val="0"/>
          <w:numId w:val="5"/>
        </w:numPr>
        <w:rPr>
          <w:rFonts w:ascii="Times New Roman" w:hAnsi="Times New Roman" w:cs="Times New Roman"/>
          <w:sz w:val="28"/>
          <w:szCs w:val="28"/>
        </w:rPr>
      </w:pPr>
      <w:r>
        <w:rPr>
          <w:rFonts w:ascii="Times New Roman" w:hAnsi="Times New Roman" w:cs="Times New Roman"/>
          <w:sz w:val="28"/>
          <w:szCs w:val="28"/>
        </w:rPr>
        <w:t xml:space="preserve">Fair </w:t>
      </w:r>
      <w:proofErr w:type="spellStart"/>
      <w:r>
        <w:rPr>
          <w:rFonts w:ascii="Times New Roman" w:hAnsi="Times New Roman" w:cs="Times New Roman"/>
          <w:sz w:val="28"/>
          <w:szCs w:val="28"/>
        </w:rPr>
        <w:t>Labor</w:t>
      </w:r>
      <w:proofErr w:type="spellEnd"/>
      <w:r>
        <w:rPr>
          <w:rFonts w:ascii="Times New Roman" w:hAnsi="Times New Roman" w:cs="Times New Roman"/>
          <w:sz w:val="28"/>
          <w:szCs w:val="28"/>
        </w:rPr>
        <w:t xml:space="preserve"> Practices: Ethical implementation ensures that automation supplements human labour rather than replacing it entirely. Employees should also be provided with opportunities for skill development to adapt to the new system.</w:t>
      </w:r>
    </w:p>
    <w:p w14:paraId="4EE70419" w14:textId="77777777" w:rsidR="009B2C40" w:rsidRDefault="009B2C40">
      <w:pPr>
        <w:ind w:left="720"/>
        <w:rPr>
          <w:rFonts w:ascii="Times New Roman" w:hAnsi="Times New Roman" w:cs="Times New Roman"/>
          <w:sz w:val="28"/>
          <w:szCs w:val="28"/>
        </w:rPr>
      </w:pPr>
    </w:p>
    <w:p w14:paraId="0F95231A" w14:textId="77777777" w:rsidR="009B2C40" w:rsidRDefault="00066EDC">
      <w:pPr>
        <w:pStyle w:val="Heading3"/>
      </w:pPr>
      <w:bookmarkStart w:id="70" w:name="_Toc193616085"/>
      <w:bookmarkStart w:id="71" w:name="_Toc194235470"/>
      <w:r>
        <w:t>1.6.5 Environmental Impact and Sustainability:</w:t>
      </w:r>
      <w:bookmarkEnd w:id="70"/>
      <w:bookmarkEnd w:id="71"/>
    </w:p>
    <w:p w14:paraId="67706520"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The production, use, and disposal of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-enabled hangers must be environmentally responsible to minimize electronic waste and carbon footprints.</w:t>
      </w:r>
    </w:p>
    <w:p w14:paraId="5DE45DCE" w14:textId="77777777" w:rsidR="009B2C40" w:rsidRDefault="00066EDC">
      <w:pPr>
        <w:numPr>
          <w:ilvl w:val="0"/>
          <w:numId w:val="6"/>
        </w:numPr>
        <w:rPr>
          <w:rFonts w:ascii="Times New Roman" w:hAnsi="Times New Roman" w:cs="Times New Roman"/>
          <w:sz w:val="28"/>
          <w:szCs w:val="28"/>
        </w:rPr>
      </w:pPr>
      <w:r>
        <w:rPr>
          <w:rFonts w:ascii="Times New Roman" w:hAnsi="Times New Roman" w:cs="Times New Roman"/>
          <w:sz w:val="28"/>
          <w:szCs w:val="28"/>
        </w:rPr>
        <w:t>Sustainable Materials: Hangers should be designed using recyclable or biodegradable materials to reduce plastic waste in retail.</w:t>
      </w:r>
    </w:p>
    <w:p w14:paraId="1CEF983B" w14:textId="77777777" w:rsidR="009B2C40" w:rsidRDefault="00066EDC">
      <w:pPr>
        <w:numPr>
          <w:ilvl w:val="0"/>
          <w:numId w:val="6"/>
        </w:numPr>
        <w:rPr>
          <w:rFonts w:ascii="Times New Roman" w:hAnsi="Times New Roman" w:cs="Times New Roman"/>
          <w:sz w:val="28"/>
          <w:szCs w:val="28"/>
        </w:rPr>
      </w:pPr>
      <w:r>
        <w:rPr>
          <w:rFonts w:ascii="Times New Roman" w:hAnsi="Times New Roman" w:cs="Times New Roman"/>
          <w:sz w:val="28"/>
          <w:szCs w:val="28"/>
        </w:rPr>
        <w:t>Energy Efficiency: The system should use low-power communication protocols (e.g., Bluetooth Low Energy</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and energy-efficient electronic components to minimize electricity consumption.</w:t>
      </w:r>
    </w:p>
    <w:p w14:paraId="2EAFD498" w14:textId="77777777" w:rsidR="009B2C40" w:rsidRDefault="00066EDC">
      <w:pPr>
        <w:numPr>
          <w:ilvl w:val="0"/>
          <w:numId w:val="6"/>
        </w:numPr>
        <w:rPr>
          <w:rFonts w:ascii="Times New Roman" w:hAnsi="Times New Roman" w:cs="Times New Roman"/>
          <w:sz w:val="28"/>
          <w:szCs w:val="28"/>
        </w:rPr>
      </w:pPr>
      <w:r>
        <w:rPr>
          <w:rFonts w:ascii="Times New Roman" w:hAnsi="Times New Roman" w:cs="Times New Roman"/>
          <w:sz w:val="28"/>
          <w:szCs w:val="28"/>
        </w:rPr>
        <w:t>E-Waste Management: Proper recycling and disposal mechanisms should be in place for damaged or outdated Smart Hanger components. Retailers should be encouraged to participate in electronics recycling programs.</w:t>
      </w:r>
    </w:p>
    <w:p w14:paraId="2A7B97CC" w14:textId="77777777" w:rsidR="009B2C40" w:rsidRDefault="009B2C40">
      <w:pPr>
        <w:ind w:left="720"/>
        <w:rPr>
          <w:rFonts w:ascii="Times New Roman" w:hAnsi="Times New Roman" w:cs="Times New Roman"/>
          <w:sz w:val="28"/>
          <w:szCs w:val="28"/>
        </w:rPr>
      </w:pPr>
    </w:p>
    <w:p w14:paraId="627B3903" w14:textId="77777777" w:rsidR="009B2C40" w:rsidRDefault="00066EDC">
      <w:pPr>
        <w:pStyle w:val="Heading3"/>
      </w:pPr>
      <w:bookmarkStart w:id="72" w:name="_Toc193616086"/>
      <w:bookmarkStart w:id="73" w:name="_Toc194235471"/>
      <w:r>
        <w:t>1.6.6 Ethical Use of AI and Automation:</w:t>
      </w:r>
      <w:bookmarkEnd w:id="72"/>
      <w:bookmarkEnd w:id="73"/>
    </w:p>
    <w:p w14:paraId="2C470201"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If the system includes AI-driven analytics for customer behaviour tracking or inventory forecasting, it should be implemented ethically and responsibly.</w:t>
      </w:r>
    </w:p>
    <w:p w14:paraId="3B24B901" w14:textId="77777777" w:rsidR="009B2C40" w:rsidRDefault="00066EDC">
      <w:pPr>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Avoiding Discriminatory Practices: AI-based decision-making should not inadvertently lead to biased stocking strategies that disadvantage certain customer groups.</w:t>
      </w:r>
    </w:p>
    <w:p w14:paraId="0ADA30A3" w14:textId="77777777" w:rsidR="009B2C40" w:rsidRDefault="00066EDC">
      <w:pPr>
        <w:numPr>
          <w:ilvl w:val="0"/>
          <w:numId w:val="7"/>
        </w:numPr>
        <w:rPr>
          <w:rFonts w:ascii="Times New Roman" w:hAnsi="Times New Roman" w:cs="Times New Roman"/>
          <w:sz w:val="28"/>
          <w:szCs w:val="28"/>
        </w:rPr>
      </w:pPr>
      <w:r>
        <w:rPr>
          <w:rFonts w:ascii="Times New Roman" w:hAnsi="Times New Roman" w:cs="Times New Roman"/>
          <w:sz w:val="28"/>
          <w:szCs w:val="28"/>
        </w:rPr>
        <w:t>Non-Intrusive Monitoring: If AI is used to track customer movements in the store, it should be strictly for inventory purposes and not for intrusive surveillance.</w:t>
      </w:r>
    </w:p>
    <w:p w14:paraId="6F888573" w14:textId="77777777" w:rsidR="009B2C40" w:rsidRDefault="009B2C40">
      <w:pPr>
        <w:ind w:left="720"/>
        <w:rPr>
          <w:rFonts w:ascii="Times New Roman" w:hAnsi="Times New Roman" w:cs="Times New Roman"/>
          <w:sz w:val="28"/>
          <w:szCs w:val="28"/>
        </w:rPr>
      </w:pPr>
    </w:p>
    <w:p w14:paraId="63747B5F" w14:textId="77777777" w:rsidR="009B2C40" w:rsidRDefault="00066EDC">
      <w:pPr>
        <w:pStyle w:val="Heading3"/>
      </w:pPr>
      <w:bookmarkStart w:id="74" w:name="_Toc193616087"/>
      <w:bookmarkStart w:id="75" w:name="_Toc194235472"/>
      <w:r>
        <w:t>1.6.7 Compliance with Legal and Retail Regulations:</w:t>
      </w:r>
      <w:bookmarkEnd w:id="74"/>
      <w:bookmarkEnd w:id="75"/>
    </w:p>
    <w:p w14:paraId="06ADC940"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 xml:space="preserve">The Smart Hanger System must comply with local and international retail regulations,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 xml:space="preserve"> laws, and consumer protection policies.</w:t>
      </w:r>
    </w:p>
    <w:p w14:paraId="540E58A4" w14:textId="77777777" w:rsidR="009B2C40" w:rsidRDefault="00066EDC">
      <w:pPr>
        <w:numPr>
          <w:ilvl w:val="0"/>
          <w:numId w:val="8"/>
        </w:numPr>
        <w:rPr>
          <w:rFonts w:ascii="Times New Roman" w:hAnsi="Times New Roman" w:cs="Times New Roman"/>
          <w:sz w:val="28"/>
          <w:szCs w:val="28"/>
        </w:rPr>
      </w:pPr>
      <w:r>
        <w:rPr>
          <w:rFonts w:ascii="Times New Roman" w:hAnsi="Times New Roman" w:cs="Times New Roman"/>
          <w:sz w:val="28"/>
          <w:szCs w:val="28"/>
        </w:rPr>
        <w:t>Retail Compliance: Ensure the system aligns with Zimbabwe’s retail operation laws and standards.</w:t>
      </w:r>
    </w:p>
    <w:p w14:paraId="456B74DA" w14:textId="77777777" w:rsidR="009B2C40" w:rsidRDefault="00066EDC">
      <w:pPr>
        <w:numPr>
          <w:ilvl w:val="0"/>
          <w:numId w:val="8"/>
        </w:numPr>
        <w:rPr>
          <w:rFonts w:ascii="Times New Roman" w:hAnsi="Times New Roman" w:cs="Times New Roman"/>
          <w:sz w:val="28"/>
          <w:szCs w:val="28"/>
        </w:rPr>
      </w:pPr>
      <w:r>
        <w:rPr>
          <w:rFonts w:ascii="Times New Roman" w:hAnsi="Times New Roman" w:cs="Times New Roman"/>
          <w:sz w:val="28"/>
          <w:szCs w:val="28"/>
        </w:rPr>
        <w:t>Consumer Rights Protection: Customers should have the right to access, correct, or delete their personal data if collected through the mobile application</w:t>
      </w:r>
    </w:p>
    <w:p w14:paraId="466EB0E7" w14:textId="77777777" w:rsidR="009B2C40" w:rsidRDefault="009B2C40">
      <w:pPr>
        <w:rPr>
          <w:rFonts w:ascii="Times New Roman" w:hAnsi="Times New Roman" w:cs="Times New Roman"/>
          <w:sz w:val="28"/>
          <w:szCs w:val="28"/>
        </w:rPr>
      </w:pPr>
    </w:p>
    <w:p w14:paraId="1F85625D" w14:textId="77777777" w:rsidR="009B2C40" w:rsidRDefault="009B2C40">
      <w:pPr>
        <w:rPr>
          <w:rFonts w:ascii="Times New Roman" w:hAnsi="Times New Roman" w:cs="Times New Roman"/>
          <w:sz w:val="28"/>
          <w:szCs w:val="28"/>
        </w:rPr>
      </w:pPr>
    </w:p>
    <w:p w14:paraId="5B1B5875" w14:textId="77777777" w:rsidR="009B2C40" w:rsidRDefault="009B2C40">
      <w:pPr>
        <w:ind w:left="720"/>
        <w:rPr>
          <w:rFonts w:ascii="Times New Roman" w:hAnsi="Times New Roman" w:cs="Times New Roman"/>
          <w:sz w:val="28"/>
          <w:szCs w:val="28"/>
        </w:rPr>
      </w:pPr>
    </w:p>
    <w:p w14:paraId="431D7611" w14:textId="77777777" w:rsidR="009B2C40" w:rsidRDefault="00066EDC">
      <w:pPr>
        <w:pStyle w:val="Heading2"/>
      </w:pPr>
      <w:bookmarkStart w:id="76" w:name="_Toc193616088"/>
      <w:bookmarkStart w:id="77" w:name="_Toc194235473"/>
      <w:r>
        <w:t>1.7 Chapter Overview</w:t>
      </w:r>
      <w:bookmarkEnd w:id="76"/>
      <w:bookmarkEnd w:id="77"/>
    </w:p>
    <w:p w14:paraId="5C4743CA" w14:textId="77777777" w:rsidR="009B2C40" w:rsidRDefault="00066EDC">
      <w:pPr>
        <w:rPr>
          <w:rFonts w:ascii="Times New Roman" w:hAnsi="Times New Roman" w:cs="Times New Roman"/>
          <w:sz w:val="28"/>
          <w:szCs w:val="28"/>
        </w:rPr>
      </w:pPr>
      <w:r>
        <w:rPr>
          <w:rFonts w:ascii="Times New Roman" w:hAnsi="Times New Roman" w:cs="Times New Roman"/>
          <w:sz w:val="28"/>
          <w:szCs w:val="28"/>
        </w:rPr>
        <w:t>This chapter has introduced the Smart Hanger System, discussing its background, problem statement, objectives, justification, and ethical implications. Subsequent chapters will explore the technical design, implementation, and evaluation of the system in detail.</w:t>
      </w:r>
    </w:p>
    <w:p w14:paraId="35007F84" w14:textId="77777777" w:rsidR="009B2C40" w:rsidRDefault="009B2C40">
      <w:pPr>
        <w:rPr>
          <w:rFonts w:ascii="Times New Roman" w:hAnsi="Times New Roman" w:cs="Times New Roman"/>
          <w:sz w:val="28"/>
          <w:szCs w:val="28"/>
        </w:rPr>
      </w:pPr>
    </w:p>
    <w:p w14:paraId="6F28AA57" w14:textId="77777777" w:rsidR="009B2C40" w:rsidRDefault="009B2C40">
      <w:pPr>
        <w:rPr>
          <w:rFonts w:ascii="Times New Roman" w:hAnsi="Times New Roman" w:cs="Times New Roman"/>
          <w:sz w:val="28"/>
          <w:szCs w:val="28"/>
        </w:rPr>
      </w:pPr>
    </w:p>
    <w:p w14:paraId="061BBF13" w14:textId="77777777" w:rsidR="009B2C40" w:rsidRDefault="00066EDC">
      <w:pPr>
        <w:pStyle w:val="Heading1"/>
      </w:pPr>
      <w:bookmarkStart w:id="78" w:name="_Toc193616089"/>
      <w:bookmarkStart w:id="79" w:name="_Toc194235474"/>
      <w:r>
        <w:lastRenderedPageBreak/>
        <w:t>Chapter 2: Literature review for the smart anger system</w:t>
      </w:r>
      <w:bookmarkEnd w:id="78"/>
      <w:bookmarkEnd w:id="79"/>
    </w:p>
    <w:p w14:paraId="7B3AF46D" w14:textId="77777777" w:rsidR="002562D9" w:rsidRPr="002562D9" w:rsidRDefault="002562D9" w:rsidP="002562D9"/>
    <w:p w14:paraId="717DEBEE" w14:textId="77777777" w:rsidR="009B2C40" w:rsidRPr="005F7A0E" w:rsidRDefault="00066EDC" w:rsidP="007D58F9">
      <w:pPr>
        <w:pStyle w:val="Heading2"/>
      </w:pPr>
      <w:bookmarkStart w:id="80" w:name="_Toc193616090"/>
      <w:bookmarkStart w:id="81" w:name="_Toc194235475"/>
      <w:r w:rsidRPr="005F7A0E">
        <w:t xml:space="preserve">2.1 </w:t>
      </w:r>
      <w:r w:rsidRPr="007D58F9">
        <w:t>Introduction</w:t>
      </w:r>
      <w:bookmarkEnd w:id="80"/>
      <w:bookmarkEnd w:id="81"/>
    </w:p>
    <w:p w14:paraId="63963760" w14:textId="77777777" w:rsidR="002562D9" w:rsidRPr="002562D9" w:rsidRDefault="002562D9" w:rsidP="002562D9"/>
    <w:p w14:paraId="06D0F3DD"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In the rapidly evolving world of retail, the Internet of Things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has emerged as a pivotal force in transforming inventory management practices.</w:t>
      </w:r>
      <w:r>
        <w:rPr>
          <w:rFonts w:ascii="Times New Roman" w:hAnsi="Times New Roman" w:cs="Times New Roman"/>
          <w:color w:val="020E01"/>
          <w:sz w:val="36"/>
          <w:szCs w:val="30"/>
          <w:shd w:val="clear" w:color="auto" w:fill="FFFFFF"/>
        </w:rPr>
        <w:t xml:space="preserve"> </w:t>
      </w:r>
      <w:r>
        <w:rPr>
          <w:rFonts w:ascii="Times New Roman" w:hAnsi="Times New Roman" w:cs="Times New Roman"/>
          <w:color w:val="020E01"/>
          <w:sz w:val="28"/>
          <w:szCs w:val="30"/>
          <w:shd w:val="clear" w:color="auto" w:fill="FFFFFF"/>
        </w:rPr>
        <w:t xml:space="preserve">According to </w:t>
      </w:r>
      <w:r>
        <w:rPr>
          <w:rStyle w:val="Emphasis"/>
          <w:rFonts w:ascii="Times New Roman" w:hAnsi="Times New Roman" w:cs="Times New Roman"/>
          <w:i w:val="0"/>
          <w:color w:val="020E01"/>
          <w:sz w:val="28"/>
          <w:szCs w:val="30"/>
          <w:shd w:val="clear" w:color="auto" w:fill="FFFFFF"/>
        </w:rPr>
        <w:t>Wired.com</w:t>
      </w:r>
      <w:r>
        <w:rPr>
          <w:rFonts w:ascii="Times New Roman" w:hAnsi="Times New Roman" w:cs="Times New Roman"/>
          <w:color w:val="020E01"/>
          <w:sz w:val="28"/>
          <w:szCs w:val="30"/>
          <w:shd w:val="clear" w:color="auto" w:fill="FFFFFF"/>
        </w:rPr>
        <w:t>, the term </w:t>
      </w:r>
      <w:proofErr w:type="spellStart"/>
      <w:r>
        <w:rPr>
          <w:rStyle w:val="Emphasis"/>
          <w:rFonts w:ascii="Times New Roman" w:hAnsi="Times New Roman" w:cs="Times New Roman"/>
          <w:bCs/>
          <w:i w:val="0"/>
          <w:color w:val="020E01"/>
          <w:sz w:val="28"/>
          <w:szCs w:val="30"/>
          <w:shd w:val="clear" w:color="auto" w:fill="FFFFFF"/>
        </w:rPr>
        <w:t>IoT</w:t>
      </w:r>
      <w:proofErr w:type="spellEnd"/>
      <w:r>
        <w:rPr>
          <w:rStyle w:val="Strong"/>
          <w:rFonts w:ascii="Times New Roman" w:hAnsi="Times New Roman" w:cs="Times New Roman"/>
          <w:color w:val="020E01"/>
          <w:sz w:val="28"/>
          <w:szCs w:val="30"/>
          <w:shd w:val="clear" w:color="auto" w:fill="FFFFFF"/>
        </w:rPr>
        <w:t> </w:t>
      </w:r>
      <w:r>
        <w:rPr>
          <w:rFonts w:ascii="Times New Roman" w:hAnsi="Times New Roman" w:cs="Times New Roman"/>
          <w:color w:val="020E01"/>
          <w:sz w:val="28"/>
          <w:szCs w:val="30"/>
          <w:shd w:val="clear" w:color="auto" w:fill="FFFFFF"/>
        </w:rPr>
        <w:t>is</w:t>
      </w:r>
      <w:r>
        <w:rPr>
          <w:rFonts w:ascii="Times New Roman" w:hAnsi="Times New Roman" w:cs="Times New Roman"/>
          <w:color w:val="020E01"/>
          <w:sz w:val="32"/>
          <w:szCs w:val="30"/>
          <w:shd w:val="clear" w:color="auto" w:fill="FFFFFF"/>
        </w:rPr>
        <w:t xml:space="preserve"> </w:t>
      </w:r>
      <w:r>
        <w:rPr>
          <w:rFonts w:ascii="Times New Roman" w:hAnsi="Times New Roman" w:cs="Times New Roman"/>
          <w:color w:val="020E01"/>
          <w:sz w:val="28"/>
          <w:szCs w:val="30"/>
          <w:shd w:val="clear" w:color="auto" w:fill="FFFFFF"/>
        </w:rPr>
        <w:t>described as something that encompasses everything connected to the internet, but it is increasingly being used to define objects that “talk” to each other. The </w:t>
      </w:r>
      <w:r>
        <w:rPr>
          <w:rStyle w:val="Strong"/>
          <w:rFonts w:ascii="Times New Roman" w:hAnsi="Times New Roman" w:cs="Times New Roman"/>
          <w:b w:val="0"/>
          <w:color w:val="020E01"/>
          <w:sz w:val="28"/>
          <w:szCs w:val="30"/>
          <w:shd w:val="clear" w:color="auto" w:fill="FFFFFF"/>
        </w:rPr>
        <w:t>Internet of</w:t>
      </w:r>
      <w:r>
        <w:rPr>
          <w:rStyle w:val="Strong"/>
          <w:rFonts w:ascii="Times New Roman" w:hAnsi="Times New Roman" w:cs="Times New Roman"/>
          <w:color w:val="020E01"/>
          <w:sz w:val="28"/>
          <w:szCs w:val="30"/>
          <w:shd w:val="clear" w:color="auto" w:fill="FFFFFF"/>
        </w:rPr>
        <w:t xml:space="preserve"> </w:t>
      </w:r>
      <w:r>
        <w:rPr>
          <w:rStyle w:val="Strong"/>
          <w:rFonts w:ascii="Times New Roman" w:hAnsi="Times New Roman" w:cs="Times New Roman"/>
          <w:b w:val="0"/>
          <w:color w:val="020E01"/>
          <w:sz w:val="28"/>
          <w:szCs w:val="30"/>
          <w:shd w:val="clear" w:color="auto" w:fill="FFFFFF"/>
        </w:rPr>
        <w:t>Things</w:t>
      </w:r>
      <w:r>
        <w:rPr>
          <w:rFonts w:ascii="Times New Roman" w:hAnsi="Times New Roman" w:cs="Times New Roman"/>
          <w:color w:val="020E01"/>
          <w:sz w:val="28"/>
          <w:szCs w:val="30"/>
          <w:shd w:val="clear" w:color="auto" w:fill="FFFFFF"/>
        </w:rPr>
        <w:t xml:space="preserve"> is made up of devices from simple sensors to smartphones and wearables – connected together. The Internet of Things has evolved from a futuristic concept into a ubiquitous technology that permeates many aspects of daily life. </w:t>
      </w:r>
      <w:proofErr w:type="spellStart"/>
      <w:r>
        <w:rPr>
          <w:rFonts w:ascii="Times New Roman" w:hAnsi="Times New Roman" w:cs="Times New Roman"/>
          <w:color w:val="020E01"/>
          <w:sz w:val="28"/>
          <w:szCs w:val="30"/>
          <w:shd w:val="clear" w:color="auto" w:fill="FFFFFF"/>
        </w:rPr>
        <w:t>IoT</w:t>
      </w:r>
      <w:proofErr w:type="spellEnd"/>
      <w:r>
        <w:rPr>
          <w:rFonts w:ascii="Times New Roman" w:hAnsi="Times New Roman" w:cs="Times New Roman"/>
          <w:color w:val="020E01"/>
          <w:sz w:val="28"/>
          <w:szCs w:val="30"/>
          <w:shd w:val="clear" w:color="auto" w:fill="FFFFFF"/>
        </w:rPr>
        <w:t xml:space="preserve"> encompasses a wide range of devices, from low-power sensors to advanced computing systems embedded in everyday objects. These devices collect, process and exchange data creating an ecosystem where information flows seamlessly. The key features of </w:t>
      </w:r>
      <w:proofErr w:type="spellStart"/>
      <w:r>
        <w:rPr>
          <w:rFonts w:ascii="Times New Roman" w:hAnsi="Times New Roman" w:cs="Times New Roman"/>
          <w:color w:val="020E01"/>
          <w:sz w:val="28"/>
          <w:szCs w:val="30"/>
          <w:shd w:val="clear" w:color="auto" w:fill="FFFFFF"/>
        </w:rPr>
        <w:t>IoT</w:t>
      </w:r>
      <w:proofErr w:type="spellEnd"/>
      <w:r>
        <w:rPr>
          <w:rFonts w:ascii="Times New Roman" w:hAnsi="Times New Roman" w:cs="Times New Roman"/>
          <w:color w:val="020E01"/>
          <w:sz w:val="28"/>
          <w:szCs w:val="30"/>
          <w:shd w:val="clear" w:color="auto" w:fill="FFFFFF"/>
        </w:rPr>
        <w:t xml:space="preserve"> include connectivity where devices are connected over the internet, enabling communication and data sharing. </w:t>
      </w:r>
      <w:proofErr w:type="spellStart"/>
      <w:r>
        <w:rPr>
          <w:rFonts w:ascii="Times New Roman" w:hAnsi="Times New Roman" w:cs="Times New Roman"/>
          <w:color w:val="020E01"/>
          <w:sz w:val="28"/>
          <w:szCs w:val="30"/>
          <w:shd w:val="clear" w:color="auto" w:fill="FFFFFF"/>
        </w:rPr>
        <w:t>IoT</w:t>
      </w:r>
      <w:proofErr w:type="spellEnd"/>
      <w:r>
        <w:rPr>
          <w:rFonts w:ascii="Times New Roman" w:hAnsi="Times New Roman" w:cs="Times New Roman"/>
          <w:color w:val="020E01"/>
          <w:sz w:val="28"/>
          <w:szCs w:val="30"/>
          <w:shd w:val="clear" w:color="auto" w:fill="FFFFFF"/>
        </w:rPr>
        <w:t xml:space="preserve"> devices can operate independently using embedded software and the vast amounts of data collected can be </w:t>
      </w:r>
      <w:proofErr w:type="spellStart"/>
      <w:r>
        <w:rPr>
          <w:rFonts w:ascii="Times New Roman" w:hAnsi="Times New Roman" w:cs="Times New Roman"/>
          <w:color w:val="020E01"/>
          <w:sz w:val="28"/>
          <w:szCs w:val="30"/>
          <w:shd w:val="clear" w:color="auto" w:fill="FFFFFF"/>
        </w:rPr>
        <w:t>analyzed</w:t>
      </w:r>
      <w:proofErr w:type="spellEnd"/>
      <w:r>
        <w:rPr>
          <w:rFonts w:ascii="Times New Roman" w:hAnsi="Times New Roman" w:cs="Times New Roman"/>
          <w:color w:val="020E01"/>
          <w:sz w:val="28"/>
          <w:szCs w:val="30"/>
          <w:shd w:val="clear" w:color="auto" w:fill="FFFFFF"/>
        </w:rPr>
        <w:t xml:space="preserve"> for insights and automated actions. </w:t>
      </w:r>
      <w:r>
        <w:rPr>
          <w:rFonts w:ascii="Times New Roman" w:hAnsi="Times New Roman" w:cs="Times New Roman"/>
          <w:bCs/>
          <w:color w:val="000000"/>
          <w:sz w:val="28"/>
          <w:shd w:val="clear" w:color="auto" w:fill="FFFFFF"/>
        </w:rPr>
        <w:t>The integration of Internet of Things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technology into retail inventory management has been extensively studied as a means of improving operational efficiency, security, and customer experience. This literature review explores the existing research on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-based inventory management, security solutions in retail, and customer engagement technologies, providing a foundation for the development of the Smart Hanger System.</w:t>
      </w:r>
    </w:p>
    <w:p w14:paraId="19281611" w14:textId="77777777" w:rsidR="009B2C40" w:rsidRDefault="009B2C40">
      <w:pPr>
        <w:rPr>
          <w:rFonts w:ascii="Times New Roman" w:hAnsi="Times New Roman" w:cs="Times New Roman"/>
          <w:bCs/>
          <w:color w:val="000000"/>
          <w:sz w:val="28"/>
          <w:shd w:val="clear" w:color="auto" w:fill="FFFFFF"/>
        </w:rPr>
      </w:pPr>
    </w:p>
    <w:p w14:paraId="31E3472B" w14:textId="77777777" w:rsidR="009B2C40" w:rsidRPr="00F27B65" w:rsidRDefault="00066EDC" w:rsidP="007D58F9">
      <w:pPr>
        <w:pStyle w:val="Heading2"/>
        <w:rPr>
          <w:shd w:val="clear" w:color="auto" w:fill="FFFFFF"/>
        </w:rPr>
      </w:pPr>
      <w:bookmarkStart w:id="82" w:name="_Toc193616091"/>
      <w:bookmarkStart w:id="83" w:name="_Toc194235476"/>
      <w:r w:rsidRPr="00F27B65">
        <w:rPr>
          <w:shd w:val="clear" w:color="auto" w:fill="FFFFFF"/>
        </w:rPr>
        <w:t xml:space="preserve">2.2 Challenges faced in traditional </w:t>
      </w:r>
      <w:r w:rsidRPr="007D58F9">
        <w:t>inventory</w:t>
      </w:r>
      <w:bookmarkEnd w:id="82"/>
      <w:bookmarkEnd w:id="83"/>
    </w:p>
    <w:p w14:paraId="43366758" w14:textId="77777777" w:rsidR="005F7A0E" w:rsidRPr="005F7A0E" w:rsidRDefault="005F7A0E" w:rsidP="005F7A0E"/>
    <w:p w14:paraId="772E10EA"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Traditional retail inventory management faces several challenges that can impact the efficiency, profitability and customer satisfaction of retail businesses. </w:t>
      </w:r>
      <w:r>
        <w:rPr>
          <w:rFonts w:ascii="Times New Roman" w:hAnsi="Times New Roman" w:cs="Times New Roman"/>
          <w:bCs/>
          <w:color w:val="000000"/>
          <w:sz w:val="28"/>
          <w:shd w:val="clear" w:color="auto" w:fill="FFFFFF"/>
        </w:rPr>
        <w:lastRenderedPageBreak/>
        <w:t>Some of the key challenges include inaccurate inventory levels where manual counting and tracking of inventory can lead to errors, resulting in inaccurate inventory levels. The other challenge is stock-outs and overstocking, insufficient or excessive inventory can lead to stock-outs or overstocking, resulting in lost sales and wasted resources.</w:t>
      </w:r>
    </w:p>
    <w:p w14:paraId="3D4BC81C"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Failure to rotate inventory or clear out old stock can lead to inventory obsolescence, resulting in wasted resources and lost sales. Retailers face significant losses due to theft and shrinkage, which can be difficult to prevent and detect. Manual data entry can be a challenge, relying on human intervention can lead to errors, delays and increased </w:t>
      </w:r>
      <w:proofErr w:type="spellStart"/>
      <w:r>
        <w:rPr>
          <w:rFonts w:ascii="Times New Roman" w:hAnsi="Times New Roman" w:cs="Times New Roman"/>
          <w:bCs/>
          <w:color w:val="000000"/>
          <w:sz w:val="28"/>
          <w:shd w:val="clear" w:color="auto" w:fill="FFFFFF"/>
        </w:rPr>
        <w:t>labor</w:t>
      </w:r>
      <w:proofErr w:type="spellEnd"/>
      <w:r>
        <w:rPr>
          <w:rFonts w:ascii="Times New Roman" w:hAnsi="Times New Roman" w:cs="Times New Roman"/>
          <w:bCs/>
          <w:color w:val="000000"/>
          <w:sz w:val="28"/>
          <w:shd w:val="clear" w:color="auto" w:fill="FFFFFF"/>
        </w:rPr>
        <w:t xml:space="preserve"> costs. Inefficiencies in the system result in increased </w:t>
      </w:r>
      <w:proofErr w:type="spellStart"/>
      <w:r>
        <w:rPr>
          <w:rFonts w:ascii="Times New Roman" w:hAnsi="Times New Roman" w:cs="Times New Roman"/>
          <w:bCs/>
          <w:color w:val="000000"/>
          <w:sz w:val="28"/>
          <w:shd w:val="clear" w:color="auto" w:fill="FFFFFF"/>
        </w:rPr>
        <w:t>labor</w:t>
      </w:r>
      <w:proofErr w:type="spellEnd"/>
      <w:r>
        <w:rPr>
          <w:rFonts w:ascii="Times New Roman" w:hAnsi="Times New Roman" w:cs="Times New Roman"/>
          <w:bCs/>
          <w:color w:val="000000"/>
          <w:sz w:val="28"/>
          <w:shd w:val="clear" w:color="auto" w:fill="FFFFFF"/>
        </w:rPr>
        <w:t xml:space="preserve"> and operational expenses.</w:t>
      </w:r>
    </w:p>
    <w:p w14:paraId="1F48B19E"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The other key challenges faced by the traditional retail inventory include lack of real-time visibility, traditional inventory management systems often lack that, making it difficult for retailers to respond quickly to changes in demand or supply. Stock levels can be misrepresented due to infrequent updates. Inefficient use of space can lead to wasted resources, increased costs and reduced productivity. Difficulty in managing multi-channel inventory is also a challenge faced in the traditional inventory, managing inventory across multiple channels, such as online and offline stores, can be complex and challenging.</w:t>
      </w:r>
    </w:p>
    <w:p w14:paraId="42D2ACE6" w14:textId="77777777" w:rsidR="009B2C40" w:rsidRDefault="009B2C40">
      <w:pPr>
        <w:rPr>
          <w:rFonts w:ascii="Times New Roman" w:hAnsi="Times New Roman" w:cs="Times New Roman"/>
          <w:bCs/>
          <w:color w:val="000000"/>
          <w:sz w:val="28"/>
          <w:shd w:val="clear" w:color="auto" w:fill="FFFFFF"/>
        </w:rPr>
      </w:pPr>
    </w:p>
    <w:p w14:paraId="273FDDBB" w14:textId="77777777" w:rsidR="009B2C40" w:rsidRPr="007D58F9" w:rsidRDefault="00066EDC" w:rsidP="007D58F9">
      <w:pPr>
        <w:pStyle w:val="Heading2"/>
      </w:pPr>
      <w:bookmarkStart w:id="84" w:name="_Toc193616092"/>
      <w:bookmarkStart w:id="85" w:name="_Toc194235477"/>
      <w:r w:rsidRPr="00F27B65">
        <w:rPr>
          <w:shd w:val="clear" w:color="auto" w:fill="FFFFFF"/>
        </w:rPr>
        <w:t xml:space="preserve">2.3 Existing </w:t>
      </w:r>
      <w:proofErr w:type="spellStart"/>
      <w:r w:rsidRPr="00F27B65">
        <w:rPr>
          <w:shd w:val="clear" w:color="auto" w:fill="FFFFFF"/>
        </w:rPr>
        <w:t>IoT</w:t>
      </w:r>
      <w:proofErr w:type="spellEnd"/>
      <w:r w:rsidRPr="00F27B65">
        <w:rPr>
          <w:shd w:val="clear" w:color="auto" w:fill="FFFFFF"/>
        </w:rPr>
        <w:t>-based solutions in retail</w:t>
      </w:r>
      <w:bookmarkEnd w:id="84"/>
      <w:bookmarkEnd w:id="85"/>
    </w:p>
    <w:p w14:paraId="48249008" w14:textId="77777777" w:rsidR="00F27B65" w:rsidRPr="00F27B65" w:rsidRDefault="00F27B65" w:rsidP="00F27B65"/>
    <w:p w14:paraId="582A112B"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Recent research and industry practices have demonstrated numerous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solutions designed to overcome challenges faced in today’s retail. In retail,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technologies have paved the way for smarter, more efficient operations.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technology, such as sensors, RFID tags, and smart shelves, has significantly upgraded inventory tracking methods. These tools provide real-time data on stock levels, product locations, and customer </w:t>
      </w:r>
      <w:proofErr w:type="spellStart"/>
      <w:r>
        <w:rPr>
          <w:rFonts w:ascii="Times New Roman" w:hAnsi="Times New Roman" w:cs="Times New Roman"/>
          <w:bCs/>
          <w:color w:val="000000"/>
          <w:sz w:val="28"/>
          <w:shd w:val="clear" w:color="auto" w:fill="FFFFFF"/>
        </w:rPr>
        <w:t>behaviors</w:t>
      </w:r>
      <w:proofErr w:type="spellEnd"/>
      <w:r>
        <w:rPr>
          <w:rFonts w:ascii="Times New Roman" w:hAnsi="Times New Roman" w:cs="Times New Roman"/>
          <w:bCs/>
          <w:color w:val="000000"/>
          <w:sz w:val="28"/>
          <w:shd w:val="clear" w:color="auto" w:fill="FFFFFF"/>
        </w:rPr>
        <w:t xml:space="preserve">, leading to more informed decision-making and streamlined operations. </w:t>
      </w:r>
    </w:p>
    <w:p w14:paraId="60E18E56"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lastRenderedPageBreak/>
        <w:t>Here is a case study from possibolt.com,</w:t>
      </w:r>
      <w:r>
        <w:rPr>
          <w:rFonts w:ascii="Times New Roman" w:hAnsi="Times New Roman" w:cs="Times New Roman"/>
          <w:b/>
          <w:bCs/>
          <w:color w:val="000000"/>
          <w:sz w:val="28"/>
          <w:shd w:val="clear" w:color="auto" w:fill="FFFFFF"/>
        </w:rPr>
        <w:t xml:space="preserve"> </w:t>
      </w:r>
      <w:r>
        <w:rPr>
          <w:rFonts w:ascii="Times New Roman" w:hAnsi="Times New Roman" w:cs="Times New Roman"/>
          <w:bCs/>
          <w:color w:val="000000"/>
          <w:sz w:val="28"/>
          <w:shd w:val="clear" w:color="auto" w:fill="FFFFFF"/>
        </w:rPr>
        <w:t xml:space="preserve">consider a retail chain that implemented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in its inventory management. The chain saw a 20% reduction in inventory costs and improved customer satisfaction due to the constant availability of products. Such examples underscore the transformative power of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in retail. </w:t>
      </w:r>
      <w:proofErr w:type="spellStart"/>
      <w:r>
        <w:rPr>
          <w:rFonts w:ascii="Times New Roman" w:hAnsi="Times New Roman" w:cs="Times New Roman"/>
          <w:bCs/>
          <w:color w:val="000000"/>
          <w:sz w:val="28"/>
          <w:shd w:val="clear" w:color="auto" w:fill="FFFFFF"/>
        </w:rPr>
        <w:t>IoT’s</w:t>
      </w:r>
      <w:proofErr w:type="spellEnd"/>
      <w:r>
        <w:rPr>
          <w:rFonts w:ascii="Times New Roman" w:hAnsi="Times New Roman" w:cs="Times New Roman"/>
          <w:bCs/>
          <w:color w:val="000000"/>
          <w:sz w:val="28"/>
          <w:shd w:val="clear" w:color="auto" w:fill="FFFFFF"/>
        </w:rPr>
        <w:t xml:space="preserve"> role in augmenting accuracy and efficiency in inventory management is notable. It replaces error-prone manual tracking with automated systems, ensuring accurate stock levels and reducing overstocking or stock-outs.</w:t>
      </w:r>
    </w:p>
    <w:p w14:paraId="481E72C7"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systems provide instant updates on stock levels, alerting managers to replenish stocks timely. This real-time monitoring ensures that popular items are always in stock, thereby enhancing customer satisfaction. They improve operational efficiency through streamlined logistics, reduced manual errors and better supply chain management. Retailers leverage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for security through advanced monitoring systems like surveillance cameras, sensors and alarms connected through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frameworks enhance overall store security by preventing theft and ensure product integrity. The implementation of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-based solutions, such as smart hangers, allows retailers to maintain accurate stock counts.</w:t>
      </w:r>
    </w:p>
    <w:p w14:paraId="53260798" w14:textId="77777777" w:rsidR="009B2C40" w:rsidRDefault="009B2C40">
      <w:pPr>
        <w:rPr>
          <w:rFonts w:ascii="Times New Roman" w:hAnsi="Times New Roman" w:cs="Times New Roman"/>
          <w:bCs/>
          <w:color w:val="000000"/>
          <w:sz w:val="28"/>
          <w:shd w:val="clear" w:color="auto" w:fill="FFFFFF"/>
        </w:rPr>
      </w:pPr>
    </w:p>
    <w:p w14:paraId="74FE411C" w14:textId="77777777" w:rsidR="009B2C40" w:rsidRDefault="00066EDC" w:rsidP="007D58F9">
      <w:pPr>
        <w:pStyle w:val="Heading2"/>
        <w:rPr>
          <w:shd w:val="clear" w:color="auto" w:fill="FFFFFF"/>
        </w:rPr>
      </w:pPr>
      <w:bookmarkStart w:id="86" w:name="_Toc193616093"/>
      <w:bookmarkStart w:id="87" w:name="_Toc194235478"/>
      <w:r w:rsidRPr="00202BA9">
        <w:rPr>
          <w:shd w:val="clear" w:color="auto" w:fill="FFFFFF"/>
        </w:rPr>
        <w:t xml:space="preserve">2.4 Technological framework for smart hanger </w:t>
      </w:r>
      <w:r w:rsidRPr="007D58F9">
        <w:t>systems</w:t>
      </w:r>
      <w:bookmarkEnd w:id="86"/>
      <w:bookmarkEnd w:id="87"/>
    </w:p>
    <w:p w14:paraId="0690C70E" w14:textId="77777777" w:rsidR="00202BA9" w:rsidRPr="00202BA9" w:rsidRDefault="00202BA9" w:rsidP="00202BA9"/>
    <w:p w14:paraId="5914C8C7" w14:textId="77777777" w:rsidR="009B2C40" w:rsidRDefault="00066EDC">
      <w:pPr>
        <w:rPr>
          <w:rFonts w:ascii="Times New Roman" w:hAnsi="Times New Roman" w:cs="Times New Roman"/>
          <w:sz w:val="28"/>
        </w:rPr>
      </w:pPr>
      <w:r>
        <w:rPr>
          <w:rFonts w:ascii="Times New Roman" w:hAnsi="Times New Roman" w:cs="Times New Roman"/>
          <w:sz w:val="28"/>
        </w:rPr>
        <w:t xml:space="preserve">Smart hanger systems in retail are innovative solutions designed to enhance efficiency, reduce </w:t>
      </w:r>
      <w:proofErr w:type="spellStart"/>
      <w:r>
        <w:rPr>
          <w:rFonts w:ascii="Times New Roman" w:hAnsi="Times New Roman" w:cs="Times New Roman"/>
          <w:sz w:val="28"/>
        </w:rPr>
        <w:t>labor</w:t>
      </w:r>
      <w:proofErr w:type="spellEnd"/>
      <w:r>
        <w:rPr>
          <w:rFonts w:ascii="Times New Roman" w:hAnsi="Times New Roman" w:cs="Times New Roman"/>
          <w:sz w:val="28"/>
        </w:rPr>
        <w:t xml:space="preserve"> costs, and improve organization. Smart hanger systems are electronic hangers that track inventory levels, detect when items are removed or replaced, and alert store staff to potential issues. These systems typically consist of electronic hangers with sensors and RFID tags and a central management system to track inventory and receive alerts.</w:t>
      </w:r>
    </w:p>
    <w:p w14:paraId="0D677301" w14:textId="77777777" w:rsidR="009B2C40" w:rsidRDefault="00066EDC">
      <w:pPr>
        <w:rPr>
          <w:rFonts w:ascii="Times New Roman" w:hAnsi="Times New Roman" w:cs="Times New Roman"/>
          <w:sz w:val="28"/>
        </w:rPr>
      </w:pPr>
      <w:r>
        <w:rPr>
          <w:rFonts w:ascii="Times New Roman" w:hAnsi="Times New Roman" w:cs="Times New Roman"/>
          <w:sz w:val="28"/>
        </w:rPr>
        <w:t xml:space="preserve"> According to Barcode.com, Ditto Smart hangers use a collaboration between Outdoor Industry Association (provides its members with valuable insights, data, and resources to help them grow their brands and adapt to changing market trend), </w:t>
      </w:r>
      <w:proofErr w:type="spellStart"/>
      <w:r>
        <w:rPr>
          <w:rFonts w:ascii="Times New Roman" w:hAnsi="Times New Roman" w:cs="Times New Roman"/>
          <w:sz w:val="28"/>
        </w:rPr>
        <w:t>Digimarc</w:t>
      </w:r>
      <w:proofErr w:type="spellEnd"/>
      <w:r>
        <w:rPr>
          <w:rFonts w:ascii="Times New Roman" w:hAnsi="Times New Roman" w:cs="Times New Roman"/>
          <w:sz w:val="28"/>
        </w:rPr>
        <w:t xml:space="preserve"> Corporation (they provide unique identifiers and cloud-based solutions that create digital identities for physical and digital items) and </w:t>
      </w:r>
      <w:r>
        <w:rPr>
          <w:rFonts w:ascii="Times New Roman" w:hAnsi="Times New Roman" w:cs="Times New Roman"/>
          <w:sz w:val="28"/>
        </w:rPr>
        <w:lastRenderedPageBreak/>
        <w:t xml:space="preserve">Ditto Sustainable Brand Solutions. They incorporate an imperceptible </w:t>
      </w:r>
      <w:proofErr w:type="spellStart"/>
      <w:r>
        <w:rPr>
          <w:rFonts w:ascii="Times New Roman" w:hAnsi="Times New Roman" w:cs="Times New Roman"/>
          <w:sz w:val="28"/>
        </w:rPr>
        <w:t>Digimarc</w:t>
      </w:r>
      <w:proofErr w:type="spellEnd"/>
      <w:r>
        <w:rPr>
          <w:rFonts w:ascii="Times New Roman" w:hAnsi="Times New Roman" w:cs="Times New Roman"/>
          <w:sz w:val="28"/>
        </w:rPr>
        <w:t xml:space="preserve"> Barcode that allows for real-time product tracking, improved product security, and access to brand-generated content. </w:t>
      </w:r>
    </w:p>
    <w:p w14:paraId="54B3B8BD" w14:textId="77777777" w:rsidR="009B2C40" w:rsidRDefault="00066EDC">
      <w:pPr>
        <w:rPr>
          <w:rFonts w:ascii="Times New Roman" w:hAnsi="Times New Roman" w:cs="Times New Roman"/>
          <w:sz w:val="28"/>
        </w:rPr>
      </w:pPr>
      <w:r>
        <w:rPr>
          <w:rFonts w:ascii="Times New Roman" w:hAnsi="Times New Roman" w:cs="Times New Roman"/>
          <w:sz w:val="28"/>
        </w:rPr>
        <w:t xml:space="preserve">From the previous case studies it shows that Ralph Lauren implemented a smart hanger system in their flagship store to track inventory and prevent shoplifting (from Bloomberg 2019 “Ralph Lauren Tries Smart Hangers to Thwart Shoplifting”). Bloomingdale’s used smart hangers to track inventory and improve customer service in their dressing rooms (Retail Info Systems, 2020 “Bloomingdale’s Tests Smart Hangers to Improve Customer Services) and Zara implemented a smart hanger system to track inventory and optimize replenishment (from “Zara’s Smart Hangers: A Game-Changer for Inventory Management”, Forbes 2020). Previous studies have explored smart shelving systems, which use weight sensors and RFID to track product movements (Kwon &amp; Park, 2018).  </w:t>
      </w:r>
    </w:p>
    <w:p w14:paraId="0DC32087" w14:textId="77777777" w:rsidR="009B2C40" w:rsidRDefault="00066EDC">
      <w:pPr>
        <w:rPr>
          <w:rFonts w:ascii="Times New Roman" w:hAnsi="Times New Roman" w:cs="Times New Roman"/>
          <w:sz w:val="28"/>
        </w:rPr>
      </w:pPr>
      <w:r>
        <w:rPr>
          <w:rFonts w:ascii="Times New Roman" w:hAnsi="Times New Roman" w:cs="Times New Roman"/>
          <w:sz w:val="28"/>
        </w:rPr>
        <w:t xml:space="preserve">Smart hanger systems have been proposed as an effective tool for reducing shoplifting, enhancing stock visibility, and improving customer service. </w:t>
      </w:r>
      <w:proofErr w:type="spellStart"/>
      <w:r>
        <w:rPr>
          <w:rFonts w:ascii="Times New Roman" w:hAnsi="Times New Roman" w:cs="Times New Roman"/>
          <w:sz w:val="28"/>
        </w:rPr>
        <w:t>IoT</w:t>
      </w:r>
      <w:proofErr w:type="spellEnd"/>
      <w:r>
        <w:rPr>
          <w:rFonts w:ascii="Times New Roman" w:hAnsi="Times New Roman" w:cs="Times New Roman"/>
          <w:sz w:val="28"/>
        </w:rPr>
        <w:t xml:space="preserve"> enabled hangers can transmit real-time inventory data to store management systems, ensuring better stock control. Smart hanger systems can help retailers ensure that popular items are always in stock, reducing the likelihood of stock-outs and improving customer satisfaction. Smart hangers provide retailers with valuable data on sale trends, customer </w:t>
      </w:r>
      <w:proofErr w:type="spellStart"/>
      <w:r>
        <w:rPr>
          <w:rFonts w:ascii="Times New Roman" w:hAnsi="Times New Roman" w:cs="Times New Roman"/>
          <w:sz w:val="28"/>
        </w:rPr>
        <w:t>behavior</w:t>
      </w:r>
      <w:proofErr w:type="spellEnd"/>
      <w:r>
        <w:rPr>
          <w:rFonts w:ascii="Times New Roman" w:hAnsi="Times New Roman" w:cs="Times New Roman"/>
          <w:sz w:val="28"/>
        </w:rPr>
        <w:t xml:space="preserve"> and inventory levels, enabling them to make data-driven decisions.</w:t>
      </w:r>
    </w:p>
    <w:p w14:paraId="11C383CF" w14:textId="77777777" w:rsidR="009B2C40" w:rsidRDefault="009B2C40">
      <w:pPr>
        <w:rPr>
          <w:rFonts w:ascii="Times New Roman" w:hAnsi="Times New Roman" w:cs="Times New Roman"/>
          <w:sz w:val="28"/>
        </w:rPr>
      </w:pPr>
    </w:p>
    <w:p w14:paraId="14A4487C" w14:textId="77777777" w:rsidR="009B2C40" w:rsidRDefault="00066EDC">
      <w:pPr>
        <w:pStyle w:val="Heading2"/>
      </w:pPr>
      <w:bookmarkStart w:id="88" w:name="_Toc193616094"/>
      <w:bookmarkStart w:id="89" w:name="_Toc194235479"/>
      <w:r>
        <w:t>2.5 Stakeholders</w:t>
      </w:r>
      <w:bookmarkEnd w:id="88"/>
      <w:bookmarkEnd w:id="89"/>
    </w:p>
    <w:p w14:paraId="42729C50" w14:textId="77777777" w:rsidR="000F1BD0" w:rsidRPr="000F1BD0" w:rsidRDefault="000F1BD0" w:rsidP="000F1BD0"/>
    <w:p w14:paraId="0DC5F630" w14:textId="77777777" w:rsidR="00AF65DE" w:rsidRDefault="00066EDC">
      <w:pPr>
        <w:rPr>
          <w:rFonts w:ascii="Times New Roman" w:hAnsi="Times New Roman" w:cs="Times New Roman"/>
          <w:sz w:val="28"/>
        </w:rPr>
      </w:pPr>
      <w:r>
        <w:rPr>
          <w:rFonts w:ascii="Times New Roman" w:hAnsi="Times New Roman" w:cs="Times New Roman"/>
          <w:sz w:val="28"/>
        </w:rPr>
        <w:t xml:space="preserve">The retail inventory management system using smart hangers involves various stakeholders who play crucial roles in the system’s implementation, operations and maintenance. The key stakeholders in the inventory using smart hangers include the following: </w:t>
      </w:r>
    </w:p>
    <w:p w14:paraId="66436104" w14:textId="77777777" w:rsidR="00BD49D2" w:rsidRDefault="00066EDC" w:rsidP="00C9009D">
      <w:pPr>
        <w:pStyle w:val="ListParagraph"/>
        <w:numPr>
          <w:ilvl w:val="0"/>
          <w:numId w:val="212"/>
        </w:numPr>
        <w:rPr>
          <w:rFonts w:ascii="Times New Roman" w:hAnsi="Times New Roman" w:cs="Times New Roman"/>
          <w:sz w:val="28"/>
        </w:rPr>
      </w:pPr>
      <w:r w:rsidRPr="00AF65DE">
        <w:rPr>
          <w:rFonts w:ascii="Times New Roman" w:hAnsi="Times New Roman" w:cs="Times New Roman"/>
          <w:sz w:val="28"/>
        </w:rPr>
        <w:lastRenderedPageBreak/>
        <w:t>The retailers are the primary beneficiaries of the smart hanger system. They invest in the technology to improve inventory management, reduce stock-outs and enhance the customer experience.</w:t>
      </w:r>
    </w:p>
    <w:p w14:paraId="6E81F07E" w14:textId="77777777" w:rsidR="00BD49D2" w:rsidRDefault="00066EDC" w:rsidP="00C9009D">
      <w:pPr>
        <w:pStyle w:val="ListParagraph"/>
        <w:numPr>
          <w:ilvl w:val="0"/>
          <w:numId w:val="212"/>
        </w:numPr>
        <w:rPr>
          <w:rFonts w:ascii="Times New Roman" w:hAnsi="Times New Roman" w:cs="Times New Roman"/>
          <w:sz w:val="28"/>
        </w:rPr>
      </w:pPr>
      <w:r w:rsidRPr="00AF65DE">
        <w:rPr>
          <w:rFonts w:ascii="Times New Roman" w:hAnsi="Times New Roman" w:cs="Times New Roman"/>
          <w:sz w:val="28"/>
        </w:rPr>
        <w:t xml:space="preserve"> Customers benefit from the smart hanger system through improved product availability, reduced wait times and a more personalized shopping experience. </w:t>
      </w:r>
    </w:p>
    <w:p w14:paraId="7D7D7DEE" w14:textId="07E4C5B9" w:rsidR="009B2C40" w:rsidRPr="00BD49D2" w:rsidRDefault="00066EDC" w:rsidP="00C9009D">
      <w:pPr>
        <w:pStyle w:val="ListParagraph"/>
        <w:numPr>
          <w:ilvl w:val="0"/>
          <w:numId w:val="212"/>
        </w:numPr>
        <w:rPr>
          <w:rFonts w:ascii="Times New Roman" w:hAnsi="Times New Roman" w:cs="Times New Roman"/>
          <w:sz w:val="28"/>
        </w:rPr>
      </w:pPr>
      <w:r w:rsidRPr="00AF65DE">
        <w:rPr>
          <w:rFonts w:ascii="Times New Roman" w:hAnsi="Times New Roman" w:cs="Times New Roman"/>
          <w:sz w:val="28"/>
        </w:rPr>
        <w:t>I</w:t>
      </w:r>
      <w:r w:rsidRPr="00BD49D2">
        <w:rPr>
          <w:rFonts w:ascii="Times New Roman" w:hAnsi="Times New Roman" w:cs="Times New Roman"/>
          <w:sz w:val="28"/>
        </w:rPr>
        <w:t xml:space="preserve">nventory managers are responsible for overseeing the implementation and operation of the smart hanger system. They ensure that the system is integrated with existing inventory management systems and that data is accurately synced. </w:t>
      </w:r>
    </w:p>
    <w:p w14:paraId="2C4FD0E2" w14:textId="77777777" w:rsidR="002026BF" w:rsidRPr="002026BF" w:rsidRDefault="00066EDC" w:rsidP="00C9009D">
      <w:pPr>
        <w:pStyle w:val="ListParagraph"/>
        <w:numPr>
          <w:ilvl w:val="0"/>
          <w:numId w:val="212"/>
        </w:numPr>
        <w:rPr>
          <w:rFonts w:ascii="Times New Roman" w:hAnsi="Times New Roman" w:cs="Times New Roman"/>
          <w:sz w:val="28"/>
        </w:rPr>
      </w:pPr>
      <w:r w:rsidRPr="002026BF">
        <w:rPr>
          <w:rFonts w:ascii="Times New Roman" w:hAnsi="Times New Roman" w:cs="Times New Roman"/>
          <w:sz w:val="28"/>
        </w:rPr>
        <w:t xml:space="preserve">Store staff, includes sales associates and stockroom personnel that interact with the smart hanger system daily. They use the system to track inventory levels, receive alerts for low-stock items and restock shelves. </w:t>
      </w:r>
    </w:p>
    <w:p w14:paraId="4C3FC280" w14:textId="77777777" w:rsidR="002026BF" w:rsidRDefault="00066EDC" w:rsidP="00C9009D">
      <w:pPr>
        <w:pStyle w:val="ListParagraph"/>
        <w:numPr>
          <w:ilvl w:val="0"/>
          <w:numId w:val="212"/>
        </w:numPr>
        <w:rPr>
          <w:rFonts w:ascii="Times New Roman" w:hAnsi="Times New Roman" w:cs="Times New Roman"/>
          <w:sz w:val="28"/>
        </w:rPr>
      </w:pPr>
      <w:r w:rsidRPr="002026BF">
        <w:rPr>
          <w:rFonts w:ascii="Times New Roman" w:hAnsi="Times New Roman" w:cs="Times New Roman"/>
          <w:sz w:val="28"/>
        </w:rPr>
        <w:t xml:space="preserve">The IT Department plays a crucial role in integrating the smart hanger system with existing retail systems, including POS, ERP AND CRM systems. </w:t>
      </w:r>
    </w:p>
    <w:p w14:paraId="677ABB27" w14:textId="77777777" w:rsidR="002026BF" w:rsidRDefault="00066EDC" w:rsidP="00C9009D">
      <w:pPr>
        <w:pStyle w:val="ListParagraph"/>
        <w:numPr>
          <w:ilvl w:val="0"/>
          <w:numId w:val="212"/>
        </w:numPr>
        <w:rPr>
          <w:rFonts w:ascii="Times New Roman" w:hAnsi="Times New Roman" w:cs="Times New Roman"/>
          <w:sz w:val="28"/>
        </w:rPr>
      </w:pPr>
      <w:r w:rsidRPr="002026BF">
        <w:rPr>
          <w:rFonts w:ascii="Times New Roman" w:hAnsi="Times New Roman" w:cs="Times New Roman"/>
          <w:sz w:val="28"/>
        </w:rPr>
        <w:t>Supply chain partners, including manufacturers, distributors and logistics providers benefit from the smart hanger system through improved inventory visibility, reduced stock-outs and more efficient replenishment processes.</w:t>
      </w:r>
    </w:p>
    <w:p w14:paraId="2E97ED5D" w14:textId="77777777" w:rsidR="00150AA7" w:rsidRDefault="00066EDC" w:rsidP="00C9009D">
      <w:pPr>
        <w:pStyle w:val="ListParagraph"/>
        <w:numPr>
          <w:ilvl w:val="0"/>
          <w:numId w:val="212"/>
        </w:numPr>
        <w:rPr>
          <w:rFonts w:ascii="Times New Roman" w:hAnsi="Times New Roman" w:cs="Times New Roman"/>
          <w:sz w:val="28"/>
        </w:rPr>
      </w:pPr>
      <w:r w:rsidRPr="002026BF">
        <w:rPr>
          <w:rFonts w:ascii="Times New Roman" w:hAnsi="Times New Roman" w:cs="Times New Roman"/>
          <w:sz w:val="28"/>
        </w:rPr>
        <w:t xml:space="preserve"> Technology providers, including smart hanger manufacturers and software developers, design and implement the smart hanger system. </w:t>
      </w:r>
    </w:p>
    <w:p w14:paraId="52551F34" w14:textId="6598B656" w:rsidR="009B2C40" w:rsidRPr="002026BF" w:rsidRDefault="00066EDC" w:rsidP="00C9009D">
      <w:pPr>
        <w:pStyle w:val="ListParagraph"/>
        <w:numPr>
          <w:ilvl w:val="0"/>
          <w:numId w:val="212"/>
        </w:numPr>
        <w:rPr>
          <w:rFonts w:ascii="Times New Roman" w:hAnsi="Times New Roman" w:cs="Times New Roman"/>
          <w:sz w:val="28"/>
        </w:rPr>
      </w:pPr>
      <w:r w:rsidRPr="002026BF">
        <w:rPr>
          <w:rFonts w:ascii="Times New Roman" w:hAnsi="Times New Roman" w:cs="Times New Roman"/>
          <w:sz w:val="28"/>
        </w:rPr>
        <w:t xml:space="preserve">Data analysts play a key role in interpreting data generated by the smart hanger system, providing insights on inventory trends, customer </w:t>
      </w:r>
      <w:proofErr w:type="spellStart"/>
      <w:r w:rsidRPr="002026BF">
        <w:rPr>
          <w:rFonts w:ascii="Times New Roman" w:hAnsi="Times New Roman" w:cs="Times New Roman"/>
          <w:sz w:val="28"/>
        </w:rPr>
        <w:t>behavior</w:t>
      </w:r>
      <w:proofErr w:type="spellEnd"/>
      <w:r w:rsidRPr="002026BF">
        <w:rPr>
          <w:rFonts w:ascii="Times New Roman" w:hAnsi="Times New Roman" w:cs="Times New Roman"/>
          <w:sz w:val="28"/>
        </w:rPr>
        <w:t xml:space="preserve"> and supply chain optimization opportunities. </w:t>
      </w:r>
    </w:p>
    <w:p w14:paraId="269ADE97" w14:textId="77777777" w:rsidR="009B2C40" w:rsidRDefault="00066EDC">
      <w:pPr>
        <w:rPr>
          <w:rFonts w:ascii="Times New Roman" w:hAnsi="Times New Roman" w:cs="Times New Roman"/>
          <w:sz w:val="28"/>
        </w:rPr>
      </w:pPr>
      <w:r>
        <w:rPr>
          <w:rFonts w:ascii="Times New Roman" w:hAnsi="Times New Roman" w:cs="Times New Roman"/>
          <w:sz w:val="28"/>
        </w:rPr>
        <w:t xml:space="preserve">The interaction between stakeholders starts with the retailers where they interact with technology providers to purchase and implement the smart hanger system. Inventory managers interact with store staff to train them on the system and ensure smooth operation. The store staff then communicates with the customers to provide information on product availability and they will be ready to answer questions. The IT Department interacts with technology providers to integrate </w:t>
      </w:r>
      <w:r>
        <w:rPr>
          <w:rFonts w:ascii="Times New Roman" w:hAnsi="Times New Roman" w:cs="Times New Roman"/>
          <w:sz w:val="28"/>
        </w:rPr>
        <w:lastRenderedPageBreak/>
        <w:t>the smart hanger system with existing retail systems. Supply chain partners interact with retailers to receive inventory data and adjust replenishment schedules accordingly.</w:t>
      </w:r>
    </w:p>
    <w:p w14:paraId="1E5A1263" w14:textId="77777777" w:rsidR="009B2C40" w:rsidRDefault="00066EDC">
      <w:pPr>
        <w:rPr>
          <w:rFonts w:ascii="Times New Roman" w:hAnsi="Times New Roman" w:cs="Times New Roman"/>
          <w:sz w:val="28"/>
        </w:rPr>
      </w:pPr>
      <w:r>
        <w:rPr>
          <w:rFonts w:ascii="Times New Roman" w:hAnsi="Times New Roman" w:cs="Times New Roman"/>
          <w:sz w:val="28"/>
        </w:rPr>
        <w:t xml:space="preserve">The benefits of retailers in stakeholder interaction include improved inventory management, reduced stock-outs and enhanced customer experience. The customers benefit on improved product availability, reduced wait time and personalized shopping experience. Inventory managers benefit on real-time inventory visibility, automated reporting and improved decision making. The store will have simplified inventory management, reduced manual </w:t>
      </w:r>
      <w:proofErr w:type="spellStart"/>
      <w:r>
        <w:rPr>
          <w:rFonts w:ascii="Times New Roman" w:hAnsi="Times New Roman" w:cs="Times New Roman"/>
          <w:sz w:val="28"/>
        </w:rPr>
        <w:t>labor</w:t>
      </w:r>
      <w:proofErr w:type="spellEnd"/>
      <w:r>
        <w:rPr>
          <w:rFonts w:ascii="Times New Roman" w:hAnsi="Times New Roman" w:cs="Times New Roman"/>
          <w:sz w:val="28"/>
        </w:rPr>
        <w:t xml:space="preserve"> and improved customer service. The IT Department gains seamless integration with existing retail systems, improved data accuracy and reduced technical issues.</w:t>
      </w:r>
    </w:p>
    <w:p w14:paraId="4D00A184" w14:textId="77777777" w:rsidR="009B2C40" w:rsidRDefault="009B2C40">
      <w:pPr>
        <w:rPr>
          <w:rFonts w:ascii="Times New Roman" w:hAnsi="Times New Roman" w:cs="Times New Roman"/>
          <w:sz w:val="28"/>
        </w:rPr>
      </w:pPr>
    </w:p>
    <w:p w14:paraId="2C41185A" w14:textId="77777777" w:rsidR="009B2C40" w:rsidRDefault="00066EDC" w:rsidP="007D58F9">
      <w:pPr>
        <w:pStyle w:val="Heading2"/>
      </w:pPr>
      <w:bookmarkStart w:id="90" w:name="_Toc193616095"/>
      <w:bookmarkStart w:id="91" w:name="_Toc194235480"/>
      <w:r w:rsidRPr="004147DB">
        <w:t xml:space="preserve">2.6 Economic impact of </w:t>
      </w:r>
      <w:proofErr w:type="spellStart"/>
      <w:r w:rsidRPr="004147DB">
        <w:t>IoT</w:t>
      </w:r>
      <w:proofErr w:type="spellEnd"/>
      <w:r w:rsidRPr="004147DB">
        <w:t xml:space="preserve"> in retail</w:t>
      </w:r>
      <w:bookmarkEnd w:id="90"/>
      <w:bookmarkEnd w:id="91"/>
    </w:p>
    <w:p w14:paraId="0EAD3C48" w14:textId="77777777" w:rsidR="004147DB" w:rsidRPr="004147DB" w:rsidRDefault="004147DB" w:rsidP="004147DB"/>
    <w:p w14:paraId="584FFA01" w14:textId="77777777" w:rsidR="009B2C40" w:rsidRDefault="00066EDC">
      <w:pPr>
        <w:rPr>
          <w:rFonts w:ascii="Times New Roman" w:hAnsi="Times New Roman" w:cs="Times New Roman"/>
          <w:sz w:val="28"/>
        </w:rPr>
      </w:pPr>
      <w:r>
        <w:rPr>
          <w:rFonts w:ascii="Times New Roman" w:hAnsi="Times New Roman" w:cs="Times New Roman"/>
          <w:sz w:val="28"/>
        </w:rPr>
        <w:t>The Internet of Things (</w:t>
      </w:r>
      <w:proofErr w:type="spellStart"/>
      <w:r>
        <w:rPr>
          <w:rFonts w:ascii="Times New Roman" w:hAnsi="Times New Roman" w:cs="Times New Roman"/>
          <w:sz w:val="28"/>
        </w:rPr>
        <w:t>IoT</w:t>
      </w:r>
      <w:proofErr w:type="spellEnd"/>
      <w:r>
        <w:rPr>
          <w:rFonts w:ascii="Times New Roman" w:hAnsi="Times New Roman" w:cs="Times New Roman"/>
          <w:sz w:val="28"/>
        </w:rPr>
        <w:t xml:space="preserve">) has transformed the retail industry in various ways, leading to significant economic impacts. Some of the key economic impacts of </w:t>
      </w:r>
      <w:proofErr w:type="spellStart"/>
      <w:r>
        <w:rPr>
          <w:rFonts w:ascii="Times New Roman" w:hAnsi="Times New Roman" w:cs="Times New Roman"/>
          <w:sz w:val="28"/>
        </w:rPr>
        <w:t>IoT</w:t>
      </w:r>
      <w:proofErr w:type="spellEnd"/>
      <w:r>
        <w:rPr>
          <w:rFonts w:ascii="Times New Roman" w:hAnsi="Times New Roman" w:cs="Times New Roman"/>
          <w:sz w:val="28"/>
        </w:rPr>
        <w:t xml:space="preserve"> in retail are increased efficiency as </w:t>
      </w:r>
      <w:proofErr w:type="spellStart"/>
      <w:r>
        <w:rPr>
          <w:rFonts w:ascii="Times New Roman" w:hAnsi="Times New Roman" w:cs="Times New Roman"/>
          <w:sz w:val="28"/>
        </w:rPr>
        <w:t>IoT</w:t>
      </w:r>
      <w:proofErr w:type="spellEnd"/>
      <w:r>
        <w:rPr>
          <w:rFonts w:ascii="Times New Roman" w:hAnsi="Times New Roman" w:cs="Times New Roman"/>
          <w:sz w:val="28"/>
        </w:rPr>
        <w:t xml:space="preserve"> enables retailers to automate various processes such as inventory management, supply chain optimization and customer service leading to reduced costs. </w:t>
      </w:r>
      <w:proofErr w:type="spellStart"/>
      <w:r>
        <w:rPr>
          <w:rFonts w:ascii="Times New Roman" w:hAnsi="Times New Roman" w:cs="Times New Roman"/>
          <w:sz w:val="28"/>
        </w:rPr>
        <w:t>IoT</w:t>
      </w:r>
      <w:proofErr w:type="spellEnd"/>
      <w:r>
        <w:rPr>
          <w:rFonts w:ascii="Times New Roman" w:hAnsi="Times New Roman" w:cs="Times New Roman"/>
          <w:sz w:val="28"/>
        </w:rPr>
        <w:t xml:space="preserve"> sensors enable retailers to track inventory levels in real-time, reducing stock-outs, overstocking and associated costs. There will be enhanced customer experience as the </w:t>
      </w:r>
      <w:proofErr w:type="spellStart"/>
      <w:r>
        <w:rPr>
          <w:rFonts w:ascii="Times New Roman" w:hAnsi="Times New Roman" w:cs="Times New Roman"/>
          <w:sz w:val="28"/>
        </w:rPr>
        <w:t>IoT</w:t>
      </w:r>
      <w:proofErr w:type="spellEnd"/>
      <w:r>
        <w:rPr>
          <w:rFonts w:ascii="Times New Roman" w:hAnsi="Times New Roman" w:cs="Times New Roman"/>
          <w:sz w:val="28"/>
        </w:rPr>
        <w:t xml:space="preserve"> enables retailers to offer personalized experiences such as tailored recommendations, loyalty programs and seamless checkout process leading to increased customer satisfaction and loyalty. It also enables retailers to reduce costs associated with energy consumption, maintenance and supply chain management.</w:t>
      </w:r>
    </w:p>
    <w:p w14:paraId="0F36D2E1" w14:textId="77777777" w:rsidR="009B2C40" w:rsidRDefault="00066EDC">
      <w:pPr>
        <w:rPr>
          <w:rFonts w:ascii="Times New Roman" w:hAnsi="Times New Roman" w:cs="Times New Roman"/>
          <w:sz w:val="28"/>
        </w:rPr>
      </w:pPr>
      <w:r>
        <w:rPr>
          <w:rFonts w:ascii="Times New Roman" w:hAnsi="Times New Roman" w:cs="Times New Roman"/>
          <w:sz w:val="28"/>
        </w:rPr>
        <w:t xml:space="preserve">A study by McKinsey estimates that </w:t>
      </w:r>
      <w:proofErr w:type="spellStart"/>
      <w:r>
        <w:rPr>
          <w:rFonts w:ascii="Times New Roman" w:hAnsi="Times New Roman" w:cs="Times New Roman"/>
          <w:sz w:val="28"/>
        </w:rPr>
        <w:t>IoT</w:t>
      </w:r>
      <w:proofErr w:type="spellEnd"/>
      <w:r>
        <w:rPr>
          <w:rFonts w:ascii="Times New Roman" w:hAnsi="Times New Roman" w:cs="Times New Roman"/>
          <w:sz w:val="28"/>
        </w:rPr>
        <w:t xml:space="preserve"> can increase retail revenue by 5-10% through improved inventory management, enhanced customer experience and increased sales. Another study on cost savings conducted by Forrester estimates that </w:t>
      </w:r>
      <w:proofErr w:type="spellStart"/>
      <w:r>
        <w:rPr>
          <w:rFonts w:ascii="Times New Roman" w:hAnsi="Times New Roman" w:cs="Times New Roman"/>
          <w:sz w:val="28"/>
        </w:rPr>
        <w:t>IoT</w:t>
      </w:r>
      <w:proofErr w:type="spellEnd"/>
      <w:r>
        <w:rPr>
          <w:rFonts w:ascii="Times New Roman" w:hAnsi="Times New Roman" w:cs="Times New Roman"/>
          <w:sz w:val="28"/>
        </w:rPr>
        <w:t xml:space="preserve"> can help retailers reduce costs by 10-20% through improved inventory management, reduced energy consumption and optimized supply chain </w:t>
      </w:r>
      <w:r>
        <w:rPr>
          <w:rFonts w:ascii="Times New Roman" w:hAnsi="Times New Roman" w:cs="Times New Roman"/>
          <w:sz w:val="28"/>
        </w:rPr>
        <w:lastRenderedPageBreak/>
        <w:t xml:space="preserve">management. Accenture stated that </w:t>
      </w:r>
      <w:proofErr w:type="spellStart"/>
      <w:r>
        <w:rPr>
          <w:rFonts w:ascii="Times New Roman" w:hAnsi="Times New Roman" w:cs="Times New Roman"/>
          <w:sz w:val="28"/>
        </w:rPr>
        <w:t>IoT</w:t>
      </w:r>
      <w:proofErr w:type="spellEnd"/>
      <w:r>
        <w:rPr>
          <w:rFonts w:ascii="Times New Roman" w:hAnsi="Times New Roman" w:cs="Times New Roman"/>
          <w:sz w:val="28"/>
        </w:rPr>
        <w:t xml:space="preserve"> can provide a Return on Investment of 15-20% for retailers through improved inventory and increased sales.</w:t>
      </w:r>
    </w:p>
    <w:p w14:paraId="4544C566" w14:textId="77777777" w:rsidR="009B2C40" w:rsidRDefault="00066EDC">
      <w:pPr>
        <w:rPr>
          <w:rFonts w:ascii="Times New Roman" w:hAnsi="Times New Roman" w:cs="Times New Roman"/>
          <w:sz w:val="28"/>
        </w:rPr>
      </w:pPr>
      <w:r>
        <w:rPr>
          <w:rFonts w:ascii="Times New Roman" w:hAnsi="Times New Roman" w:cs="Times New Roman"/>
          <w:sz w:val="28"/>
        </w:rPr>
        <w:t xml:space="preserve">Some of the real world examples include Walmart in the US where </w:t>
      </w:r>
      <w:proofErr w:type="spellStart"/>
      <w:r>
        <w:rPr>
          <w:rFonts w:ascii="Times New Roman" w:hAnsi="Times New Roman" w:cs="Times New Roman"/>
          <w:sz w:val="28"/>
        </w:rPr>
        <w:t>IoT</w:t>
      </w:r>
      <w:proofErr w:type="spellEnd"/>
      <w:r>
        <w:rPr>
          <w:rFonts w:ascii="Times New Roman" w:hAnsi="Times New Roman" w:cs="Times New Roman"/>
          <w:sz w:val="28"/>
        </w:rPr>
        <w:t xml:space="preserve"> sensors were implemented to track inventory levels, reducing stock-outs and improving customer satisfaction. Target also implemented </w:t>
      </w:r>
      <w:proofErr w:type="spellStart"/>
      <w:r>
        <w:rPr>
          <w:rFonts w:ascii="Times New Roman" w:hAnsi="Times New Roman" w:cs="Times New Roman"/>
          <w:sz w:val="28"/>
        </w:rPr>
        <w:t>IoT</w:t>
      </w:r>
      <w:proofErr w:type="spellEnd"/>
      <w:r>
        <w:rPr>
          <w:rFonts w:ascii="Times New Roman" w:hAnsi="Times New Roman" w:cs="Times New Roman"/>
          <w:sz w:val="28"/>
        </w:rPr>
        <w:t xml:space="preserve">-enabled beacons to offer personalized experiences and promotions to customers, increasing sales and customer engagement. Lowe’s Smart Home Strategy has implemented </w:t>
      </w:r>
      <w:proofErr w:type="spellStart"/>
      <w:r>
        <w:rPr>
          <w:rFonts w:ascii="Times New Roman" w:hAnsi="Times New Roman" w:cs="Times New Roman"/>
          <w:sz w:val="28"/>
        </w:rPr>
        <w:t>IoT</w:t>
      </w:r>
      <w:proofErr w:type="spellEnd"/>
      <w:r>
        <w:rPr>
          <w:rFonts w:ascii="Times New Roman" w:hAnsi="Times New Roman" w:cs="Times New Roman"/>
          <w:sz w:val="28"/>
        </w:rPr>
        <w:t>-enabled smart home devices to offer customers a seamless shopping experience, increasing sales and customer satisfaction.</w:t>
      </w:r>
    </w:p>
    <w:p w14:paraId="7A55B4B7" w14:textId="77777777" w:rsidR="009B2C40" w:rsidRDefault="009B2C40">
      <w:pPr>
        <w:rPr>
          <w:rFonts w:ascii="Times New Roman" w:hAnsi="Times New Roman" w:cs="Times New Roman"/>
          <w:sz w:val="28"/>
        </w:rPr>
      </w:pPr>
    </w:p>
    <w:p w14:paraId="4502C871" w14:textId="77777777" w:rsidR="009B2C40" w:rsidRDefault="009B2C40">
      <w:pPr>
        <w:rPr>
          <w:rFonts w:ascii="Times New Roman" w:hAnsi="Times New Roman" w:cs="Times New Roman"/>
          <w:sz w:val="28"/>
        </w:rPr>
      </w:pPr>
    </w:p>
    <w:p w14:paraId="16D0698D" w14:textId="77777777" w:rsidR="009B2C40" w:rsidRDefault="00066EDC" w:rsidP="007D58F9">
      <w:pPr>
        <w:pStyle w:val="Heading2"/>
      </w:pPr>
      <w:bookmarkStart w:id="92" w:name="_Toc193616096"/>
      <w:bookmarkStart w:id="93" w:name="_Toc194235481"/>
      <w:r w:rsidRPr="009530CE">
        <w:t xml:space="preserve">2.7 Future trends of </w:t>
      </w:r>
      <w:proofErr w:type="spellStart"/>
      <w:r w:rsidRPr="009530CE">
        <w:t>IoT</w:t>
      </w:r>
      <w:proofErr w:type="spellEnd"/>
      <w:r w:rsidRPr="009530CE">
        <w:t xml:space="preserve"> in retail</w:t>
      </w:r>
      <w:bookmarkEnd w:id="92"/>
      <w:bookmarkEnd w:id="93"/>
    </w:p>
    <w:p w14:paraId="14E5192F" w14:textId="77777777" w:rsidR="009530CE" w:rsidRPr="009530CE" w:rsidRDefault="009530CE" w:rsidP="009530CE"/>
    <w:p w14:paraId="546DF92C" w14:textId="77777777" w:rsidR="009B2C40" w:rsidRDefault="00066EDC">
      <w:pPr>
        <w:rPr>
          <w:rFonts w:ascii="Times New Roman" w:hAnsi="Times New Roman" w:cs="Times New Roman"/>
          <w:sz w:val="28"/>
        </w:rPr>
      </w:pPr>
      <w:r>
        <w:rPr>
          <w:rFonts w:ascii="Times New Roman" w:hAnsi="Times New Roman" w:cs="Times New Roman"/>
          <w:sz w:val="28"/>
        </w:rPr>
        <w:t>The future of retail is being shaped by the Internet of Things (</w:t>
      </w:r>
      <w:proofErr w:type="spellStart"/>
      <w:r>
        <w:rPr>
          <w:rFonts w:ascii="Times New Roman" w:hAnsi="Times New Roman" w:cs="Times New Roman"/>
          <w:sz w:val="28"/>
        </w:rPr>
        <w:t>IoT</w:t>
      </w:r>
      <w:proofErr w:type="spellEnd"/>
      <w:r>
        <w:rPr>
          <w:rFonts w:ascii="Times New Roman" w:hAnsi="Times New Roman" w:cs="Times New Roman"/>
          <w:sz w:val="28"/>
        </w:rPr>
        <w:t xml:space="preserve">) and several trends are emerging. The key trends to watch out for include personalized shopping experiences where </w:t>
      </w:r>
      <w:proofErr w:type="spellStart"/>
      <w:r>
        <w:rPr>
          <w:rFonts w:ascii="Times New Roman" w:hAnsi="Times New Roman" w:cs="Times New Roman"/>
          <w:sz w:val="28"/>
        </w:rPr>
        <w:t>IoT</w:t>
      </w:r>
      <w:proofErr w:type="spellEnd"/>
      <w:r>
        <w:rPr>
          <w:rFonts w:ascii="Times New Roman" w:hAnsi="Times New Roman" w:cs="Times New Roman"/>
          <w:sz w:val="28"/>
        </w:rPr>
        <w:t xml:space="preserve"> technologies like beacon technology and augmented reality (AR) will continue to enable personalized shopping experiences, making customers feel value and increasing loyalty. </w:t>
      </w:r>
      <w:proofErr w:type="spellStart"/>
      <w:r>
        <w:rPr>
          <w:rFonts w:ascii="Times New Roman" w:hAnsi="Times New Roman" w:cs="Times New Roman"/>
          <w:sz w:val="28"/>
        </w:rPr>
        <w:t>IoT</w:t>
      </w:r>
      <w:proofErr w:type="spellEnd"/>
      <w:r>
        <w:rPr>
          <w:rFonts w:ascii="Times New Roman" w:hAnsi="Times New Roman" w:cs="Times New Roman"/>
          <w:sz w:val="28"/>
        </w:rPr>
        <w:t xml:space="preserve"> sensors and RFID tags will optimize inventory management, reducing stock-outs and overstocking and enable real-time tracking of products.</w:t>
      </w:r>
    </w:p>
    <w:p w14:paraId="19FCFA9B" w14:textId="77777777" w:rsidR="009B2C40" w:rsidRDefault="00066EDC">
      <w:pPr>
        <w:rPr>
          <w:rFonts w:ascii="Times New Roman" w:hAnsi="Times New Roman" w:cs="Times New Roman"/>
          <w:sz w:val="28"/>
        </w:rPr>
      </w:pPr>
      <w:proofErr w:type="spellStart"/>
      <w:r>
        <w:rPr>
          <w:rFonts w:ascii="Times New Roman" w:hAnsi="Times New Roman" w:cs="Times New Roman"/>
          <w:sz w:val="28"/>
        </w:rPr>
        <w:t>IoT</w:t>
      </w:r>
      <w:proofErr w:type="spellEnd"/>
      <w:r>
        <w:rPr>
          <w:rFonts w:ascii="Times New Roman" w:hAnsi="Times New Roman" w:cs="Times New Roman"/>
          <w:sz w:val="28"/>
        </w:rPr>
        <w:t xml:space="preserve"> sensors will enable predictive maintenance, reducing equipment downtime and improving overall efficiency. These technologies will optimize energy consumption, reducing costs and environmental impact. </w:t>
      </w:r>
      <w:proofErr w:type="spellStart"/>
      <w:r>
        <w:rPr>
          <w:rFonts w:ascii="Times New Roman" w:hAnsi="Times New Roman" w:cs="Times New Roman"/>
          <w:sz w:val="28"/>
        </w:rPr>
        <w:t>IoT</w:t>
      </w:r>
      <w:proofErr w:type="spellEnd"/>
      <w:r>
        <w:rPr>
          <w:rFonts w:ascii="Times New Roman" w:hAnsi="Times New Roman" w:cs="Times New Roman"/>
          <w:sz w:val="28"/>
        </w:rPr>
        <w:t xml:space="preserve"> enabled security cameras and sensors will improve security and surveillance, reducing theft and improving customer safety. These trends will shape the future of retail, enabling businesses to improve efficiency, reduce costs and enhance customer satisfaction. </w:t>
      </w:r>
    </w:p>
    <w:p w14:paraId="1926DC2F" w14:textId="77777777" w:rsidR="009B2C40" w:rsidRDefault="009B2C40">
      <w:pPr>
        <w:rPr>
          <w:rFonts w:ascii="Times New Roman" w:hAnsi="Times New Roman" w:cs="Times New Roman"/>
          <w:sz w:val="28"/>
        </w:rPr>
      </w:pPr>
    </w:p>
    <w:p w14:paraId="02D9C2AE" w14:textId="77777777" w:rsidR="009B2C40" w:rsidRDefault="00066EDC" w:rsidP="007D58F9">
      <w:pPr>
        <w:pStyle w:val="Heading2"/>
      </w:pPr>
      <w:bookmarkStart w:id="94" w:name="_Toc193616097"/>
      <w:bookmarkStart w:id="95" w:name="_Toc194235482"/>
      <w:r w:rsidRPr="00620B10">
        <w:lastRenderedPageBreak/>
        <w:t xml:space="preserve">2.6 Security challenges in </w:t>
      </w:r>
      <w:r w:rsidRPr="007D58F9">
        <w:t>retail</w:t>
      </w:r>
      <w:bookmarkEnd w:id="94"/>
      <w:bookmarkEnd w:id="95"/>
    </w:p>
    <w:p w14:paraId="5DDF24BC" w14:textId="77777777" w:rsidR="00620B10" w:rsidRPr="00620B10" w:rsidRDefault="00620B10" w:rsidP="00620B10"/>
    <w:p w14:paraId="770E4B40" w14:textId="77777777" w:rsidR="009B2C40" w:rsidRDefault="00066EDC">
      <w:pPr>
        <w:rPr>
          <w:rFonts w:ascii="Times New Roman" w:hAnsi="Times New Roman" w:cs="Times New Roman"/>
          <w:color w:val="000000"/>
          <w:sz w:val="28"/>
        </w:rPr>
      </w:pPr>
      <w:r>
        <w:rPr>
          <w:rFonts w:ascii="Times New Roman" w:hAnsi="Times New Roman" w:cs="Times New Roman"/>
          <w:bCs/>
          <w:color w:val="000000"/>
          <w:sz w:val="28"/>
          <w:shd w:val="clear" w:color="auto" w:fill="FFFFFF"/>
        </w:rPr>
        <w:t>Retail theft remains a significant issue globally, with traditional security measures proving insufficient.</w:t>
      </w:r>
      <w:r>
        <w:rPr>
          <w:rFonts w:ascii="Times New Roman" w:hAnsi="Times New Roman" w:cs="Times New Roman"/>
          <w:color w:val="000000"/>
          <w:sz w:val="28"/>
        </w:rPr>
        <w:t xml:space="preserve"> Shoplifting continues to be a significant security threat for retailers. Shoplifting is a significant concern for retailers, with the National Retail Federation (NRF) estimating that shoplifting costs retailers an average of $50.6 billion per year.</w:t>
      </w:r>
    </w:p>
    <w:p w14:paraId="7A69BF60"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Opportunistic shoplifters target merchandise, causing financial losses and affecting profit margins. Organized retail crime poses a growing challenge for retailers. ORC groups are involved in large-scale theft, counterfeiting, and fraudulent activities. They operate across multiple locations, making it challenging to track and apprehend them. Retail employees and customers can be vulnerable to physical violence and assaults, particularly in late-night or high-rate crime areas. The Occupational Safety and Health Administration (OSHA) reports that retail workers are at higher risk of workplace violence.</w:t>
      </w:r>
    </w:p>
    <w:p w14:paraId="45DFB0A6"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 xml:space="preserve">Retailers are vulnerable to cyberattacks, including data breaches, phishing and ransomware. A study by the </w:t>
      </w:r>
      <w:proofErr w:type="spellStart"/>
      <w:r>
        <w:rPr>
          <w:rFonts w:ascii="Times New Roman" w:hAnsi="Times New Roman" w:cs="Times New Roman"/>
          <w:color w:val="000000"/>
          <w:sz w:val="28"/>
        </w:rPr>
        <w:t>Ponemon</w:t>
      </w:r>
      <w:proofErr w:type="spellEnd"/>
      <w:r>
        <w:rPr>
          <w:rFonts w:ascii="Times New Roman" w:hAnsi="Times New Roman" w:cs="Times New Roman"/>
          <w:color w:val="000000"/>
          <w:sz w:val="28"/>
        </w:rPr>
        <w:t xml:space="preserve"> Institute found that 60% of retailers experienced a data breach in 2020. Retailers rely on complex global supply chains, which can be vulnerable to security threats, including counterfeiting, cargo theft and terrorism. A study by Supply Chain Risk Management Association found that 71% of retailers experienced supply chain disruptions in 2020.Inventory shrinkage, including theft, damage and administrative errors, can significantly impact retailers’ bottom lines. The NRF estimates that inventory shrinkage costs retailers an average of $46.8 billion a year.</w:t>
      </w:r>
    </w:p>
    <w:p w14:paraId="3188A400"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 xml:space="preserve">Retailers must comply with various data protection regulations, including the General Data Protection Regulation (GDPR) and the Payment Card Industry Data Security Standard (PCI DSS). Failure to comply can result in significant fines and reputational damage. Employee fraud, including theft, embezzlement and unauthorized access to sensitive data, can be a significant security challenge </w:t>
      </w:r>
      <w:r>
        <w:rPr>
          <w:rFonts w:ascii="Times New Roman" w:hAnsi="Times New Roman" w:cs="Times New Roman"/>
          <w:color w:val="000000"/>
          <w:sz w:val="28"/>
        </w:rPr>
        <w:lastRenderedPageBreak/>
        <w:t xml:space="preserve">for retailers. A study by the Association of Certified Fraud Examiners found that employee fraud costs retailers an average of $1.1 million per year. </w:t>
      </w:r>
    </w:p>
    <w:p w14:paraId="620869B7"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 xml:space="preserve">To address these security challenges, retailers can implement various measures, including conducting regular audits to identify vulnerabilities and areas for improvement and providing employee training on security protocols and procedures.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-based security solutions, such as surveillance cameras, RFID tags, and smart hangers, should be suggested to mitigate these risks.</w:t>
      </w:r>
      <w:r>
        <w:rPr>
          <w:rFonts w:ascii="Times New Roman" w:hAnsi="Times New Roman" w:cs="Times New Roman"/>
          <w:sz w:val="28"/>
        </w:rPr>
        <w:t xml:space="preserve"> </w:t>
      </w:r>
      <w:r>
        <w:rPr>
          <w:rFonts w:ascii="Times New Roman" w:hAnsi="Times New Roman" w:cs="Times New Roman"/>
          <w:color w:val="000000"/>
          <w:sz w:val="28"/>
        </w:rPr>
        <w:t>Smart Hanger System’s rail locking mechanism provides an additional layer of security by restricting unauthorized removal of clothing items.</w:t>
      </w:r>
    </w:p>
    <w:p w14:paraId="7CD2C5B1" w14:textId="77777777" w:rsidR="009B2C40" w:rsidRDefault="009B2C40">
      <w:pPr>
        <w:rPr>
          <w:rFonts w:ascii="Times New Roman" w:hAnsi="Times New Roman" w:cs="Times New Roman"/>
          <w:color w:val="000000"/>
          <w:sz w:val="28"/>
        </w:rPr>
      </w:pPr>
    </w:p>
    <w:p w14:paraId="3CF71DCC" w14:textId="77777777" w:rsidR="009B2C40" w:rsidRDefault="009B2C40">
      <w:pPr>
        <w:rPr>
          <w:rFonts w:ascii="Times New Roman" w:hAnsi="Times New Roman" w:cs="Times New Roman"/>
          <w:color w:val="000000"/>
          <w:sz w:val="28"/>
        </w:rPr>
      </w:pPr>
    </w:p>
    <w:p w14:paraId="6F3EF6BE" w14:textId="77777777" w:rsidR="009B2C40" w:rsidRDefault="00066EDC" w:rsidP="007D58F9">
      <w:pPr>
        <w:pStyle w:val="Heading2"/>
      </w:pPr>
      <w:bookmarkStart w:id="96" w:name="_Toc193616098"/>
      <w:bookmarkStart w:id="97" w:name="_Toc194235483"/>
      <w:r w:rsidRPr="00C52BC5">
        <w:t xml:space="preserve">2.7 Strategies and best practices for securing </w:t>
      </w:r>
      <w:proofErr w:type="spellStart"/>
      <w:r w:rsidRPr="00C52BC5">
        <w:t>IoT</w:t>
      </w:r>
      <w:proofErr w:type="spellEnd"/>
      <w:r w:rsidRPr="00C52BC5">
        <w:t xml:space="preserve"> </w:t>
      </w:r>
      <w:r w:rsidRPr="007D58F9">
        <w:t>devices</w:t>
      </w:r>
      <w:bookmarkEnd w:id="96"/>
      <w:bookmarkEnd w:id="97"/>
    </w:p>
    <w:p w14:paraId="25DD990D" w14:textId="77777777" w:rsidR="00C52BC5" w:rsidRPr="00C52BC5" w:rsidRDefault="00C52BC5" w:rsidP="00C52BC5"/>
    <w:p w14:paraId="5D8CDCD8"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 xml:space="preserve">Securing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in retail is crucial to prevent unauthorized access, data breaches and other malicious activities that can compromise customer data, disrupt business operations and damage the retailer’s reputation.</w:t>
      </w:r>
    </w:p>
    <w:p w14:paraId="00013432"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 xml:space="preserve">Some of the strategies for securing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in retail include to conduct a risk assessment, by identifying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used in retail operations, assess their potential risks, and prioritize mitigation efforts. We have to implement network segmentation where we isolate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from other networks and systems to prevent lateral movement in case of a breach. We can use secure communication protocols such as HTTPS and </w:t>
      </w:r>
      <w:proofErr w:type="spellStart"/>
      <w:r>
        <w:rPr>
          <w:rFonts w:ascii="Times New Roman" w:hAnsi="Times New Roman" w:cs="Times New Roman"/>
          <w:color w:val="000000"/>
          <w:sz w:val="28"/>
        </w:rPr>
        <w:t>CoAP</w:t>
      </w:r>
      <w:proofErr w:type="spellEnd"/>
      <w:r>
        <w:rPr>
          <w:rFonts w:ascii="Times New Roman" w:hAnsi="Times New Roman" w:cs="Times New Roman"/>
          <w:color w:val="000000"/>
          <w:sz w:val="28"/>
        </w:rPr>
        <w:t xml:space="preserve">, to protect data transmitted by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Another strategy is to regularly update firmware and software to ensure you have the latest security patches. Retailers should continuously monitor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for suspicious activity and have an incident response plan in place to respond to security incidents.</w:t>
      </w:r>
    </w:p>
    <w:p w14:paraId="493C20F4"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 xml:space="preserve">The best practices for securing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in retail are use of strong passwords and authentication by using unique, complex passwords for each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 and implement robust authentication mechanisms, such as public key infrastructure </w:t>
      </w:r>
      <w:r>
        <w:rPr>
          <w:rFonts w:ascii="Times New Roman" w:hAnsi="Times New Roman" w:cs="Times New Roman"/>
          <w:color w:val="000000"/>
          <w:sz w:val="28"/>
        </w:rPr>
        <w:lastRenderedPageBreak/>
        <w:t xml:space="preserve">(PKI). Implementing access controls limits access to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and networks based on user roles and privileges. Disabling unused features and services on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reduces the attack surface. Encryption should be used to protect data transmitted by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Retailers should conduct regular security audits to identify vulnerabilities and weaknesses in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devices and networks.</w:t>
      </w:r>
    </w:p>
    <w:p w14:paraId="22C912BA" w14:textId="77777777" w:rsidR="009B2C40" w:rsidRDefault="00066EDC">
      <w:pPr>
        <w:rPr>
          <w:rFonts w:ascii="Times New Roman" w:hAnsi="Times New Roman" w:cs="Times New Roman"/>
          <w:color w:val="000000"/>
          <w:sz w:val="28"/>
        </w:rPr>
      </w:pPr>
      <w:r>
        <w:rPr>
          <w:rFonts w:ascii="Times New Roman" w:hAnsi="Times New Roman" w:cs="Times New Roman"/>
          <w:color w:val="000000"/>
          <w:sz w:val="28"/>
        </w:rPr>
        <w:t xml:space="preserve">The </w:t>
      </w:r>
      <w:proofErr w:type="spellStart"/>
      <w:r>
        <w:rPr>
          <w:rFonts w:ascii="Times New Roman" w:hAnsi="Times New Roman" w:cs="Times New Roman"/>
          <w:color w:val="000000"/>
          <w:sz w:val="28"/>
        </w:rPr>
        <w:t>IoT</w:t>
      </w:r>
      <w:proofErr w:type="spellEnd"/>
      <w:r>
        <w:rPr>
          <w:rFonts w:ascii="Times New Roman" w:hAnsi="Times New Roman" w:cs="Times New Roman"/>
          <w:color w:val="000000"/>
          <w:sz w:val="28"/>
        </w:rPr>
        <w:t xml:space="preserve"> security considerations that retailers should consider are ensure POS systems are secured with strong passwords, encryption and regular software updates. They should implement secure communication protocols and regularly update software to prevent unauthorized access to digital signage. Retailers should consider use of secure communication protocols and implement access controls to prevent unauthorized access to smart shelves. They should ensure inventory management systems are secured with strong passwords, encryption and regular software updates.   </w:t>
      </w:r>
    </w:p>
    <w:p w14:paraId="16E021FF" w14:textId="77777777" w:rsidR="009B2C40" w:rsidRDefault="009B2C40">
      <w:pPr>
        <w:rPr>
          <w:rFonts w:ascii="Times New Roman" w:hAnsi="Times New Roman" w:cs="Times New Roman"/>
          <w:color w:val="000000"/>
          <w:sz w:val="28"/>
        </w:rPr>
      </w:pPr>
    </w:p>
    <w:p w14:paraId="2F84DE7F" w14:textId="77777777" w:rsidR="009B2C40" w:rsidRDefault="009B2C40">
      <w:pPr>
        <w:rPr>
          <w:rFonts w:ascii="Times New Roman" w:hAnsi="Times New Roman" w:cs="Times New Roman"/>
          <w:color w:val="000000"/>
          <w:sz w:val="28"/>
        </w:rPr>
      </w:pPr>
    </w:p>
    <w:p w14:paraId="17588415" w14:textId="77777777" w:rsidR="009B2C40" w:rsidRDefault="00066EDC" w:rsidP="007D58F9">
      <w:pPr>
        <w:pStyle w:val="Heading2"/>
      </w:pPr>
      <w:bookmarkStart w:id="98" w:name="_Toc193616099"/>
      <w:bookmarkStart w:id="99" w:name="_Toc194235484"/>
      <w:r w:rsidRPr="00C52BC5">
        <w:t xml:space="preserve">2.8 Integration with the POS </w:t>
      </w:r>
      <w:r w:rsidRPr="007D58F9">
        <w:t>system</w:t>
      </w:r>
      <w:bookmarkEnd w:id="98"/>
      <w:bookmarkEnd w:id="99"/>
    </w:p>
    <w:p w14:paraId="1ACB84DF" w14:textId="77777777" w:rsidR="00C52BC5" w:rsidRPr="00C52BC5" w:rsidRDefault="00C52BC5" w:rsidP="00C52BC5"/>
    <w:p w14:paraId="39CFDA38" w14:textId="77777777" w:rsidR="009B2C40" w:rsidRDefault="00066EDC">
      <w:pPr>
        <w:rPr>
          <w:rFonts w:ascii="Times New Roman" w:hAnsi="Times New Roman" w:cs="Times New Roman"/>
          <w:sz w:val="28"/>
        </w:rPr>
      </w:pPr>
      <w:r>
        <w:rPr>
          <w:rFonts w:ascii="Times New Roman" w:hAnsi="Times New Roman" w:cs="Times New Roman"/>
          <w:sz w:val="28"/>
        </w:rPr>
        <w:t xml:space="preserve">The Smart Hanger System is integrated with the POS system through a software interface, enabling real-time communication between the two systems. Integrating a smart hanger system with a Point of Sale (POS) system can significantly enhance retail operations by streamlining processes and improving efficiency. When a smart hanger system is integrated with a POS system, it allows for real-time updates of inventory levels. This means that every time an item is taken off the hanger or returned, the inventory count is automatically adjusted in the POS system. </w:t>
      </w:r>
    </w:p>
    <w:p w14:paraId="75F35FD8" w14:textId="77777777" w:rsidR="009B2C40" w:rsidRDefault="00066EDC">
      <w:pPr>
        <w:rPr>
          <w:rFonts w:ascii="Times New Roman" w:hAnsi="Times New Roman" w:cs="Times New Roman"/>
          <w:sz w:val="28"/>
        </w:rPr>
      </w:pPr>
      <w:r>
        <w:rPr>
          <w:rFonts w:ascii="Times New Roman" w:hAnsi="Times New Roman" w:cs="Times New Roman"/>
          <w:sz w:val="28"/>
        </w:rPr>
        <w:t xml:space="preserve">The technical requirements for the integration are the Smart Hanger System and the POS system must have compatible APIs to enable seamless communication. The two systems must be configures to map data fields correctly, ensuring that inventory levels and product information are accurately updated. A stable </w:t>
      </w:r>
      <w:r>
        <w:rPr>
          <w:rFonts w:ascii="Times New Roman" w:hAnsi="Times New Roman" w:cs="Times New Roman"/>
          <w:sz w:val="28"/>
        </w:rPr>
        <w:lastRenderedPageBreak/>
        <w:t>network connection is required to enable real-time communication between the two systems.</w:t>
      </w:r>
    </w:p>
    <w:p w14:paraId="14B0E8F1" w14:textId="77777777" w:rsidR="009B2C40" w:rsidRDefault="00066EDC">
      <w:pPr>
        <w:rPr>
          <w:rFonts w:ascii="Times New Roman" w:hAnsi="Times New Roman" w:cs="Times New Roman"/>
          <w:sz w:val="28"/>
        </w:rPr>
      </w:pPr>
      <w:r>
        <w:rPr>
          <w:rFonts w:ascii="Times New Roman" w:hAnsi="Times New Roman" w:cs="Times New Roman"/>
          <w:sz w:val="28"/>
        </w:rPr>
        <w:t>Some of the key benefits of this integration is that it ensures that inventory levels are updated in real-time, reducing the risk of stock-outs and overstocking. Customers benefit from quicker checkouts and more accurate stock information. If an item is out of stock, the POS system can immediately inform the customer, reducing frustration and improving service. Studies by Gabriel Miguel T. indicate that smart inventory systems linked to POS platforms enhance sales tracking and data storage.</w:t>
      </w:r>
      <w:r>
        <w:rPr>
          <w:rFonts w:ascii="Times New Roman" w:hAnsi="Times New Roman" w:cs="Times New Roman"/>
        </w:rPr>
        <w:t xml:space="preserve"> </w:t>
      </w:r>
      <w:r>
        <w:rPr>
          <w:rFonts w:ascii="Times New Roman" w:hAnsi="Times New Roman" w:cs="Times New Roman"/>
          <w:sz w:val="28"/>
        </w:rPr>
        <w:t>When inventory levels fall below a certain threshold, the Smart Hanger System can automatically trigger replenishment orders, ensuring that popular items are always in stock. Such integration reduces stock mismanagement, improves efficiency, and enables data-driven decision-making for retailers.</w:t>
      </w:r>
    </w:p>
    <w:p w14:paraId="61E5289C" w14:textId="77777777" w:rsidR="009B2C40" w:rsidRDefault="00066EDC" w:rsidP="007D58F9">
      <w:pPr>
        <w:pStyle w:val="Heading2"/>
      </w:pPr>
      <w:bookmarkStart w:id="100" w:name="_Toc193616100"/>
      <w:bookmarkStart w:id="101" w:name="_Toc194235485"/>
      <w:r w:rsidRPr="00DE4E35">
        <w:t xml:space="preserve">2.9 Customer engagement </w:t>
      </w:r>
      <w:r w:rsidRPr="007D58F9">
        <w:t>technologies</w:t>
      </w:r>
      <w:bookmarkEnd w:id="100"/>
      <w:bookmarkEnd w:id="101"/>
      <w:r w:rsidRPr="00DE4E35">
        <w:t xml:space="preserve"> </w:t>
      </w:r>
    </w:p>
    <w:p w14:paraId="6246422B" w14:textId="77777777" w:rsidR="00DE4E35" w:rsidRPr="00DE4E35" w:rsidRDefault="00DE4E35" w:rsidP="00DE4E35"/>
    <w:p w14:paraId="2F53D851"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Customer engagement technologies leveraging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can enhance the customer experience in retail inventory management by providing personalized, interactive and immersive experiences.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-enabled smart shelves use sensors and RFID tags to track inventory levels, detect stock-outs and trigger automated replenishment. This data is also used to offer personalized recommendations and promotions to customers. Digital signage uses sensors and data analytics to display personalized content, offers and promotions to customers based on their preferences, location and shopping </w:t>
      </w:r>
      <w:proofErr w:type="spellStart"/>
      <w:r>
        <w:rPr>
          <w:rFonts w:ascii="Times New Roman" w:hAnsi="Times New Roman" w:cs="Times New Roman"/>
          <w:bCs/>
          <w:color w:val="000000"/>
          <w:sz w:val="28"/>
          <w:shd w:val="clear" w:color="auto" w:fill="FFFFFF"/>
        </w:rPr>
        <w:t>behavior</w:t>
      </w:r>
      <w:proofErr w:type="spellEnd"/>
      <w:r>
        <w:rPr>
          <w:rFonts w:ascii="Times New Roman" w:hAnsi="Times New Roman" w:cs="Times New Roman"/>
          <w:bCs/>
          <w:color w:val="000000"/>
          <w:sz w:val="28"/>
          <w:shd w:val="clear" w:color="auto" w:fill="FFFFFF"/>
        </w:rPr>
        <w:t xml:space="preserve">.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enabled inventory visibility platforms provide customers with real-time visibility into inventory levels, enabling them to check availability and reserve products online or in-store. With seamless checkouts,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-enabled systems can reduce waiting times and create a smoother shopping experience.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technologies can also transform how customers interact with retail environments through personalized marketing by </w:t>
      </w:r>
      <w:proofErr w:type="spellStart"/>
      <w:r>
        <w:rPr>
          <w:rFonts w:ascii="Times New Roman" w:hAnsi="Times New Roman" w:cs="Times New Roman"/>
          <w:bCs/>
          <w:color w:val="000000"/>
          <w:sz w:val="28"/>
          <w:shd w:val="clear" w:color="auto" w:fill="FFFFFF"/>
        </w:rPr>
        <w:t>analyzing</w:t>
      </w:r>
      <w:proofErr w:type="spellEnd"/>
      <w:r>
        <w:rPr>
          <w:rFonts w:ascii="Times New Roman" w:hAnsi="Times New Roman" w:cs="Times New Roman"/>
          <w:bCs/>
          <w:color w:val="000000"/>
          <w:sz w:val="28"/>
          <w:shd w:val="clear" w:color="auto" w:fill="FFFFFF"/>
        </w:rPr>
        <w:t xml:space="preserve"> in-store </w:t>
      </w:r>
      <w:proofErr w:type="spellStart"/>
      <w:r>
        <w:rPr>
          <w:rFonts w:ascii="Times New Roman" w:hAnsi="Times New Roman" w:cs="Times New Roman"/>
          <w:bCs/>
          <w:color w:val="000000"/>
          <w:sz w:val="28"/>
          <w:shd w:val="clear" w:color="auto" w:fill="FFFFFF"/>
        </w:rPr>
        <w:t>behavior</w:t>
      </w:r>
      <w:proofErr w:type="spellEnd"/>
      <w:r>
        <w:rPr>
          <w:rFonts w:ascii="Times New Roman" w:hAnsi="Times New Roman" w:cs="Times New Roman"/>
          <w:bCs/>
          <w:color w:val="000000"/>
          <w:sz w:val="28"/>
          <w:shd w:val="clear" w:color="auto" w:fill="FFFFFF"/>
        </w:rPr>
        <w:t>, retailers can tailor promotions and product recommendations.</w:t>
      </w:r>
    </w:p>
    <w:p w14:paraId="3E9E67A1"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lastRenderedPageBreak/>
        <w:t xml:space="preserve">The data collected from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devices offers rich insights into customer preference and </w:t>
      </w:r>
      <w:proofErr w:type="spellStart"/>
      <w:r>
        <w:rPr>
          <w:rFonts w:ascii="Times New Roman" w:hAnsi="Times New Roman" w:cs="Times New Roman"/>
          <w:bCs/>
          <w:color w:val="000000"/>
          <w:sz w:val="28"/>
          <w:shd w:val="clear" w:color="auto" w:fill="FFFFFF"/>
        </w:rPr>
        <w:t>behaviors</w:t>
      </w:r>
      <w:proofErr w:type="spellEnd"/>
      <w:r>
        <w:rPr>
          <w:rFonts w:ascii="Times New Roman" w:hAnsi="Times New Roman" w:cs="Times New Roman"/>
          <w:bCs/>
          <w:color w:val="000000"/>
          <w:sz w:val="28"/>
          <w:shd w:val="clear" w:color="auto" w:fill="FFFFFF"/>
        </w:rPr>
        <w:t xml:space="preserve">. Patterns in shopping habits can be </w:t>
      </w:r>
      <w:proofErr w:type="spellStart"/>
      <w:r>
        <w:rPr>
          <w:rFonts w:ascii="Times New Roman" w:hAnsi="Times New Roman" w:cs="Times New Roman"/>
          <w:bCs/>
          <w:color w:val="000000"/>
          <w:sz w:val="28"/>
          <w:shd w:val="clear" w:color="auto" w:fill="FFFFFF"/>
        </w:rPr>
        <w:t>analyzed</w:t>
      </w:r>
      <w:proofErr w:type="spellEnd"/>
      <w:r>
        <w:rPr>
          <w:rFonts w:ascii="Times New Roman" w:hAnsi="Times New Roman" w:cs="Times New Roman"/>
          <w:bCs/>
          <w:color w:val="000000"/>
          <w:sz w:val="28"/>
          <w:shd w:val="clear" w:color="auto" w:fill="FFFFFF"/>
        </w:rPr>
        <w:t xml:space="preserve"> to optimize store layouts and product placements. Retailers can use historical data to provide targeted discounts and promotions. Integration with mobile apps and wearables creates opportunities for personalized rewards and customer retention strategies. Interactive and immersive experiences drive customer engagement, increasing dwell time and conversion rates.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-enabled technologies streamline inventory management, reduce stock-outs and optimize supply chain operations.</w:t>
      </w:r>
    </w:p>
    <w:p w14:paraId="687E8B29" w14:textId="5D7C8618" w:rsidR="009B2C40" w:rsidRDefault="009B2C40">
      <w:pPr>
        <w:rPr>
          <w:rFonts w:ascii="Times New Roman" w:hAnsi="Times New Roman" w:cs="Times New Roman"/>
          <w:bCs/>
          <w:color w:val="000000"/>
          <w:sz w:val="28"/>
          <w:shd w:val="clear" w:color="auto" w:fill="FFFFFF"/>
        </w:rPr>
      </w:pPr>
    </w:p>
    <w:p w14:paraId="59ADA106" w14:textId="77777777" w:rsidR="009B2C40" w:rsidRDefault="00066EDC" w:rsidP="007D58F9">
      <w:pPr>
        <w:pStyle w:val="Heading2"/>
        <w:rPr>
          <w:shd w:val="clear" w:color="auto" w:fill="FFFFFF"/>
        </w:rPr>
      </w:pPr>
      <w:bookmarkStart w:id="102" w:name="_Toc193616101"/>
      <w:bookmarkStart w:id="103" w:name="_Toc194235486"/>
      <w:r w:rsidRPr="00DE4E35">
        <w:rPr>
          <w:shd w:val="clear" w:color="auto" w:fill="FFFFFF"/>
        </w:rPr>
        <w:t xml:space="preserve">2.10 Ethical and privacy </w:t>
      </w:r>
      <w:r w:rsidRPr="007D58F9">
        <w:t>consideration</w:t>
      </w:r>
      <w:bookmarkEnd w:id="102"/>
      <w:bookmarkEnd w:id="103"/>
    </w:p>
    <w:p w14:paraId="141B120F" w14:textId="77777777" w:rsidR="00DE4E35" w:rsidRPr="00DE4E35" w:rsidRDefault="00DE4E35" w:rsidP="00DE4E35"/>
    <w:p w14:paraId="75074A0E" w14:textId="77777777" w:rsidR="009B2C40" w:rsidRDefault="00066EDC">
      <w:pPr>
        <w:rPr>
          <w:rFonts w:ascii="Times New Roman" w:hAnsi="Times New Roman" w:cs="Times New Roman"/>
          <w:color w:val="000000"/>
          <w:spacing w:val="2"/>
          <w:sz w:val="28"/>
          <w:shd w:val="clear" w:color="auto" w:fill="FFFFFF"/>
        </w:rPr>
      </w:pPr>
      <w:r>
        <w:rPr>
          <w:rFonts w:ascii="Times New Roman" w:hAnsi="Times New Roman" w:cs="Times New Roman"/>
          <w:sz w:val="28"/>
        </w:rPr>
        <w:t>Privacy</w:t>
      </w:r>
      <w:r>
        <w:rPr>
          <w:rFonts w:ascii="Times New Roman" w:hAnsi="Times New Roman" w:cs="Times New Roman"/>
          <w:color w:val="000000"/>
          <w:spacing w:val="2"/>
          <w:sz w:val="28"/>
          <w:shd w:val="clear" w:color="auto" w:fill="FFFFFF"/>
        </w:rPr>
        <w:t xml:space="preserve"> in the </w:t>
      </w:r>
      <w:proofErr w:type="spellStart"/>
      <w:r>
        <w:rPr>
          <w:rFonts w:ascii="Times New Roman" w:hAnsi="Times New Roman" w:cs="Times New Roman"/>
          <w:color w:val="000000"/>
          <w:spacing w:val="2"/>
          <w:sz w:val="28"/>
          <w:shd w:val="clear" w:color="auto" w:fill="FFFFFF"/>
        </w:rPr>
        <w:t>IoT</w:t>
      </w:r>
      <w:proofErr w:type="spellEnd"/>
      <w:r>
        <w:rPr>
          <w:rFonts w:ascii="Times New Roman" w:hAnsi="Times New Roman" w:cs="Times New Roman"/>
          <w:color w:val="000000"/>
          <w:spacing w:val="2"/>
          <w:sz w:val="28"/>
          <w:shd w:val="clear" w:color="auto" w:fill="FFFFFF"/>
        </w:rPr>
        <w:t xml:space="preserve"> era is a multifaceted concept, encompassing the security of your personal information, the </w:t>
      </w:r>
      <w:r>
        <w:rPr>
          <w:rFonts w:ascii="Times New Roman" w:hAnsi="Times New Roman" w:cs="Times New Roman"/>
          <w:sz w:val="28"/>
        </w:rPr>
        <w:t>integrity</w:t>
      </w:r>
      <w:r>
        <w:rPr>
          <w:rFonts w:ascii="Times New Roman" w:hAnsi="Times New Roman" w:cs="Times New Roman"/>
          <w:color w:val="000000"/>
          <w:spacing w:val="2"/>
          <w:sz w:val="28"/>
          <w:shd w:val="clear" w:color="auto" w:fill="FFFFFF"/>
        </w:rPr>
        <w:t> of your digital identity, and the </w:t>
      </w:r>
      <w:r>
        <w:rPr>
          <w:rFonts w:ascii="Times New Roman" w:hAnsi="Times New Roman" w:cs="Times New Roman"/>
          <w:sz w:val="28"/>
        </w:rPr>
        <w:t>confidentiality</w:t>
      </w:r>
      <w:r>
        <w:rPr>
          <w:rFonts w:ascii="Times New Roman" w:hAnsi="Times New Roman" w:cs="Times New Roman"/>
          <w:color w:val="000000"/>
          <w:spacing w:val="2"/>
          <w:sz w:val="28"/>
          <w:shd w:val="clear" w:color="auto" w:fill="FFFFFF"/>
        </w:rPr>
        <w:t> of your online activities. With each connected device, you share pieces of your life, often without a second thought. However, the aggregation of this data can paint a comprehensive picture of your personal and professional life, making </w:t>
      </w:r>
      <w:r>
        <w:rPr>
          <w:rFonts w:ascii="Times New Roman" w:hAnsi="Times New Roman" w:cs="Times New Roman"/>
          <w:sz w:val="28"/>
        </w:rPr>
        <w:t>privacy</w:t>
      </w:r>
      <w:r>
        <w:rPr>
          <w:rFonts w:ascii="Times New Roman" w:hAnsi="Times New Roman" w:cs="Times New Roman"/>
          <w:color w:val="000000"/>
          <w:spacing w:val="2"/>
          <w:sz w:val="28"/>
          <w:shd w:val="clear" w:color="auto" w:fill="FFFFFF"/>
        </w:rPr>
        <w:t> not just a matter of personal security but of autonomy and freedom.</w:t>
      </w:r>
      <w:r>
        <w:rPr>
          <w:rFonts w:ascii="Times New Roman" w:hAnsi="Times New Roman" w:cs="Times New Roman"/>
        </w:rPr>
        <w:t xml:space="preserve"> </w:t>
      </w:r>
      <w:r>
        <w:rPr>
          <w:rFonts w:ascii="Times New Roman" w:hAnsi="Times New Roman" w:cs="Times New Roman"/>
          <w:color w:val="000000"/>
          <w:spacing w:val="2"/>
          <w:sz w:val="28"/>
          <w:shd w:val="clear" w:color="auto" w:fill="FFFFFF"/>
        </w:rPr>
        <w:t>Transparency in data collection practices and compliance with regulations such as GDPR (General Data Protection Regulation) are crucial for maintaining consumer trust.</w:t>
      </w:r>
    </w:p>
    <w:p w14:paraId="33B0E3FD" w14:textId="77777777" w:rsidR="009B2C40" w:rsidRDefault="009B2C40">
      <w:pPr>
        <w:pStyle w:val="Heading2"/>
        <w:rPr>
          <w:shd w:val="clear" w:color="auto" w:fill="FFFFFF"/>
        </w:rPr>
      </w:pPr>
    </w:p>
    <w:p w14:paraId="24271FC7" w14:textId="77777777" w:rsidR="009B2C40" w:rsidRDefault="00066EDC" w:rsidP="007D58F9">
      <w:pPr>
        <w:pStyle w:val="Heading2"/>
        <w:rPr>
          <w:shd w:val="clear" w:color="auto" w:fill="FFFFFF"/>
        </w:rPr>
      </w:pPr>
      <w:bookmarkStart w:id="104" w:name="_Toc193616102"/>
      <w:bookmarkStart w:id="105" w:name="_Toc194235487"/>
      <w:r w:rsidRPr="00DE4E35">
        <w:rPr>
          <w:shd w:val="clear" w:color="auto" w:fill="FFFFFF"/>
        </w:rPr>
        <w:t xml:space="preserve">2.11 </w:t>
      </w:r>
      <w:r w:rsidRPr="007D58F9">
        <w:t>Conclusion</w:t>
      </w:r>
      <w:bookmarkEnd w:id="104"/>
      <w:bookmarkEnd w:id="105"/>
    </w:p>
    <w:p w14:paraId="036F9666" w14:textId="77777777" w:rsidR="00DE4E35" w:rsidRPr="00DE4E35" w:rsidRDefault="00DE4E35" w:rsidP="00DE4E35"/>
    <w:p w14:paraId="0BFAD7FC"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The literature supports the viability of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-based smart hanger systems as an effective solution for inventory management and retail security. The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-based smart hanger system is a revolutionary technology that is transforming the retail industry, particularly in inventory management. </w:t>
      </w:r>
    </w:p>
    <w:p w14:paraId="313C84FC"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By leveraging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sensors and data analytics, smart hangers provide real-time visibility into inventory levels, enabling retailers to reduce errors and </w:t>
      </w:r>
      <w:r>
        <w:rPr>
          <w:rFonts w:ascii="Times New Roman" w:hAnsi="Times New Roman" w:cs="Times New Roman"/>
          <w:bCs/>
          <w:color w:val="000000"/>
          <w:sz w:val="28"/>
          <w:shd w:val="clear" w:color="auto" w:fill="FFFFFF"/>
        </w:rPr>
        <w:lastRenderedPageBreak/>
        <w:t xml:space="preserve">discrepancies in inventory tracking and ensure optimal inventory levels, reducing stock-outs and overstocking. They promote enhanced customer experience by providing customers with accurate product availability information, reducing frustration and improving satisfaction. They will be increased operational efficiency through automating inventory tracking, reducing manual </w:t>
      </w:r>
      <w:proofErr w:type="spellStart"/>
      <w:r>
        <w:rPr>
          <w:rFonts w:ascii="Times New Roman" w:hAnsi="Times New Roman" w:cs="Times New Roman"/>
          <w:bCs/>
          <w:color w:val="000000"/>
          <w:sz w:val="28"/>
          <w:shd w:val="clear" w:color="auto" w:fill="FFFFFF"/>
        </w:rPr>
        <w:t>labor</w:t>
      </w:r>
      <w:proofErr w:type="spellEnd"/>
      <w:r>
        <w:rPr>
          <w:rFonts w:ascii="Times New Roman" w:hAnsi="Times New Roman" w:cs="Times New Roman"/>
          <w:bCs/>
          <w:color w:val="000000"/>
          <w:sz w:val="28"/>
          <w:shd w:val="clear" w:color="auto" w:fill="FFFFFF"/>
        </w:rPr>
        <w:t xml:space="preserve"> and streamline inventory management processes.  </w:t>
      </w:r>
    </w:p>
    <w:p w14:paraId="79C6985A"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However, ethical considerations must be addressed to ensure responsible data handling and system transparency. It is essential for retailers to consider integrating the smart hanger systems with existing inventory management, POS and ERP systems. Retailers should provide employees with training and support to ensure successful adoption and utilization of the smart hanger system.</w:t>
      </w:r>
    </w:p>
    <w:p w14:paraId="52CFA89C" w14:textId="77777777" w:rsidR="009B2C40" w:rsidRDefault="00066EDC">
      <w:pPr>
        <w:rPr>
          <w:rFonts w:ascii="Times New Roman" w:hAnsi="Times New Roman" w:cs="Times New Roman"/>
          <w:bCs/>
          <w:color w:val="000000"/>
          <w:sz w:val="28"/>
          <w:shd w:val="clear" w:color="auto" w:fill="FFFFFF"/>
        </w:rPr>
      </w:pPr>
      <w:r>
        <w:rPr>
          <w:rFonts w:ascii="Times New Roman" w:hAnsi="Times New Roman" w:cs="Times New Roman"/>
          <w:bCs/>
          <w:color w:val="000000"/>
          <w:sz w:val="28"/>
          <w:shd w:val="clear" w:color="auto" w:fill="FFFFFF"/>
        </w:rPr>
        <w:t xml:space="preserve">Future research on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-based smart hanger systems should investigate how to scale smart hanger systems to accommodate large retail environments and ensure interoperability with diverse </w:t>
      </w:r>
      <w:proofErr w:type="spellStart"/>
      <w:r>
        <w:rPr>
          <w:rFonts w:ascii="Times New Roman" w:hAnsi="Times New Roman" w:cs="Times New Roman"/>
          <w:bCs/>
          <w:color w:val="000000"/>
          <w:sz w:val="28"/>
          <w:shd w:val="clear" w:color="auto" w:fill="FFFFFF"/>
        </w:rPr>
        <w:t>IoT</w:t>
      </w:r>
      <w:proofErr w:type="spellEnd"/>
      <w:r>
        <w:rPr>
          <w:rFonts w:ascii="Times New Roman" w:hAnsi="Times New Roman" w:cs="Times New Roman"/>
          <w:bCs/>
          <w:color w:val="000000"/>
          <w:sz w:val="28"/>
          <w:shd w:val="clear" w:color="auto" w:fill="FFFFFF"/>
        </w:rPr>
        <w:t xml:space="preserve"> devices and existing retail system. Researchers should explore the application of advanced data analytics techniques, such as machine learning and artificial intelligence, to improve inventory forecasting, demand prediction and supply chain optimization. They should investigate robust security measure to protect customer and inventory data, ensuring compliance with emerging data protection regulations such as GDPR and CCPA. There should be developed effective training programs and strategies to facilitate employee adoption and utilization of smart hanger systems, ensuring seamless integration into existing workflows.</w:t>
      </w:r>
    </w:p>
    <w:p w14:paraId="5BF9A05E" w14:textId="77777777" w:rsidR="00865CB2" w:rsidRDefault="00865CB2">
      <w:pPr>
        <w:rPr>
          <w:rFonts w:ascii="Times New Roman" w:hAnsi="Times New Roman" w:cs="Times New Roman"/>
          <w:bCs/>
          <w:color w:val="000000"/>
          <w:sz w:val="28"/>
          <w:shd w:val="clear" w:color="auto" w:fill="FFFFFF"/>
        </w:rPr>
      </w:pPr>
    </w:p>
    <w:p w14:paraId="128A1490" w14:textId="77777777" w:rsidR="00865CB2" w:rsidRDefault="00865CB2">
      <w:pPr>
        <w:rPr>
          <w:rFonts w:ascii="Times New Roman" w:hAnsi="Times New Roman" w:cs="Times New Roman"/>
          <w:bCs/>
          <w:color w:val="000000"/>
          <w:sz w:val="28"/>
          <w:shd w:val="clear" w:color="auto" w:fill="FFFFFF"/>
        </w:rPr>
      </w:pPr>
    </w:p>
    <w:p w14:paraId="564386B1" w14:textId="77777777" w:rsidR="00865CB2" w:rsidRDefault="00865CB2">
      <w:pPr>
        <w:rPr>
          <w:rFonts w:ascii="Times New Roman" w:hAnsi="Times New Roman" w:cs="Times New Roman"/>
          <w:bCs/>
          <w:color w:val="000000"/>
          <w:sz w:val="28"/>
          <w:shd w:val="clear" w:color="auto" w:fill="FFFFFF"/>
        </w:rPr>
      </w:pPr>
    </w:p>
    <w:p w14:paraId="77931ED9" w14:textId="77777777" w:rsidR="00865CB2" w:rsidRDefault="00865CB2">
      <w:pPr>
        <w:rPr>
          <w:rFonts w:ascii="Times New Roman" w:hAnsi="Times New Roman" w:cs="Times New Roman"/>
          <w:bCs/>
          <w:color w:val="000000"/>
          <w:sz w:val="28"/>
          <w:shd w:val="clear" w:color="auto" w:fill="FFFFFF"/>
        </w:rPr>
      </w:pPr>
    </w:p>
    <w:p w14:paraId="62134FE9" w14:textId="77777777" w:rsidR="00865CB2" w:rsidRDefault="00865CB2">
      <w:pPr>
        <w:rPr>
          <w:rFonts w:ascii="Times New Roman" w:hAnsi="Times New Roman" w:cs="Times New Roman"/>
          <w:bCs/>
          <w:color w:val="000000"/>
          <w:sz w:val="28"/>
          <w:shd w:val="clear" w:color="auto" w:fill="FFFFFF"/>
        </w:rPr>
      </w:pPr>
    </w:p>
    <w:p w14:paraId="03844284" w14:textId="77777777" w:rsidR="009B2C40" w:rsidRDefault="00066EDC">
      <w:pPr>
        <w:pStyle w:val="Heading1"/>
        <w:rPr>
          <w:rFonts w:eastAsia="Times New Roman"/>
        </w:rPr>
      </w:pPr>
      <w:bookmarkStart w:id="106" w:name="_Toc193616103"/>
      <w:bookmarkStart w:id="107" w:name="_Toc194235488"/>
      <w:r>
        <w:rPr>
          <w:rFonts w:eastAsia="Times New Roman"/>
        </w:rPr>
        <w:lastRenderedPageBreak/>
        <w:t>CHAPTER 3: METHODOLOGY</w:t>
      </w:r>
      <w:bookmarkEnd w:id="106"/>
      <w:bookmarkEnd w:id="107"/>
    </w:p>
    <w:p w14:paraId="3964EEC3" w14:textId="77777777" w:rsidR="00CD726E" w:rsidRPr="00CD726E" w:rsidRDefault="00CD726E" w:rsidP="00CD726E"/>
    <w:p w14:paraId="03F86D44" w14:textId="77777777" w:rsidR="009B2C40" w:rsidRPr="00CD726E" w:rsidRDefault="00066EDC" w:rsidP="007D58F9">
      <w:pPr>
        <w:pStyle w:val="Heading2"/>
      </w:pPr>
      <w:bookmarkStart w:id="108" w:name="_Toc193616104"/>
      <w:bookmarkStart w:id="109" w:name="_Toc194235489"/>
      <w:r w:rsidRPr="00CD726E">
        <w:t xml:space="preserve">3.1 </w:t>
      </w:r>
      <w:r w:rsidRPr="007D58F9">
        <w:t>Introduction</w:t>
      </w:r>
      <w:bookmarkEnd w:id="108"/>
      <w:bookmarkEnd w:id="109"/>
    </w:p>
    <w:p w14:paraId="5A479877" w14:textId="77777777" w:rsidR="00CD726E" w:rsidRPr="00CD726E" w:rsidRDefault="00CD726E" w:rsidP="00CD726E"/>
    <w:p w14:paraId="6C847CBA"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methodology chapter provides a comprehensive and detailed account of the systematic approaches, techniques, and procedures that will be employed to design, develop, and implement the smart hanger system, which is integrated with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and RGB light indicators. This chapter serves as a critical roadmap, offering a clear and structured pathway for achieving the project's core objectives. These objectives are centred on enhancing inventory management practices, significantly improving the customer experience within retail environments, and streamlining overall retail operations through the provision of real-time stock updates, robust anti-theft mechanisms, and user-friendly product location capabilities.</w:t>
      </w:r>
    </w:p>
    <w:p w14:paraId="31B1E029"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methodology outlined herein is meticulously divided into several key sections, each addressing a distinct aspect of the project's execution. These primary sections include a detailed exploration of the research methodology, a thorough description of the software development methodology, and a comprehensive overview of the utilization of CASE tools. This structured division ensures a highly organized and efficient development process, promoting clarity and facilitating effective project management.</w:t>
      </w:r>
    </w:p>
    <w:p w14:paraId="0FF150A6"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 adhering rigorously to the methodologies described in this chapter, the project is committed to delivering a final system that is not only functional and reliable but also user-friendly and capable of effectively meeting the diverse and evolving needs of contemporary retail environments. This chapter, therefore, lays the foundation for the subsequent stages of the project, providing the framework for successful implementation and evaluation.</w:t>
      </w:r>
    </w:p>
    <w:p w14:paraId="37AFBC48" w14:textId="77777777" w:rsidR="009B2C40" w:rsidRDefault="009B2C40">
      <w:pPr>
        <w:spacing w:after="0" w:line="276" w:lineRule="auto"/>
        <w:rPr>
          <w:rFonts w:ascii="Times New Roman" w:eastAsia="Times New Roman" w:hAnsi="Times New Roman" w:cs="Times New Roman"/>
          <w:color w:val="000000"/>
        </w:rPr>
      </w:pPr>
    </w:p>
    <w:p w14:paraId="19ED78D6" w14:textId="77777777" w:rsidR="00865CB2" w:rsidRDefault="00865CB2">
      <w:pPr>
        <w:spacing w:after="0" w:line="276" w:lineRule="auto"/>
        <w:rPr>
          <w:rFonts w:ascii="Times New Roman" w:eastAsia="Times New Roman" w:hAnsi="Times New Roman" w:cs="Times New Roman"/>
          <w:color w:val="000000"/>
        </w:rPr>
      </w:pPr>
    </w:p>
    <w:p w14:paraId="63BB14AC" w14:textId="77777777" w:rsidR="00865CB2" w:rsidRDefault="00865CB2">
      <w:pPr>
        <w:spacing w:after="0" w:line="276" w:lineRule="auto"/>
        <w:rPr>
          <w:rFonts w:ascii="Times New Roman" w:eastAsia="Times New Roman" w:hAnsi="Times New Roman" w:cs="Times New Roman"/>
          <w:color w:val="000000"/>
        </w:rPr>
      </w:pPr>
    </w:p>
    <w:p w14:paraId="6BD6F709" w14:textId="77777777" w:rsidR="009B2C40" w:rsidRDefault="00066EDC" w:rsidP="007D58F9">
      <w:pPr>
        <w:pStyle w:val="Heading2"/>
      </w:pPr>
      <w:bookmarkStart w:id="110" w:name="_Toc193616105"/>
      <w:bookmarkStart w:id="111" w:name="_Toc194235490"/>
      <w:r w:rsidRPr="00475DC4">
        <w:lastRenderedPageBreak/>
        <w:t xml:space="preserve">3.2 Research </w:t>
      </w:r>
      <w:r w:rsidRPr="007D58F9">
        <w:t>Methodology</w:t>
      </w:r>
      <w:bookmarkEnd w:id="110"/>
      <w:bookmarkEnd w:id="111"/>
    </w:p>
    <w:p w14:paraId="47F93E41" w14:textId="77777777" w:rsidR="00475DC4" w:rsidRPr="00475DC4" w:rsidRDefault="00475DC4" w:rsidP="00475DC4"/>
    <w:p w14:paraId="30D00F27"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research methodology defines the overarching strategies, specific techniques, and systematic processes that will be employed to gather and </w:t>
      </w:r>
      <w:proofErr w:type="spellStart"/>
      <w:r>
        <w:rPr>
          <w:rFonts w:ascii="Times New Roman" w:eastAsia="Times New Roman" w:hAnsi="Times New Roman" w:cs="Times New Roman"/>
          <w:color w:val="000000"/>
          <w:sz w:val="28"/>
          <w:szCs w:val="28"/>
        </w:rPr>
        <w:t>analyze</w:t>
      </w:r>
      <w:proofErr w:type="spellEnd"/>
      <w:r>
        <w:rPr>
          <w:rFonts w:ascii="Times New Roman" w:eastAsia="Times New Roman" w:hAnsi="Times New Roman" w:cs="Times New Roman"/>
          <w:color w:val="000000"/>
          <w:sz w:val="28"/>
          <w:szCs w:val="28"/>
        </w:rPr>
        <w:t xml:space="preserve"> pertinent data essential for the successful development of the smart hanger system. This project adopts a mixed-methods research approach, strategically combining both qualitative and quantitative research methods. This combination is crucial to ensure a comprehensive and holistic understanding of the problem at hand and the effectiveness of the proposed solutions.</w:t>
      </w:r>
    </w:p>
    <w:p w14:paraId="38E220D0" w14:textId="77777777" w:rsidR="009B2C40" w:rsidRDefault="009B2C40">
      <w:pPr>
        <w:spacing w:after="0" w:line="276" w:lineRule="auto"/>
        <w:rPr>
          <w:rFonts w:ascii="Times New Roman" w:eastAsia="Times New Roman" w:hAnsi="Times New Roman" w:cs="Times New Roman"/>
          <w:color w:val="000000"/>
        </w:rPr>
      </w:pPr>
    </w:p>
    <w:p w14:paraId="561196A4" w14:textId="77777777" w:rsidR="009B2C40" w:rsidRDefault="00066EDC" w:rsidP="007D58F9">
      <w:pPr>
        <w:pStyle w:val="Heading2"/>
      </w:pPr>
      <w:bookmarkStart w:id="112" w:name="_Toc193616106"/>
      <w:bookmarkStart w:id="113" w:name="_Toc194235491"/>
      <w:r>
        <w:t>3.2.1 Research Design</w:t>
      </w:r>
      <w:bookmarkEnd w:id="112"/>
      <w:bookmarkEnd w:id="113"/>
    </w:p>
    <w:p w14:paraId="4165E7CA" w14:textId="77777777" w:rsidR="007E60EB" w:rsidRPr="007E60EB" w:rsidRDefault="007E60EB" w:rsidP="007E60EB"/>
    <w:p w14:paraId="7BCCEB90" w14:textId="77777777" w:rsidR="009B2C40" w:rsidRPr="007E60EB" w:rsidRDefault="00066EDC">
      <w:pPr>
        <w:spacing w:after="0" w:line="276" w:lineRule="auto"/>
        <w:rPr>
          <w:rFonts w:ascii="Times New Roman" w:eastAsia="Times New Roman" w:hAnsi="Times New Roman" w:cs="Times New Roman"/>
          <w:color w:val="000000"/>
          <w:sz w:val="28"/>
          <w:szCs w:val="28"/>
        </w:rPr>
      </w:pPr>
      <w:r w:rsidRPr="007E60EB">
        <w:rPr>
          <w:rFonts w:ascii="Times New Roman" w:eastAsia="Times New Roman" w:hAnsi="Times New Roman" w:cs="Times New Roman"/>
          <w:color w:val="000000"/>
          <w:sz w:val="28"/>
          <w:szCs w:val="28"/>
        </w:rPr>
        <w:t>The project primarily follows an applied research design. This design is specifically chosen due to its focus on addressing and solving practical, real-world problems within retail operations. The smart hanger system is, at its core, a solution designed to tackle specific challenges faced by retailers, such as inventory shrinkage, inaccurate stock counts, and inefficient stock management. Therefore, an applied research design is highly appropriate.</w:t>
      </w:r>
    </w:p>
    <w:p w14:paraId="7F75F948" w14:textId="77777777" w:rsidR="009B2C40" w:rsidRPr="007E60EB" w:rsidRDefault="00066EDC">
      <w:pPr>
        <w:spacing w:after="0" w:line="276" w:lineRule="auto"/>
        <w:rPr>
          <w:rFonts w:ascii="Times New Roman" w:eastAsia="Times New Roman" w:hAnsi="Times New Roman" w:cs="Times New Roman"/>
          <w:color w:val="000000"/>
          <w:sz w:val="28"/>
          <w:szCs w:val="28"/>
        </w:rPr>
      </w:pPr>
      <w:r w:rsidRPr="007E60EB">
        <w:rPr>
          <w:rFonts w:ascii="Times New Roman" w:eastAsia="Times New Roman" w:hAnsi="Times New Roman" w:cs="Times New Roman"/>
          <w:color w:val="000000"/>
          <w:sz w:val="28"/>
          <w:szCs w:val="28"/>
        </w:rPr>
        <w:t>In conjunction with the applied research design, experimental research will also be conducted. This experimental component is critical for rigorously testing the system's functionality, performance, and effectiveness. These tests will be carried out in controlled, simulated, and real-world scenarios to ensure that the system performs as expected and meets the defined requirements and objectives.</w:t>
      </w:r>
    </w:p>
    <w:p w14:paraId="6BE936AA" w14:textId="77777777" w:rsidR="009B2C40" w:rsidRPr="007E60EB" w:rsidRDefault="009B2C40">
      <w:pPr>
        <w:spacing w:after="0" w:line="276" w:lineRule="auto"/>
        <w:rPr>
          <w:rFonts w:ascii="Times New Roman" w:eastAsia="Times New Roman" w:hAnsi="Times New Roman" w:cs="Times New Roman"/>
          <w:color w:val="000000"/>
          <w:sz w:val="28"/>
          <w:szCs w:val="28"/>
        </w:rPr>
      </w:pPr>
    </w:p>
    <w:p w14:paraId="6CE30D2B" w14:textId="77777777" w:rsidR="009B2C40" w:rsidRDefault="00066EDC" w:rsidP="007D58F9">
      <w:pPr>
        <w:pStyle w:val="Heading3"/>
      </w:pPr>
      <w:bookmarkStart w:id="114" w:name="_Toc193616107"/>
      <w:bookmarkStart w:id="115" w:name="_Toc194235492"/>
      <w:r>
        <w:t xml:space="preserve">3.2.2 Data </w:t>
      </w:r>
      <w:r w:rsidRPr="007D58F9">
        <w:t>Collection</w:t>
      </w:r>
      <w:r>
        <w:t xml:space="preserve"> Methods</w:t>
      </w:r>
      <w:bookmarkEnd w:id="114"/>
      <w:bookmarkEnd w:id="115"/>
    </w:p>
    <w:p w14:paraId="5D7D1CBC" w14:textId="77777777" w:rsidR="009B2C40" w:rsidRDefault="00066EDC">
      <w:pPr>
        <w:rPr>
          <w:rFonts w:ascii="Times New Roman" w:hAnsi="Times New Roman" w:cs="Times New Roman"/>
          <w:b/>
          <w:sz w:val="28"/>
          <w:szCs w:val="28"/>
        </w:rPr>
      </w:pPr>
      <w:r>
        <w:t xml:space="preserve">: </w:t>
      </w:r>
      <w:r>
        <w:rPr>
          <w:rFonts w:ascii="Times New Roman" w:hAnsi="Times New Roman" w:cs="Times New Roman"/>
          <w:b/>
          <w:sz w:val="28"/>
          <w:szCs w:val="28"/>
        </w:rPr>
        <w:t>Primary data:</w:t>
      </w:r>
    </w:p>
    <w:p w14:paraId="23C44AB7" w14:textId="77777777" w:rsidR="009B2C40" w:rsidRDefault="00066EDC">
      <w:pPr>
        <w:numPr>
          <w:ilvl w:val="0"/>
          <w:numId w:val="2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Primary data, which is original data collected specifically for this project, will be gathered through a combination of experiments and user testing.</w:t>
      </w:r>
    </w:p>
    <w:p w14:paraId="3C730FF8" w14:textId="77777777" w:rsidR="009B2C40" w:rsidRDefault="00066EDC">
      <w:pPr>
        <w:numPr>
          <w:ilvl w:val="0"/>
          <w:numId w:val="2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Experiments will be conducted in controlled environments, such as simulated retail settings, to evaluate the system's performance under specific conditions. These experiments will focus on assessing the system's ability to provide accurate and real-time stock updates, the effectiveness of the anti-theft mechanisms, and the efficiency of the product location features facilitated by the RGB light indicators.</w:t>
      </w:r>
    </w:p>
    <w:p w14:paraId="25386D7E" w14:textId="77777777" w:rsidR="009B2C40" w:rsidRDefault="00066EDC">
      <w:pPr>
        <w:numPr>
          <w:ilvl w:val="0"/>
          <w:numId w:val="2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testing will involve engaging potential users of the system, including retail staff and customers. This will allow for the collection of direct feedback on the system's usability, user-friendliness, and overall satisfaction.</w:t>
      </w:r>
    </w:p>
    <w:p w14:paraId="00CD50CC" w14:textId="77777777" w:rsidR="009B2C40" w:rsidRDefault="00066EDC">
      <w:pPr>
        <w:numPr>
          <w:ilvl w:val="0"/>
          <w:numId w:val="2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Methods for gathering user feedback will include:</w:t>
      </w:r>
    </w:p>
    <w:p w14:paraId="5FA1434D" w14:textId="77777777" w:rsidR="009B2C40" w:rsidRDefault="00066EDC" w:rsidP="00C9009D">
      <w:pPr>
        <w:numPr>
          <w:ilvl w:val="0"/>
          <w:numId w:val="213"/>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Surveys: Structured questionnaires will be distributed to users to collect quantitative data on their experiences and perceptions of the system.</w:t>
      </w:r>
    </w:p>
    <w:p w14:paraId="489FCCB8" w14:textId="77777777" w:rsidR="009B2C40" w:rsidRDefault="00066EDC" w:rsidP="00C9009D">
      <w:pPr>
        <w:numPr>
          <w:ilvl w:val="0"/>
          <w:numId w:val="213"/>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Interviews: Semi-structured or unstructured interviews will be conducted to gather in-depth qualitative data, allowing for a deeper understanding of user needs, preferences, and pain points.</w:t>
      </w:r>
    </w:p>
    <w:p w14:paraId="357D9BCA" w14:textId="77777777" w:rsidR="009B2C40" w:rsidRDefault="00066EDC" w:rsidP="00C9009D">
      <w:pPr>
        <w:numPr>
          <w:ilvl w:val="0"/>
          <w:numId w:val="213"/>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Observations: Direct observation of users interacting with the system in a real-world or simulated environment will provide valuable insights into how the system is used and any potential issues that may arise.</w:t>
      </w:r>
    </w:p>
    <w:p w14:paraId="4B9AA4BD" w14:textId="77777777" w:rsidR="00F066D3" w:rsidRDefault="00F066D3" w:rsidP="00F066D3">
      <w:pPr>
        <w:tabs>
          <w:tab w:val="left" w:pos="720"/>
        </w:tabs>
        <w:spacing w:after="0" w:line="276" w:lineRule="auto"/>
        <w:ind w:left="600"/>
        <w:rPr>
          <w:rFonts w:ascii="Times New Roman" w:eastAsia="Times New Roman" w:hAnsi="Times New Roman" w:cs="Times New Roman"/>
          <w:b/>
          <w:bCs/>
          <w:color w:val="000000"/>
          <w:sz w:val="28"/>
          <w:szCs w:val="28"/>
        </w:rPr>
      </w:pPr>
    </w:p>
    <w:p w14:paraId="2ECE7245" w14:textId="628A8BF2" w:rsidR="009B2C40" w:rsidRDefault="00691653" w:rsidP="00691653">
      <w:pPr>
        <w:tabs>
          <w:tab w:val="left" w:pos="720"/>
        </w:tabs>
        <w:spacing w:after="0" w:line="276"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Secondary Data:</w:t>
      </w:r>
    </w:p>
    <w:p w14:paraId="4C5B5A8F" w14:textId="77777777" w:rsidR="00691653" w:rsidRDefault="00691653" w:rsidP="00691653">
      <w:pPr>
        <w:tabs>
          <w:tab w:val="left" w:pos="720"/>
        </w:tabs>
        <w:spacing w:after="0" w:line="276" w:lineRule="auto"/>
        <w:rPr>
          <w:rFonts w:ascii="Times New Roman" w:eastAsia="Times New Roman" w:hAnsi="Times New Roman" w:cs="Times New Roman"/>
          <w:color w:val="000000"/>
          <w:sz w:val="28"/>
          <w:szCs w:val="28"/>
        </w:rPr>
      </w:pPr>
    </w:p>
    <w:p w14:paraId="41028B65" w14:textId="77777777" w:rsidR="009B2C40" w:rsidRDefault="00066EDC" w:rsidP="00C9009D">
      <w:pPr>
        <w:numPr>
          <w:ilvl w:val="0"/>
          <w:numId w:val="25"/>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Secondary data, which is data that already exists and has been collected for other purposes, will be obtained from a variety of sources.</w:t>
      </w:r>
    </w:p>
    <w:p w14:paraId="19AA82BA" w14:textId="77777777" w:rsidR="009B2C40" w:rsidRDefault="00066EDC" w:rsidP="00C9009D">
      <w:pPr>
        <w:numPr>
          <w:ilvl w:val="0"/>
          <w:numId w:val="25"/>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These sources include:</w:t>
      </w:r>
    </w:p>
    <w:p w14:paraId="3D65D5AA" w14:textId="77777777" w:rsidR="009B2C40" w:rsidRDefault="00066EDC" w:rsidP="00C9009D">
      <w:pPr>
        <w:numPr>
          <w:ilvl w:val="0"/>
          <w:numId w:val="26"/>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Existing Literature: Academic journals, books, and conference papers related to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-based inventory management systems, anti-theft technologies, and smart retail solutions will be reviewed to gather relevant information and insights.</w:t>
      </w:r>
    </w:p>
    <w:p w14:paraId="06C2A82A" w14:textId="77777777" w:rsidR="009B2C40" w:rsidRDefault="00066EDC" w:rsidP="00C9009D">
      <w:pPr>
        <w:numPr>
          <w:ilvl w:val="0"/>
          <w:numId w:val="26"/>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Case Studies: Analysis of case studies of similar projects or implementations of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in retail will provide valuable lessons learned and best practices.</w:t>
      </w:r>
    </w:p>
    <w:p w14:paraId="74B9F8B8" w14:textId="77777777" w:rsidR="009B2C40" w:rsidRDefault="00066EDC" w:rsidP="00C9009D">
      <w:pPr>
        <w:numPr>
          <w:ilvl w:val="0"/>
          <w:numId w:val="26"/>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Similar Projects: Examination of other related projects will help to identify potential challenges, solutions, and areas for innovation.</w:t>
      </w:r>
    </w:p>
    <w:p w14:paraId="1D87A428" w14:textId="77777777" w:rsidR="009B2C40" w:rsidRDefault="00066EDC" w:rsidP="00C9009D">
      <w:pPr>
        <w:numPr>
          <w:ilvl w:val="0"/>
          <w:numId w:val="27"/>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purpose of utilizing secondary data is to:</w:t>
      </w:r>
    </w:p>
    <w:p w14:paraId="77B14900" w14:textId="77777777" w:rsidR="009B2C40" w:rsidRDefault="00066EDC" w:rsidP="00C9009D">
      <w:pPr>
        <w:numPr>
          <w:ilvl w:val="0"/>
          <w:numId w:val="28"/>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Inform the design and development process.</w:t>
      </w:r>
    </w:p>
    <w:p w14:paraId="674A8739" w14:textId="77777777" w:rsidR="009B2C40" w:rsidRDefault="00066EDC" w:rsidP="00C9009D">
      <w:pPr>
        <w:numPr>
          <w:ilvl w:val="0"/>
          <w:numId w:val="28"/>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Provide a theoretical foundation for the project.</w:t>
      </w:r>
    </w:p>
    <w:p w14:paraId="31328A39" w14:textId="77777777" w:rsidR="009B2C40" w:rsidRDefault="00066EDC" w:rsidP="00C9009D">
      <w:pPr>
        <w:numPr>
          <w:ilvl w:val="0"/>
          <w:numId w:val="28"/>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Identify gaps in existing research.</w:t>
      </w:r>
    </w:p>
    <w:p w14:paraId="7AED717D" w14:textId="77777777" w:rsidR="009B2C40" w:rsidRDefault="00066EDC" w:rsidP="00C9009D">
      <w:pPr>
        <w:numPr>
          <w:ilvl w:val="0"/>
          <w:numId w:val="28"/>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Avoid duplication of effort.</w:t>
      </w:r>
    </w:p>
    <w:p w14:paraId="0227BEE0" w14:textId="77777777" w:rsidR="009B2C40" w:rsidRDefault="009B2C40">
      <w:pPr>
        <w:spacing w:after="0" w:line="276" w:lineRule="auto"/>
        <w:rPr>
          <w:rFonts w:ascii="Times New Roman" w:eastAsia="Times New Roman" w:hAnsi="Times New Roman" w:cs="Times New Roman"/>
          <w:color w:val="000000"/>
        </w:rPr>
      </w:pPr>
    </w:p>
    <w:p w14:paraId="6C93361C" w14:textId="2B37B529" w:rsidR="005330D4" w:rsidRDefault="00066EDC" w:rsidP="005330D4">
      <w:pPr>
        <w:pStyle w:val="Heading3"/>
        <w:rPr>
          <w:rFonts w:eastAsia="Times New Roman"/>
        </w:rPr>
      </w:pPr>
      <w:bookmarkStart w:id="116" w:name="_Toc193616108"/>
      <w:bookmarkStart w:id="117" w:name="_Toc194235493"/>
      <w:r>
        <w:rPr>
          <w:rFonts w:eastAsia="Times New Roman"/>
        </w:rPr>
        <w:t>3.2.3 Research Tool</w:t>
      </w:r>
      <w:bookmarkEnd w:id="116"/>
      <w:r w:rsidR="00E8156A">
        <w:rPr>
          <w:rFonts w:eastAsia="Times New Roman"/>
        </w:rPr>
        <w:t>s</w:t>
      </w:r>
      <w:bookmarkEnd w:id="117"/>
    </w:p>
    <w:p w14:paraId="2491133B"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variety of research tools will be employed to facilitate the data collection and analysis processes. These tools include both hardware and software components, each serving a specific purpose in the research methodology.</w:t>
      </w:r>
    </w:p>
    <w:p w14:paraId="6C9B9533" w14:textId="77777777" w:rsidR="009B2C40" w:rsidRDefault="00066EDC" w:rsidP="00C9009D">
      <w:pPr>
        <w:numPr>
          <w:ilvl w:val="0"/>
          <w:numId w:val="29"/>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Hardware Tools:</w:t>
      </w:r>
    </w:p>
    <w:p w14:paraId="27B7AC68" w14:textId="77777777" w:rsidR="009B2C40" w:rsidRDefault="00066EDC" w:rsidP="00C9009D">
      <w:pPr>
        <w:numPr>
          <w:ilvl w:val="0"/>
          <w:numId w:val="30"/>
        </w:numPr>
        <w:spacing w:after="0" w:line="276" w:lineRule="auto"/>
        <w:ind w:left="12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Sensors: Various types of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sensors will be used to collect real-time data on inventory levels, item movement, and other relevant parameters. The specific types of sensors used will depend on the requirements of the system and the data to be collected.</w:t>
      </w:r>
    </w:p>
    <w:p w14:paraId="4C5DD464" w14:textId="77777777" w:rsidR="009B2C40" w:rsidRDefault="00066EDC" w:rsidP="00C9009D">
      <w:pPr>
        <w:numPr>
          <w:ilvl w:val="0"/>
          <w:numId w:val="30"/>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RFID Readers: RFID (Radio-Frequency Identification) readers may be used to identify and track individual clothing items, depending on the chosen implementation for inventory tracking.</w:t>
      </w:r>
    </w:p>
    <w:p w14:paraId="46A9EC86" w14:textId="77777777" w:rsidR="009B2C40" w:rsidRDefault="00066EDC" w:rsidP="00C9009D">
      <w:pPr>
        <w:numPr>
          <w:ilvl w:val="0"/>
          <w:numId w:val="30"/>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RGB Light Indicators: The RGB light indicators on the smart hangers themselves will serve as a tool for providing visual feedback during testing and user interaction, particularly for product location and inventory status indication.</w:t>
      </w:r>
    </w:p>
    <w:p w14:paraId="7FE3B59B" w14:textId="77777777" w:rsidR="009B2C40" w:rsidRDefault="00066EDC" w:rsidP="00C9009D">
      <w:pPr>
        <w:numPr>
          <w:ilvl w:val="0"/>
          <w:numId w:val="3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Software Tools:</w:t>
      </w:r>
    </w:p>
    <w:p w14:paraId="5DBAEED9" w14:textId="77777777" w:rsidR="009B2C40" w:rsidRDefault="00066EDC" w:rsidP="00C9009D">
      <w:pPr>
        <w:numPr>
          <w:ilvl w:val="0"/>
          <w:numId w:val="32"/>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Surveys and Questionnaires: Online survey platforms or tools will be used to design, distribute, and collect responses to surveys and </w:t>
      </w:r>
      <w:r>
        <w:rPr>
          <w:rFonts w:ascii="Times New Roman" w:eastAsia="Times New Roman" w:hAnsi="Times New Roman" w:cs="Times New Roman"/>
          <w:color w:val="000000"/>
          <w:sz w:val="28"/>
          <w:szCs w:val="28"/>
        </w:rPr>
        <w:lastRenderedPageBreak/>
        <w:t>questionnaires. These tools often provide features for data analysis and reporting.</w:t>
      </w:r>
    </w:p>
    <w:p w14:paraId="6769D844" w14:textId="77777777" w:rsidR="009B2C40" w:rsidRDefault="00066EDC" w:rsidP="00C9009D">
      <w:pPr>
        <w:numPr>
          <w:ilvl w:val="0"/>
          <w:numId w:val="32"/>
        </w:numPr>
        <w:spacing w:after="0" w:line="276" w:lineRule="auto"/>
        <w:ind w:left="12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Platforms: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platforms, such as Google Cloud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or AWS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will be utilized for:</w:t>
      </w:r>
    </w:p>
    <w:p w14:paraId="629A95F2" w14:textId="77777777" w:rsidR="009B2C40" w:rsidRDefault="00066EDC" w:rsidP="00C9009D">
      <w:pPr>
        <w:numPr>
          <w:ilvl w:val="0"/>
          <w:numId w:val="214"/>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Device management: Connecting, monitoring, and controlling the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devices (e.g., smart hangers, sensors) in the system.</w:t>
      </w:r>
    </w:p>
    <w:p w14:paraId="5F775EAC" w14:textId="473F8F3A" w:rsidR="009B2C40" w:rsidRDefault="00066EDC" w:rsidP="00C9009D">
      <w:pPr>
        <w:numPr>
          <w:ilvl w:val="0"/>
          <w:numId w:val="214"/>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analysis: Co</w:t>
      </w:r>
      <w:r w:rsidR="004F09F0">
        <w:rPr>
          <w:rFonts w:ascii="Times New Roman" w:eastAsia="Times New Roman" w:hAnsi="Times New Roman" w:cs="Times New Roman"/>
          <w:color w:val="000000"/>
          <w:sz w:val="28"/>
          <w:szCs w:val="28"/>
        </w:rPr>
        <w:t>llecting, processing, and analys</w:t>
      </w:r>
      <w:r>
        <w:rPr>
          <w:rFonts w:ascii="Times New Roman" w:eastAsia="Times New Roman" w:hAnsi="Times New Roman" w:cs="Times New Roman"/>
          <w:color w:val="000000"/>
          <w:sz w:val="28"/>
          <w:szCs w:val="28"/>
        </w:rPr>
        <w:t xml:space="preserve">ing the data generated by the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devices.</w:t>
      </w:r>
    </w:p>
    <w:p w14:paraId="0177CCB2" w14:textId="77777777" w:rsidR="009B2C40" w:rsidRDefault="00066EDC" w:rsidP="00C9009D">
      <w:pPr>
        <w:numPr>
          <w:ilvl w:val="0"/>
          <w:numId w:val="214"/>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performance monitoring: Tracking key performance indicators (KPIs) to evaluate the system's effectiveness and identify areas for improvement.</w:t>
      </w:r>
    </w:p>
    <w:p w14:paraId="6BF484D4" w14:textId="23C95D5F" w:rsidR="009B2C40" w:rsidRDefault="00066EDC" w:rsidP="00C9009D">
      <w:pPr>
        <w:numPr>
          <w:ilvl w:val="0"/>
          <w:numId w:val="214"/>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Statistical Software: Statistical software</w:t>
      </w:r>
      <w:r w:rsidR="007A0F93">
        <w:rPr>
          <w:rFonts w:ascii="Times New Roman" w:eastAsia="Times New Roman" w:hAnsi="Times New Roman" w:cs="Times New Roman"/>
          <w:color w:val="000000"/>
          <w:sz w:val="28"/>
          <w:szCs w:val="28"/>
        </w:rPr>
        <w:t xml:space="preserve"> packages will be used to analys</w:t>
      </w:r>
      <w:r>
        <w:rPr>
          <w:rFonts w:ascii="Times New Roman" w:eastAsia="Times New Roman" w:hAnsi="Times New Roman" w:cs="Times New Roman"/>
          <w:color w:val="000000"/>
          <w:sz w:val="28"/>
          <w:szCs w:val="28"/>
        </w:rPr>
        <w:t>e quantitative data collected during experiments and user testing. These tools will enable the researchers to perform statistical tests, generate descriptive statistics, and identify significant trends or patterns in the data.</w:t>
      </w:r>
    </w:p>
    <w:p w14:paraId="1E98B3C0" w14:textId="6A4B46D8" w:rsidR="009B2C40" w:rsidRDefault="00066EDC" w:rsidP="00C9009D">
      <w:pPr>
        <w:numPr>
          <w:ilvl w:val="0"/>
          <w:numId w:val="214"/>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Qualitative Data Analysis Software: Software designed for qualitative data analysis ma</w:t>
      </w:r>
      <w:r w:rsidR="007A0F93">
        <w:rPr>
          <w:rFonts w:ascii="Times New Roman" w:eastAsia="Times New Roman" w:hAnsi="Times New Roman" w:cs="Times New Roman"/>
          <w:color w:val="000000"/>
          <w:sz w:val="28"/>
          <w:szCs w:val="28"/>
        </w:rPr>
        <w:t>y be used to analys</w:t>
      </w:r>
      <w:r>
        <w:rPr>
          <w:rFonts w:ascii="Times New Roman" w:eastAsia="Times New Roman" w:hAnsi="Times New Roman" w:cs="Times New Roman"/>
          <w:color w:val="000000"/>
          <w:sz w:val="28"/>
          <w:szCs w:val="28"/>
        </w:rPr>
        <w:t>e data collected from interviews, observations, and open-ended survey questions. These tools can assist in coding, categorizing, and identifying themes within the qualitative data.</w:t>
      </w:r>
    </w:p>
    <w:p w14:paraId="74EACBE8" w14:textId="77777777" w:rsidR="009B2C40" w:rsidRDefault="009B2C40">
      <w:pPr>
        <w:spacing w:after="0" w:line="276" w:lineRule="auto"/>
        <w:rPr>
          <w:rFonts w:ascii="Times New Roman" w:eastAsia="Times New Roman" w:hAnsi="Times New Roman" w:cs="Times New Roman"/>
          <w:color w:val="000000"/>
        </w:rPr>
      </w:pPr>
    </w:p>
    <w:p w14:paraId="6E9D6E0D" w14:textId="77777777" w:rsidR="009B2C40" w:rsidRDefault="00066EDC">
      <w:pPr>
        <w:pStyle w:val="Heading3"/>
        <w:rPr>
          <w:rFonts w:eastAsia="Times New Roman"/>
        </w:rPr>
      </w:pPr>
      <w:bookmarkStart w:id="118" w:name="_Toc193616109"/>
      <w:bookmarkStart w:id="119" w:name="_Toc194235494"/>
      <w:r>
        <w:rPr>
          <w:rFonts w:eastAsia="Times New Roman"/>
        </w:rPr>
        <w:t>3.2.4 Data Analysis</w:t>
      </w:r>
      <w:bookmarkEnd w:id="118"/>
      <w:bookmarkEnd w:id="119"/>
    </w:p>
    <w:p w14:paraId="2893E2C8" w14:textId="1D20E694"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collected data, both qualitative </w:t>
      </w:r>
      <w:r w:rsidR="007A0F93">
        <w:rPr>
          <w:rFonts w:ascii="Times New Roman" w:eastAsia="Times New Roman" w:hAnsi="Times New Roman" w:cs="Times New Roman"/>
          <w:color w:val="000000"/>
          <w:sz w:val="28"/>
          <w:szCs w:val="28"/>
        </w:rPr>
        <w:t>and quantitative, will be analys</w:t>
      </w:r>
      <w:r>
        <w:rPr>
          <w:rFonts w:ascii="Times New Roman" w:eastAsia="Times New Roman" w:hAnsi="Times New Roman" w:cs="Times New Roman"/>
          <w:color w:val="000000"/>
          <w:sz w:val="28"/>
          <w:szCs w:val="28"/>
        </w:rPr>
        <w:t>ed using appropriate methods to extract meaningful insights and draw valid conclusions.</w:t>
      </w:r>
    </w:p>
    <w:p w14:paraId="4C6FE873" w14:textId="77777777" w:rsidR="009B2C40" w:rsidRDefault="00066EDC" w:rsidP="00C9009D">
      <w:pPr>
        <w:numPr>
          <w:ilvl w:val="0"/>
          <w:numId w:val="33"/>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Qualitative Data Analysis:</w:t>
      </w:r>
    </w:p>
    <w:p w14:paraId="7C355CCA" w14:textId="77777777" w:rsidR="009B2C40" w:rsidRDefault="00066EDC" w:rsidP="00C9009D">
      <w:pPr>
        <w:numPr>
          <w:ilvl w:val="0"/>
          <w:numId w:val="3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Qualitative data, such as that collected from interviews, observations, and open-ended survey questions, will be </w:t>
      </w:r>
      <w:proofErr w:type="spellStart"/>
      <w:r>
        <w:rPr>
          <w:rFonts w:ascii="Times New Roman" w:eastAsia="Times New Roman" w:hAnsi="Times New Roman" w:cs="Times New Roman"/>
          <w:color w:val="000000"/>
          <w:sz w:val="28"/>
          <w:szCs w:val="28"/>
        </w:rPr>
        <w:t>analyzed</w:t>
      </w:r>
      <w:proofErr w:type="spellEnd"/>
      <w:r>
        <w:rPr>
          <w:rFonts w:ascii="Times New Roman" w:eastAsia="Times New Roman" w:hAnsi="Times New Roman" w:cs="Times New Roman"/>
          <w:color w:val="000000"/>
          <w:sz w:val="28"/>
          <w:szCs w:val="28"/>
        </w:rPr>
        <w:t xml:space="preserve"> thematically.</w:t>
      </w:r>
    </w:p>
    <w:p w14:paraId="2635A97F" w14:textId="77777777" w:rsidR="009B2C40" w:rsidRDefault="00066EDC" w:rsidP="00C9009D">
      <w:pPr>
        <w:numPr>
          <w:ilvl w:val="0"/>
          <w:numId w:val="3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Thematic analysis involves:</w:t>
      </w:r>
    </w:p>
    <w:p w14:paraId="73B42734" w14:textId="77777777" w:rsidR="009B2C40" w:rsidRDefault="00066EDC" w:rsidP="00C9009D">
      <w:pPr>
        <w:numPr>
          <w:ilvl w:val="0"/>
          <w:numId w:val="3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Identifying recurring patterns, themes, and key concepts within the data.</w:t>
      </w:r>
    </w:p>
    <w:p w14:paraId="6150ED53" w14:textId="77777777" w:rsidR="009B2C40" w:rsidRDefault="00066EDC" w:rsidP="00C9009D">
      <w:pPr>
        <w:numPr>
          <w:ilvl w:val="0"/>
          <w:numId w:val="3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Coding the data: Assigning labels or codes to segments of data that are relevant to the research questions.</w:t>
      </w:r>
    </w:p>
    <w:p w14:paraId="78AD77AB" w14:textId="77777777" w:rsidR="009B2C40" w:rsidRDefault="00066EDC" w:rsidP="00C9009D">
      <w:pPr>
        <w:numPr>
          <w:ilvl w:val="0"/>
          <w:numId w:val="3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Categorizing the data: Grouping codes into broader categories or themes.</w:t>
      </w:r>
    </w:p>
    <w:p w14:paraId="31D4D841" w14:textId="77777777" w:rsidR="009B2C40" w:rsidRDefault="00066EDC" w:rsidP="00C9009D">
      <w:pPr>
        <w:numPr>
          <w:ilvl w:val="0"/>
          <w:numId w:val="3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Interpreting the data: Drawing conclusions and making interpretations based on the identified themes and patterns.</w:t>
      </w:r>
    </w:p>
    <w:p w14:paraId="4D78F647" w14:textId="77777777" w:rsidR="009B2C40" w:rsidRDefault="00066EDC" w:rsidP="00C9009D">
      <w:pPr>
        <w:numPr>
          <w:ilvl w:val="0"/>
          <w:numId w:val="36"/>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tools designed for qualitative data analysis can be used to assist in this process, facilitating the organization, coding, and analysis of the data.</w:t>
      </w:r>
    </w:p>
    <w:p w14:paraId="353207E2" w14:textId="77777777" w:rsidR="00CE14F3" w:rsidRDefault="00CE14F3" w:rsidP="00CE14F3">
      <w:pPr>
        <w:tabs>
          <w:tab w:val="left" w:pos="720"/>
        </w:tabs>
        <w:spacing w:after="0" w:line="276" w:lineRule="auto"/>
        <w:rPr>
          <w:rFonts w:ascii="Times New Roman" w:eastAsia="Times New Roman" w:hAnsi="Times New Roman" w:cs="Times New Roman"/>
          <w:color w:val="000000"/>
          <w:sz w:val="28"/>
          <w:szCs w:val="28"/>
        </w:rPr>
      </w:pPr>
    </w:p>
    <w:p w14:paraId="53AC8CEA" w14:textId="77777777" w:rsidR="00CE14F3" w:rsidRDefault="00CE14F3" w:rsidP="00CE14F3">
      <w:pPr>
        <w:tabs>
          <w:tab w:val="left" w:pos="720"/>
        </w:tabs>
        <w:spacing w:after="0" w:line="276" w:lineRule="auto"/>
        <w:rPr>
          <w:rFonts w:ascii="Times New Roman" w:eastAsia="Times New Roman" w:hAnsi="Times New Roman" w:cs="Times New Roman"/>
          <w:color w:val="000000"/>
          <w:sz w:val="28"/>
          <w:szCs w:val="28"/>
        </w:rPr>
      </w:pPr>
    </w:p>
    <w:p w14:paraId="25D05A58" w14:textId="77777777" w:rsidR="00CE14F3" w:rsidRDefault="00CE14F3" w:rsidP="00CE14F3">
      <w:pPr>
        <w:tabs>
          <w:tab w:val="left" w:pos="720"/>
        </w:tabs>
        <w:spacing w:after="0" w:line="276" w:lineRule="auto"/>
        <w:rPr>
          <w:rFonts w:ascii="Times New Roman" w:eastAsia="Times New Roman" w:hAnsi="Times New Roman" w:cs="Times New Roman"/>
          <w:color w:val="000000"/>
          <w:sz w:val="28"/>
          <w:szCs w:val="28"/>
        </w:rPr>
      </w:pPr>
    </w:p>
    <w:p w14:paraId="348CD244" w14:textId="77777777" w:rsidR="009B2C40" w:rsidRDefault="00066EDC" w:rsidP="00C9009D">
      <w:pPr>
        <w:numPr>
          <w:ilvl w:val="0"/>
          <w:numId w:val="37"/>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Quantitative Data Analysis:</w:t>
      </w:r>
    </w:p>
    <w:p w14:paraId="196B57B1" w14:textId="77777777" w:rsidR="009B2C40" w:rsidRDefault="00066EDC" w:rsidP="00C9009D">
      <w:pPr>
        <w:numPr>
          <w:ilvl w:val="0"/>
          <w:numId w:val="3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Quantitative data, such as that collected from experiments, surveys with closed-ended questions, and system performance monitoring, will be </w:t>
      </w:r>
      <w:proofErr w:type="spellStart"/>
      <w:r>
        <w:rPr>
          <w:rFonts w:ascii="Times New Roman" w:eastAsia="Times New Roman" w:hAnsi="Times New Roman" w:cs="Times New Roman"/>
          <w:color w:val="000000"/>
          <w:sz w:val="28"/>
          <w:szCs w:val="28"/>
        </w:rPr>
        <w:t>analyzed</w:t>
      </w:r>
      <w:proofErr w:type="spellEnd"/>
      <w:r>
        <w:rPr>
          <w:rFonts w:ascii="Times New Roman" w:eastAsia="Times New Roman" w:hAnsi="Times New Roman" w:cs="Times New Roman"/>
          <w:color w:val="000000"/>
          <w:sz w:val="28"/>
          <w:szCs w:val="28"/>
        </w:rPr>
        <w:t xml:space="preserve"> using statistical methods.</w:t>
      </w:r>
    </w:p>
    <w:p w14:paraId="460FE4BC" w14:textId="77777777" w:rsidR="009B2C40" w:rsidRDefault="00066EDC" w:rsidP="00C9009D">
      <w:pPr>
        <w:numPr>
          <w:ilvl w:val="0"/>
          <w:numId w:val="3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Statistical analysis will involve:</w:t>
      </w:r>
    </w:p>
    <w:p w14:paraId="6AC6EC6B" w14:textId="77777777" w:rsidR="009B2C40" w:rsidRDefault="00066EDC" w:rsidP="00C9009D">
      <w:pPr>
        <w:numPr>
          <w:ilvl w:val="0"/>
          <w:numId w:val="3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Descriptive statistics: Calculating measures such as means, medians, standard deviations, and frequencies to summarize and describe the data.</w:t>
      </w:r>
    </w:p>
    <w:p w14:paraId="6C68A2D4" w14:textId="77777777" w:rsidR="009B2C40" w:rsidRDefault="00066EDC" w:rsidP="00C9009D">
      <w:pPr>
        <w:numPr>
          <w:ilvl w:val="0"/>
          <w:numId w:val="3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Inferential statistics: Using statistical tests to make inferences or generalizations about a population based on a sample of data. This may include tests to determine the statistical significance of findings, such as the effectiveness of the system's anti-theft mechanism or the accuracy of stock updates.</w:t>
      </w:r>
    </w:p>
    <w:p w14:paraId="053B96D4" w14:textId="77777777" w:rsidR="009B2C40" w:rsidRDefault="00066EDC" w:rsidP="00C9009D">
      <w:pPr>
        <w:numPr>
          <w:ilvl w:val="0"/>
          <w:numId w:val="3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visualization: Creating charts, graphs, and other visual representations of the data to facilitate understanding and communication of the findings.</w:t>
      </w:r>
    </w:p>
    <w:p w14:paraId="5A160793" w14:textId="77777777" w:rsidR="009B2C40" w:rsidRDefault="00066EDC" w:rsidP="00C9009D">
      <w:pPr>
        <w:numPr>
          <w:ilvl w:val="0"/>
          <w:numId w:val="40"/>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Statistical software packages will be used to perform these analyses, ensuring accuracy and efficiency.</w:t>
      </w:r>
    </w:p>
    <w:p w14:paraId="1A2D73F6" w14:textId="77777777" w:rsidR="009B2C40" w:rsidRDefault="009B2C40">
      <w:pPr>
        <w:spacing w:after="0" w:line="276" w:lineRule="auto"/>
        <w:rPr>
          <w:rFonts w:ascii="Times New Roman" w:eastAsia="Times New Roman" w:hAnsi="Times New Roman" w:cs="Times New Roman"/>
          <w:color w:val="000000"/>
        </w:rPr>
      </w:pPr>
    </w:p>
    <w:p w14:paraId="5CC66AE0" w14:textId="77777777" w:rsidR="009B2C40" w:rsidRDefault="00066EDC">
      <w:pPr>
        <w:pStyle w:val="Heading3"/>
        <w:rPr>
          <w:rFonts w:eastAsia="Times New Roman"/>
        </w:rPr>
      </w:pPr>
      <w:bookmarkStart w:id="120" w:name="_Toc193616110"/>
      <w:bookmarkStart w:id="121" w:name="_Toc194235495"/>
      <w:r>
        <w:rPr>
          <w:rFonts w:eastAsia="Times New Roman"/>
        </w:rPr>
        <w:lastRenderedPageBreak/>
        <w:t>3.2.5 Ethical Considerations</w:t>
      </w:r>
      <w:bookmarkEnd w:id="120"/>
      <w:bookmarkEnd w:id="121"/>
    </w:p>
    <w:p w14:paraId="42FEEA4B"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Ethical considerations are paramount throughout the entire research process. The project will adhere to strict ethical guidelines to ensure the responsible and ethical treatment of all participants and data.</w:t>
      </w:r>
    </w:p>
    <w:p w14:paraId="486F0DB2" w14:textId="77777777" w:rsidR="009B2C40" w:rsidRDefault="00066EDC" w:rsidP="00C9009D">
      <w:pPr>
        <w:numPr>
          <w:ilvl w:val="0"/>
          <w:numId w:val="4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Informed Consent:</w:t>
      </w:r>
    </w:p>
    <w:p w14:paraId="676D4652" w14:textId="77777777" w:rsidR="009B2C40" w:rsidRDefault="00066EDC" w:rsidP="00C9009D">
      <w:pPr>
        <w:numPr>
          <w:ilvl w:val="0"/>
          <w:numId w:val="42"/>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Informed consent will be obtained from all participants (e.g., retail staff, customers) before collecting any data from them.</w:t>
      </w:r>
    </w:p>
    <w:p w14:paraId="662F9DC4" w14:textId="77777777" w:rsidR="009B2C40" w:rsidRDefault="00066EDC" w:rsidP="00C9009D">
      <w:pPr>
        <w:numPr>
          <w:ilvl w:val="0"/>
          <w:numId w:val="42"/>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Participants will be provided with clear and comprehensive information about:</w:t>
      </w:r>
    </w:p>
    <w:p w14:paraId="4BC44A35" w14:textId="77777777" w:rsidR="009B2C40" w:rsidRDefault="00066EDC" w:rsidP="00C9009D">
      <w:pPr>
        <w:numPr>
          <w:ilvl w:val="0"/>
          <w:numId w:val="43"/>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purpose of the research.</w:t>
      </w:r>
    </w:p>
    <w:p w14:paraId="445FC392" w14:textId="77777777" w:rsidR="009B2C40" w:rsidRDefault="00066EDC" w:rsidP="00C9009D">
      <w:pPr>
        <w:numPr>
          <w:ilvl w:val="0"/>
          <w:numId w:val="43"/>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data collection procedures.</w:t>
      </w:r>
    </w:p>
    <w:p w14:paraId="28DE9C98" w14:textId="77777777" w:rsidR="009B2C40" w:rsidRDefault="00066EDC" w:rsidP="00C9009D">
      <w:pPr>
        <w:numPr>
          <w:ilvl w:val="0"/>
          <w:numId w:val="43"/>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potential risks and benefits of participation.</w:t>
      </w:r>
    </w:p>
    <w:p w14:paraId="7F2A43EA" w14:textId="77777777" w:rsidR="009B2C40" w:rsidRDefault="00066EDC" w:rsidP="00C9009D">
      <w:pPr>
        <w:numPr>
          <w:ilvl w:val="0"/>
          <w:numId w:val="43"/>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Their right to withdraw from the research at any time without penalty.</w:t>
      </w:r>
    </w:p>
    <w:p w14:paraId="137C59E7" w14:textId="77777777" w:rsidR="009B2C40" w:rsidRDefault="00066EDC" w:rsidP="00C9009D">
      <w:pPr>
        <w:numPr>
          <w:ilvl w:val="0"/>
          <w:numId w:val="4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Consent will be documented, typically through a signed consent form.</w:t>
      </w:r>
    </w:p>
    <w:p w14:paraId="2491A9FE" w14:textId="77777777" w:rsidR="009B2C40" w:rsidRDefault="00066EDC" w:rsidP="00C9009D">
      <w:pPr>
        <w:numPr>
          <w:ilvl w:val="0"/>
          <w:numId w:val="45"/>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Privacy and Confidentiality:</w:t>
      </w:r>
    </w:p>
    <w:p w14:paraId="03333C29" w14:textId="77777777" w:rsidR="009B2C40" w:rsidRDefault="00066EDC" w:rsidP="00C9009D">
      <w:pPr>
        <w:numPr>
          <w:ilvl w:val="0"/>
          <w:numId w:val="46"/>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privacy and confidentiality of all participants will be protected.</w:t>
      </w:r>
    </w:p>
    <w:p w14:paraId="5F979DED" w14:textId="77777777" w:rsidR="009B2C40" w:rsidRDefault="00066EDC" w:rsidP="00C9009D">
      <w:pPr>
        <w:numPr>
          <w:ilvl w:val="0"/>
          <w:numId w:val="46"/>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will be anonymized or de-identified whenever possible to ensure that individual participants cannot be identified.</w:t>
      </w:r>
    </w:p>
    <w:p w14:paraId="56926D4F" w14:textId="77777777" w:rsidR="009B2C40" w:rsidRDefault="00066EDC" w:rsidP="00C9009D">
      <w:pPr>
        <w:numPr>
          <w:ilvl w:val="0"/>
          <w:numId w:val="46"/>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will be stored securely and access will be restricted to authorized personnel only.</w:t>
      </w:r>
    </w:p>
    <w:p w14:paraId="4A7842DF" w14:textId="77777777" w:rsidR="009B2C40" w:rsidRDefault="00066EDC" w:rsidP="00C9009D">
      <w:pPr>
        <w:numPr>
          <w:ilvl w:val="0"/>
          <w:numId w:val="46"/>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Any data that is published or presented will be done so in a way that protects the anonymity of participants.</w:t>
      </w:r>
    </w:p>
    <w:p w14:paraId="02AA3052" w14:textId="77777777" w:rsidR="009B2C40" w:rsidRDefault="00066EDC" w:rsidP="00C9009D">
      <w:pPr>
        <w:numPr>
          <w:ilvl w:val="0"/>
          <w:numId w:val="47"/>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Data Security:</w:t>
      </w:r>
    </w:p>
    <w:p w14:paraId="560C5BF5" w14:textId="77777777" w:rsidR="009B2C40" w:rsidRDefault="00066EDC" w:rsidP="00C9009D">
      <w:pPr>
        <w:numPr>
          <w:ilvl w:val="0"/>
          <w:numId w:val="4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security of all collected data will be ensured.</w:t>
      </w:r>
    </w:p>
    <w:p w14:paraId="33309941" w14:textId="77777777" w:rsidR="009B2C40" w:rsidRDefault="00066EDC" w:rsidP="00C9009D">
      <w:pPr>
        <w:numPr>
          <w:ilvl w:val="0"/>
          <w:numId w:val="4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Appropriate measures will be taken to prevent unauthorized access, use, or disclosure of data.</w:t>
      </w:r>
    </w:p>
    <w:p w14:paraId="6A741586" w14:textId="77777777" w:rsidR="009B2C40" w:rsidRDefault="00066EDC" w:rsidP="00C9009D">
      <w:pPr>
        <w:numPr>
          <w:ilvl w:val="0"/>
          <w:numId w:val="4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may include:</w:t>
      </w:r>
    </w:p>
    <w:p w14:paraId="026A9764" w14:textId="77777777" w:rsidR="009B2C40" w:rsidRDefault="00066EDC" w:rsidP="00C9009D">
      <w:pPr>
        <w:numPr>
          <w:ilvl w:val="0"/>
          <w:numId w:val="4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Using secure data storage systems.</w:t>
      </w:r>
    </w:p>
    <w:p w14:paraId="4E3E8569" w14:textId="77777777" w:rsidR="009B2C40" w:rsidRDefault="00066EDC" w:rsidP="00C9009D">
      <w:pPr>
        <w:numPr>
          <w:ilvl w:val="0"/>
          <w:numId w:val="4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Encrypting data.</w:t>
      </w:r>
    </w:p>
    <w:p w14:paraId="4F90DBD2" w14:textId="77777777" w:rsidR="009B2C40" w:rsidRDefault="00066EDC" w:rsidP="00C9009D">
      <w:pPr>
        <w:numPr>
          <w:ilvl w:val="0"/>
          <w:numId w:val="4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Implementing access controls.</w:t>
      </w:r>
    </w:p>
    <w:p w14:paraId="034DED7F" w14:textId="77777777" w:rsidR="009B2C40" w:rsidRDefault="00066EDC" w:rsidP="00C9009D">
      <w:pPr>
        <w:numPr>
          <w:ilvl w:val="0"/>
          <w:numId w:val="4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Following data protection regulations (e.g., GDPR).</w:t>
      </w:r>
    </w:p>
    <w:p w14:paraId="5F9CCB52" w14:textId="77777777" w:rsidR="009B2C40" w:rsidRDefault="00066EDC" w:rsidP="00C9009D">
      <w:pPr>
        <w:numPr>
          <w:ilvl w:val="0"/>
          <w:numId w:val="5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Compliance with Regulations:</w:t>
      </w:r>
    </w:p>
    <w:p w14:paraId="1D30ECC0" w14:textId="77777777" w:rsidR="009B2C40" w:rsidRDefault="00066EDC" w:rsidP="00C9009D">
      <w:pPr>
        <w:numPr>
          <w:ilvl w:val="0"/>
          <w:numId w:val="51"/>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research will be conducted in compliance with all relevant ethical guidelines and data protection regulations.</w:t>
      </w:r>
    </w:p>
    <w:p w14:paraId="78F731B3" w14:textId="77777777" w:rsidR="009B2C40" w:rsidRDefault="00066EDC" w:rsidP="00C9009D">
      <w:pPr>
        <w:numPr>
          <w:ilvl w:val="0"/>
          <w:numId w:val="51"/>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includes adhering to any institutional review board (IRB) requirements or ethical review processes that may be applicable.</w:t>
      </w:r>
    </w:p>
    <w:p w14:paraId="3E3AA9D2" w14:textId="77777777" w:rsidR="009B2C40" w:rsidRDefault="009B2C40">
      <w:pPr>
        <w:spacing w:after="0" w:line="276" w:lineRule="auto"/>
        <w:rPr>
          <w:rFonts w:ascii="Times New Roman" w:eastAsia="Times New Roman" w:hAnsi="Times New Roman" w:cs="Times New Roman"/>
          <w:color w:val="000000"/>
        </w:rPr>
      </w:pPr>
    </w:p>
    <w:p w14:paraId="6B91B8A0" w14:textId="77777777" w:rsidR="009B2C40" w:rsidRDefault="009B2C40">
      <w:pPr>
        <w:spacing w:after="0" w:line="276" w:lineRule="auto"/>
        <w:rPr>
          <w:rFonts w:ascii="Times New Roman" w:eastAsia="Times New Roman" w:hAnsi="Times New Roman" w:cs="Times New Roman"/>
          <w:color w:val="000000"/>
        </w:rPr>
      </w:pPr>
    </w:p>
    <w:p w14:paraId="6C438493" w14:textId="5F4DC408" w:rsidR="007B765B" w:rsidRDefault="00066EDC" w:rsidP="007D58F9">
      <w:pPr>
        <w:pStyle w:val="Heading2"/>
      </w:pPr>
      <w:bookmarkStart w:id="122" w:name="_Toc193616111"/>
      <w:bookmarkStart w:id="123" w:name="_Toc194235496"/>
      <w:r w:rsidRPr="007B765B">
        <w:t xml:space="preserve">3.3 Software Development </w:t>
      </w:r>
      <w:r w:rsidRPr="007D58F9">
        <w:t>Methodology</w:t>
      </w:r>
      <w:bookmarkEnd w:id="122"/>
      <w:bookmarkEnd w:id="123"/>
    </w:p>
    <w:p w14:paraId="3A37DE53" w14:textId="77777777" w:rsidR="007B765B" w:rsidRDefault="007B765B">
      <w:pPr>
        <w:spacing w:after="0" w:line="276" w:lineRule="auto"/>
      </w:pPr>
    </w:p>
    <w:p w14:paraId="438FF8BF" w14:textId="25C96517" w:rsidR="009B2C40" w:rsidRDefault="00066EDC">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 xml:space="preserve">The software development methodology provides a detailed description of the processes, practices, and frameworks that will be utilized for the design, development, and implementation of the smart hanger system. To ensure flexibility, promote iterative development, and facilitate continuous improvement throughout the project lifecycle, an </w:t>
      </w:r>
      <w:proofErr w:type="gramStart"/>
      <w:r>
        <w:rPr>
          <w:rFonts w:ascii="Times New Roman" w:eastAsia="Times New Roman" w:hAnsi="Times New Roman" w:cs="Times New Roman"/>
          <w:color w:val="000000"/>
          <w:sz w:val="28"/>
          <w:szCs w:val="28"/>
        </w:rPr>
        <w:t>Agile</w:t>
      </w:r>
      <w:proofErr w:type="gramEnd"/>
      <w:r>
        <w:rPr>
          <w:rFonts w:ascii="Times New Roman" w:eastAsia="Times New Roman" w:hAnsi="Times New Roman" w:cs="Times New Roman"/>
          <w:color w:val="000000"/>
          <w:sz w:val="28"/>
          <w:szCs w:val="28"/>
        </w:rPr>
        <w:t xml:space="preserve"> approach will be adopted</w:t>
      </w:r>
      <w:r>
        <w:rPr>
          <w:rFonts w:ascii="Times New Roman" w:eastAsia="Times New Roman" w:hAnsi="Times New Roman" w:cs="Times New Roman"/>
          <w:color w:val="000000"/>
        </w:rPr>
        <w:t>.</w:t>
      </w:r>
    </w:p>
    <w:p w14:paraId="05469B0C" w14:textId="77777777" w:rsidR="009B2C40" w:rsidRDefault="009B2C40">
      <w:pPr>
        <w:spacing w:after="0" w:line="276" w:lineRule="auto"/>
        <w:rPr>
          <w:rFonts w:ascii="Times New Roman" w:eastAsia="Times New Roman" w:hAnsi="Times New Roman" w:cs="Times New Roman"/>
          <w:color w:val="000000"/>
        </w:rPr>
      </w:pPr>
    </w:p>
    <w:p w14:paraId="00B6BECE" w14:textId="77777777" w:rsidR="009B2C40" w:rsidRDefault="00066EDC">
      <w:pPr>
        <w:pStyle w:val="Heading3"/>
        <w:rPr>
          <w:rFonts w:eastAsia="Times New Roman"/>
        </w:rPr>
      </w:pPr>
      <w:bookmarkStart w:id="124" w:name="_Toc193616112"/>
      <w:bookmarkStart w:id="125" w:name="_Toc194235497"/>
      <w:r>
        <w:rPr>
          <w:rFonts w:eastAsia="Times New Roman"/>
        </w:rPr>
        <w:t>3.3.1 Development Approach</w:t>
      </w:r>
      <w:bookmarkEnd w:id="124"/>
      <w:bookmarkEnd w:id="125"/>
    </w:p>
    <w:p w14:paraId="7DC29516"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Agile methodology has been selected as the primary development approach due to its inherent iterative and incremental nature. This characteristic allows for frequent testing, evaluation, and refinement of the system at each stage of development. The Agile approach is particularly well-suited for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projects, such as the development of the smart hanger system, where the specific requirements and technological landscape may evolve and change significantly during the development process.</w:t>
      </w:r>
    </w:p>
    <w:p w14:paraId="2CDE6C4C"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key benefits of adopting an </w:t>
      </w:r>
      <w:proofErr w:type="gramStart"/>
      <w:r>
        <w:rPr>
          <w:rFonts w:ascii="Times New Roman" w:eastAsia="Times New Roman" w:hAnsi="Times New Roman" w:cs="Times New Roman"/>
          <w:color w:val="000000"/>
          <w:sz w:val="28"/>
          <w:szCs w:val="28"/>
        </w:rPr>
        <w:t>Agile</w:t>
      </w:r>
      <w:proofErr w:type="gramEnd"/>
      <w:r>
        <w:rPr>
          <w:rFonts w:ascii="Times New Roman" w:eastAsia="Times New Roman" w:hAnsi="Times New Roman" w:cs="Times New Roman"/>
          <w:color w:val="000000"/>
          <w:sz w:val="28"/>
          <w:szCs w:val="28"/>
        </w:rPr>
        <w:t xml:space="preserve"> methodology for this project include:</w:t>
      </w:r>
    </w:p>
    <w:p w14:paraId="6BED7600" w14:textId="77777777" w:rsidR="009B2C40" w:rsidRDefault="00066EDC" w:rsidP="00C9009D">
      <w:pPr>
        <w:numPr>
          <w:ilvl w:val="0"/>
          <w:numId w:val="52"/>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Flexibility and Adaptability:</w:t>
      </w:r>
      <w:r>
        <w:rPr>
          <w:rFonts w:ascii="Times New Roman" w:eastAsia="Times New Roman" w:hAnsi="Times New Roman" w:cs="Times New Roman"/>
          <w:color w:val="000000"/>
          <w:sz w:val="28"/>
          <w:szCs w:val="28"/>
        </w:rPr>
        <w:t xml:space="preserve"> Agile methodologies are designed to be flexible and adaptable to change. This is crucial in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development, where new technologies, user feedback, or unforeseen challenges may necessitate adjustments to the project's direction or scope.</w:t>
      </w:r>
    </w:p>
    <w:p w14:paraId="0FD4C867" w14:textId="77777777" w:rsidR="009B2C40" w:rsidRDefault="00066EDC" w:rsidP="00C9009D">
      <w:pPr>
        <w:numPr>
          <w:ilvl w:val="0"/>
          <w:numId w:val="52"/>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Iterative Development and Continuous Improvement:</w:t>
      </w:r>
      <w:r>
        <w:rPr>
          <w:rFonts w:ascii="Times New Roman" w:eastAsia="Times New Roman" w:hAnsi="Times New Roman" w:cs="Times New Roman"/>
          <w:color w:val="000000"/>
          <w:sz w:val="28"/>
          <w:szCs w:val="28"/>
        </w:rPr>
        <w:t xml:space="preserve"> Agile promotes iterative development, where the system is built in small increments or </w:t>
      </w:r>
      <w:r>
        <w:rPr>
          <w:rFonts w:ascii="Times New Roman" w:eastAsia="Times New Roman" w:hAnsi="Times New Roman" w:cs="Times New Roman"/>
          <w:color w:val="000000"/>
          <w:sz w:val="28"/>
          <w:szCs w:val="28"/>
        </w:rPr>
        <w:lastRenderedPageBreak/>
        <w:t>iterations. Each iteration involves planning, design, development, testing, and evaluation. This allows for continuous feedback and improvement throughout the development process, ensuring that the final product meets the needs of the users and stakeholders.</w:t>
      </w:r>
    </w:p>
    <w:p w14:paraId="7118C832" w14:textId="77777777" w:rsidR="009B2C40" w:rsidRDefault="00066EDC" w:rsidP="00C9009D">
      <w:pPr>
        <w:numPr>
          <w:ilvl w:val="0"/>
          <w:numId w:val="52"/>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Collaboration and Communication:</w:t>
      </w:r>
      <w:r>
        <w:rPr>
          <w:rFonts w:ascii="Times New Roman" w:eastAsia="Times New Roman" w:hAnsi="Times New Roman" w:cs="Times New Roman"/>
          <w:color w:val="000000"/>
          <w:sz w:val="28"/>
          <w:szCs w:val="28"/>
        </w:rPr>
        <w:t> Agile emphasizes collaboration and communication among team members, stakeholders, and users. This ensures that everyone is on the same page and that the development process is aligned with the needs and expectations of all involved.</w:t>
      </w:r>
    </w:p>
    <w:p w14:paraId="5EC50984" w14:textId="77777777" w:rsidR="009B2C40" w:rsidRDefault="00066EDC" w:rsidP="00C9009D">
      <w:pPr>
        <w:numPr>
          <w:ilvl w:val="0"/>
          <w:numId w:val="52"/>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Early and Frequent Feedback:</w:t>
      </w:r>
      <w:r>
        <w:rPr>
          <w:rFonts w:ascii="Times New Roman" w:eastAsia="Times New Roman" w:hAnsi="Times New Roman" w:cs="Times New Roman"/>
          <w:color w:val="000000"/>
          <w:sz w:val="28"/>
          <w:szCs w:val="28"/>
        </w:rPr>
        <w:t> Agile encourages early and frequent feedback from users and stakeholders. This feedback is used to inform the development process and make necessary adjustments to the system. This helps to ensure that the final product is user-friendly and meets the needs of the target audience.</w:t>
      </w:r>
    </w:p>
    <w:p w14:paraId="480B07C3" w14:textId="77777777" w:rsidR="009B2C40" w:rsidRDefault="00066EDC" w:rsidP="00C9009D">
      <w:pPr>
        <w:numPr>
          <w:ilvl w:val="0"/>
          <w:numId w:val="52"/>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Faster Time to Market:</w:t>
      </w:r>
      <w:r>
        <w:rPr>
          <w:rFonts w:ascii="Times New Roman" w:eastAsia="Times New Roman" w:hAnsi="Times New Roman" w:cs="Times New Roman"/>
          <w:color w:val="000000"/>
          <w:sz w:val="28"/>
          <w:szCs w:val="28"/>
        </w:rPr>
        <w:t> Agile can help to accelerate the development process and bring the product to market faster. This is because the system is developed in small increments, and each increment can be released as soon as it is ready.</w:t>
      </w:r>
    </w:p>
    <w:p w14:paraId="6A359283" w14:textId="77777777" w:rsidR="009B2C40" w:rsidRDefault="009B2C40">
      <w:pPr>
        <w:spacing w:after="0" w:line="276" w:lineRule="auto"/>
        <w:rPr>
          <w:rFonts w:ascii="Times New Roman" w:eastAsia="Times New Roman" w:hAnsi="Times New Roman" w:cs="Times New Roman"/>
          <w:color w:val="000000"/>
          <w:sz w:val="28"/>
          <w:szCs w:val="28"/>
        </w:rPr>
      </w:pPr>
    </w:p>
    <w:p w14:paraId="2442A128" w14:textId="77777777" w:rsidR="009B2C40" w:rsidRDefault="009B2C40">
      <w:pPr>
        <w:spacing w:after="0" w:line="276" w:lineRule="auto"/>
        <w:rPr>
          <w:rFonts w:ascii="Times New Roman" w:eastAsia="Times New Roman" w:hAnsi="Times New Roman" w:cs="Times New Roman"/>
          <w:color w:val="000000"/>
        </w:rPr>
      </w:pPr>
    </w:p>
    <w:p w14:paraId="2B2D2EC9" w14:textId="77777777" w:rsidR="009B2C40" w:rsidRDefault="00066EDC">
      <w:pPr>
        <w:pStyle w:val="Heading3"/>
        <w:rPr>
          <w:rFonts w:eastAsia="Times New Roman"/>
        </w:rPr>
      </w:pPr>
      <w:bookmarkStart w:id="126" w:name="_Toc193616113"/>
      <w:bookmarkStart w:id="127" w:name="_Toc194235498"/>
      <w:r>
        <w:rPr>
          <w:rFonts w:eastAsia="Times New Roman"/>
        </w:rPr>
        <w:t>3.3.2 Phases of Development</w:t>
      </w:r>
      <w:bookmarkEnd w:id="126"/>
      <w:bookmarkEnd w:id="127"/>
    </w:p>
    <w:p w14:paraId="7F6891C8"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development of the smart hanger system will be structured into several distinct phases, each with specific goals and deliverables. These phases, while following an </w:t>
      </w:r>
      <w:proofErr w:type="gramStart"/>
      <w:r>
        <w:rPr>
          <w:rFonts w:ascii="Times New Roman" w:eastAsia="Times New Roman" w:hAnsi="Times New Roman" w:cs="Times New Roman"/>
          <w:color w:val="000000"/>
          <w:sz w:val="28"/>
          <w:szCs w:val="28"/>
        </w:rPr>
        <w:t>Agile</w:t>
      </w:r>
      <w:proofErr w:type="gramEnd"/>
      <w:r>
        <w:rPr>
          <w:rFonts w:ascii="Times New Roman" w:eastAsia="Times New Roman" w:hAnsi="Times New Roman" w:cs="Times New Roman"/>
          <w:color w:val="000000"/>
          <w:sz w:val="28"/>
          <w:szCs w:val="28"/>
        </w:rPr>
        <w:t xml:space="preserve"> framework, provide a general structure for the development lifecycle.</w:t>
      </w:r>
    </w:p>
    <w:p w14:paraId="69ADB1C5" w14:textId="77777777" w:rsidR="009B2C40" w:rsidRDefault="009B2C40">
      <w:pPr>
        <w:spacing w:after="0" w:line="276" w:lineRule="auto"/>
        <w:rPr>
          <w:rFonts w:ascii="Times New Roman" w:eastAsia="Times New Roman" w:hAnsi="Times New Roman" w:cs="Times New Roman"/>
          <w:color w:val="000000"/>
          <w:sz w:val="28"/>
          <w:szCs w:val="28"/>
        </w:rPr>
      </w:pPr>
    </w:p>
    <w:p w14:paraId="4789C62E" w14:textId="77777777" w:rsidR="009B2C40" w:rsidRDefault="00066EDC" w:rsidP="00C9009D">
      <w:pPr>
        <w:numPr>
          <w:ilvl w:val="0"/>
          <w:numId w:val="53"/>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Requirement Analysis:</w:t>
      </w:r>
    </w:p>
    <w:p w14:paraId="0B84B6F8" w14:textId="77777777" w:rsidR="009B2C40" w:rsidRDefault="00066EDC" w:rsidP="00C9009D">
      <w:pPr>
        <w:numPr>
          <w:ilvl w:val="0"/>
          <w:numId w:val="5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initial phase focuses on the detailed definition and documentation of both the functional and non-functional requirements of the smart hanger system.</w:t>
      </w:r>
    </w:p>
    <w:p w14:paraId="7D6BFCEA" w14:textId="77777777" w:rsidR="009B2C40" w:rsidRDefault="00066EDC" w:rsidP="00C9009D">
      <w:pPr>
        <w:numPr>
          <w:ilvl w:val="0"/>
          <w:numId w:val="5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Functional requirements describe the specific actions or functions that the system is expected to perform. For the smart hanger system, these include:</w:t>
      </w:r>
    </w:p>
    <w:p w14:paraId="32D29F62" w14:textId="77777777" w:rsidR="009B2C40" w:rsidRDefault="00066EDC" w:rsidP="00C9009D">
      <w:pPr>
        <w:numPr>
          <w:ilvl w:val="0"/>
          <w:numId w:val="5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Real-time stock updates: The system must be capable of providing up-to-the-minute information on inventory levels.</w:t>
      </w:r>
    </w:p>
    <w:p w14:paraId="55394E8A" w14:textId="77777777" w:rsidR="009B2C40" w:rsidRDefault="00066EDC" w:rsidP="00C9009D">
      <w:pPr>
        <w:numPr>
          <w:ilvl w:val="0"/>
          <w:numId w:val="5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Anti-theft alerts: The system must be able to detect and alert staff to unauthorized removal of clothing items.</w:t>
      </w:r>
    </w:p>
    <w:p w14:paraId="1286D91B" w14:textId="77777777" w:rsidR="009B2C40" w:rsidRDefault="00066EDC" w:rsidP="00C9009D">
      <w:pPr>
        <w:numPr>
          <w:ilvl w:val="0"/>
          <w:numId w:val="5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location using RGB light indicators: The system must facilitate easy location of specific items through the use of RGB light indicators on the hangers.</w:t>
      </w:r>
    </w:p>
    <w:p w14:paraId="5A439389" w14:textId="77777777" w:rsidR="009B2C40" w:rsidRDefault="00066EDC" w:rsidP="00C9009D">
      <w:pPr>
        <w:numPr>
          <w:ilvl w:val="0"/>
          <w:numId w:val="56"/>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Non-functional requirements, on the other hand, define the quality attributes or characteristics of the system. These are crucial for ensuring the system's overall effectiveness, usability, and performance. For the smart hanger system, these include:</w:t>
      </w:r>
    </w:p>
    <w:p w14:paraId="6D7FC77B" w14:textId="77777777" w:rsidR="009B2C40" w:rsidRDefault="00066EDC" w:rsidP="00C9009D">
      <w:pPr>
        <w:numPr>
          <w:ilvl w:val="0"/>
          <w:numId w:val="215"/>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reliability: The system must be dependable and operate consistently without errors or failures.</w:t>
      </w:r>
    </w:p>
    <w:p w14:paraId="5A14BC48" w14:textId="3363CBF4" w:rsidR="009B2C40" w:rsidRDefault="00066EDC" w:rsidP="00C9009D">
      <w:pPr>
        <w:numPr>
          <w:ilvl w:val="0"/>
          <w:numId w:val="215"/>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Scalability: The system must be designed to accommodate future growth and expansion, supporting </w:t>
      </w:r>
      <w:r w:rsidR="002B1762">
        <w:rPr>
          <w:rFonts w:ascii="Times New Roman" w:eastAsia="Times New Roman" w:hAnsi="Times New Roman" w:cs="Times New Roman"/>
          <w:color w:val="000000"/>
          <w:sz w:val="28"/>
          <w:szCs w:val="28"/>
        </w:rPr>
        <w:t>many</w:t>
      </w:r>
      <w:r>
        <w:rPr>
          <w:rFonts w:ascii="Times New Roman" w:eastAsia="Times New Roman" w:hAnsi="Times New Roman" w:cs="Times New Roman"/>
          <w:color w:val="000000"/>
          <w:sz w:val="28"/>
          <w:szCs w:val="28"/>
        </w:rPr>
        <w:t xml:space="preserve"> smart hangers and POS systems.</w:t>
      </w:r>
    </w:p>
    <w:p w14:paraId="68880712" w14:textId="77777777" w:rsidR="009B2C40" w:rsidRDefault="00066EDC" w:rsidP="00C9009D">
      <w:pPr>
        <w:numPr>
          <w:ilvl w:val="0"/>
          <w:numId w:val="215"/>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User-friendliness: The system's interfaces (both for staff and customers) must be intuitive, easy to navigate, and user-friendly.</w:t>
      </w:r>
    </w:p>
    <w:p w14:paraId="4584337A" w14:textId="77777777" w:rsidR="009B2C40" w:rsidRDefault="009B2C40">
      <w:pPr>
        <w:spacing w:after="0" w:line="276" w:lineRule="auto"/>
        <w:rPr>
          <w:rFonts w:ascii="Times New Roman" w:eastAsia="Times New Roman" w:hAnsi="Times New Roman" w:cs="Times New Roman"/>
          <w:color w:val="000000"/>
          <w:sz w:val="28"/>
          <w:szCs w:val="28"/>
        </w:rPr>
      </w:pPr>
    </w:p>
    <w:p w14:paraId="7BB7A569" w14:textId="77777777" w:rsidR="009B2C40" w:rsidRDefault="00066EDC" w:rsidP="00C9009D">
      <w:pPr>
        <w:numPr>
          <w:ilvl w:val="0"/>
          <w:numId w:val="57"/>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System Design:</w:t>
      </w:r>
    </w:p>
    <w:p w14:paraId="4F51A208" w14:textId="77777777" w:rsidR="009B2C40" w:rsidRDefault="00066EDC" w:rsidP="00C9009D">
      <w:pPr>
        <w:numPr>
          <w:ilvl w:val="0"/>
          <w:numId w:val="5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phase, the overall system architecture is designed. This involves defining the various components of the system and how they will interact with each other.</w:t>
      </w:r>
    </w:p>
    <w:p w14:paraId="09C1F489" w14:textId="77777777" w:rsidR="009B2C40" w:rsidRDefault="00066EDC" w:rsidP="00C9009D">
      <w:pPr>
        <w:numPr>
          <w:ilvl w:val="0"/>
          <w:numId w:val="5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design includes both hardware and software components:</w:t>
      </w:r>
    </w:p>
    <w:p w14:paraId="70CEE743" w14:textId="77777777" w:rsidR="009B2C40" w:rsidRDefault="00066EDC" w:rsidP="00C9009D">
      <w:pPr>
        <w:numPr>
          <w:ilvl w:val="0"/>
          <w:numId w:val="5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Hardware components:</w:t>
      </w:r>
    </w:p>
    <w:p w14:paraId="4C8AD7B8" w14:textId="77777777" w:rsidR="009B2C40" w:rsidRDefault="00066EDC" w:rsidP="00C9009D">
      <w:pPr>
        <w:numPr>
          <w:ilvl w:val="0"/>
          <w:numId w:val="60"/>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RFID tags </w:t>
      </w:r>
    </w:p>
    <w:p w14:paraId="05829AB8" w14:textId="77777777" w:rsidR="009B2C40" w:rsidRDefault="00066EDC" w:rsidP="00C9009D">
      <w:pPr>
        <w:numPr>
          <w:ilvl w:val="0"/>
          <w:numId w:val="60"/>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RGB LEDs</w:t>
      </w:r>
    </w:p>
    <w:p w14:paraId="7E763565" w14:textId="77777777" w:rsidR="009B2C40" w:rsidRDefault="00066EDC" w:rsidP="00C9009D">
      <w:pPr>
        <w:numPr>
          <w:ilvl w:val="0"/>
          <w:numId w:val="60"/>
        </w:numPr>
        <w:spacing w:after="0" w:line="276" w:lineRule="auto"/>
        <w:ind w:left="24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sensors</w:t>
      </w:r>
    </w:p>
    <w:p w14:paraId="17EB5882" w14:textId="77777777" w:rsidR="009B2C40" w:rsidRDefault="00066EDC" w:rsidP="00C9009D">
      <w:pPr>
        <w:numPr>
          <w:ilvl w:val="0"/>
          <w:numId w:val="60"/>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Microcontrollers</w:t>
      </w:r>
    </w:p>
    <w:p w14:paraId="3AAF2D99" w14:textId="77777777" w:rsidR="009B2C40" w:rsidRDefault="00066EDC" w:rsidP="00C9009D">
      <w:pPr>
        <w:numPr>
          <w:ilvl w:val="0"/>
          <w:numId w:val="60"/>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Hanger locking mechanisms</w:t>
      </w:r>
    </w:p>
    <w:p w14:paraId="6D750D29" w14:textId="77777777" w:rsidR="009B2C40" w:rsidRDefault="00066EDC" w:rsidP="00C9009D">
      <w:pPr>
        <w:numPr>
          <w:ilvl w:val="0"/>
          <w:numId w:val="61"/>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Software components:</w:t>
      </w:r>
    </w:p>
    <w:p w14:paraId="3E86E225" w14:textId="77777777" w:rsidR="009B2C40" w:rsidRDefault="00066EDC" w:rsidP="00C9009D">
      <w:pPr>
        <w:numPr>
          <w:ilvl w:val="0"/>
          <w:numId w:val="62"/>
        </w:numPr>
        <w:spacing w:after="0" w:line="276" w:lineRule="auto"/>
        <w:ind w:left="24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 for device management and data processing</w:t>
      </w:r>
    </w:p>
    <w:p w14:paraId="579E6FD8" w14:textId="77777777" w:rsidR="009B2C40" w:rsidRDefault="00066EDC" w:rsidP="00C9009D">
      <w:pPr>
        <w:numPr>
          <w:ilvl w:val="0"/>
          <w:numId w:val="62"/>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Mobile application for customers</w:t>
      </w:r>
    </w:p>
    <w:p w14:paraId="74359977" w14:textId="77777777" w:rsidR="009B2C40" w:rsidRDefault="00066EDC" w:rsidP="00C9009D">
      <w:pPr>
        <w:numPr>
          <w:ilvl w:val="0"/>
          <w:numId w:val="62"/>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Web-based dashboard for staff</w:t>
      </w:r>
    </w:p>
    <w:p w14:paraId="474D6EEE" w14:textId="77777777" w:rsidR="009B2C40" w:rsidRDefault="00066EDC" w:rsidP="00C9009D">
      <w:pPr>
        <w:numPr>
          <w:ilvl w:val="0"/>
          <w:numId w:val="62"/>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 for storing inventory data</w:t>
      </w:r>
    </w:p>
    <w:p w14:paraId="00A56E51" w14:textId="77777777" w:rsidR="009B2C40" w:rsidRDefault="00066EDC" w:rsidP="00C9009D">
      <w:pPr>
        <w:numPr>
          <w:ilvl w:val="0"/>
          <w:numId w:val="62"/>
        </w:numPr>
        <w:spacing w:after="0" w:line="276" w:lineRule="auto"/>
        <w:ind w:left="24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APIs for communication between different system components</w:t>
      </w:r>
    </w:p>
    <w:p w14:paraId="6585C256" w14:textId="77777777" w:rsidR="009B2C40" w:rsidRDefault="00066EDC" w:rsidP="00C9009D">
      <w:pPr>
        <w:numPr>
          <w:ilvl w:val="0"/>
          <w:numId w:val="63"/>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design will also include decisions about:</w:t>
      </w:r>
    </w:p>
    <w:p w14:paraId="577D3DD3" w14:textId="77777777" w:rsidR="009B2C40" w:rsidRDefault="00066EDC" w:rsidP="00C9009D">
      <w:pPr>
        <w:numPr>
          <w:ilvl w:val="0"/>
          <w:numId w:val="216"/>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Communication protocols: How different components of the system will communicate with each other (e.g., MQTT, HTTP).</w:t>
      </w:r>
    </w:p>
    <w:p w14:paraId="7AB9B21F" w14:textId="77777777" w:rsidR="009B2C40" w:rsidRDefault="00066EDC" w:rsidP="00C9009D">
      <w:pPr>
        <w:numPr>
          <w:ilvl w:val="0"/>
          <w:numId w:val="216"/>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storage: How data will be stored and managed (e.g., cloud-based database, local storage).</w:t>
      </w:r>
    </w:p>
    <w:p w14:paraId="40F353BC" w14:textId="77777777" w:rsidR="009B2C40" w:rsidRDefault="00066EDC" w:rsidP="00C9009D">
      <w:pPr>
        <w:numPr>
          <w:ilvl w:val="0"/>
          <w:numId w:val="216"/>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How the system will be secured to protect against unauthorized access and data breaches.</w:t>
      </w:r>
    </w:p>
    <w:p w14:paraId="00159C7C" w14:textId="77777777" w:rsidR="009B2C40" w:rsidRDefault="009B2C40">
      <w:pPr>
        <w:spacing w:after="0" w:line="276" w:lineRule="auto"/>
        <w:rPr>
          <w:rFonts w:ascii="Times New Roman" w:eastAsia="Times New Roman" w:hAnsi="Times New Roman" w:cs="Times New Roman"/>
          <w:color w:val="000000"/>
          <w:sz w:val="28"/>
          <w:szCs w:val="28"/>
        </w:rPr>
      </w:pPr>
    </w:p>
    <w:p w14:paraId="17400857" w14:textId="77777777" w:rsidR="00030718" w:rsidRDefault="00030718">
      <w:pPr>
        <w:spacing w:after="0" w:line="276" w:lineRule="auto"/>
        <w:rPr>
          <w:rFonts w:ascii="Times New Roman" w:eastAsia="Times New Roman" w:hAnsi="Times New Roman" w:cs="Times New Roman"/>
          <w:color w:val="000000"/>
          <w:sz w:val="28"/>
          <w:szCs w:val="28"/>
        </w:rPr>
      </w:pPr>
    </w:p>
    <w:p w14:paraId="582103E2" w14:textId="77777777" w:rsidR="009B2C40" w:rsidRDefault="00066EDC" w:rsidP="00C9009D">
      <w:pPr>
        <w:numPr>
          <w:ilvl w:val="0"/>
          <w:numId w:val="64"/>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Implementation:</w:t>
      </w:r>
    </w:p>
    <w:p w14:paraId="059ECFD8" w14:textId="77777777" w:rsidR="009B2C40" w:rsidRDefault="00066EDC" w:rsidP="00C9009D">
      <w:pPr>
        <w:numPr>
          <w:ilvl w:val="0"/>
          <w:numId w:val="65"/>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the phase where the system design is translated into a working system.</w:t>
      </w:r>
    </w:p>
    <w:p w14:paraId="3898514F" w14:textId="77777777" w:rsidR="009B2C40" w:rsidRDefault="00066EDC" w:rsidP="00C9009D">
      <w:pPr>
        <w:numPr>
          <w:ilvl w:val="0"/>
          <w:numId w:val="65"/>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involves:</w:t>
      </w:r>
    </w:p>
    <w:p w14:paraId="4674143F" w14:textId="77777777" w:rsidR="009B2C40" w:rsidRDefault="00066EDC" w:rsidP="00C9009D">
      <w:pPr>
        <w:numPr>
          <w:ilvl w:val="0"/>
          <w:numId w:val="217"/>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Programming: Writing the software code for the various components of the system using appropriate programming languages. For the smart hanger system, languages such as Python (for backend development and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 integration) and Java (for Android app development, if applicable) may be used.</w:t>
      </w:r>
    </w:p>
    <w:p w14:paraId="6E3998D7" w14:textId="77777777" w:rsidR="009B2C40" w:rsidRDefault="00066EDC" w:rsidP="00C9009D">
      <w:pPr>
        <w:numPr>
          <w:ilvl w:val="0"/>
          <w:numId w:val="217"/>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Hardware integration: Connecting and configuring the hardware components of the system, such as the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sensors, RFID readers, and RGB LEDs.</w:t>
      </w:r>
    </w:p>
    <w:p w14:paraId="32A955C9" w14:textId="77777777" w:rsidR="009B2C40" w:rsidRDefault="00066EDC" w:rsidP="00C9009D">
      <w:pPr>
        <w:numPr>
          <w:ilvl w:val="0"/>
          <w:numId w:val="217"/>
        </w:numPr>
        <w:tabs>
          <w:tab w:val="left" w:pos="720"/>
        </w:tabs>
        <w:spacing w:after="0" w:line="276" w:lineRule="auto"/>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protocol implementation: Implementing the chosen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protocols (e.g., MQTT, HTTP) to enable communication between devices and the central platform.</w:t>
      </w:r>
    </w:p>
    <w:p w14:paraId="254CC63B" w14:textId="77777777" w:rsidR="009B2C40" w:rsidRDefault="00066EDC" w:rsidP="00C9009D">
      <w:pPr>
        <w:numPr>
          <w:ilvl w:val="0"/>
          <w:numId w:val="217"/>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 development: Setting up and configuring the database to store and manage inventory data.</w:t>
      </w:r>
    </w:p>
    <w:p w14:paraId="0D5D807B" w14:textId="77777777" w:rsidR="009B2C40" w:rsidRDefault="00066EDC" w:rsidP="00C9009D">
      <w:pPr>
        <w:numPr>
          <w:ilvl w:val="0"/>
          <w:numId w:val="217"/>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API development: Creating APIs (Application Programming Interfaces) to allow different components of the system to communicate with each other.</w:t>
      </w:r>
    </w:p>
    <w:p w14:paraId="5716A741" w14:textId="77777777" w:rsidR="009B2C40" w:rsidRDefault="009B2C40">
      <w:pPr>
        <w:spacing w:after="0" w:line="276" w:lineRule="auto"/>
        <w:rPr>
          <w:rFonts w:ascii="Times New Roman" w:eastAsia="Times New Roman" w:hAnsi="Times New Roman" w:cs="Times New Roman"/>
          <w:color w:val="000000"/>
          <w:sz w:val="28"/>
          <w:szCs w:val="28"/>
        </w:rPr>
      </w:pPr>
    </w:p>
    <w:p w14:paraId="1B1B47C6" w14:textId="77777777" w:rsidR="009B2C40" w:rsidRDefault="00066EDC" w:rsidP="00C9009D">
      <w:pPr>
        <w:numPr>
          <w:ilvl w:val="0"/>
          <w:numId w:val="66"/>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Testing:</w:t>
      </w:r>
    </w:p>
    <w:p w14:paraId="009D44A2" w14:textId="77777777" w:rsidR="009B2C40" w:rsidRDefault="00066EDC" w:rsidP="00C9009D">
      <w:pPr>
        <w:numPr>
          <w:ilvl w:val="0"/>
          <w:numId w:val="67"/>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Rigorous testing is a critical part of the development process to ensure that the system functions correctly, meets the defined requirements, and is reliable and stable.</w:t>
      </w:r>
    </w:p>
    <w:p w14:paraId="2C5EBC31" w14:textId="77777777" w:rsidR="009B2C40" w:rsidRDefault="00066EDC" w:rsidP="00C9009D">
      <w:pPr>
        <w:numPr>
          <w:ilvl w:val="0"/>
          <w:numId w:val="67"/>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Different types of testing will be conducted:</w:t>
      </w:r>
    </w:p>
    <w:p w14:paraId="49666643" w14:textId="77777777" w:rsidR="009B2C40" w:rsidRDefault="00066EDC" w:rsidP="00C9009D">
      <w:pPr>
        <w:numPr>
          <w:ilvl w:val="0"/>
          <w:numId w:val="218"/>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Unit testing: Testing individual components or modules of the system to ensure that they function as expected.</w:t>
      </w:r>
    </w:p>
    <w:p w14:paraId="786E0219" w14:textId="77777777" w:rsidR="009B2C40" w:rsidRDefault="00066EDC" w:rsidP="00C9009D">
      <w:pPr>
        <w:numPr>
          <w:ilvl w:val="0"/>
          <w:numId w:val="218"/>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Integration testing: Testing the interactions between different components of the system to ensure that they work together correctly.</w:t>
      </w:r>
    </w:p>
    <w:p w14:paraId="2F5374DD" w14:textId="15B7B867" w:rsidR="009B2C40" w:rsidRDefault="00066EDC" w:rsidP="00C9009D">
      <w:pPr>
        <w:numPr>
          <w:ilvl w:val="0"/>
          <w:numId w:val="218"/>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testing: Testing the entire system </w:t>
      </w:r>
      <w:r w:rsidR="00D50B61">
        <w:rPr>
          <w:rFonts w:ascii="Times New Roman" w:eastAsia="Times New Roman" w:hAnsi="Times New Roman" w:cs="Times New Roman"/>
          <w:color w:val="000000"/>
          <w:sz w:val="28"/>
          <w:szCs w:val="28"/>
        </w:rPr>
        <w:t>to</w:t>
      </w:r>
      <w:r>
        <w:rPr>
          <w:rFonts w:ascii="Times New Roman" w:eastAsia="Times New Roman" w:hAnsi="Times New Roman" w:cs="Times New Roman"/>
          <w:color w:val="000000"/>
          <w:sz w:val="28"/>
          <w:szCs w:val="28"/>
        </w:rPr>
        <w:t xml:space="preserve"> ensure that it meets the functional and non-functional requirements.</w:t>
      </w:r>
    </w:p>
    <w:p w14:paraId="2FB71ED3" w14:textId="77777777" w:rsidR="009B2C40" w:rsidRDefault="00066EDC" w:rsidP="00C9009D">
      <w:pPr>
        <w:numPr>
          <w:ilvl w:val="0"/>
          <w:numId w:val="218"/>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acceptance testing (UAT): Testing the system with end-users (e.g., retail staff, customers) to ensure that it is user-friendly and meets their needs.</w:t>
      </w:r>
    </w:p>
    <w:p w14:paraId="1F2644A5" w14:textId="77777777" w:rsidR="009B2C40" w:rsidRDefault="00066EDC" w:rsidP="00C9009D">
      <w:pPr>
        <w:numPr>
          <w:ilvl w:val="0"/>
          <w:numId w:val="6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Performance metrics will be evaluated during testing, including:</w:t>
      </w:r>
    </w:p>
    <w:p w14:paraId="1A242611" w14:textId="77777777" w:rsidR="009B2C40" w:rsidRDefault="00066EDC" w:rsidP="00C9009D">
      <w:pPr>
        <w:numPr>
          <w:ilvl w:val="0"/>
          <w:numId w:val="6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Response time: How quickly the system responds to user inputs or events.</w:t>
      </w:r>
    </w:p>
    <w:p w14:paraId="77D50F86" w14:textId="77777777" w:rsidR="009B2C40" w:rsidRDefault="00066EDC" w:rsidP="00C9009D">
      <w:pPr>
        <w:numPr>
          <w:ilvl w:val="0"/>
          <w:numId w:val="6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Accuracy: The accuracy of stock updates and other data provided by the system.</w:t>
      </w:r>
    </w:p>
    <w:p w14:paraId="43C16E1B" w14:textId="77777777" w:rsidR="009B2C40" w:rsidRDefault="00066EDC" w:rsidP="00C9009D">
      <w:pPr>
        <w:numPr>
          <w:ilvl w:val="0"/>
          <w:numId w:val="69"/>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Reliability: The system's ability to operate consistently without errors or failures.</w:t>
      </w:r>
    </w:p>
    <w:p w14:paraId="721E174D" w14:textId="77777777" w:rsidR="009B2C40" w:rsidRDefault="009B2C40">
      <w:pPr>
        <w:spacing w:after="0" w:line="276" w:lineRule="auto"/>
        <w:rPr>
          <w:rFonts w:ascii="Times New Roman" w:eastAsia="Times New Roman" w:hAnsi="Times New Roman" w:cs="Times New Roman"/>
          <w:color w:val="000000"/>
          <w:sz w:val="28"/>
          <w:szCs w:val="28"/>
        </w:rPr>
      </w:pPr>
    </w:p>
    <w:p w14:paraId="0770D538" w14:textId="77777777" w:rsidR="009B2C40" w:rsidRDefault="00066EDC" w:rsidP="00C9009D">
      <w:pPr>
        <w:numPr>
          <w:ilvl w:val="0"/>
          <w:numId w:val="7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Deployment:</w:t>
      </w:r>
    </w:p>
    <w:p w14:paraId="0EB07CB8" w14:textId="77777777" w:rsidR="009B2C40" w:rsidRDefault="00066EDC" w:rsidP="00C9009D">
      <w:pPr>
        <w:numPr>
          <w:ilvl w:val="0"/>
          <w:numId w:val="71"/>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Once the system has been thoroughly tested and is deemed ready, it will be deployed in a real-world retail environment for pilot testing.</w:t>
      </w:r>
    </w:p>
    <w:p w14:paraId="23AD5B3D" w14:textId="77777777" w:rsidR="009B2C40" w:rsidRDefault="00066EDC" w:rsidP="00C9009D">
      <w:pPr>
        <w:numPr>
          <w:ilvl w:val="0"/>
          <w:numId w:val="71"/>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Pilot testing involves:</w:t>
      </w:r>
    </w:p>
    <w:p w14:paraId="4C91F612" w14:textId="77777777" w:rsidR="009B2C40" w:rsidRDefault="00066EDC" w:rsidP="00C9009D">
      <w:pPr>
        <w:numPr>
          <w:ilvl w:val="0"/>
          <w:numId w:val="219"/>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Installing the system in a limited number of stores or locations.</w:t>
      </w:r>
    </w:p>
    <w:p w14:paraId="1699F240" w14:textId="77777777" w:rsidR="009B2C40" w:rsidRDefault="00066EDC" w:rsidP="00C9009D">
      <w:pPr>
        <w:numPr>
          <w:ilvl w:val="0"/>
          <w:numId w:val="219"/>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Gathering feedback from users (both staff and customers) on their experience with the system.</w:t>
      </w:r>
    </w:p>
    <w:p w14:paraId="2AEF2F55" w14:textId="77777777" w:rsidR="009B2C40" w:rsidRDefault="00066EDC" w:rsidP="00C9009D">
      <w:pPr>
        <w:numPr>
          <w:ilvl w:val="0"/>
          <w:numId w:val="219"/>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Monitoring the system's performance in a real-world setting.</w:t>
      </w:r>
    </w:p>
    <w:p w14:paraId="34F79E8E" w14:textId="77777777" w:rsidR="009B2C40" w:rsidRDefault="00066EDC" w:rsidP="00C9009D">
      <w:pPr>
        <w:numPr>
          <w:ilvl w:val="0"/>
          <w:numId w:val="219"/>
        </w:numPr>
        <w:tabs>
          <w:tab w:val="left" w:pos="72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Identifying any areas for improvement or issues that need to be addressed.</w:t>
      </w:r>
    </w:p>
    <w:p w14:paraId="1A8A7CCA" w14:textId="77777777" w:rsidR="009B2C40" w:rsidRDefault="00066EDC" w:rsidP="00C9009D">
      <w:pPr>
        <w:numPr>
          <w:ilvl w:val="0"/>
          <w:numId w:val="72"/>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feedback gathered during pilot testing will be used to make any necessary adjustments or refinements to the system before full-scale deployment.</w:t>
      </w:r>
    </w:p>
    <w:p w14:paraId="4DE204A2" w14:textId="77777777" w:rsidR="009B2C40" w:rsidRDefault="009B2C40">
      <w:pPr>
        <w:spacing w:after="0" w:line="276" w:lineRule="auto"/>
        <w:rPr>
          <w:rFonts w:ascii="Times New Roman" w:eastAsia="Times New Roman" w:hAnsi="Times New Roman" w:cs="Times New Roman"/>
          <w:color w:val="000000"/>
          <w:sz w:val="28"/>
          <w:szCs w:val="28"/>
        </w:rPr>
      </w:pPr>
    </w:p>
    <w:p w14:paraId="72D89DFB" w14:textId="77777777" w:rsidR="009B2C40" w:rsidRDefault="009B2C40">
      <w:pPr>
        <w:spacing w:after="0" w:line="276" w:lineRule="auto"/>
        <w:rPr>
          <w:rFonts w:ascii="Times New Roman" w:eastAsia="Times New Roman" w:hAnsi="Times New Roman" w:cs="Times New Roman"/>
          <w:color w:val="000000"/>
          <w:sz w:val="28"/>
          <w:szCs w:val="28"/>
        </w:rPr>
      </w:pPr>
    </w:p>
    <w:p w14:paraId="5F56C9DA" w14:textId="77777777" w:rsidR="007F3BD3" w:rsidRDefault="007F3BD3">
      <w:pPr>
        <w:spacing w:after="0" w:line="276" w:lineRule="auto"/>
        <w:rPr>
          <w:rFonts w:ascii="Times New Roman" w:eastAsia="Times New Roman" w:hAnsi="Times New Roman" w:cs="Times New Roman"/>
          <w:color w:val="000000"/>
          <w:sz w:val="28"/>
          <w:szCs w:val="28"/>
        </w:rPr>
      </w:pPr>
    </w:p>
    <w:p w14:paraId="7B318BEF" w14:textId="77777777" w:rsidR="009B2C40" w:rsidRDefault="00066EDC" w:rsidP="00C9009D">
      <w:pPr>
        <w:numPr>
          <w:ilvl w:val="0"/>
          <w:numId w:val="73"/>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Maintenance:</w:t>
      </w:r>
    </w:p>
    <w:p w14:paraId="36D24371" w14:textId="77777777" w:rsidR="009B2C40" w:rsidRDefault="00066EDC" w:rsidP="00C9009D">
      <w:pPr>
        <w:numPr>
          <w:ilvl w:val="0"/>
          <w:numId w:val="7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Ongoing maintenance is essential to ensure that the system continues to function correctly and remains up-to-date with evolving technologies and user needs.</w:t>
      </w:r>
    </w:p>
    <w:p w14:paraId="3B720404" w14:textId="77777777" w:rsidR="009B2C40" w:rsidRDefault="00066EDC" w:rsidP="00C9009D">
      <w:pPr>
        <w:numPr>
          <w:ilvl w:val="0"/>
          <w:numId w:val="74"/>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Maintenance activities will include:</w:t>
      </w:r>
    </w:p>
    <w:p w14:paraId="2010EF9D" w14:textId="77777777" w:rsidR="009B2C40" w:rsidRDefault="00066EDC" w:rsidP="00C9009D">
      <w:pPr>
        <w:numPr>
          <w:ilvl w:val="0"/>
          <w:numId w:val="7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Regular updates: Applying software updates to fix bugs, improve performance, and add new features.</w:t>
      </w:r>
    </w:p>
    <w:p w14:paraId="44C50B90" w14:textId="77777777" w:rsidR="009B2C40" w:rsidRDefault="00066EDC" w:rsidP="00C9009D">
      <w:pPr>
        <w:numPr>
          <w:ilvl w:val="0"/>
          <w:numId w:val="7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Bug fixes: Addressing any issues or errors that are reported by users.</w:t>
      </w:r>
    </w:p>
    <w:p w14:paraId="56596FA0" w14:textId="77777777" w:rsidR="009B2C40" w:rsidRDefault="00066EDC" w:rsidP="00C9009D">
      <w:pPr>
        <w:numPr>
          <w:ilvl w:val="0"/>
          <w:numId w:val="7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System monitoring: Continuously monitoring the system's performance and identifying any potential problems.</w:t>
      </w:r>
    </w:p>
    <w:p w14:paraId="401C1E93" w14:textId="77777777" w:rsidR="009B2C40" w:rsidRDefault="00066EDC" w:rsidP="00C9009D">
      <w:pPr>
        <w:numPr>
          <w:ilvl w:val="0"/>
          <w:numId w:val="75"/>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Technical support: Providing assistance to users who encounter problems or have questions about the system.</w:t>
      </w:r>
    </w:p>
    <w:p w14:paraId="11CDB1E4" w14:textId="77777777" w:rsidR="009B2C40" w:rsidRDefault="009B2C40">
      <w:pPr>
        <w:spacing w:after="0" w:line="276" w:lineRule="auto"/>
        <w:rPr>
          <w:rFonts w:ascii="Times New Roman" w:eastAsia="Times New Roman" w:hAnsi="Times New Roman" w:cs="Times New Roman"/>
          <w:color w:val="000000"/>
          <w:sz w:val="28"/>
          <w:szCs w:val="28"/>
        </w:rPr>
      </w:pPr>
    </w:p>
    <w:p w14:paraId="1B2E2C0E" w14:textId="77777777" w:rsidR="009B2C40" w:rsidRDefault="009B2C40">
      <w:pPr>
        <w:spacing w:after="0" w:line="276" w:lineRule="auto"/>
        <w:rPr>
          <w:rFonts w:ascii="Times New Roman" w:eastAsia="Times New Roman" w:hAnsi="Times New Roman" w:cs="Times New Roman"/>
          <w:color w:val="000000"/>
        </w:rPr>
      </w:pPr>
    </w:p>
    <w:p w14:paraId="555CDFB7" w14:textId="77777777" w:rsidR="009B2C40" w:rsidRDefault="00066EDC">
      <w:pPr>
        <w:pStyle w:val="Heading3"/>
        <w:rPr>
          <w:rFonts w:eastAsia="Times New Roman"/>
        </w:rPr>
      </w:pPr>
      <w:bookmarkStart w:id="128" w:name="_Toc193616114"/>
      <w:bookmarkStart w:id="129" w:name="_Toc194235499"/>
      <w:r>
        <w:rPr>
          <w:rFonts w:eastAsia="Times New Roman"/>
        </w:rPr>
        <w:t>3.3.3 Iterative Development</w:t>
      </w:r>
      <w:bookmarkEnd w:id="128"/>
      <w:bookmarkEnd w:id="129"/>
    </w:p>
    <w:p w14:paraId="66FF4605"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Agile approach emphasizes iterative development, which means that the system is developed in a series of short cycles or iterations.</w:t>
      </w:r>
    </w:p>
    <w:p w14:paraId="6A2E2626" w14:textId="77777777" w:rsidR="009B2C40" w:rsidRDefault="00066EDC" w:rsidP="00C9009D">
      <w:pPr>
        <w:numPr>
          <w:ilvl w:val="0"/>
          <w:numId w:val="76"/>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Each iteration typically lasts for a fixed period of time (one or two weeks) and involves:</w:t>
      </w:r>
    </w:p>
    <w:p w14:paraId="077A7512" w14:textId="77777777" w:rsidR="009B2C40" w:rsidRDefault="00066EDC" w:rsidP="00C9009D">
      <w:pPr>
        <w:numPr>
          <w:ilvl w:val="0"/>
          <w:numId w:val="77"/>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Planning: Determining what features or tasks will be completed in the iteration.</w:t>
      </w:r>
    </w:p>
    <w:p w14:paraId="7FE9F147" w14:textId="77777777" w:rsidR="009B2C40" w:rsidRDefault="00066EDC" w:rsidP="00C9009D">
      <w:pPr>
        <w:numPr>
          <w:ilvl w:val="0"/>
          <w:numId w:val="77"/>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Design: Designing the features or tasks that have been selected</w:t>
      </w:r>
    </w:p>
    <w:p w14:paraId="4CDA2468" w14:textId="77777777" w:rsidR="009B2C40" w:rsidRDefault="00066EDC" w:rsidP="00C9009D">
      <w:pPr>
        <w:numPr>
          <w:ilvl w:val="0"/>
          <w:numId w:val="78"/>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Development: Implementing the design by writing code, configuring hardware, and setting up databases.</w:t>
      </w:r>
    </w:p>
    <w:p w14:paraId="67B38E1C" w14:textId="77777777" w:rsidR="009B2C40" w:rsidRDefault="00066EDC" w:rsidP="00C9009D">
      <w:pPr>
        <w:numPr>
          <w:ilvl w:val="0"/>
          <w:numId w:val="78"/>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Testing: Testing the implemented features to ensure that they function correctly.</w:t>
      </w:r>
    </w:p>
    <w:p w14:paraId="6E5FAA53" w14:textId="77777777" w:rsidR="009B2C40" w:rsidRDefault="00066EDC" w:rsidP="00C9009D">
      <w:pPr>
        <w:numPr>
          <w:ilvl w:val="0"/>
          <w:numId w:val="78"/>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Evaluation: Gathering feedback from stakeholders and users on the implemented features.</w:t>
      </w:r>
    </w:p>
    <w:p w14:paraId="67163068" w14:textId="77777777" w:rsidR="009B2C40" w:rsidRDefault="00066EDC" w:rsidP="00C9009D">
      <w:pPr>
        <w:numPr>
          <w:ilvl w:val="0"/>
          <w:numId w:val="78"/>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Review: Inspecting the deliverables.</w:t>
      </w:r>
    </w:p>
    <w:p w14:paraId="594BE22B" w14:textId="77777777" w:rsidR="009B2C40" w:rsidRDefault="00066EDC" w:rsidP="00C9009D">
      <w:pPr>
        <w:numPr>
          <w:ilvl w:val="0"/>
          <w:numId w:val="78"/>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Retrospective: A meeting to discuss what went well and what didn’t in the iteration</w:t>
      </w:r>
    </w:p>
    <w:p w14:paraId="4F306409" w14:textId="77777777" w:rsidR="009B2C40" w:rsidRDefault="00066EDC" w:rsidP="00C9009D">
      <w:pPr>
        <w:numPr>
          <w:ilvl w:val="0"/>
          <w:numId w:val="78"/>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Based on the feedback and evaluation, the development team makes adjustments and improvements to the system in subsequent iterations.</w:t>
      </w:r>
    </w:p>
    <w:p w14:paraId="0E7A9400" w14:textId="77777777" w:rsidR="009B2C40" w:rsidRDefault="00066EDC" w:rsidP="00C9009D">
      <w:pPr>
        <w:numPr>
          <w:ilvl w:val="0"/>
          <w:numId w:val="78"/>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iterative process continues until the final product is complete and meets the defined requirements.</w:t>
      </w:r>
    </w:p>
    <w:p w14:paraId="0F8C789A"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iterative approach offers several advantages:</w:t>
      </w:r>
    </w:p>
    <w:p w14:paraId="1AFB730E" w14:textId="77777777" w:rsidR="009B2C40" w:rsidRDefault="00066EDC" w:rsidP="00C9009D">
      <w:pPr>
        <w:numPr>
          <w:ilvl w:val="0"/>
          <w:numId w:val="79"/>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Early identification of issues: Issues and problems can be identified and addressed early in the development process, rather than waiting until the end.</w:t>
      </w:r>
    </w:p>
    <w:p w14:paraId="3B79A206" w14:textId="77777777" w:rsidR="009B2C40" w:rsidRDefault="00066EDC" w:rsidP="00C9009D">
      <w:pPr>
        <w:numPr>
          <w:ilvl w:val="0"/>
          <w:numId w:val="79"/>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Improved quality: Continuous testing and feedback help to ensure that the final product is of high quality and meets the needs of the users.</w:t>
      </w:r>
    </w:p>
    <w:p w14:paraId="44499406" w14:textId="77777777" w:rsidR="009B2C40" w:rsidRDefault="00066EDC" w:rsidP="00C9009D">
      <w:pPr>
        <w:numPr>
          <w:ilvl w:val="0"/>
          <w:numId w:val="79"/>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Increased user satisfaction: Users are involved in the development process from the beginning, which helps to ensure that the final product meets their needs and expectations.</w:t>
      </w:r>
    </w:p>
    <w:p w14:paraId="55C08DD5" w14:textId="77777777" w:rsidR="009B2C40" w:rsidRDefault="00066EDC" w:rsidP="00C9009D">
      <w:pPr>
        <w:numPr>
          <w:ilvl w:val="0"/>
          <w:numId w:val="79"/>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Reduced risk: The iterative approach reduces the risk of project failure, as problems are identified and addressed early on, and the development process is flexible and adaptable to change.</w:t>
      </w:r>
    </w:p>
    <w:p w14:paraId="570E148C" w14:textId="77777777" w:rsidR="009B2C40" w:rsidRDefault="009B2C40">
      <w:pPr>
        <w:spacing w:after="0" w:line="276" w:lineRule="auto"/>
        <w:rPr>
          <w:rFonts w:ascii="Times New Roman" w:eastAsia="Times New Roman" w:hAnsi="Times New Roman" w:cs="Times New Roman"/>
          <w:color w:val="000000"/>
          <w:sz w:val="28"/>
          <w:szCs w:val="28"/>
        </w:rPr>
      </w:pPr>
    </w:p>
    <w:p w14:paraId="35225381" w14:textId="77777777" w:rsidR="007D58F9" w:rsidRDefault="007D58F9">
      <w:pPr>
        <w:spacing w:after="0" w:line="276" w:lineRule="auto"/>
        <w:rPr>
          <w:rFonts w:ascii="Times New Roman" w:eastAsia="Times New Roman" w:hAnsi="Times New Roman" w:cs="Times New Roman"/>
          <w:color w:val="000000"/>
          <w:sz w:val="28"/>
          <w:szCs w:val="28"/>
        </w:rPr>
      </w:pPr>
    </w:p>
    <w:p w14:paraId="5237157A" w14:textId="77777777" w:rsidR="009B2C40" w:rsidRDefault="009B2C40">
      <w:pPr>
        <w:spacing w:after="0" w:line="276" w:lineRule="auto"/>
        <w:rPr>
          <w:rFonts w:ascii="Times New Roman" w:eastAsia="Times New Roman" w:hAnsi="Times New Roman" w:cs="Times New Roman"/>
          <w:color w:val="000000"/>
        </w:rPr>
      </w:pPr>
    </w:p>
    <w:p w14:paraId="263FC243" w14:textId="77777777" w:rsidR="009B2C40" w:rsidRDefault="00066EDC" w:rsidP="007D58F9">
      <w:pPr>
        <w:pStyle w:val="Heading2"/>
      </w:pPr>
      <w:bookmarkStart w:id="130" w:name="_Toc193616115"/>
      <w:bookmarkStart w:id="131" w:name="_Toc194235500"/>
      <w:r w:rsidRPr="007D13C5">
        <w:lastRenderedPageBreak/>
        <w:t xml:space="preserve">3.4 CASE </w:t>
      </w:r>
      <w:r w:rsidRPr="007D58F9">
        <w:t>Tools</w:t>
      </w:r>
      <w:bookmarkEnd w:id="130"/>
      <w:bookmarkEnd w:id="131"/>
    </w:p>
    <w:p w14:paraId="21E31F08" w14:textId="77777777" w:rsidR="008C3E05" w:rsidRPr="008C3E05" w:rsidRDefault="008C3E05" w:rsidP="008C3E05"/>
    <w:p w14:paraId="770C4F1E"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Computer-Aided Software Engineering (CASE) tools play a crucial role in streamlining, enhancing, and managing the various stages of the smart hanger system's design, development, and overall management. These tools are instrumental in improving efficiency, ensuring accuracy, and fostering effective collaboration among team members throughout the entire development lifecycle.</w:t>
      </w:r>
    </w:p>
    <w:p w14:paraId="2E441661" w14:textId="77777777" w:rsidR="009B2C40" w:rsidRDefault="009B2C40">
      <w:pPr>
        <w:spacing w:after="0" w:line="276" w:lineRule="auto"/>
        <w:rPr>
          <w:rFonts w:ascii="Times New Roman" w:eastAsia="Times New Roman" w:hAnsi="Times New Roman" w:cs="Times New Roman"/>
          <w:color w:val="000000"/>
          <w:sz w:val="28"/>
          <w:szCs w:val="28"/>
        </w:rPr>
      </w:pPr>
    </w:p>
    <w:p w14:paraId="051B510C" w14:textId="77777777" w:rsidR="009B2C40" w:rsidRDefault="00066EDC">
      <w:pPr>
        <w:pStyle w:val="Heading3"/>
        <w:rPr>
          <w:rFonts w:eastAsia="Times New Roman"/>
        </w:rPr>
      </w:pPr>
      <w:bookmarkStart w:id="132" w:name="_Toc193616116"/>
      <w:bookmarkStart w:id="133" w:name="_Toc194235501"/>
      <w:r>
        <w:rPr>
          <w:rFonts w:eastAsia="Times New Roman"/>
        </w:rPr>
        <w:t>3.4.1 Purpose of CASE Tools</w:t>
      </w:r>
      <w:bookmarkEnd w:id="132"/>
      <w:bookmarkEnd w:id="133"/>
    </w:p>
    <w:p w14:paraId="0400E99E"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primary purpose of CASE tools is to provide automated support for software development processes. They offer a range of capabilities that can significantly benefit the development of the smart hanger system.</w:t>
      </w:r>
    </w:p>
    <w:p w14:paraId="320F04FA" w14:textId="77777777" w:rsidR="009B2C40" w:rsidRDefault="00066EDC" w:rsidP="00C9009D">
      <w:pPr>
        <w:numPr>
          <w:ilvl w:val="0"/>
          <w:numId w:val="8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Enhancing Efficiency: CASE tools automate many of the repetitive and time-consuming tasks involved in software development, such as code generation, testing, and documentation. This allows developers to focus on more complex and creative aspects of the project, leading to increased productivity and faster development cycles.</w:t>
      </w:r>
    </w:p>
    <w:p w14:paraId="053EB59A" w14:textId="77777777" w:rsidR="009B2C40" w:rsidRDefault="00066EDC" w:rsidP="00C9009D">
      <w:pPr>
        <w:numPr>
          <w:ilvl w:val="0"/>
          <w:numId w:val="8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Ensuring Accuracy: CASE tools help to reduce errors and inconsistencies in the development process. They can perform automated checks for syntax errors, logical errors, and other common mistakes, ensuring that the software is of high quality and meets the specified requirements.</w:t>
      </w:r>
    </w:p>
    <w:p w14:paraId="51C9930F" w14:textId="77777777" w:rsidR="009B2C40" w:rsidRDefault="00066EDC" w:rsidP="00C9009D">
      <w:pPr>
        <w:numPr>
          <w:ilvl w:val="0"/>
          <w:numId w:val="8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Facilitating Collaboration: CASE tools provide a common platform for team members to collaborate and share information. They can help to manage code repositories, track changes, and facilitate communication, making it easier for developers to work together effectively, even if they are located in different geographical locations.</w:t>
      </w:r>
    </w:p>
    <w:p w14:paraId="3D1B968B" w14:textId="77777777" w:rsidR="009B2C40" w:rsidRDefault="00066EDC" w:rsidP="00C9009D">
      <w:pPr>
        <w:numPr>
          <w:ilvl w:val="0"/>
          <w:numId w:val="8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Visualizing System Design: CASE tools offer powerful visualization capabilities that help developers to create and understand complex system designs. They can generate various types of diagrams, such as UML diagrams, data flow diagrams, and entity-relationship diagrams, which </w:t>
      </w:r>
      <w:r>
        <w:rPr>
          <w:rFonts w:ascii="Times New Roman" w:eastAsia="Times New Roman" w:hAnsi="Times New Roman" w:cs="Times New Roman"/>
          <w:color w:val="000000"/>
          <w:sz w:val="28"/>
          <w:szCs w:val="28"/>
        </w:rPr>
        <w:lastRenderedPageBreak/>
        <w:t>provide a clear and concise representation of the system's architecture and functionality.</w:t>
      </w:r>
    </w:p>
    <w:p w14:paraId="666B2225" w14:textId="7A587226" w:rsidR="009B2C40" w:rsidRDefault="00066EDC" w:rsidP="00C9009D">
      <w:pPr>
        <w:numPr>
          <w:ilvl w:val="0"/>
          <w:numId w:val="8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Managing Code: CASE tools provide features for managing code repositories, tracking changes, and controlling versions</w:t>
      </w:r>
      <w:r w:rsidR="00376E21">
        <w:rPr>
          <w:rFonts w:ascii="Times New Roman" w:eastAsia="Times New Roman" w:hAnsi="Times New Roman" w:cs="Times New Roman"/>
          <w:color w:val="000000"/>
          <w:sz w:val="28"/>
          <w:szCs w:val="28"/>
        </w:rPr>
        <w:t xml:space="preserve">. This helps to ensure that the </w:t>
      </w:r>
      <w:r>
        <w:rPr>
          <w:rFonts w:ascii="Times New Roman" w:eastAsia="Times New Roman" w:hAnsi="Times New Roman" w:cs="Times New Roman"/>
          <w:color w:val="000000"/>
          <w:sz w:val="28"/>
          <w:szCs w:val="28"/>
        </w:rPr>
        <w:t>code</w:t>
      </w:r>
      <w:r w:rsidR="00376E2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base is organized, consistent, and easy to maintain.</w:t>
      </w:r>
    </w:p>
    <w:p w14:paraId="3709C281" w14:textId="1FA5F8A6" w:rsidR="009B2C40" w:rsidRDefault="00066EDC" w:rsidP="00C9009D">
      <w:pPr>
        <w:numPr>
          <w:ilvl w:val="0"/>
          <w:numId w:val="80"/>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Testing Functionality: CASE tools can automate many aspects of software testing, such as generating test ca</w:t>
      </w:r>
      <w:r w:rsidR="00376E21">
        <w:rPr>
          <w:rFonts w:ascii="Times New Roman" w:eastAsia="Times New Roman" w:hAnsi="Times New Roman" w:cs="Times New Roman"/>
          <w:color w:val="000000"/>
          <w:sz w:val="28"/>
          <w:szCs w:val="28"/>
        </w:rPr>
        <w:t>ses, executing tests, and analys</w:t>
      </w:r>
      <w:bookmarkStart w:id="134" w:name="_GoBack"/>
      <w:bookmarkEnd w:id="134"/>
      <w:r>
        <w:rPr>
          <w:rFonts w:ascii="Times New Roman" w:eastAsia="Times New Roman" w:hAnsi="Times New Roman" w:cs="Times New Roman"/>
          <w:color w:val="000000"/>
          <w:sz w:val="28"/>
          <w:szCs w:val="28"/>
        </w:rPr>
        <w:t>ing results. This helps to ensure that the software is thoroughly tested and meets the specified quality standards.</w:t>
      </w:r>
    </w:p>
    <w:p w14:paraId="0C779945" w14:textId="77777777" w:rsidR="009B2C40" w:rsidRDefault="009B2C40">
      <w:pPr>
        <w:spacing w:after="0" w:line="276" w:lineRule="auto"/>
        <w:rPr>
          <w:rFonts w:ascii="Times New Roman" w:eastAsia="Times New Roman" w:hAnsi="Times New Roman" w:cs="Times New Roman"/>
          <w:color w:val="000000"/>
          <w:sz w:val="28"/>
          <w:szCs w:val="28"/>
        </w:rPr>
      </w:pPr>
    </w:p>
    <w:p w14:paraId="633FADB4" w14:textId="77777777" w:rsidR="009B2C40" w:rsidRDefault="009B2C40">
      <w:pPr>
        <w:spacing w:after="0" w:line="276" w:lineRule="auto"/>
        <w:rPr>
          <w:rFonts w:ascii="Times New Roman" w:eastAsia="Times New Roman" w:hAnsi="Times New Roman" w:cs="Times New Roman"/>
          <w:color w:val="000000"/>
        </w:rPr>
      </w:pPr>
    </w:p>
    <w:p w14:paraId="1CF7B0BA" w14:textId="77777777" w:rsidR="009B2C40" w:rsidRDefault="00066EDC">
      <w:pPr>
        <w:pStyle w:val="Heading3"/>
        <w:rPr>
          <w:rFonts w:eastAsia="Times New Roman"/>
        </w:rPr>
      </w:pPr>
      <w:bookmarkStart w:id="135" w:name="_Toc193616117"/>
      <w:bookmarkStart w:id="136" w:name="_Toc194235502"/>
      <w:r>
        <w:rPr>
          <w:rFonts w:eastAsia="Times New Roman"/>
        </w:rPr>
        <w:t>3.4.2 List of Tools</w:t>
      </w:r>
      <w:bookmarkEnd w:id="135"/>
      <w:bookmarkEnd w:id="136"/>
    </w:p>
    <w:p w14:paraId="65439D58"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variety of CASE tools will be utilized throughout the development of the smart hanger system, each chosen for its specific capabilities and suitability for the project's needs.</w:t>
      </w:r>
    </w:p>
    <w:p w14:paraId="6DF827A3" w14:textId="77777777" w:rsidR="009B2C40" w:rsidRDefault="009B2C40">
      <w:pPr>
        <w:spacing w:after="0" w:line="276" w:lineRule="auto"/>
        <w:rPr>
          <w:rFonts w:ascii="Times New Roman" w:eastAsia="Times New Roman" w:hAnsi="Times New Roman" w:cs="Times New Roman"/>
          <w:color w:val="000000"/>
          <w:sz w:val="28"/>
          <w:szCs w:val="28"/>
        </w:rPr>
      </w:pPr>
    </w:p>
    <w:p w14:paraId="64157CEB" w14:textId="77777777" w:rsidR="009B2C40" w:rsidRDefault="009B2C40">
      <w:pPr>
        <w:spacing w:after="0" w:line="276" w:lineRule="auto"/>
        <w:rPr>
          <w:rFonts w:ascii="Times New Roman" w:eastAsia="Times New Roman" w:hAnsi="Times New Roman" w:cs="Times New Roman"/>
          <w:color w:val="000000"/>
          <w:sz w:val="28"/>
          <w:szCs w:val="28"/>
        </w:rPr>
      </w:pPr>
    </w:p>
    <w:p w14:paraId="27662202" w14:textId="77777777" w:rsidR="009B2C40" w:rsidRDefault="00066EDC" w:rsidP="00C9009D">
      <w:pPr>
        <w:numPr>
          <w:ilvl w:val="0"/>
          <w:numId w:val="8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Design Tools:</w:t>
      </w:r>
    </w:p>
    <w:p w14:paraId="14336A04" w14:textId="77777777" w:rsidR="009B2C40" w:rsidRDefault="00066EDC" w:rsidP="00C9009D">
      <w:pPr>
        <w:numPr>
          <w:ilvl w:val="0"/>
          <w:numId w:val="82"/>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UML Diagram Creation Tools:</w:t>
      </w:r>
    </w:p>
    <w:p w14:paraId="1376D347" w14:textId="3E6F5AED" w:rsidR="009B2C40" w:rsidRDefault="00066EDC" w:rsidP="00C9009D">
      <w:pPr>
        <w:numPr>
          <w:ilvl w:val="0"/>
          <w:numId w:val="83"/>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Lucid</w:t>
      </w:r>
      <w:r w:rsidR="00FC03B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chart: A web-based diagramming tool that allows for the creation of various UML diagrams, such as use case diagrams, class diagrams, and activity diagrams. Lucid</w:t>
      </w:r>
      <w:r w:rsidR="00FC03B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chart is known for its user-friendly interface and collaborative features, making it easy for team members to work together on system design.</w:t>
      </w:r>
    </w:p>
    <w:p w14:paraId="50940AA2" w14:textId="77777777" w:rsidR="009B2C40" w:rsidRDefault="00066EDC" w:rsidP="00C9009D">
      <w:pPr>
        <w:numPr>
          <w:ilvl w:val="0"/>
          <w:numId w:val="83"/>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Draw.io: Another popular web-based diagramming tool that offers a wide range of features for creating UML diagrams and other types of diagrams. Draw.io is free to use and provides a simple and intuitive interface.</w:t>
      </w:r>
    </w:p>
    <w:p w14:paraId="5A68B966" w14:textId="77777777" w:rsidR="009B2C40" w:rsidRDefault="009B2C40">
      <w:pPr>
        <w:spacing w:after="0" w:line="276" w:lineRule="auto"/>
        <w:rPr>
          <w:rFonts w:ascii="Times New Roman" w:eastAsia="Times New Roman" w:hAnsi="Times New Roman" w:cs="Times New Roman"/>
          <w:color w:val="000000"/>
          <w:sz w:val="28"/>
          <w:szCs w:val="28"/>
        </w:rPr>
      </w:pPr>
    </w:p>
    <w:p w14:paraId="7E9D6201"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These tools will be used to visualize the system architecture, define workflows, and model the interactions between different components of the system. UML diagrams are essential for communicating the system design to stakeholders and </w:t>
      </w:r>
      <w:r>
        <w:rPr>
          <w:rFonts w:ascii="Times New Roman" w:eastAsia="Times New Roman" w:hAnsi="Times New Roman" w:cs="Times New Roman"/>
          <w:color w:val="000000"/>
          <w:sz w:val="28"/>
          <w:szCs w:val="28"/>
        </w:rPr>
        <w:lastRenderedPageBreak/>
        <w:t>ensuring that everyone has a clear understanding of how the system will function.</w:t>
      </w:r>
    </w:p>
    <w:p w14:paraId="76C5CC67" w14:textId="77777777" w:rsidR="009B2C40" w:rsidRDefault="009B2C40">
      <w:pPr>
        <w:spacing w:after="0" w:line="276" w:lineRule="auto"/>
        <w:rPr>
          <w:rFonts w:ascii="Times New Roman" w:eastAsia="Times New Roman" w:hAnsi="Times New Roman" w:cs="Times New Roman"/>
          <w:color w:val="000000"/>
          <w:sz w:val="28"/>
          <w:szCs w:val="28"/>
        </w:rPr>
      </w:pPr>
    </w:p>
    <w:p w14:paraId="1D3F77FE" w14:textId="77777777" w:rsidR="009B2C40" w:rsidRDefault="00066EDC" w:rsidP="00C9009D">
      <w:pPr>
        <w:numPr>
          <w:ilvl w:val="0"/>
          <w:numId w:val="84"/>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Development Tools:</w:t>
      </w:r>
    </w:p>
    <w:p w14:paraId="26EB0665" w14:textId="77777777" w:rsidR="009B2C40" w:rsidRDefault="00066EDC" w:rsidP="00C9009D">
      <w:pPr>
        <w:numPr>
          <w:ilvl w:val="0"/>
          <w:numId w:val="85"/>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Arduino IDE: An open-source software platform that is widely used for programming microcontrollers, such as those used in the smart hangers. The Arduino IDE provides a simple and user-friendly interface for writing code, compiling it, and uploading it to the microcontroller.</w:t>
      </w:r>
    </w:p>
    <w:p w14:paraId="2161103C" w14:textId="77777777" w:rsidR="009B2C40" w:rsidRDefault="00066EDC" w:rsidP="00C9009D">
      <w:pPr>
        <w:numPr>
          <w:ilvl w:val="0"/>
          <w:numId w:val="85"/>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Visual Studio Code: A powerful and versatile code editor that supports a wide range of programming languages. Visual Studio Code provides features such as syntax highlighting, code completion, debugging, and version control integration, making it an excellent tool for developing the software components of the smart hanger system.</w:t>
      </w:r>
    </w:p>
    <w:p w14:paraId="23B88279" w14:textId="77777777" w:rsidR="009B2C40" w:rsidRDefault="00066EDC" w:rsidP="00C9009D">
      <w:pPr>
        <w:numPr>
          <w:ilvl w:val="0"/>
          <w:numId w:val="85"/>
        </w:numPr>
        <w:spacing w:after="0" w:line="276" w:lineRule="auto"/>
        <w:ind w:left="120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Platforms:</w:t>
      </w:r>
    </w:p>
    <w:p w14:paraId="78722A07" w14:textId="77777777" w:rsidR="009B2C40" w:rsidRDefault="00066EDC" w:rsidP="00C9009D">
      <w:pPr>
        <w:numPr>
          <w:ilvl w:val="0"/>
          <w:numId w:val="86"/>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AWS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Core: A managed cloud platform that allows for secure and easy connection of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devices to the cloud. AWS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Core provides features for device management, data ingestion, data processing, and analytics, making it a powerful tool for building and deploying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solutions.</w:t>
      </w:r>
    </w:p>
    <w:p w14:paraId="4EC35916" w14:textId="77777777" w:rsidR="009B2C40" w:rsidRDefault="00066EDC" w:rsidP="00C9009D">
      <w:pPr>
        <w:numPr>
          <w:ilvl w:val="0"/>
          <w:numId w:val="86"/>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Google Cloud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 Another managed cloud platform that offers similar capabilities to AWS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Core. Google Cloud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 provides features for device management, data ingestion, data processing, and analytics, and it integrates seamlessly with other Google Cloud services.</w:t>
      </w:r>
    </w:p>
    <w:p w14:paraId="373D754A" w14:textId="77777777" w:rsidR="009B2C40" w:rsidRDefault="00066EDC" w:rsidP="00C9009D">
      <w:pPr>
        <w:numPr>
          <w:ilvl w:val="0"/>
          <w:numId w:val="86"/>
        </w:numPr>
        <w:spacing w:after="0" w:line="276" w:lineRule="auto"/>
        <w:ind w:left="18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These platforms will be used for device management, data analysis, and communication between devices and the central platform.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platforms provide a scalable and reliable infrastructure for building and deploying </w:t>
      </w:r>
      <w:proofErr w:type="spellStart"/>
      <w:r>
        <w:rPr>
          <w:rFonts w:ascii="Times New Roman" w:eastAsia="Times New Roman" w:hAnsi="Times New Roman" w:cs="Times New Roman"/>
          <w:color w:val="000000"/>
          <w:sz w:val="28"/>
          <w:szCs w:val="28"/>
        </w:rPr>
        <w:t>IoT</w:t>
      </w:r>
      <w:proofErr w:type="spellEnd"/>
      <w:r>
        <w:rPr>
          <w:rFonts w:ascii="Times New Roman" w:eastAsia="Times New Roman" w:hAnsi="Times New Roman" w:cs="Times New Roman"/>
          <w:color w:val="000000"/>
          <w:sz w:val="28"/>
          <w:szCs w:val="28"/>
        </w:rPr>
        <w:t xml:space="preserve"> solutions, and they offer a range of features that can simplify the development process.</w:t>
      </w:r>
    </w:p>
    <w:p w14:paraId="4BC9589F" w14:textId="77777777" w:rsidR="009B2C40" w:rsidRDefault="009B2C40">
      <w:pPr>
        <w:spacing w:after="0" w:line="276" w:lineRule="auto"/>
        <w:rPr>
          <w:rFonts w:ascii="Times New Roman" w:eastAsia="Times New Roman" w:hAnsi="Times New Roman" w:cs="Times New Roman"/>
          <w:color w:val="000000"/>
          <w:sz w:val="28"/>
          <w:szCs w:val="28"/>
        </w:rPr>
      </w:pPr>
    </w:p>
    <w:p w14:paraId="0659A335" w14:textId="77777777" w:rsidR="009B2C40" w:rsidRDefault="00066EDC" w:rsidP="00C9009D">
      <w:pPr>
        <w:numPr>
          <w:ilvl w:val="0"/>
          <w:numId w:val="87"/>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Testing Tools:</w:t>
      </w:r>
    </w:p>
    <w:p w14:paraId="37D6DAC2" w14:textId="77777777" w:rsidR="009B2C40" w:rsidRDefault="00066EDC" w:rsidP="00C9009D">
      <w:pPr>
        <w:numPr>
          <w:ilvl w:val="0"/>
          <w:numId w:val="8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Postman: A popular API testing tool that allows developers to test APIs (Application Programming Interfaces) by sending requests and inspecting responses. Postman provides a user-friendly interface for creating and managing API tests, and it supports a wide range of HTTP methods and authentication protocols.</w:t>
      </w:r>
    </w:p>
    <w:p w14:paraId="48930849" w14:textId="2496D0E5" w:rsidR="009B2C40" w:rsidRDefault="00066EDC" w:rsidP="00C9009D">
      <w:pPr>
        <w:numPr>
          <w:ilvl w:val="0"/>
          <w:numId w:val="8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Wireshark: A </w:t>
      </w:r>
      <w:r w:rsidR="00FC03B8">
        <w:rPr>
          <w:rFonts w:ascii="Times New Roman" w:eastAsia="Times New Roman" w:hAnsi="Times New Roman" w:cs="Times New Roman"/>
          <w:color w:val="000000"/>
          <w:sz w:val="28"/>
          <w:szCs w:val="28"/>
        </w:rPr>
        <w:t>powerful network protocol analys</w:t>
      </w:r>
      <w:r>
        <w:rPr>
          <w:rFonts w:ascii="Times New Roman" w:eastAsia="Times New Roman" w:hAnsi="Times New Roman" w:cs="Times New Roman"/>
          <w:color w:val="000000"/>
          <w:sz w:val="28"/>
          <w:szCs w:val="28"/>
        </w:rPr>
        <w:t xml:space="preserve">er that allows </w:t>
      </w:r>
      <w:r w:rsidR="00FC03B8">
        <w:rPr>
          <w:rFonts w:ascii="Times New Roman" w:eastAsia="Times New Roman" w:hAnsi="Times New Roman" w:cs="Times New Roman"/>
          <w:color w:val="000000"/>
          <w:sz w:val="28"/>
          <w:szCs w:val="28"/>
        </w:rPr>
        <w:t>developers to capture and analys</w:t>
      </w:r>
      <w:r>
        <w:rPr>
          <w:rFonts w:ascii="Times New Roman" w:eastAsia="Times New Roman" w:hAnsi="Times New Roman" w:cs="Times New Roman"/>
          <w:color w:val="000000"/>
          <w:sz w:val="28"/>
          <w:szCs w:val="28"/>
        </w:rPr>
        <w:t>e network traffic. Wireshark can be used to identify and troubleshoot network issues, and it provides detailed information about network protocols and data packets.</w:t>
      </w:r>
    </w:p>
    <w:p w14:paraId="4BB1C11E" w14:textId="77777777" w:rsidR="009B2C40" w:rsidRDefault="00066EDC" w:rsidP="00C9009D">
      <w:pPr>
        <w:numPr>
          <w:ilvl w:val="0"/>
          <w:numId w:val="88"/>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These tools will be used for API testing and network analysis to ensure secure and efficient communication between devices. Thorough testing is essential to ensure that the system functions correctly, meets the specified requirements, and is reliable and stable.</w:t>
      </w:r>
    </w:p>
    <w:p w14:paraId="7D4A8B9D" w14:textId="77777777" w:rsidR="009B2C40" w:rsidRDefault="009B2C40">
      <w:pPr>
        <w:spacing w:after="0" w:line="276" w:lineRule="auto"/>
        <w:rPr>
          <w:rFonts w:ascii="Times New Roman" w:eastAsia="Times New Roman" w:hAnsi="Times New Roman" w:cs="Times New Roman"/>
          <w:color w:val="000000"/>
          <w:sz w:val="28"/>
          <w:szCs w:val="28"/>
        </w:rPr>
      </w:pPr>
    </w:p>
    <w:p w14:paraId="2FDAFF92" w14:textId="77777777" w:rsidR="009B2C40" w:rsidRDefault="00066EDC" w:rsidP="00C9009D">
      <w:pPr>
        <w:numPr>
          <w:ilvl w:val="0"/>
          <w:numId w:val="89"/>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Project Management Tools:</w:t>
      </w:r>
    </w:p>
    <w:p w14:paraId="7F8B4F7D" w14:textId="77777777" w:rsidR="009B2C40" w:rsidRDefault="00066EDC" w:rsidP="00C9009D">
      <w:pPr>
        <w:numPr>
          <w:ilvl w:val="0"/>
          <w:numId w:val="90"/>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Jira: A popular project management tool that provides features for task management, bug tracking, and Agile project management. Jira allows teams to plan, track, and manage their work effectively, and it provides a range of features that support collaboration and communication.</w:t>
      </w:r>
    </w:p>
    <w:p w14:paraId="1E756B3E" w14:textId="77777777" w:rsidR="009B2C40" w:rsidRDefault="00066EDC" w:rsidP="00C9009D">
      <w:pPr>
        <w:numPr>
          <w:ilvl w:val="0"/>
          <w:numId w:val="90"/>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Trello: A visual project management tool that uses a Kanban board interface. Trello allows teams to organize their work into boards, lists, and cards, and it provides a simple and intuitive way to track progress and manage tasks.</w:t>
      </w:r>
    </w:p>
    <w:p w14:paraId="199FF4AE" w14:textId="77777777" w:rsidR="009B2C40" w:rsidRDefault="00066EDC" w:rsidP="00C9009D">
      <w:pPr>
        <w:numPr>
          <w:ilvl w:val="0"/>
          <w:numId w:val="90"/>
        </w:numPr>
        <w:spacing w:after="0" w:line="276" w:lineRule="auto"/>
        <w:ind w:left="12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These tools will be used for task management, collaboration, and tracking progress throughout the development process. Effective project management is essential to ensure that the project stays on track, meets its deadlines, and delivers the expected results.</w:t>
      </w:r>
    </w:p>
    <w:p w14:paraId="287A71CE" w14:textId="77777777" w:rsidR="009B2C40" w:rsidRDefault="009B2C40">
      <w:pPr>
        <w:spacing w:after="0" w:line="276" w:lineRule="auto"/>
        <w:rPr>
          <w:rFonts w:ascii="Times New Roman" w:eastAsia="Times New Roman" w:hAnsi="Times New Roman" w:cs="Times New Roman"/>
          <w:color w:val="000000"/>
        </w:rPr>
      </w:pPr>
    </w:p>
    <w:p w14:paraId="7C6CC752" w14:textId="77777777" w:rsidR="009B2C40" w:rsidRDefault="00066EDC">
      <w:pPr>
        <w:pStyle w:val="Heading3"/>
        <w:rPr>
          <w:rFonts w:eastAsia="Times New Roman"/>
        </w:rPr>
      </w:pPr>
      <w:bookmarkStart w:id="137" w:name="_Toc193616118"/>
      <w:bookmarkStart w:id="138" w:name="_Toc194235503"/>
      <w:r>
        <w:rPr>
          <w:rFonts w:eastAsia="Times New Roman"/>
        </w:rPr>
        <w:lastRenderedPageBreak/>
        <w:t>3.4.3 Benefits of Using CASE Tools</w:t>
      </w:r>
      <w:bookmarkEnd w:id="137"/>
      <w:bookmarkEnd w:id="138"/>
    </w:p>
    <w:p w14:paraId="74278CAC" w14:textId="77777777"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utilization of CASE tools offers numerous benefits that contribute to the success of the smart hanger system development.</w:t>
      </w:r>
    </w:p>
    <w:p w14:paraId="2C4C944D" w14:textId="77777777" w:rsidR="009B2C40" w:rsidRDefault="00066EDC" w:rsidP="00C9009D">
      <w:pPr>
        <w:numPr>
          <w:ilvl w:val="0"/>
          <w:numId w:val="9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Improved Productivity: CASE tools automate many tasks, such as code generation, testing, and documentation, which frees up developers to focus on more complex and creative aspects of the project. This leads to increased productivity and faster development cycles.</w:t>
      </w:r>
    </w:p>
    <w:p w14:paraId="10E22485" w14:textId="77777777" w:rsidR="009B2C40" w:rsidRDefault="00066EDC" w:rsidP="00C9009D">
      <w:pPr>
        <w:numPr>
          <w:ilvl w:val="0"/>
          <w:numId w:val="9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Reduced Errors: CASE tools help to reduce errors and inconsistencies in the development process by performing automated checks for syntax errors, logical errors, and other common mistakes. This ensures that the software is of high quality and meets the specified requirements.</w:t>
      </w:r>
    </w:p>
    <w:p w14:paraId="4E9FADED" w14:textId="77777777" w:rsidR="009B2C40" w:rsidRDefault="00066EDC" w:rsidP="00C9009D">
      <w:pPr>
        <w:numPr>
          <w:ilvl w:val="0"/>
          <w:numId w:val="9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Enhanced Collaboration: CASE tools provide a common platform for team members to collaborate and share information. They facilitate communication, code sharing, and version control, making it easier for developers to work together effectively, even if they are located in different geographical locations.</w:t>
      </w:r>
    </w:p>
    <w:p w14:paraId="5EE02BFF" w14:textId="77777777" w:rsidR="009B2C40" w:rsidRDefault="00066EDC" w:rsidP="00C9009D">
      <w:pPr>
        <w:numPr>
          <w:ilvl w:val="0"/>
          <w:numId w:val="9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Streamlined Development Process: CASE tools help to structure and organize the development process, providing a clear and consistent framework for all team members to follow. This ensures that the development process is efficient, effective, and well-managed.</w:t>
      </w:r>
    </w:p>
    <w:p w14:paraId="5904B9BD" w14:textId="77777777" w:rsidR="009B2C40" w:rsidRDefault="00066EDC" w:rsidP="00C9009D">
      <w:pPr>
        <w:numPr>
          <w:ilvl w:val="0"/>
          <w:numId w:val="9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Better Communication: CASE tools, particularly design tools, facilitate better communication among team members and stakeholders by providing visual representations of the system design. UML diagrams and other types of diagrams help to ensure that everyone has a clear understanding of how the system will function.</w:t>
      </w:r>
    </w:p>
    <w:p w14:paraId="25567B47" w14:textId="77777777" w:rsidR="009B2C40" w:rsidRDefault="00066EDC" w:rsidP="00C9009D">
      <w:pPr>
        <w:numPr>
          <w:ilvl w:val="0"/>
          <w:numId w:val="9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Increased Efficiency: By automating tasks, reducing errors, and improving collaboration, CASE tools contribute to increased efficiency throughout the development process. This allows the development team to deliver the project on time and within budget.</w:t>
      </w:r>
    </w:p>
    <w:p w14:paraId="01C410B0" w14:textId="77777777" w:rsidR="009B2C40" w:rsidRDefault="00066EDC" w:rsidP="00C9009D">
      <w:pPr>
        <w:numPr>
          <w:ilvl w:val="0"/>
          <w:numId w:val="91"/>
        </w:numPr>
        <w:spacing w:after="0" w:line="276" w:lineRule="auto"/>
        <w:ind w:left="6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Higher Quality Software: CASE tools help to ensure that the software is of high quality by reducing errors, promoting consistency, and facilitating </w:t>
      </w:r>
      <w:r>
        <w:rPr>
          <w:rFonts w:ascii="Times New Roman" w:eastAsia="Times New Roman" w:hAnsi="Times New Roman" w:cs="Times New Roman"/>
          <w:color w:val="000000"/>
          <w:sz w:val="28"/>
          <w:szCs w:val="28"/>
        </w:rPr>
        <w:lastRenderedPageBreak/>
        <w:t>thorough testing. This leads to a more reliable, stable, and user-friendly system.</w:t>
      </w:r>
    </w:p>
    <w:p w14:paraId="59C0E4C3" w14:textId="77777777" w:rsidR="009B2C40" w:rsidRDefault="009B2C40">
      <w:pPr>
        <w:spacing w:after="0" w:line="276" w:lineRule="auto"/>
        <w:rPr>
          <w:rFonts w:ascii="Times New Roman" w:eastAsia="Times New Roman" w:hAnsi="Times New Roman" w:cs="Times New Roman"/>
          <w:color w:val="000000"/>
          <w:sz w:val="28"/>
          <w:szCs w:val="28"/>
        </w:rPr>
      </w:pPr>
    </w:p>
    <w:p w14:paraId="5814E8DA" w14:textId="77777777" w:rsidR="009B2C40" w:rsidRDefault="009B2C40">
      <w:pPr>
        <w:spacing w:after="0" w:line="276" w:lineRule="auto"/>
        <w:rPr>
          <w:rFonts w:ascii="Times New Roman" w:eastAsia="Times New Roman" w:hAnsi="Times New Roman" w:cs="Times New Roman"/>
          <w:color w:val="000000"/>
        </w:rPr>
      </w:pPr>
    </w:p>
    <w:p w14:paraId="3535E623" w14:textId="77777777" w:rsidR="009B2C40" w:rsidRDefault="00066EDC" w:rsidP="007D58F9">
      <w:pPr>
        <w:pStyle w:val="Heading2"/>
      </w:pPr>
      <w:bookmarkStart w:id="139" w:name="_Toc193616119"/>
      <w:bookmarkStart w:id="140" w:name="_Toc194235504"/>
      <w:r w:rsidRPr="00664CA6">
        <w:t xml:space="preserve">3.5 </w:t>
      </w:r>
      <w:r w:rsidRPr="007D58F9">
        <w:t>Conclusion</w:t>
      </w:r>
      <w:bookmarkEnd w:id="139"/>
      <w:bookmarkEnd w:id="140"/>
    </w:p>
    <w:p w14:paraId="4C854BB4" w14:textId="77777777" w:rsidR="00664CA6" w:rsidRPr="00664CA6" w:rsidRDefault="00664CA6" w:rsidP="00664CA6"/>
    <w:p w14:paraId="6FCA989D" w14:textId="3833B123" w:rsidR="009B2C40" w:rsidRDefault="00066EDC">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methodology chapter has provided a detailed and comprehensive roadmap for the development of the smart hanger system. By adopting a mixed-method research approach, leveraging an </w:t>
      </w:r>
      <w:proofErr w:type="gramStart"/>
      <w:r>
        <w:rPr>
          <w:rFonts w:ascii="Times New Roman" w:eastAsia="Times New Roman" w:hAnsi="Times New Roman" w:cs="Times New Roman"/>
          <w:color w:val="000000"/>
          <w:sz w:val="28"/>
          <w:szCs w:val="28"/>
        </w:rPr>
        <w:t>Agile</w:t>
      </w:r>
      <w:proofErr w:type="gramEnd"/>
      <w:r>
        <w:rPr>
          <w:rFonts w:ascii="Times New Roman" w:eastAsia="Times New Roman" w:hAnsi="Times New Roman" w:cs="Times New Roman"/>
          <w:color w:val="000000"/>
          <w:sz w:val="28"/>
          <w:szCs w:val="28"/>
        </w:rPr>
        <w:t xml:space="preserve"> development methodology, and effectively utilizing CASE tools, the project is well-equipped to ensure a systematic, efficient, and successful development process. This multi-faceted approach is carefully aligned with the project's ov</w:t>
      </w:r>
      <w:r w:rsidR="00FC03B8">
        <w:rPr>
          <w:rFonts w:ascii="Times New Roman" w:eastAsia="Times New Roman" w:hAnsi="Times New Roman" w:cs="Times New Roman"/>
          <w:color w:val="000000"/>
          <w:sz w:val="28"/>
          <w:szCs w:val="28"/>
        </w:rPr>
        <w:t>erarching goals, which are cent</w:t>
      </w:r>
      <w:r>
        <w:rPr>
          <w:rFonts w:ascii="Times New Roman" w:eastAsia="Times New Roman" w:hAnsi="Times New Roman" w:cs="Times New Roman"/>
          <w:color w:val="000000"/>
          <w:sz w:val="28"/>
          <w:szCs w:val="28"/>
        </w:rPr>
        <w:t>red on enhancing inventory management practices, significantly improving the customer experience within retail environments, and streamlining overall retail operations.</w:t>
      </w:r>
    </w:p>
    <w:p w14:paraId="10B1791F" w14:textId="08152994" w:rsidR="009B2C40" w:rsidRDefault="00066EDC">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subsequent chapter will delve into the intricacies of the system's implementation. This will include a detailed discussion of the integration of hardware and software components, a thorough description of the testing procedures, and a comprehensive evaluation of the system's performance against the defined objectives and requirements.</w:t>
      </w:r>
    </w:p>
    <w:p w14:paraId="0380468C" w14:textId="77777777" w:rsidR="009B2C40" w:rsidRDefault="009B2C40">
      <w:pPr>
        <w:rPr>
          <w:rFonts w:ascii="Times New Roman" w:eastAsia="Times New Roman" w:hAnsi="Times New Roman" w:cs="Times New Roman"/>
          <w:color w:val="000000"/>
          <w:sz w:val="28"/>
          <w:szCs w:val="28"/>
        </w:rPr>
      </w:pPr>
    </w:p>
    <w:p w14:paraId="1B14E394" w14:textId="77777777" w:rsidR="00865CB2" w:rsidRDefault="00865CB2">
      <w:pPr>
        <w:rPr>
          <w:rFonts w:ascii="Times New Roman" w:eastAsia="Times New Roman" w:hAnsi="Times New Roman" w:cs="Times New Roman"/>
          <w:color w:val="000000"/>
          <w:sz w:val="28"/>
          <w:szCs w:val="28"/>
        </w:rPr>
      </w:pPr>
    </w:p>
    <w:p w14:paraId="23646732" w14:textId="77777777" w:rsidR="00865CB2" w:rsidRDefault="00865CB2">
      <w:pPr>
        <w:rPr>
          <w:rFonts w:ascii="Times New Roman" w:eastAsia="Times New Roman" w:hAnsi="Times New Roman" w:cs="Times New Roman"/>
          <w:color w:val="000000"/>
          <w:sz w:val="28"/>
          <w:szCs w:val="28"/>
        </w:rPr>
      </w:pPr>
    </w:p>
    <w:p w14:paraId="5DD7B1C5" w14:textId="77777777" w:rsidR="00865CB2" w:rsidRDefault="00865CB2">
      <w:pPr>
        <w:rPr>
          <w:rFonts w:ascii="Times New Roman" w:eastAsia="Times New Roman" w:hAnsi="Times New Roman" w:cs="Times New Roman"/>
          <w:color w:val="000000"/>
          <w:sz w:val="28"/>
          <w:szCs w:val="28"/>
        </w:rPr>
      </w:pPr>
    </w:p>
    <w:p w14:paraId="36CBACC8" w14:textId="77777777" w:rsidR="00865CB2" w:rsidRDefault="00865CB2">
      <w:pPr>
        <w:rPr>
          <w:rFonts w:ascii="Times New Roman" w:eastAsia="Times New Roman" w:hAnsi="Times New Roman" w:cs="Times New Roman"/>
          <w:color w:val="000000"/>
          <w:sz w:val="28"/>
          <w:szCs w:val="28"/>
        </w:rPr>
      </w:pPr>
    </w:p>
    <w:p w14:paraId="3EB042CF" w14:textId="77777777" w:rsidR="00865CB2" w:rsidRDefault="00865CB2">
      <w:pPr>
        <w:rPr>
          <w:rFonts w:ascii="Times New Roman" w:eastAsia="Times New Roman" w:hAnsi="Times New Roman" w:cs="Times New Roman"/>
          <w:color w:val="000000"/>
          <w:sz w:val="28"/>
          <w:szCs w:val="28"/>
        </w:rPr>
      </w:pPr>
    </w:p>
    <w:p w14:paraId="0AFFC3FD" w14:textId="77777777" w:rsidR="00865CB2" w:rsidRDefault="00865CB2">
      <w:pPr>
        <w:rPr>
          <w:rFonts w:ascii="Times New Roman" w:eastAsia="Times New Roman" w:hAnsi="Times New Roman" w:cs="Times New Roman"/>
          <w:color w:val="000000"/>
          <w:sz w:val="28"/>
          <w:szCs w:val="28"/>
        </w:rPr>
      </w:pPr>
    </w:p>
    <w:p w14:paraId="2B363FD2" w14:textId="77777777" w:rsidR="00865CB2" w:rsidRDefault="00865CB2">
      <w:pPr>
        <w:rPr>
          <w:rFonts w:ascii="Times New Roman" w:eastAsia="Times New Roman" w:hAnsi="Times New Roman" w:cs="Times New Roman"/>
          <w:color w:val="000000"/>
          <w:sz w:val="28"/>
          <w:szCs w:val="28"/>
        </w:rPr>
      </w:pPr>
    </w:p>
    <w:p w14:paraId="6B1F29BF" w14:textId="77777777" w:rsidR="009B2C40" w:rsidRDefault="00066EDC">
      <w:pPr>
        <w:pStyle w:val="Heading1"/>
        <w:rPr>
          <w:bCs/>
        </w:rPr>
      </w:pPr>
      <w:bookmarkStart w:id="141" w:name="_Toc193616120"/>
      <w:bookmarkStart w:id="142" w:name="_Toc194235505"/>
      <w:r>
        <w:rPr>
          <w:bCs/>
        </w:rPr>
        <w:lastRenderedPageBreak/>
        <w:t>Chapter 4: System Analysis and Design</w:t>
      </w:r>
      <w:bookmarkEnd w:id="141"/>
      <w:bookmarkEnd w:id="142"/>
    </w:p>
    <w:p w14:paraId="56F1300F" w14:textId="77777777" w:rsidR="00664CA6" w:rsidRPr="00664CA6" w:rsidRDefault="00664CA6" w:rsidP="00664CA6"/>
    <w:p w14:paraId="259169C4" w14:textId="77777777" w:rsidR="009B2C40" w:rsidRPr="00664CA6" w:rsidRDefault="00066EDC">
      <w:pPr>
        <w:pStyle w:val="Heading2"/>
        <w:rPr>
          <w:i/>
          <w:iCs/>
        </w:rPr>
      </w:pPr>
      <w:bookmarkStart w:id="143" w:name="_Toc193616121"/>
      <w:bookmarkStart w:id="144" w:name="_Toc194235506"/>
      <w:r w:rsidRPr="00664CA6">
        <w:rPr>
          <w:i/>
          <w:iCs/>
          <w:lang w:val="en-US"/>
        </w:rPr>
        <w:t xml:space="preserve">4.0 </w:t>
      </w:r>
      <w:r w:rsidRPr="007D58F9">
        <w:t>Introduction</w:t>
      </w:r>
      <w:bookmarkEnd w:id="143"/>
      <w:bookmarkEnd w:id="144"/>
    </w:p>
    <w:p w14:paraId="569354E6" w14:textId="1772EAF1"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The retail industry is undergoing major changes with the introduction of </w:t>
      </w:r>
      <w:r w:rsidR="00664CA6">
        <w:rPr>
          <w:rFonts w:ascii="Times New Roman" w:hAnsi="Times New Roman" w:cs="Times New Roman"/>
          <w:sz w:val="28"/>
          <w:szCs w:val="28"/>
          <w:lang w:val="en-US"/>
        </w:rPr>
        <w:t>digitalization</w:t>
      </w:r>
      <w:r>
        <w:rPr>
          <w:rFonts w:ascii="Times New Roman" w:hAnsi="Times New Roman" w:cs="Times New Roman"/>
          <w:sz w:val="28"/>
          <w:szCs w:val="28"/>
          <w:lang w:val="en-US"/>
        </w:rPr>
        <w:t xml:space="preserve"> and new technologies, with particular attention to the area of inventory management which is heavily influenced by technological changes. The traditional inventory management methods are manual, time consuming and are prone to errors retail businesses face challenges such as stock outs, overstocking, misplacement of items, and theft due to inefficient inventory tracking. </w:t>
      </w:r>
    </w:p>
    <w:p w14:paraId="6D2CED7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To address these issues we propose the development of the smart hanger system, this solution takes advantage of IOT technologies to automate inventory tracking and management.</w:t>
      </w:r>
    </w:p>
    <w:p w14:paraId="6F9E0BD9"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The smart hanger system is made up of 3 modules, the smart clothing hangers, the locking mechanism and the communication with the point of sale system.</w:t>
      </w:r>
    </w:p>
    <w:p w14:paraId="1D397128" w14:textId="77777777" w:rsidR="009B2C40" w:rsidRPr="007240BA" w:rsidRDefault="00066EDC">
      <w:pPr>
        <w:rPr>
          <w:rFonts w:ascii="Times New Roman" w:hAnsi="Times New Roman" w:cs="Times New Roman"/>
          <w:i/>
          <w:iCs/>
          <w:sz w:val="28"/>
          <w:szCs w:val="28"/>
          <w:u w:val="single"/>
        </w:rPr>
      </w:pPr>
      <w:r>
        <w:rPr>
          <w:rFonts w:ascii="Times New Roman" w:hAnsi="Times New Roman" w:cs="Times New Roman"/>
          <w:sz w:val="28"/>
          <w:szCs w:val="28"/>
          <w:lang w:val="en-US"/>
        </w:rPr>
        <w:t xml:space="preserve"> </w:t>
      </w:r>
      <w:r w:rsidRPr="007240BA">
        <w:rPr>
          <w:rFonts w:ascii="Times New Roman" w:hAnsi="Times New Roman" w:cs="Times New Roman"/>
          <w:i/>
          <w:iCs/>
          <w:sz w:val="28"/>
          <w:szCs w:val="28"/>
          <w:u w:val="single"/>
          <w:lang w:val="en-US"/>
        </w:rPr>
        <w:t>Smart Hanger System Overview</w:t>
      </w:r>
    </w:p>
    <w:p w14:paraId="3FB6BF9B"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The Smart Hanger System consists of three primary components:</w:t>
      </w:r>
    </w:p>
    <w:p w14:paraId="60E1805D"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1. Smart Clothing Hangers – Each hanger is embedded with sensors that detect the presence and removal of clothing items in real-time. </w:t>
      </w:r>
    </w:p>
    <w:p w14:paraId="46064E92"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Locking Mechanism – A security feature that ensures only authorized personnel or customers can access items.</w:t>
      </w:r>
    </w:p>
    <w:p w14:paraId="7B010842"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3. Communication with Point of Sale (POS) System– The hangers send real-time inventory updates to the POS system for accurate stock monitoring.</w:t>
      </w:r>
    </w:p>
    <w:p w14:paraId="71A6C84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The system allows for real time tracking of inventory and provides automated alerts on low stock or stock out, moreover it gives essential information on sale trends, customer behavior.</w:t>
      </w:r>
    </w:p>
    <w:p w14:paraId="265E592F" w14:textId="77777777" w:rsidR="009B2C40" w:rsidRDefault="00066EDC">
      <w:pPr>
        <w:rPr>
          <w:rFonts w:ascii="Times New Roman" w:hAnsi="Times New Roman" w:cs="Times New Roman"/>
          <w:i/>
          <w:iCs/>
          <w:sz w:val="28"/>
          <w:szCs w:val="28"/>
        </w:rPr>
      </w:pPr>
      <w:r>
        <w:rPr>
          <w:rFonts w:ascii="Times New Roman" w:hAnsi="Times New Roman" w:cs="Times New Roman"/>
          <w:i/>
          <w:iCs/>
          <w:sz w:val="28"/>
          <w:szCs w:val="28"/>
          <w:lang w:val="en-US"/>
        </w:rPr>
        <w:t>Benefits of the Smart Hanger System</w:t>
      </w:r>
    </w:p>
    <w:p w14:paraId="0C9030A0" w14:textId="77777777" w:rsidR="009B2C40" w:rsidRDefault="00066EDC" w:rsidP="00C9009D">
      <w:pPr>
        <w:pStyle w:val="ListParagraph"/>
        <w:numPr>
          <w:ilvl w:val="0"/>
          <w:numId w:val="10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lastRenderedPageBreak/>
        <w:t>- Real-Time Inventory Tracking: Staff can track inventory levels instantly, reducing discrepancies.</w:t>
      </w:r>
    </w:p>
    <w:p w14:paraId="12A627B8" w14:textId="77777777" w:rsidR="009B2C40" w:rsidRDefault="00066EDC" w:rsidP="00C9009D">
      <w:pPr>
        <w:pStyle w:val="ListParagraph"/>
        <w:numPr>
          <w:ilvl w:val="0"/>
          <w:numId w:val="10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Automated Alerts: Sends alerts for low stock, misplaced items, and unauthorized removals.</w:t>
      </w:r>
    </w:p>
    <w:p w14:paraId="0B4E7D29" w14:textId="77777777" w:rsidR="009B2C40" w:rsidRDefault="00066EDC" w:rsidP="00C9009D">
      <w:pPr>
        <w:pStyle w:val="ListParagraph"/>
        <w:numPr>
          <w:ilvl w:val="0"/>
          <w:numId w:val="10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Data Analytics: Provides insights into sales trends, customer behavior, and demand forecasting.</w:t>
      </w:r>
    </w:p>
    <w:p w14:paraId="5D245407" w14:textId="77777777" w:rsidR="009B2C40" w:rsidRDefault="00066EDC" w:rsidP="00C9009D">
      <w:pPr>
        <w:pStyle w:val="ListParagraph"/>
        <w:numPr>
          <w:ilvl w:val="0"/>
          <w:numId w:val="10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Enhanced Customer Experience: Reduces waiting time for customers by ensuring accurate stock visibility</w:t>
      </w:r>
    </w:p>
    <w:p w14:paraId="55B86AFB"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This proposed solution has potential to enhance operational efficiency, improve customer satisfaction and increase revenue.</w:t>
      </w:r>
    </w:p>
    <w:p w14:paraId="1EED023E" w14:textId="77777777" w:rsidR="009B2C40" w:rsidRDefault="009B2C40">
      <w:pPr>
        <w:rPr>
          <w:rFonts w:ascii="Times New Roman" w:hAnsi="Times New Roman" w:cs="Times New Roman"/>
          <w:sz w:val="28"/>
          <w:szCs w:val="28"/>
        </w:rPr>
      </w:pPr>
    </w:p>
    <w:p w14:paraId="057BBCF3" w14:textId="77777777" w:rsidR="009B2C40" w:rsidRPr="007240BA" w:rsidRDefault="00066EDC" w:rsidP="007D58F9">
      <w:pPr>
        <w:pStyle w:val="Heading2"/>
        <w:rPr>
          <w:lang w:val="en-US"/>
        </w:rPr>
      </w:pPr>
      <w:bookmarkStart w:id="145" w:name="_Toc193616122"/>
      <w:bookmarkStart w:id="146" w:name="_Toc194235507"/>
      <w:r w:rsidRPr="007240BA">
        <w:rPr>
          <w:lang w:val="en-US"/>
        </w:rPr>
        <w:t xml:space="preserve">4.1 Requirements </w:t>
      </w:r>
      <w:r w:rsidRPr="007D58F9">
        <w:t>evaluation</w:t>
      </w:r>
      <w:bookmarkEnd w:id="145"/>
      <w:bookmarkEnd w:id="146"/>
    </w:p>
    <w:p w14:paraId="770C6122" w14:textId="77777777" w:rsidR="009B2C40" w:rsidRDefault="009B2C40">
      <w:pPr>
        <w:ind w:left="360"/>
        <w:rPr>
          <w:lang w:val="en-US"/>
        </w:rPr>
      </w:pPr>
    </w:p>
    <w:p w14:paraId="30F751A9" w14:textId="77777777" w:rsidR="009B2C40" w:rsidRDefault="00066EDC" w:rsidP="007D58F9">
      <w:pPr>
        <w:pStyle w:val="Heading3"/>
      </w:pPr>
      <w:bookmarkStart w:id="147" w:name="_Toc193616123"/>
      <w:bookmarkStart w:id="148" w:name="_Toc194235508"/>
      <w:r>
        <w:rPr>
          <w:lang w:val="en-US"/>
        </w:rPr>
        <w:t xml:space="preserve">4.1.1 Functional </w:t>
      </w:r>
      <w:r w:rsidRPr="007D58F9">
        <w:t>requirements</w:t>
      </w:r>
      <w:bookmarkEnd w:id="147"/>
      <w:bookmarkEnd w:id="148"/>
    </w:p>
    <w:p w14:paraId="16D7ECED" w14:textId="2FC72590" w:rsidR="009B2C40" w:rsidRPr="00865CB2" w:rsidRDefault="00066EDC" w:rsidP="00865CB2">
      <w:pPr>
        <w:pStyle w:val="ListParagraph"/>
        <w:numPr>
          <w:ilvl w:val="0"/>
          <w:numId w:val="9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Automated inventory management: this requirement is to be met by the use of smart hangers with sensors that allow tracking of inventory in real time. The system must track inventory in real-time using sensors in smart hangers.</w:t>
      </w:r>
    </w:p>
    <w:p w14:paraId="699170AC" w14:textId="296F9034" w:rsidR="00931FA8" w:rsidRPr="00865CB2" w:rsidRDefault="00066EDC" w:rsidP="00865CB2">
      <w:pPr>
        <w:pStyle w:val="ListParagraph"/>
        <w:numPr>
          <w:ilvl w:val="0"/>
          <w:numId w:val="9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Rail locking mechanism: this requirement is met by including a rail locking system that prohibits the unauthorized removal of clothing items. The system will include an automated locking feature to prevent unauthorized removal of clothing items.</w:t>
      </w:r>
    </w:p>
    <w:p w14:paraId="5B89B1B3" w14:textId="4903B87C" w:rsidR="009B2C40" w:rsidRPr="00865CB2" w:rsidRDefault="00066EDC" w:rsidP="00865CB2">
      <w:pPr>
        <w:pStyle w:val="ListParagraph"/>
        <w:numPr>
          <w:ilvl w:val="0"/>
          <w:numId w:val="9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Real time Inventory updates: the system updates the POS system and server in real time to meet the requirement. The system must synchronize stock data with the POS system within 10 seconds.</w:t>
      </w:r>
    </w:p>
    <w:p w14:paraId="4C72FDFD" w14:textId="77777777" w:rsidR="009B2C40" w:rsidRDefault="00066EDC" w:rsidP="00C9009D">
      <w:pPr>
        <w:pStyle w:val="ListParagraph"/>
        <w:numPr>
          <w:ilvl w:val="0"/>
          <w:numId w:val="9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Automated alerts: the system must provide alerts on low stock and   stock out automatically .Alerts will be generated for low stock, stock outs, and unauthorized movements.</w:t>
      </w:r>
    </w:p>
    <w:p w14:paraId="7286A434" w14:textId="77777777" w:rsidR="009B2C40" w:rsidRDefault="009B2C40">
      <w:pPr>
        <w:rPr>
          <w:rFonts w:ascii="Times New Roman" w:hAnsi="Times New Roman" w:cs="Times New Roman"/>
          <w:sz w:val="28"/>
          <w:szCs w:val="28"/>
        </w:rPr>
      </w:pPr>
    </w:p>
    <w:p w14:paraId="3700C817" w14:textId="4B353099" w:rsidR="009B2C40" w:rsidRPr="00865CB2" w:rsidRDefault="00066EDC" w:rsidP="00865CB2">
      <w:pPr>
        <w:pStyle w:val="ListParagraph"/>
        <w:numPr>
          <w:ilvl w:val="0"/>
          <w:numId w:val="9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lastRenderedPageBreak/>
        <w:t>User friendly interface: this proposed solution is to give staff a user friendly interface that allows them to view inventory levels and receive alerts. Store staff should have access to a simple dashboard to monitor inventory levels.</w:t>
      </w:r>
    </w:p>
    <w:p w14:paraId="3408E43C" w14:textId="77777777" w:rsidR="009B2C40" w:rsidRDefault="00066EDC" w:rsidP="00C9009D">
      <w:pPr>
        <w:pStyle w:val="ListParagraph"/>
        <w:numPr>
          <w:ilvl w:val="0"/>
          <w:numId w:val="92"/>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Data analytics: the system will provide data analytics on inventory levels, sales trends&amp; customer behavior. The system will analyze and generate reports on inventory usage, sales trends, and customer preferences.</w:t>
      </w:r>
    </w:p>
    <w:p w14:paraId="5428AF62" w14:textId="77777777" w:rsidR="009B2C40" w:rsidRDefault="00066EDC">
      <w:pPr>
        <w:pStyle w:val="ListParagraph"/>
        <w:rPr>
          <w:rFonts w:ascii="Times New Roman" w:hAnsi="Times New Roman" w:cs="Times New Roman"/>
          <w:sz w:val="28"/>
          <w:szCs w:val="28"/>
        </w:rPr>
      </w:pPr>
      <w:r>
        <w:rPr>
          <w:rFonts w:ascii="Times New Roman" w:hAnsi="Times New Roman" w:cs="Times New Roman"/>
          <w:sz w:val="28"/>
          <w:szCs w:val="28"/>
          <w:lang w:val="en-US"/>
        </w:rPr>
        <w:t xml:space="preserve"> </w:t>
      </w:r>
    </w:p>
    <w:p w14:paraId="37DD176C" w14:textId="77777777" w:rsidR="009B2C40" w:rsidRDefault="00066EDC">
      <w:pPr>
        <w:pStyle w:val="Heading3"/>
      </w:pPr>
      <w:bookmarkStart w:id="149" w:name="_Toc193616124"/>
      <w:bookmarkStart w:id="150" w:name="_Toc194235509"/>
      <w:r>
        <w:rPr>
          <w:lang w:val="en-US"/>
        </w:rPr>
        <w:t>4.1.2 Non Functional Requirements</w:t>
      </w:r>
      <w:bookmarkEnd w:id="149"/>
      <w:bookmarkEnd w:id="150"/>
    </w:p>
    <w:p w14:paraId="015097ED" w14:textId="7D997999" w:rsidR="009B2C40" w:rsidRPr="00865CB2" w:rsidRDefault="00066EDC" w:rsidP="00865CB2">
      <w:pPr>
        <w:pStyle w:val="ListParagraph"/>
        <w:numPr>
          <w:ilvl w:val="0"/>
          <w:numId w:val="9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Scalability: the system must be scalable and should support a large number of smart hangers and POS systems. The system should support thousands of smart hangers and multiple POS terminals.</w:t>
      </w:r>
    </w:p>
    <w:p w14:paraId="54D1A03B" w14:textId="7D64846D" w:rsidR="009B2C40" w:rsidRPr="00865CB2" w:rsidRDefault="00066EDC" w:rsidP="00865CB2">
      <w:pPr>
        <w:pStyle w:val="ListParagraph"/>
        <w:numPr>
          <w:ilvl w:val="0"/>
          <w:numId w:val="9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Reliability:  the proposed system must ensure continuous operation and have minimal downtime. The system must maintain 99.5% uptime, ensuring minimal disruptions.</w:t>
      </w:r>
    </w:p>
    <w:p w14:paraId="6586911E" w14:textId="5E4093B1" w:rsidR="009B2C40" w:rsidRPr="00865CB2" w:rsidRDefault="00066EDC" w:rsidP="00865CB2">
      <w:pPr>
        <w:pStyle w:val="ListParagraph"/>
        <w:numPr>
          <w:ilvl w:val="0"/>
          <w:numId w:val="9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Usability: the user friendly interface must allow for this requirement to be met. Data must be encrypted to prevent unauthorized access and cyber threats.</w:t>
      </w:r>
    </w:p>
    <w:p w14:paraId="4377271B" w14:textId="2E843850" w:rsidR="009B2C40" w:rsidRPr="00865CB2" w:rsidRDefault="00066EDC" w:rsidP="00865CB2">
      <w:pPr>
        <w:pStyle w:val="ListParagraph"/>
        <w:numPr>
          <w:ilvl w:val="0"/>
          <w:numId w:val="9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Performance: the proposed system must respond quickly and amicably to user inputs and updates to meet the requirement. The system should process data efficiently, updating inventory within 5 seconds.</w:t>
      </w:r>
    </w:p>
    <w:p w14:paraId="7C9C7698" w14:textId="0F503254" w:rsidR="009B2C40" w:rsidRPr="00865CB2" w:rsidRDefault="00066EDC" w:rsidP="00865CB2">
      <w:pPr>
        <w:pStyle w:val="ListParagraph"/>
        <w:numPr>
          <w:ilvl w:val="0"/>
          <w:numId w:val="9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Security: the system must ensure a secure communication between devices and prohibit the unauthorized access.</w:t>
      </w:r>
    </w:p>
    <w:p w14:paraId="0C0D0DA1" w14:textId="541E36C7" w:rsidR="009B2C40" w:rsidRPr="00931FA8" w:rsidRDefault="00066EDC" w:rsidP="00931FA8">
      <w:pPr>
        <w:pStyle w:val="ListParagraph"/>
        <w:numPr>
          <w:ilvl w:val="0"/>
          <w:numId w:val="9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Maintainability: the system is to be easy to maintain, update and repair. The system should allow for easy updates, maintenance, and troubleshooting.</w:t>
      </w:r>
    </w:p>
    <w:p w14:paraId="6BD08DF0" w14:textId="77777777" w:rsidR="009B2C40" w:rsidRDefault="00066EDC">
      <w:pPr>
        <w:pStyle w:val="Heading3"/>
      </w:pPr>
      <w:bookmarkStart w:id="151" w:name="_Toc193616125"/>
      <w:bookmarkStart w:id="152" w:name="_Toc194235510"/>
      <w:r>
        <w:rPr>
          <w:lang w:val="en-US"/>
        </w:rPr>
        <w:t>4.1.3 Interface requirements</w:t>
      </w:r>
      <w:bookmarkEnd w:id="151"/>
      <w:bookmarkEnd w:id="152"/>
    </w:p>
    <w:p w14:paraId="0D81F677" w14:textId="1744D463" w:rsidR="009B2C40" w:rsidRPr="00865CB2" w:rsidRDefault="00066EDC" w:rsidP="00865CB2">
      <w:pPr>
        <w:pStyle w:val="ListParagraph"/>
        <w:numPr>
          <w:ilvl w:val="0"/>
          <w:numId w:val="94"/>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Smart hanger interface: the smart hangers are to communicate with the IOT gateway by use of standardized protocol.</w:t>
      </w:r>
    </w:p>
    <w:p w14:paraId="15201F0A" w14:textId="0C7EB7A7" w:rsidR="009B2C40" w:rsidRPr="00865CB2" w:rsidRDefault="00066EDC" w:rsidP="00865CB2">
      <w:pPr>
        <w:pStyle w:val="ListParagraph"/>
        <w:numPr>
          <w:ilvl w:val="0"/>
          <w:numId w:val="94"/>
        </w:numPr>
        <w:spacing w:after="200" w:line="276" w:lineRule="auto"/>
        <w:rPr>
          <w:rFonts w:ascii="Times New Roman" w:hAnsi="Times New Roman" w:cs="Times New Roman"/>
          <w:sz w:val="28"/>
          <w:szCs w:val="28"/>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interface: The POS system must communicate with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via standardized protocols such as https, http.</w:t>
      </w:r>
    </w:p>
    <w:p w14:paraId="7CBB15BD" w14:textId="0CC91E2F" w:rsidR="009B2C40" w:rsidRPr="00865CB2" w:rsidRDefault="00066EDC" w:rsidP="00865CB2">
      <w:pPr>
        <w:pStyle w:val="ListParagraph"/>
        <w:numPr>
          <w:ilvl w:val="0"/>
          <w:numId w:val="94"/>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lastRenderedPageBreak/>
        <w:t>POS system interface: The POS system provides an API for the integration with the smart hanger system.</w:t>
      </w:r>
    </w:p>
    <w:p w14:paraId="303E0193" w14:textId="77777777" w:rsidR="009B2C40" w:rsidRDefault="00066EDC" w:rsidP="00C9009D">
      <w:pPr>
        <w:pStyle w:val="ListParagraph"/>
        <w:numPr>
          <w:ilvl w:val="0"/>
          <w:numId w:val="94"/>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Server interface: The server provides an API for the storage and retrieval of inventory data.</w:t>
      </w:r>
    </w:p>
    <w:p w14:paraId="55CF3F70" w14:textId="77777777" w:rsidR="009B2C40" w:rsidRDefault="009B2C40">
      <w:pPr>
        <w:pStyle w:val="ListParagraph"/>
        <w:rPr>
          <w:rFonts w:ascii="Times New Roman" w:hAnsi="Times New Roman" w:cs="Times New Roman"/>
          <w:sz w:val="28"/>
          <w:szCs w:val="28"/>
        </w:rPr>
      </w:pPr>
    </w:p>
    <w:p w14:paraId="0AC1A021" w14:textId="77777777" w:rsidR="009B2C40" w:rsidRDefault="00066EDC">
      <w:pPr>
        <w:pStyle w:val="Heading3"/>
      </w:pPr>
      <w:bookmarkStart w:id="153" w:name="_Toc193616126"/>
      <w:bookmarkStart w:id="154" w:name="_Toc194235511"/>
      <w:r>
        <w:rPr>
          <w:lang w:val="en-US"/>
        </w:rPr>
        <w:t>4.1.4 Performance requirements:</w:t>
      </w:r>
      <w:bookmarkEnd w:id="153"/>
      <w:bookmarkEnd w:id="154"/>
    </w:p>
    <w:p w14:paraId="55B8E60E" w14:textId="6B3984A0" w:rsidR="009B2C40" w:rsidRPr="00865CB2" w:rsidRDefault="00066EDC" w:rsidP="00865CB2">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lang w:val="en-US"/>
        </w:rPr>
        <w:t>Response time: The system is to respond to user input within 5 seconds.</w:t>
      </w:r>
    </w:p>
    <w:p w14:paraId="12764AE9" w14:textId="44D31462" w:rsidR="009B2C40" w:rsidRPr="006935D1" w:rsidRDefault="00066EDC" w:rsidP="006935D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lang w:val="en-US"/>
        </w:rPr>
        <w:t>Update frequency: the system is to update inventory levels in real time with a maximum delay of 10 seconds.</w:t>
      </w:r>
    </w:p>
    <w:p w14:paraId="16203944" w14:textId="4F748149" w:rsidR="009B2C40" w:rsidRPr="006935D1" w:rsidRDefault="00066EDC" w:rsidP="006935D1">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lang w:val="en-US"/>
        </w:rPr>
        <w:t>Data accuracy: the system must maintain an accuracy of 98% for inventory tracking</w:t>
      </w:r>
      <w:r w:rsidR="006935D1">
        <w:rPr>
          <w:rFonts w:ascii="Times New Roman" w:hAnsi="Times New Roman" w:cs="Times New Roman"/>
          <w:sz w:val="28"/>
          <w:szCs w:val="28"/>
          <w:lang w:val="en-US"/>
        </w:rPr>
        <w:t>.</w:t>
      </w:r>
    </w:p>
    <w:p w14:paraId="6D41962E" w14:textId="77777777" w:rsidR="009B2C40" w:rsidRDefault="00066EDC" w:rsidP="00C9009D">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lang w:val="en-US"/>
        </w:rPr>
        <w:t>Alert Generation Time: The system should generate alerts within 5 seconds of detecting low inventory levels.</w:t>
      </w:r>
    </w:p>
    <w:p w14:paraId="082B508F" w14:textId="77777777" w:rsidR="009B2C40" w:rsidRDefault="009B2C40">
      <w:pPr>
        <w:pStyle w:val="ListParagraph"/>
        <w:rPr>
          <w:rFonts w:ascii="Times New Roman" w:hAnsi="Times New Roman" w:cs="Times New Roman"/>
          <w:sz w:val="28"/>
          <w:szCs w:val="28"/>
        </w:rPr>
      </w:pPr>
    </w:p>
    <w:p w14:paraId="00BE3C85" w14:textId="77777777" w:rsidR="009B2C40" w:rsidRDefault="00066EDC">
      <w:pPr>
        <w:spacing w:after="359"/>
        <w:rPr>
          <w:rFonts w:ascii="Times New Roman" w:hAnsi="Times New Roman" w:cs="Times New Roman"/>
          <w:sz w:val="28"/>
          <w:szCs w:val="28"/>
        </w:rPr>
      </w:pPr>
      <w:r>
        <w:rPr>
          <w:rFonts w:ascii="Times New Roman" w:hAnsi="Times New Roman" w:cs="Times New Roman"/>
          <w:sz w:val="28"/>
          <w:szCs w:val="28"/>
          <w:lang w:val="en-US"/>
        </w:rPr>
        <w:t>Throughput</w:t>
      </w:r>
    </w:p>
    <w:p w14:paraId="1D246122" w14:textId="77777777" w:rsidR="009B2C40" w:rsidRDefault="00066EDC" w:rsidP="00C9009D">
      <w:pPr>
        <w:pStyle w:val="ListParagraph"/>
        <w:numPr>
          <w:ilvl w:val="0"/>
          <w:numId w:val="10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Number of Concurrent Users: The system should support at least 100 concurrent users.</w:t>
      </w:r>
    </w:p>
    <w:p w14:paraId="17AF0C47" w14:textId="77777777" w:rsidR="009B2C40" w:rsidRDefault="00066EDC" w:rsidP="00C9009D">
      <w:pPr>
        <w:pStyle w:val="ListParagraph"/>
        <w:numPr>
          <w:ilvl w:val="0"/>
          <w:numId w:val="103"/>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Number of Inventory Updates: The system should handle at least 1000 inventory updates per hour.</w:t>
      </w:r>
    </w:p>
    <w:p w14:paraId="3176C43E" w14:textId="77777777" w:rsidR="009B2C40" w:rsidRDefault="009B2C40">
      <w:pPr>
        <w:rPr>
          <w:rFonts w:ascii="Times New Roman" w:hAnsi="Times New Roman" w:cs="Times New Roman"/>
          <w:sz w:val="28"/>
          <w:szCs w:val="28"/>
        </w:rPr>
      </w:pPr>
    </w:p>
    <w:p w14:paraId="34534272"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Accuracy</w:t>
      </w:r>
    </w:p>
    <w:p w14:paraId="7928EF48" w14:textId="77777777" w:rsidR="009B2C40" w:rsidRDefault="00066EDC" w:rsidP="00C9009D">
      <w:pPr>
        <w:pStyle w:val="ListParagraph"/>
        <w:numPr>
          <w:ilvl w:val="0"/>
          <w:numId w:val="104"/>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Inventory Accuracy:  The system should maintain an accuracy of 98% for inventory tracking.</w:t>
      </w:r>
    </w:p>
    <w:p w14:paraId="327099E0" w14:textId="77777777" w:rsidR="009B2C40" w:rsidRDefault="00066EDC" w:rsidP="00C9009D">
      <w:pPr>
        <w:pStyle w:val="ListParagraph"/>
        <w:numPr>
          <w:ilvl w:val="0"/>
          <w:numId w:val="104"/>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Alert Accuracy: The system should maintain an accuracy of 99% for alert generation.</w:t>
      </w:r>
    </w:p>
    <w:p w14:paraId="24CBFA39" w14:textId="77777777" w:rsidR="009B2C40" w:rsidRDefault="009B2C40">
      <w:pPr>
        <w:rPr>
          <w:rFonts w:ascii="Times New Roman" w:hAnsi="Times New Roman" w:cs="Times New Roman"/>
          <w:sz w:val="28"/>
          <w:szCs w:val="28"/>
        </w:rPr>
      </w:pPr>
    </w:p>
    <w:p w14:paraId="404B1A00" w14:textId="77777777" w:rsidR="009B2C40" w:rsidRDefault="00066EDC" w:rsidP="006935D1">
      <w:pPr>
        <w:pStyle w:val="ListParagraph"/>
        <w:ind w:left="0"/>
        <w:rPr>
          <w:rFonts w:ascii="Times New Roman" w:hAnsi="Times New Roman" w:cs="Times New Roman"/>
          <w:sz w:val="28"/>
          <w:szCs w:val="28"/>
        </w:rPr>
      </w:pPr>
      <w:r>
        <w:rPr>
          <w:rFonts w:ascii="Times New Roman" w:hAnsi="Times New Roman" w:cs="Times New Roman"/>
          <w:sz w:val="28"/>
          <w:szCs w:val="28"/>
          <w:lang w:val="en-US"/>
        </w:rPr>
        <w:t>Reliability</w:t>
      </w:r>
    </w:p>
    <w:p w14:paraId="1C313BCF" w14:textId="77777777" w:rsidR="009B2C40" w:rsidRDefault="00066EDC" w:rsidP="006935D1">
      <w:pPr>
        <w:pStyle w:val="ListParagraph"/>
        <w:numPr>
          <w:ilvl w:val="0"/>
          <w:numId w:val="105"/>
        </w:numPr>
        <w:tabs>
          <w:tab w:val="left" w:pos="720"/>
        </w:tabs>
        <w:spacing w:after="200" w:line="276" w:lineRule="auto"/>
        <w:rPr>
          <w:rFonts w:ascii="Times New Roman" w:hAnsi="Times New Roman" w:cs="Times New Roman"/>
          <w:sz w:val="28"/>
          <w:szCs w:val="28"/>
        </w:rPr>
      </w:pPr>
      <w:r>
        <w:rPr>
          <w:rFonts w:ascii="Times New Roman" w:hAnsi="Times New Roman" w:cs="Times New Roman"/>
          <w:sz w:val="28"/>
          <w:szCs w:val="28"/>
          <w:lang w:val="en-US"/>
        </w:rPr>
        <w:t>System Uptime: The system should maintain an uptime of 99.9%.</w:t>
      </w:r>
    </w:p>
    <w:p w14:paraId="27D02474" w14:textId="77777777" w:rsidR="009B2C40" w:rsidRDefault="00066EDC" w:rsidP="006935D1">
      <w:pPr>
        <w:pStyle w:val="ListParagraph"/>
        <w:numPr>
          <w:ilvl w:val="0"/>
          <w:numId w:val="105"/>
        </w:numPr>
        <w:tabs>
          <w:tab w:val="left" w:pos="720"/>
        </w:tabs>
        <w:spacing w:after="200" w:line="276" w:lineRule="auto"/>
        <w:rPr>
          <w:rFonts w:ascii="Times New Roman" w:hAnsi="Times New Roman" w:cs="Times New Roman"/>
          <w:sz w:val="28"/>
          <w:szCs w:val="28"/>
        </w:rPr>
      </w:pPr>
      <w:r>
        <w:rPr>
          <w:rFonts w:ascii="Times New Roman" w:hAnsi="Times New Roman" w:cs="Times New Roman"/>
          <w:sz w:val="28"/>
          <w:szCs w:val="28"/>
          <w:lang w:val="en-US"/>
        </w:rPr>
        <w:lastRenderedPageBreak/>
        <w:t>Error Rate: The system should maintain an error rate of less than 1%.</w:t>
      </w:r>
    </w:p>
    <w:p w14:paraId="77134F14" w14:textId="77777777" w:rsidR="009B2C40" w:rsidRDefault="009B2C40">
      <w:pPr>
        <w:rPr>
          <w:rFonts w:ascii="Times New Roman" w:hAnsi="Times New Roman" w:cs="Times New Roman"/>
          <w:sz w:val="28"/>
          <w:szCs w:val="28"/>
        </w:rPr>
      </w:pPr>
    </w:p>
    <w:p w14:paraId="3ACDA36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Scalability</w:t>
      </w:r>
    </w:p>
    <w:p w14:paraId="7E02B168" w14:textId="77777777" w:rsidR="009B2C40" w:rsidRDefault="00066EDC" w:rsidP="00C9009D">
      <w:pPr>
        <w:pStyle w:val="ListParagraph"/>
        <w:numPr>
          <w:ilvl w:val="0"/>
          <w:numId w:val="106"/>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Horizontal Scaling: The system should be able to scale horizontally to support increased traffic and inventory updates.</w:t>
      </w:r>
    </w:p>
    <w:p w14:paraId="485CE0CF" w14:textId="77777777" w:rsidR="009B2C40" w:rsidRDefault="00066EDC" w:rsidP="00C9009D">
      <w:pPr>
        <w:pStyle w:val="ListParagraph"/>
        <w:numPr>
          <w:ilvl w:val="0"/>
          <w:numId w:val="106"/>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Vertical Scaling: The system should be able to scale vertically to support increased computational demands.</w:t>
      </w:r>
    </w:p>
    <w:p w14:paraId="2E29531F" w14:textId="77777777" w:rsidR="009B2C40" w:rsidRDefault="009B2C40">
      <w:pPr>
        <w:rPr>
          <w:rFonts w:ascii="Times New Roman" w:hAnsi="Times New Roman" w:cs="Times New Roman"/>
          <w:sz w:val="28"/>
          <w:szCs w:val="28"/>
        </w:rPr>
      </w:pPr>
    </w:p>
    <w:p w14:paraId="026691A6"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Performance Metrics</w:t>
      </w:r>
    </w:p>
    <w:p w14:paraId="33EE486D" w14:textId="77777777" w:rsidR="009B2C40" w:rsidRDefault="00066EDC" w:rsidP="00C9009D">
      <w:pPr>
        <w:pStyle w:val="ListParagraph"/>
        <w:numPr>
          <w:ilvl w:val="0"/>
          <w:numId w:val="10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Response Time: Measured in seconds, this metric tracks the time taken by the system to respond to user input.</w:t>
      </w:r>
    </w:p>
    <w:p w14:paraId="575D3D23" w14:textId="77777777" w:rsidR="009B2C40" w:rsidRDefault="00066EDC" w:rsidP="00C9009D">
      <w:pPr>
        <w:pStyle w:val="ListParagraph"/>
        <w:numPr>
          <w:ilvl w:val="0"/>
          <w:numId w:val="10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Throughput: Measured in requests per second, this metric tracks the number of requests handled by the system within a given timeframe.</w:t>
      </w:r>
    </w:p>
    <w:p w14:paraId="2EFF59C2" w14:textId="77777777" w:rsidR="009B2C40" w:rsidRDefault="00066EDC" w:rsidP="00C9009D">
      <w:pPr>
        <w:pStyle w:val="ListParagraph"/>
        <w:numPr>
          <w:ilvl w:val="0"/>
          <w:numId w:val="10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Accuracy: Measured as a percentage, this metric tracks the accuracy of inventory tracking and alert generation.</w:t>
      </w:r>
    </w:p>
    <w:p w14:paraId="15232C7D" w14:textId="77777777" w:rsidR="009B2C40" w:rsidRDefault="00066EDC" w:rsidP="00C9009D">
      <w:pPr>
        <w:pStyle w:val="ListParagraph"/>
        <w:numPr>
          <w:ilvl w:val="0"/>
          <w:numId w:val="10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Reliability: Measured as a percentage, this metric tracks the uptime and error rate of the system.</w:t>
      </w:r>
    </w:p>
    <w:p w14:paraId="016E760E" w14:textId="77777777" w:rsidR="009B2C40" w:rsidRDefault="00066EDC" w:rsidP="00C9009D">
      <w:pPr>
        <w:pStyle w:val="ListParagraph"/>
        <w:numPr>
          <w:ilvl w:val="0"/>
          <w:numId w:val="10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Scalability: Measured in terms of horizontal and vertical scaling, this metric tracks the system's ability to handle increased traffic and computational demands.</w:t>
      </w:r>
    </w:p>
    <w:p w14:paraId="05B3A4DF" w14:textId="77777777" w:rsidR="009B2C40" w:rsidRDefault="009B2C40">
      <w:pPr>
        <w:pStyle w:val="ListParagraph"/>
        <w:rPr>
          <w:rFonts w:ascii="Times New Roman" w:hAnsi="Times New Roman" w:cs="Times New Roman"/>
          <w:sz w:val="28"/>
          <w:szCs w:val="28"/>
        </w:rPr>
      </w:pPr>
    </w:p>
    <w:p w14:paraId="57C8B1D0"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Performance Testing</w:t>
      </w:r>
    </w:p>
    <w:p w14:paraId="495A63BE" w14:textId="77777777" w:rsidR="009B2C40" w:rsidRDefault="00066EDC" w:rsidP="00C9009D">
      <w:pPr>
        <w:pStyle w:val="ListParagraph"/>
        <w:numPr>
          <w:ilvl w:val="0"/>
          <w:numId w:val="10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Load Testing: Simulate a large number of users to test the system's response time and throughput.</w:t>
      </w:r>
    </w:p>
    <w:p w14:paraId="2BB14F2F" w14:textId="77777777" w:rsidR="009B2C40" w:rsidRDefault="00066EDC" w:rsidP="00C9009D">
      <w:pPr>
        <w:pStyle w:val="ListParagraph"/>
        <w:numPr>
          <w:ilvl w:val="0"/>
          <w:numId w:val="10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Stress Testing: Simulate extreme loads to test the system's reliability and scalability.</w:t>
      </w:r>
    </w:p>
    <w:p w14:paraId="4C378BC6" w14:textId="77777777" w:rsidR="009B2C40" w:rsidRDefault="00066EDC" w:rsidP="00C9009D">
      <w:pPr>
        <w:pStyle w:val="ListParagraph"/>
        <w:numPr>
          <w:ilvl w:val="0"/>
          <w:numId w:val="10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Endurance Testing: Test the system's performance over an extended period to identify any issues with accuracy and reliability.</w:t>
      </w:r>
    </w:p>
    <w:p w14:paraId="09FA12A2" w14:textId="77777777" w:rsidR="009B2C40" w:rsidRDefault="009B2C40">
      <w:pPr>
        <w:pStyle w:val="ListParagraph"/>
        <w:rPr>
          <w:rFonts w:ascii="Times New Roman" w:hAnsi="Times New Roman" w:cs="Times New Roman"/>
          <w:sz w:val="28"/>
          <w:szCs w:val="28"/>
        </w:rPr>
      </w:pPr>
    </w:p>
    <w:p w14:paraId="59A99350" w14:textId="77777777" w:rsidR="009B2C40" w:rsidRDefault="009B2C40">
      <w:pPr>
        <w:rPr>
          <w:rFonts w:ascii="Times New Roman" w:hAnsi="Times New Roman" w:cs="Times New Roman"/>
          <w:b/>
          <w:bCs/>
          <w:sz w:val="28"/>
          <w:szCs w:val="28"/>
          <w:u w:val="single"/>
        </w:rPr>
      </w:pPr>
    </w:p>
    <w:p w14:paraId="59854252" w14:textId="77777777" w:rsidR="009B2C40" w:rsidRDefault="009B2C40">
      <w:pPr>
        <w:rPr>
          <w:rFonts w:ascii="Times New Roman" w:hAnsi="Times New Roman" w:cs="Times New Roman"/>
          <w:b/>
          <w:bCs/>
          <w:sz w:val="28"/>
          <w:szCs w:val="28"/>
          <w:u w:val="single"/>
        </w:rPr>
      </w:pPr>
    </w:p>
    <w:p w14:paraId="684E30F5" w14:textId="77777777" w:rsidR="009B2C40" w:rsidRDefault="00066EDC">
      <w:pPr>
        <w:pStyle w:val="Heading3"/>
      </w:pPr>
      <w:bookmarkStart w:id="155" w:name="_Toc193616127"/>
      <w:bookmarkStart w:id="156" w:name="_Toc194235512"/>
      <w:r>
        <w:rPr>
          <w:lang w:val="en-US"/>
        </w:rPr>
        <w:t>4.1.5 Security requirements</w:t>
      </w:r>
      <w:bookmarkEnd w:id="155"/>
      <w:bookmarkEnd w:id="156"/>
    </w:p>
    <w:p w14:paraId="1AB919CC" w14:textId="77777777" w:rsidR="009B2C40" w:rsidRDefault="00066EDC" w:rsidP="00C9009D">
      <w:pPr>
        <w:pStyle w:val="ListParagraph"/>
        <w:numPr>
          <w:ilvl w:val="0"/>
          <w:numId w:val="95"/>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Authentication: the system authenticates users and devices before giving access Ensures only authorized users can access the system.</w:t>
      </w:r>
    </w:p>
    <w:p w14:paraId="4A1F6513" w14:textId="77777777" w:rsidR="009B2C40" w:rsidRDefault="009B2C40">
      <w:pPr>
        <w:pStyle w:val="ListParagraph"/>
        <w:rPr>
          <w:rFonts w:ascii="Times New Roman" w:hAnsi="Times New Roman" w:cs="Times New Roman"/>
          <w:sz w:val="28"/>
          <w:szCs w:val="28"/>
        </w:rPr>
      </w:pPr>
    </w:p>
    <w:p w14:paraId="31756C0F" w14:textId="77777777" w:rsidR="009B2C40" w:rsidRDefault="00066EDC" w:rsidP="00C9009D">
      <w:pPr>
        <w:pStyle w:val="ListParagraph"/>
        <w:numPr>
          <w:ilvl w:val="0"/>
          <w:numId w:val="95"/>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Authorization: the system authorizes users and devices to perform specific actions. Grants specific roles and privileges to different users.</w:t>
      </w:r>
    </w:p>
    <w:p w14:paraId="00BF5358" w14:textId="77777777" w:rsidR="009B2C40" w:rsidRDefault="009B2C40">
      <w:pPr>
        <w:pStyle w:val="ListParagraph"/>
        <w:rPr>
          <w:rFonts w:ascii="Times New Roman" w:hAnsi="Times New Roman" w:cs="Times New Roman"/>
          <w:sz w:val="28"/>
          <w:szCs w:val="28"/>
        </w:rPr>
      </w:pPr>
    </w:p>
    <w:p w14:paraId="46ED0CEB" w14:textId="77777777" w:rsidR="009B2C40" w:rsidRDefault="00066EDC" w:rsidP="00C9009D">
      <w:pPr>
        <w:pStyle w:val="ListParagraph"/>
        <w:numPr>
          <w:ilvl w:val="0"/>
          <w:numId w:val="95"/>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xml:space="preserve">Data access: the system encrypts data that is transmitted between devices and the server. Encrypts communication between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devices and servers.</w:t>
      </w:r>
    </w:p>
    <w:p w14:paraId="0F1564D3" w14:textId="77777777" w:rsidR="009B2C40" w:rsidRDefault="009B2C40">
      <w:pPr>
        <w:pStyle w:val="ListParagraph"/>
        <w:rPr>
          <w:rFonts w:ascii="Times New Roman" w:hAnsi="Times New Roman" w:cs="Times New Roman"/>
          <w:sz w:val="28"/>
          <w:szCs w:val="28"/>
        </w:rPr>
      </w:pPr>
    </w:p>
    <w:p w14:paraId="42C99C3D" w14:textId="77777777" w:rsidR="009B2C40" w:rsidRDefault="00066EDC" w:rsidP="00C9009D">
      <w:pPr>
        <w:pStyle w:val="ListParagraph"/>
        <w:numPr>
          <w:ilvl w:val="0"/>
          <w:numId w:val="95"/>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Access control: the system controls access to sensitive data and functionality. Prevents unauthorized modifications or tampering with inventory data.</w:t>
      </w:r>
    </w:p>
    <w:p w14:paraId="4B7BA2BB" w14:textId="77777777" w:rsidR="009B2C40" w:rsidRDefault="009B2C40">
      <w:pPr>
        <w:pStyle w:val="ListParagraph"/>
        <w:rPr>
          <w:rFonts w:ascii="Times New Roman" w:hAnsi="Times New Roman" w:cs="Times New Roman"/>
          <w:sz w:val="28"/>
          <w:szCs w:val="28"/>
        </w:rPr>
      </w:pPr>
    </w:p>
    <w:p w14:paraId="7E284F0C" w14:textId="44DFA30A" w:rsidR="006935D1" w:rsidRPr="006935D1" w:rsidRDefault="007D58F9" w:rsidP="006935D1">
      <w:pPr>
        <w:pStyle w:val="ListParagraph"/>
        <w:numPr>
          <w:ilvl w:val="0"/>
          <w:numId w:val="95"/>
        </w:numPr>
        <w:spacing w:after="200" w:line="276" w:lineRule="auto"/>
        <w:rPr>
          <w:rFonts w:ascii="Times New Roman" w:hAnsi="Times New Roman" w:cs="Times New Roman"/>
          <w:b/>
          <w:bCs/>
          <w:i/>
          <w:iCs/>
          <w:sz w:val="28"/>
          <w:szCs w:val="28"/>
          <w:u w:val="single"/>
        </w:rPr>
      </w:pPr>
      <w:r>
        <w:rPr>
          <w:rFonts w:ascii="Times New Roman" w:hAnsi="Times New Roman" w:cs="Times New Roman"/>
          <w:sz w:val="28"/>
          <w:szCs w:val="28"/>
          <w:lang w:val="en-US"/>
        </w:rPr>
        <w:t xml:space="preserve"> Resilience a</w:t>
      </w:r>
      <w:r w:rsidR="00066EDC">
        <w:rPr>
          <w:rFonts w:ascii="Times New Roman" w:hAnsi="Times New Roman" w:cs="Times New Roman"/>
          <w:sz w:val="28"/>
          <w:szCs w:val="28"/>
          <w:lang w:val="en-US"/>
        </w:rPr>
        <w:t>gainst Cyber Threats: Implements security measures to protect against hacking and data breaches.</w:t>
      </w:r>
    </w:p>
    <w:p w14:paraId="22703D28" w14:textId="77777777" w:rsidR="009B2C40" w:rsidRDefault="009B2C40">
      <w:pPr>
        <w:rPr>
          <w:rFonts w:ascii="Times New Roman" w:hAnsi="Times New Roman" w:cs="Times New Roman"/>
          <w:b/>
          <w:bCs/>
          <w:i/>
          <w:iCs/>
          <w:sz w:val="28"/>
          <w:szCs w:val="28"/>
          <w:u w:val="single"/>
        </w:rPr>
      </w:pPr>
    </w:p>
    <w:p w14:paraId="3D83D0A2" w14:textId="77777777" w:rsidR="00496BA9" w:rsidRDefault="00496BA9">
      <w:pPr>
        <w:rPr>
          <w:rFonts w:ascii="Times New Roman" w:hAnsi="Times New Roman" w:cs="Times New Roman"/>
          <w:b/>
          <w:bCs/>
          <w:i/>
          <w:iCs/>
          <w:sz w:val="28"/>
          <w:szCs w:val="28"/>
          <w:u w:val="single"/>
        </w:rPr>
      </w:pPr>
    </w:p>
    <w:p w14:paraId="04E79F29" w14:textId="77777777" w:rsidR="00496BA9" w:rsidRDefault="00496BA9">
      <w:pPr>
        <w:rPr>
          <w:rFonts w:ascii="Times New Roman" w:hAnsi="Times New Roman" w:cs="Times New Roman"/>
          <w:b/>
          <w:bCs/>
          <w:i/>
          <w:iCs/>
          <w:sz w:val="28"/>
          <w:szCs w:val="28"/>
          <w:u w:val="single"/>
        </w:rPr>
      </w:pPr>
    </w:p>
    <w:p w14:paraId="44D1A63C" w14:textId="77777777" w:rsidR="00496BA9" w:rsidRDefault="00496BA9">
      <w:pPr>
        <w:rPr>
          <w:rFonts w:ascii="Times New Roman" w:hAnsi="Times New Roman" w:cs="Times New Roman"/>
          <w:b/>
          <w:bCs/>
          <w:i/>
          <w:iCs/>
          <w:sz w:val="28"/>
          <w:szCs w:val="28"/>
          <w:u w:val="single"/>
        </w:rPr>
      </w:pPr>
    </w:p>
    <w:p w14:paraId="39E32A6F" w14:textId="77777777" w:rsidR="00496BA9" w:rsidRDefault="00496BA9">
      <w:pPr>
        <w:rPr>
          <w:rFonts w:ascii="Times New Roman" w:hAnsi="Times New Roman" w:cs="Times New Roman"/>
          <w:b/>
          <w:bCs/>
          <w:i/>
          <w:iCs/>
          <w:sz w:val="28"/>
          <w:szCs w:val="28"/>
          <w:u w:val="single"/>
        </w:rPr>
      </w:pPr>
    </w:p>
    <w:p w14:paraId="5ADFA79C" w14:textId="77777777" w:rsidR="00496BA9" w:rsidRDefault="00496BA9">
      <w:pPr>
        <w:rPr>
          <w:rFonts w:ascii="Times New Roman" w:hAnsi="Times New Roman" w:cs="Times New Roman"/>
          <w:b/>
          <w:bCs/>
          <w:i/>
          <w:iCs/>
          <w:sz w:val="28"/>
          <w:szCs w:val="28"/>
          <w:u w:val="single"/>
        </w:rPr>
      </w:pPr>
    </w:p>
    <w:p w14:paraId="512DE9DB" w14:textId="77777777" w:rsidR="00496BA9" w:rsidRDefault="00496BA9">
      <w:pPr>
        <w:rPr>
          <w:rFonts w:ascii="Times New Roman" w:hAnsi="Times New Roman" w:cs="Times New Roman"/>
          <w:b/>
          <w:bCs/>
          <w:i/>
          <w:iCs/>
          <w:sz w:val="28"/>
          <w:szCs w:val="28"/>
          <w:u w:val="single"/>
        </w:rPr>
      </w:pPr>
    </w:p>
    <w:p w14:paraId="69715CC2" w14:textId="77777777" w:rsidR="00496BA9" w:rsidRDefault="00496BA9">
      <w:pPr>
        <w:rPr>
          <w:rFonts w:ascii="Times New Roman" w:hAnsi="Times New Roman" w:cs="Times New Roman"/>
          <w:b/>
          <w:bCs/>
          <w:i/>
          <w:iCs/>
          <w:sz w:val="28"/>
          <w:szCs w:val="28"/>
          <w:u w:val="single"/>
        </w:rPr>
      </w:pPr>
    </w:p>
    <w:p w14:paraId="3D007563" w14:textId="77777777" w:rsidR="00496BA9" w:rsidRDefault="00496BA9">
      <w:pPr>
        <w:rPr>
          <w:rFonts w:ascii="Times New Roman" w:hAnsi="Times New Roman" w:cs="Times New Roman"/>
          <w:b/>
          <w:bCs/>
          <w:i/>
          <w:iCs/>
          <w:sz w:val="28"/>
          <w:szCs w:val="28"/>
          <w:u w:val="single"/>
        </w:rPr>
      </w:pPr>
    </w:p>
    <w:p w14:paraId="46E6EA11" w14:textId="77777777" w:rsidR="009B2C40" w:rsidRDefault="00066EDC">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lang w:val="en-US"/>
        </w:rPr>
        <w:lastRenderedPageBreak/>
        <w:t>System Design</w:t>
      </w:r>
    </w:p>
    <w:p w14:paraId="768E1F77" w14:textId="3CD7CA97" w:rsidR="009B2C40" w:rsidRPr="00496BA9" w:rsidRDefault="00066EDC" w:rsidP="00510CAB">
      <w:pPr>
        <w:pStyle w:val="Heading3"/>
      </w:pPr>
      <w:bookmarkStart w:id="157" w:name="_Toc194235513"/>
      <w:r>
        <w:rPr>
          <w:lang w:val="en-US"/>
        </w:rPr>
        <w:t>System Architecture</w:t>
      </w:r>
      <w:bookmarkEnd w:id="157"/>
    </w:p>
    <w:p w14:paraId="48579857" w14:textId="77777777" w:rsidR="000A4861" w:rsidRDefault="00496BA9" w:rsidP="000A4861">
      <w:pPr>
        <w:keepNext/>
      </w:pPr>
      <w:r w:rsidRPr="00496BA9">
        <w:rPr>
          <w:rFonts w:ascii="Times New Roman" w:eastAsia="Times New Roman" w:hAnsi="Times New Roman" w:cs="Times New Roman"/>
          <w:noProof/>
          <w:kern w:val="0"/>
          <w:lang w:val="en-US"/>
          <w14:ligatures w14:val="none"/>
        </w:rPr>
        <w:drawing>
          <wp:inline distT="0" distB="0" distL="0" distR="0" wp14:anchorId="74FCA285" wp14:editId="0614E8D2">
            <wp:extent cx="6027328" cy="6629400"/>
            <wp:effectExtent l="0" t="0" r="0" b="0"/>
            <wp:docPr id="2" name="Picture 2" descr="C:\Users\frank\Downloads\WhatsApp Image 2025-03-30 at 11.25.5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k\Downloads\WhatsApp Image 2025-03-30 at 11.25.56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708" cy="6645217"/>
                    </a:xfrm>
                    <a:prstGeom prst="rect">
                      <a:avLst/>
                    </a:prstGeom>
                    <a:noFill/>
                    <a:ln>
                      <a:noFill/>
                    </a:ln>
                  </pic:spPr>
                </pic:pic>
              </a:graphicData>
            </a:graphic>
          </wp:inline>
        </w:drawing>
      </w:r>
    </w:p>
    <w:p w14:paraId="3F9395EC" w14:textId="7FCF37E3" w:rsidR="009B2C40" w:rsidRPr="00865CB2" w:rsidRDefault="000A4861" w:rsidP="000A4861">
      <w:pPr>
        <w:pStyle w:val="Caption"/>
        <w:rPr>
          <w:rFonts w:ascii="Times New Roman" w:hAnsi="Times New Roman" w:cs="Times New Roman"/>
          <w:sz w:val="28"/>
          <w:szCs w:val="28"/>
        </w:rPr>
      </w:pPr>
      <w:bookmarkStart w:id="158" w:name="_Toc194234415"/>
      <w:r>
        <w:t xml:space="preserve">Figure </w:t>
      </w:r>
      <w:r>
        <w:fldChar w:fldCharType="begin"/>
      </w:r>
      <w:r>
        <w:instrText xml:space="preserve"> SEQ Figure \* ARABIC </w:instrText>
      </w:r>
      <w:r>
        <w:fldChar w:fldCharType="separate"/>
      </w:r>
      <w:r w:rsidR="00452EE9">
        <w:rPr>
          <w:noProof/>
        </w:rPr>
        <w:t>1</w:t>
      </w:r>
      <w:r>
        <w:fldChar w:fldCharType="end"/>
      </w:r>
      <w:r>
        <w:t xml:space="preserve"> System architecture</w:t>
      </w:r>
      <w:bookmarkEnd w:id="158"/>
    </w:p>
    <w:p w14:paraId="1BEB5461" w14:textId="305A1232" w:rsidR="009B2C40" w:rsidRDefault="00066EDC" w:rsidP="00C9009D">
      <w:pPr>
        <w:pStyle w:val="ListParagraph"/>
        <w:numPr>
          <w:ilvl w:val="0"/>
          <w:numId w:val="96"/>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lastRenderedPageBreak/>
        <w:t>Smart hangers: the hang</w:t>
      </w:r>
      <w:r w:rsidR="00506AA2">
        <w:rPr>
          <w:rFonts w:ascii="Times New Roman" w:hAnsi="Times New Roman" w:cs="Times New Roman"/>
          <w:sz w:val="28"/>
          <w:szCs w:val="28"/>
          <w:lang w:val="en-US"/>
        </w:rPr>
        <w:t>ers with rail locking mechanism</w:t>
      </w:r>
      <w:r>
        <w:rPr>
          <w:rFonts w:ascii="Times New Roman" w:hAnsi="Times New Roman" w:cs="Times New Roman"/>
          <w:sz w:val="28"/>
          <w:szCs w:val="28"/>
          <w:lang w:val="en-US"/>
        </w:rPr>
        <w:t>, sensor and microcontroller.</w:t>
      </w:r>
      <w:r w:rsidR="00506AA2">
        <w:rPr>
          <w:rFonts w:ascii="Times New Roman" w:hAnsi="Times New Roman" w:cs="Times New Roman"/>
          <w:sz w:val="28"/>
          <w:szCs w:val="28"/>
          <w:lang w:val="en-US"/>
        </w:rPr>
        <w:t xml:space="preserve"> </w:t>
      </w:r>
      <w:r w:rsidR="003F78B4">
        <w:rPr>
          <w:rFonts w:ascii="Times New Roman" w:hAnsi="Times New Roman" w:cs="Times New Roman"/>
          <w:sz w:val="28"/>
          <w:szCs w:val="28"/>
          <w:lang w:val="en-US"/>
        </w:rPr>
        <w:t>Hangers embedded with QR codes</w:t>
      </w:r>
      <w:r>
        <w:rPr>
          <w:rFonts w:ascii="Times New Roman" w:hAnsi="Times New Roman" w:cs="Times New Roman"/>
          <w:sz w:val="28"/>
          <w:szCs w:val="28"/>
          <w:lang w:val="en-US"/>
        </w:rPr>
        <w:t>,</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microcontrollers, and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communication modules.</w:t>
      </w:r>
    </w:p>
    <w:p w14:paraId="2E10D851" w14:textId="77777777" w:rsidR="009B2C40" w:rsidRDefault="009B2C40">
      <w:pPr>
        <w:pStyle w:val="ListParagraph"/>
        <w:rPr>
          <w:rFonts w:ascii="Times New Roman" w:hAnsi="Times New Roman" w:cs="Times New Roman"/>
          <w:sz w:val="28"/>
          <w:szCs w:val="28"/>
        </w:rPr>
      </w:pPr>
    </w:p>
    <w:p w14:paraId="5747756A" w14:textId="7F81C4DA" w:rsidR="009B2C40" w:rsidRDefault="00066EDC" w:rsidP="00C9009D">
      <w:pPr>
        <w:pStyle w:val="ListParagraph"/>
        <w:numPr>
          <w:ilvl w:val="0"/>
          <w:numId w:val="96"/>
        </w:numPr>
        <w:spacing w:after="200" w:line="276" w:lineRule="auto"/>
        <w:rPr>
          <w:rFonts w:ascii="Times New Roman" w:hAnsi="Times New Roman" w:cs="Times New Roman"/>
          <w:sz w:val="28"/>
          <w:szCs w:val="28"/>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gateways:</w:t>
      </w:r>
      <w:r w:rsidR="00506AA2">
        <w:rPr>
          <w:rFonts w:ascii="Times New Roman" w:hAnsi="Times New Roman" w:cs="Times New Roman"/>
          <w:sz w:val="28"/>
          <w:szCs w:val="28"/>
          <w:lang w:val="en-US"/>
        </w:rPr>
        <w:t xml:space="preserve"> </w:t>
      </w:r>
      <w:r w:rsidR="003F78B4">
        <w:rPr>
          <w:rFonts w:ascii="Times New Roman" w:hAnsi="Times New Roman" w:cs="Times New Roman"/>
          <w:sz w:val="28"/>
          <w:szCs w:val="28"/>
          <w:lang w:val="en-US"/>
        </w:rPr>
        <w:t>Connects Hangers to the</w:t>
      </w:r>
      <w:r>
        <w:rPr>
          <w:rFonts w:ascii="Times New Roman" w:hAnsi="Times New Roman" w:cs="Times New Roman"/>
          <w:sz w:val="28"/>
          <w:szCs w:val="28"/>
          <w:lang w:val="en-US"/>
        </w:rPr>
        <w:t xml:space="preserve"> Internet and enables communication with the POS system,</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facilitating data exchange with the POS system.</w:t>
      </w:r>
    </w:p>
    <w:p w14:paraId="6B70431D" w14:textId="77777777" w:rsidR="009B2C40" w:rsidRDefault="009B2C40">
      <w:pPr>
        <w:pStyle w:val="ListParagraph"/>
        <w:rPr>
          <w:rFonts w:ascii="Times New Roman" w:hAnsi="Times New Roman" w:cs="Times New Roman"/>
          <w:sz w:val="28"/>
          <w:szCs w:val="28"/>
        </w:rPr>
      </w:pPr>
    </w:p>
    <w:p w14:paraId="4CCBA70C" w14:textId="49D7BDCB" w:rsidR="009B2C40" w:rsidRDefault="00066EDC" w:rsidP="00C9009D">
      <w:pPr>
        <w:pStyle w:val="ListParagraph"/>
        <w:numPr>
          <w:ilvl w:val="0"/>
          <w:numId w:val="96"/>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POS system:</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This receives real time inventory</w:t>
      </w:r>
      <w:r w:rsidR="003F78B4">
        <w:rPr>
          <w:rFonts w:ascii="Times New Roman" w:hAnsi="Times New Roman" w:cs="Times New Roman"/>
          <w:sz w:val="28"/>
          <w:szCs w:val="28"/>
          <w:lang w:val="en-US"/>
        </w:rPr>
        <w:t xml:space="preserve"> updates from the smart hangers </w:t>
      </w:r>
      <w:r>
        <w:rPr>
          <w:rFonts w:ascii="Times New Roman" w:hAnsi="Times New Roman" w:cs="Times New Roman"/>
          <w:sz w:val="28"/>
          <w:szCs w:val="28"/>
          <w:lang w:val="en-US"/>
        </w:rPr>
        <w:t>ensuring stock accuracy.</w:t>
      </w:r>
    </w:p>
    <w:p w14:paraId="3BD44669" w14:textId="77777777" w:rsidR="009B2C40" w:rsidRDefault="009B2C40">
      <w:pPr>
        <w:pStyle w:val="ListParagraph"/>
        <w:rPr>
          <w:rFonts w:ascii="Times New Roman" w:hAnsi="Times New Roman" w:cs="Times New Roman"/>
          <w:sz w:val="28"/>
          <w:szCs w:val="28"/>
        </w:rPr>
      </w:pPr>
    </w:p>
    <w:p w14:paraId="599DF5D2" w14:textId="7498F4E0" w:rsidR="009B2C40" w:rsidRDefault="00066EDC" w:rsidP="00C9009D">
      <w:pPr>
        <w:pStyle w:val="ListParagraph"/>
        <w:numPr>
          <w:ilvl w:val="0"/>
          <w:numId w:val="96"/>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Server: stores inventory data while giving analytics and providing remote system monitoring.</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Stores historical inventory data and generates analytics for business decision-making.</w:t>
      </w:r>
    </w:p>
    <w:p w14:paraId="1BEC64AA" w14:textId="77777777" w:rsidR="009B2C40" w:rsidRDefault="009B2C40">
      <w:pPr>
        <w:rPr>
          <w:rFonts w:ascii="Times New Roman" w:hAnsi="Times New Roman" w:cs="Times New Roman"/>
          <w:sz w:val="28"/>
          <w:szCs w:val="28"/>
        </w:rPr>
      </w:pPr>
    </w:p>
    <w:p w14:paraId="56DE8C66" w14:textId="77777777" w:rsidR="009B2C40" w:rsidRDefault="00066EDC">
      <w:pP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Components</w:t>
      </w:r>
    </w:p>
    <w:p w14:paraId="32BCF933" w14:textId="2AF7374D" w:rsidR="009B2C40" w:rsidRDefault="00066EDC" w:rsidP="00C9009D">
      <w:pPr>
        <w:pStyle w:val="ListParagraph"/>
        <w:numPr>
          <w:ilvl w:val="0"/>
          <w:numId w:val="9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Sensors:</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detects removal and or replacement of clothing item.</w:t>
      </w:r>
    </w:p>
    <w:p w14:paraId="16B0F2B2" w14:textId="77777777" w:rsidR="009B2C40" w:rsidRDefault="00066EDC" w:rsidP="00C9009D">
      <w:pPr>
        <w:pStyle w:val="ListParagraph"/>
        <w:numPr>
          <w:ilvl w:val="0"/>
          <w:numId w:val="9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xml:space="preserve">Microcontroller: processes sensor data and controls the rail locking mechanisms while communicating with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1D5B4FFD" w14:textId="77777777" w:rsidR="009B2C40" w:rsidRDefault="00066EDC" w:rsidP="00C9009D">
      <w:pPr>
        <w:pStyle w:val="ListParagraph"/>
        <w:numPr>
          <w:ilvl w:val="0"/>
          <w:numId w:val="97"/>
        </w:numPr>
        <w:spacing w:after="200" w:line="276" w:lineRule="auto"/>
        <w:rPr>
          <w:rFonts w:ascii="Times New Roman" w:hAnsi="Times New Roman" w:cs="Times New Roman"/>
          <w:sz w:val="28"/>
          <w:szCs w:val="28"/>
        </w:rPr>
      </w:pP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Protocol: enables a secure communication between smart hangers and POS system</w:t>
      </w:r>
    </w:p>
    <w:p w14:paraId="53184EA9" w14:textId="77777777" w:rsidR="009B2C40" w:rsidRDefault="00066EDC" w:rsidP="00C9009D">
      <w:pPr>
        <w:pStyle w:val="ListParagraph"/>
        <w:numPr>
          <w:ilvl w:val="0"/>
          <w:numId w:val="97"/>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User interface: provides staff with real time inventory information and alerts.</w:t>
      </w:r>
    </w:p>
    <w:p w14:paraId="668E9A9C" w14:textId="77777777" w:rsidR="009B2C40" w:rsidRDefault="009B2C40">
      <w:pPr>
        <w:rPr>
          <w:rFonts w:ascii="Times New Roman" w:hAnsi="Times New Roman" w:cs="Times New Roman"/>
          <w:b/>
          <w:bCs/>
          <w:i/>
          <w:iCs/>
          <w:sz w:val="28"/>
          <w:szCs w:val="28"/>
          <w:u w:val="single"/>
        </w:rPr>
      </w:pPr>
    </w:p>
    <w:p w14:paraId="07CE3E1F" w14:textId="77777777" w:rsidR="009B2C40" w:rsidRDefault="009B2C40">
      <w:pPr>
        <w:rPr>
          <w:rFonts w:ascii="Times New Roman" w:hAnsi="Times New Roman" w:cs="Times New Roman"/>
          <w:b/>
          <w:bCs/>
          <w:i/>
          <w:iCs/>
          <w:sz w:val="28"/>
          <w:szCs w:val="28"/>
          <w:u w:val="single"/>
        </w:rPr>
      </w:pPr>
    </w:p>
    <w:p w14:paraId="2CF26B09" w14:textId="77777777" w:rsidR="009B2C40" w:rsidRDefault="009B2C40">
      <w:pPr>
        <w:rPr>
          <w:rFonts w:ascii="Times New Roman" w:hAnsi="Times New Roman" w:cs="Times New Roman"/>
          <w:b/>
          <w:bCs/>
          <w:i/>
          <w:iCs/>
          <w:sz w:val="28"/>
          <w:szCs w:val="28"/>
          <w:u w:val="single"/>
        </w:rPr>
      </w:pPr>
    </w:p>
    <w:p w14:paraId="500B9B9E" w14:textId="77777777" w:rsidR="00865CB2" w:rsidRDefault="00865CB2">
      <w:pPr>
        <w:rPr>
          <w:rFonts w:ascii="Times New Roman" w:hAnsi="Times New Roman" w:cs="Times New Roman"/>
          <w:b/>
          <w:bCs/>
          <w:i/>
          <w:iCs/>
          <w:sz w:val="28"/>
          <w:szCs w:val="28"/>
          <w:u w:val="single"/>
        </w:rPr>
      </w:pPr>
    </w:p>
    <w:p w14:paraId="685DCC7F" w14:textId="77777777" w:rsidR="00865CB2" w:rsidRDefault="00865CB2">
      <w:pPr>
        <w:rPr>
          <w:rFonts w:ascii="Times New Roman" w:hAnsi="Times New Roman" w:cs="Times New Roman"/>
          <w:b/>
          <w:bCs/>
          <w:i/>
          <w:iCs/>
          <w:sz w:val="28"/>
          <w:szCs w:val="28"/>
          <w:u w:val="single"/>
        </w:rPr>
      </w:pPr>
    </w:p>
    <w:p w14:paraId="23150E5D" w14:textId="77777777" w:rsidR="009B2C40" w:rsidRDefault="00066EDC">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lang w:val="en-US"/>
        </w:rPr>
        <w:lastRenderedPageBreak/>
        <w:t>FLOW CHART DIAGRAM</w:t>
      </w:r>
    </w:p>
    <w:p w14:paraId="41401A1D" w14:textId="77777777" w:rsidR="000A4861" w:rsidRDefault="00936224" w:rsidP="000A4861">
      <w:pPr>
        <w:keepNext/>
        <w:spacing w:before="100" w:beforeAutospacing="1" w:after="100" w:afterAutospacing="1" w:line="240" w:lineRule="auto"/>
      </w:pPr>
      <w:r w:rsidRPr="00936224">
        <w:rPr>
          <w:rFonts w:ascii="Times New Roman" w:eastAsia="Times New Roman" w:hAnsi="Times New Roman" w:cs="Times New Roman"/>
          <w:noProof/>
          <w:kern w:val="0"/>
          <w:lang w:val="en-US"/>
          <w14:ligatures w14:val="none"/>
        </w:rPr>
        <w:drawing>
          <wp:inline distT="0" distB="0" distL="0" distR="0" wp14:anchorId="381E3C49" wp14:editId="12D79202">
            <wp:extent cx="6012180" cy="6896100"/>
            <wp:effectExtent l="0" t="0" r="7620" b="0"/>
            <wp:docPr id="3" name="Picture 3" descr="C:\Users\frank\Downloads\WhatsApp Image 2025-03-30 at 11.25.5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k\Downloads\WhatsApp Image 2025-03-30 at 11.25.56 (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2180" cy="6896100"/>
                    </a:xfrm>
                    <a:prstGeom prst="rect">
                      <a:avLst/>
                    </a:prstGeom>
                    <a:noFill/>
                    <a:ln>
                      <a:noFill/>
                    </a:ln>
                  </pic:spPr>
                </pic:pic>
              </a:graphicData>
            </a:graphic>
          </wp:inline>
        </w:drawing>
      </w:r>
    </w:p>
    <w:p w14:paraId="7340F513" w14:textId="1B6CF9E8" w:rsidR="009B2C40" w:rsidRPr="00510CAB" w:rsidRDefault="000A4861" w:rsidP="000A4861">
      <w:pPr>
        <w:pStyle w:val="Caption"/>
        <w:rPr>
          <w:rFonts w:ascii="Times New Roman" w:eastAsia="Times New Roman" w:hAnsi="Times New Roman" w:cs="Times New Roman"/>
          <w:kern w:val="0"/>
          <w:lang w:val="en-US"/>
          <w14:ligatures w14:val="none"/>
        </w:rPr>
      </w:pPr>
      <w:bookmarkStart w:id="159" w:name="_Toc194234416"/>
      <w:r>
        <w:t xml:space="preserve">Figure </w:t>
      </w:r>
      <w:r>
        <w:fldChar w:fldCharType="begin"/>
      </w:r>
      <w:r>
        <w:instrText xml:space="preserve"> SEQ Figure \* ARABIC </w:instrText>
      </w:r>
      <w:r>
        <w:fldChar w:fldCharType="separate"/>
      </w:r>
      <w:r w:rsidR="00452EE9">
        <w:rPr>
          <w:noProof/>
        </w:rPr>
        <w:t>2</w:t>
      </w:r>
      <w:r>
        <w:fldChar w:fldCharType="end"/>
      </w:r>
      <w:r>
        <w:t xml:space="preserve"> flow chart</w:t>
      </w:r>
      <w:bookmarkEnd w:id="159"/>
    </w:p>
    <w:p w14:paraId="1E06D20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lastRenderedPageBreak/>
        <w:t>Flow Chart</w:t>
      </w:r>
    </w:p>
    <w:p w14:paraId="06B39D8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Start</w:t>
      </w:r>
    </w:p>
    <w:p w14:paraId="33AEEEC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1. Customer Removes/Replaces Clothing Item</w:t>
      </w:r>
    </w:p>
    <w:p w14:paraId="590A2A1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Sensor detects removal/replacement of clothing item</w:t>
      </w:r>
    </w:p>
    <w:p w14:paraId="75FEB01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Sensor sends signal to microcontroller</w:t>
      </w:r>
    </w:p>
    <w:p w14:paraId="46B65179" w14:textId="77777777" w:rsidR="009B2C40" w:rsidRDefault="009B2C40">
      <w:pPr>
        <w:rPr>
          <w:rFonts w:ascii="Times New Roman" w:hAnsi="Times New Roman" w:cs="Times New Roman"/>
          <w:sz w:val="28"/>
          <w:szCs w:val="28"/>
        </w:rPr>
      </w:pPr>
    </w:p>
    <w:p w14:paraId="5B60772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Process</w:t>
      </w:r>
    </w:p>
    <w:p w14:paraId="1EC912F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Microcontroller Processes Sensor Data</w:t>
      </w:r>
    </w:p>
    <w:p w14:paraId="22E8DC0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Microcontroller receives signal from sensor</w:t>
      </w:r>
    </w:p>
    <w:p w14:paraId="5A4ECE8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Microcontroller updates inventory data</w:t>
      </w:r>
    </w:p>
    <w:p w14:paraId="1C55781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3. Microcontroller Sends Data to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15ECF7E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Microcontroller sends updated inventory data to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3EEF21D3"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receives data from microcontroller</w:t>
      </w:r>
    </w:p>
    <w:p w14:paraId="76F16B5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4.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Sends Data to POS System</w:t>
      </w:r>
    </w:p>
    <w:p w14:paraId="26B125E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sends updated inventory data to POS system</w:t>
      </w:r>
    </w:p>
    <w:p w14:paraId="7507FBA3"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POS system receives data from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4E4D8B8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5. POS System Updates Inventory</w:t>
      </w:r>
    </w:p>
    <w:p w14:paraId="0FEFC3CB"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POS system updates inventory levels based on received data</w:t>
      </w:r>
    </w:p>
    <w:p w14:paraId="7C370A39"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POS system sends confirmation to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669037D9"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6.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Sends Confirmation to Microcontroller</w:t>
      </w:r>
    </w:p>
    <w:p w14:paraId="45BB6582"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receives confirmation from POS system</w:t>
      </w:r>
    </w:p>
    <w:p w14:paraId="413218B9"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sends confirmation to microcontroller</w:t>
      </w:r>
    </w:p>
    <w:p w14:paraId="39EB4BA5" w14:textId="77777777" w:rsidR="009B2C40" w:rsidRDefault="009B2C40">
      <w:pPr>
        <w:rPr>
          <w:rFonts w:ascii="Times New Roman" w:hAnsi="Times New Roman" w:cs="Times New Roman"/>
          <w:sz w:val="28"/>
          <w:szCs w:val="28"/>
        </w:rPr>
      </w:pPr>
    </w:p>
    <w:p w14:paraId="12C1DC00"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lastRenderedPageBreak/>
        <w:t>Decision</w:t>
      </w:r>
    </w:p>
    <w:p w14:paraId="3221A46C"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7. Check Inventory Levels</w:t>
      </w:r>
    </w:p>
    <w:p w14:paraId="4FAD9475"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Microcontroller checks inventory levels</w:t>
      </w:r>
    </w:p>
    <w:p w14:paraId="51252272"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If inventory levels are low, send alert to staff</w:t>
      </w:r>
    </w:p>
    <w:p w14:paraId="18A7565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8. Send Alert to Staff</w:t>
      </w:r>
    </w:p>
    <w:p w14:paraId="66A91DA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Microcontroller sends alert to staff via user interface</w:t>
      </w:r>
    </w:p>
    <w:p w14:paraId="00E370C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Staff receives alert and takes action</w:t>
      </w:r>
    </w:p>
    <w:p w14:paraId="306A455B" w14:textId="77777777" w:rsidR="009B2C40" w:rsidRDefault="009B2C40">
      <w:pPr>
        <w:rPr>
          <w:rFonts w:ascii="Times New Roman" w:hAnsi="Times New Roman" w:cs="Times New Roman"/>
          <w:sz w:val="28"/>
          <w:szCs w:val="28"/>
        </w:rPr>
      </w:pPr>
    </w:p>
    <w:p w14:paraId="77F37D56"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End</w:t>
      </w:r>
    </w:p>
    <w:p w14:paraId="531C4A4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9. System Updates and Monitors Inventory</w:t>
      </w:r>
    </w:p>
    <w:p w14:paraId="7F5B96E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System continuously updates and monitors inventory levels</w:t>
      </w:r>
    </w:p>
    <w:p w14:paraId="77B8424D"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    - System sends alerts and notifications as needed</w:t>
      </w:r>
    </w:p>
    <w:p w14:paraId="72D47AE2" w14:textId="77777777" w:rsidR="009B2C40" w:rsidRDefault="009B2C40">
      <w:pPr>
        <w:rPr>
          <w:rFonts w:ascii="Times New Roman" w:hAnsi="Times New Roman" w:cs="Times New Roman"/>
          <w:sz w:val="28"/>
          <w:szCs w:val="28"/>
        </w:rPr>
      </w:pPr>
    </w:p>
    <w:p w14:paraId="5C7B142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This flow chart illustrates the main processes and decisions involved in the Smart Hanger System. It shows how the system updates inventory levels, sends alerts to staff, and monitors inventory levels in real-time.</w:t>
      </w:r>
    </w:p>
    <w:p w14:paraId="78C022B5"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Here's a more detailed explanation of each step:</w:t>
      </w:r>
    </w:p>
    <w:p w14:paraId="7E00691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1. Customer Removes/Replaces Clothing Item: The customer removes or replaces a clothing item from the smart hanger.</w:t>
      </w:r>
    </w:p>
    <w:p w14:paraId="70CCBAEC" w14:textId="77777777" w:rsidR="009B2C40" w:rsidRDefault="009B2C40">
      <w:pPr>
        <w:rPr>
          <w:rFonts w:ascii="Times New Roman" w:hAnsi="Times New Roman" w:cs="Times New Roman"/>
          <w:sz w:val="28"/>
          <w:szCs w:val="28"/>
        </w:rPr>
      </w:pPr>
    </w:p>
    <w:p w14:paraId="792BDDA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Sensor Detects Removal/Replacement: The sensor detects the removal or replacement of the clothing item and sends a signal to the microcontroller.</w:t>
      </w:r>
    </w:p>
    <w:p w14:paraId="22E33B7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3. Microcontroller Processes Sensor Data: The microcontroller receives the signal from the sensor and updates the inventory data.</w:t>
      </w:r>
    </w:p>
    <w:p w14:paraId="026E12F0" w14:textId="77777777" w:rsidR="009B2C40" w:rsidRDefault="009B2C40">
      <w:pPr>
        <w:rPr>
          <w:rFonts w:ascii="Times New Roman" w:hAnsi="Times New Roman" w:cs="Times New Roman"/>
          <w:sz w:val="28"/>
          <w:szCs w:val="28"/>
        </w:rPr>
      </w:pPr>
    </w:p>
    <w:p w14:paraId="53D94393"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4. Microcontroller Sends Data to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The microcontroller sends the updated inventory data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510235B2" w14:textId="77777777" w:rsidR="009B2C40" w:rsidRDefault="009B2C40">
      <w:pPr>
        <w:rPr>
          <w:rFonts w:ascii="Times New Roman" w:hAnsi="Times New Roman" w:cs="Times New Roman"/>
          <w:sz w:val="28"/>
          <w:szCs w:val="28"/>
        </w:rPr>
      </w:pPr>
    </w:p>
    <w:p w14:paraId="5CD2CF9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5.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Sends Data to POS System: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sends the updated inventory data to the POS system.</w:t>
      </w:r>
    </w:p>
    <w:p w14:paraId="1E72E392" w14:textId="77777777" w:rsidR="009B2C40" w:rsidRDefault="009B2C40">
      <w:pPr>
        <w:rPr>
          <w:rFonts w:ascii="Times New Roman" w:hAnsi="Times New Roman" w:cs="Times New Roman"/>
          <w:sz w:val="28"/>
          <w:szCs w:val="28"/>
        </w:rPr>
      </w:pPr>
    </w:p>
    <w:p w14:paraId="38911A5A"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6. POS System Updates Inventory:  The POS system updates the inventory levels based on the received data and sends a confirmation to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31ACBF05" w14:textId="77777777" w:rsidR="009B2C40" w:rsidRDefault="009B2C40">
      <w:pPr>
        <w:rPr>
          <w:rFonts w:ascii="Times New Roman" w:hAnsi="Times New Roman" w:cs="Times New Roman"/>
          <w:sz w:val="28"/>
          <w:szCs w:val="28"/>
        </w:rPr>
      </w:pPr>
    </w:p>
    <w:p w14:paraId="4B28F1D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7.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Sends Confirmation to Microcontroller: The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receives the confirmation from the POS system and sends it to the microcontroller.</w:t>
      </w:r>
    </w:p>
    <w:p w14:paraId="7CD39D53" w14:textId="77777777" w:rsidR="009B2C40" w:rsidRDefault="009B2C40">
      <w:pPr>
        <w:rPr>
          <w:rFonts w:ascii="Times New Roman" w:hAnsi="Times New Roman" w:cs="Times New Roman"/>
          <w:sz w:val="28"/>
          <w:szCs w:val="28"/>
        </w:rPr>
      </w:pPr>
    </w:p>
    <w:p w14:paraId="5D476486"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8. Check Inventory Levels: The microcontroller checks the inventory levels and sends an alert to the staff if the levels are low.</w:t>
      </w:r>
    </w:p>
    <w:p w14:paraId="16E84DC3" w14:textId="77777777" w:rsidR="009B2C40" w:rsidRDefault="009B2C40">
      <w:pPr>
        <w:rPr>
          <w:rFonts w:ascii="Times New Roman" w:hAnsi="Times New Roman" w:cs="Times New Roman"/>
          <w:sz w:val="28"/>
          <w:szCs w:val="28"/>
        </w:rPr>
      </w:pPr>
    </w:p>
    <w:p w14:paraId="68FBE696"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9. Send Alert to Staff: The microcontroller sends an alert to the staff via the user interface.</w:t>
      </w:r>
    </w:p>
    <w:p w14:paraId="22CA03E7" w14:textId="77777777" w:rsidR="009B2C40" w:rsidRDefault="009B2C40">
      <w:pPr>
        <w:rPr>
          <w:rFonts w:ascii="Times New Roman" w:hAnsi="Times New Roman" w:cs="Times New Roman"/>
          <w:sz w:val="28"/>
          <w:szCs w:val="28"/>
        </w:rPr>
      </w:pPr>
    </w:p>
    <w:p w14:paraId="3B046E9D" w14:textId="77777777" w:rsidR="009B2C40" w:rsidRDefault="00066EDC">
      <w:pPr>
        <w:rPr>
          <w:rFonts w:ascii="Times New Roman" w:hAnsi="Times New Roman" w:cs="Times New Roman"/>
          <w:b/>
          <w:bCs/>
          <w:i/>
          <w:iCs/>
          <w:sz w:val="28"/>
          <w:szCs w:val="28"/>
          <w:u w:val="single"/>
        </w:rPr>
      </w:pPr>
      <w:r>
        <w:rPr>
          <w:rFonts w:ascii="Times New Roman" w:hAnsi="Times New Roman" w:cs="Times New Roman"/>
          <w:sz w:val="28"/>
          <w:szCs w:val="28"/>
          <w:lang w:val="en-US"/>
        </w:rPr>
        <w:t>10. System Updates and Monitors Inventory: The system continuously updates and monitors the inventory levels, sending alerts and notifications as needed</w:t>
      </w:r>
      <w:r>
        <w:rPr>
          <w:rFonts w:ascii="Times New Roman" w:hAnsi="Times New Roman" w:cs="Times New Roman"/>
          <w:b/>
          <w:bCs/>
          <w:i/>
          <w:iCs/>
          <w:sz w:val="28"/>
          <w:szCs w:val="28"/>
          <w:u w:val="single"/>
          <w:lang w:val="en-US"/>
        </w:rPr>
        <w:t>.</w:t>
      </w:r>
    </w:p>
    <w:p w14:paraId="2BC8AE25" w14:textId="77777777" w:rsidR="009B2C40" w:rsidRDefault="009B2C40">
      <w:pPr>
        <w:rPr>
          <w:rFonts w:ascii="Times New Roman" w:hAnsi="Times New Roman" w:cs="Times New Roman"/>
          <w:b/>
          <w:bCs/>
          <w:i/>
          <w:iCs/>
          <w:sz w:val="28"/>
          <w:szCs w:val="28"/>
          <w:u w:val="single"/>
        </w:rPr>
      </w:pPr>
    </w:p>
    <w:p w14:paraId="3D26DB12" w14:textId="77777777" w:rsidR="00510CAB" w:rsidRDefault="00510CAB">
      <w:pPr>
        <w:rPr>
          <w:rFonts w:ascii="Times New Roman" w:hAnsi="Times New Roman" w:cs="Times New Roman"/>
          <w:b/>
          <w:bCs/>
          <w:i/>
          <w:iCs/>
          <w:sz w:val="28"/>
          <w:szCs w:val="28"/>
          <w:u w:val="single"/>
          <w:lang w:val="en-US"/>
        </w:rPr>
      </w:pPr>
    </w:p>
    <w:p w14:paraId="16AF1ED4" w14:textId="77777777" w:rsidR="00510CAB" w:rsidRDefault="00510CAB">
      <w:pPr>
        <w:rPr>
          <w:rFonts w:ascii="Times New Roman" w:hAnsi="Times New Roman" w:cs="Times New Roman"/>
          <w:b/>
          <w:bCs/>
          <w:i/>
          <w:iCs/>
          <w:sz w:val="28"/>
          <w:szCs w:val="28"/>
          <w:u w:val="single"/>
          <w:lang w:val="en-US"/>
        </w:rPr>
      </w:pPr>
    </w:p>
    <w:p w14:paraId="4CCD7930" w14:textId="2FB470EF" w:rsidR="009B2C40" w:rsidRDefault="00510CAB" w:rsidP="00510CAB">
      <w:pPr>
        <w:pStyle w:val="Heading3"/>
      </w:pPr>
      <w:bookmarkStart w:id="160" w:name="_Toc194235514"/>
      <w:r>
        <w:rPr>
          <w:lang w:val="en-US"/>
        </w:rPr>
        <w:lastRenderedPageBreak/>
        <w:t>Use case diagram</w:t>
      </w:r>
      <w:bookmarkEnd w:id="160"/>
    </w:p>
    <w:p w14:paraId="2F9F5710" w14:textId="77777777" w:rsidR="000A4861" w:rsidRDefault="00936224" w:rsidP="000A4861">
      <w:pPr>
        <w:keepNext/>
        <w:spacing w:before="100" w:beforeAutospacing="1" w:after="100" w:afterAutospacing="1" w:line="240" w:lineRule="auto"/>
      </w:pPr>
      <w:r w:rsidRPr="00936224">
        <w:rPr>
          <w:rFonts w:ascii="Times New Roman" w:eastAsia="Times New Roman" w:hAnsi="Times New Roman" w:cs="Times New Roman"/>
          <w:noProof/>
          <w:kern w:val="0"/>
          <w:lang w:val="en-US"/>
          <w14:ligatures w14:val="none"/>
        </w:rPr>
        <w:drawing>
          <wp:inline distT="0" distB="0" distL="0" distR="0" wp14:anchorId="3D887636" wp14:editId="2EAB75BB">
            <wp:extent cx="5974080" cy="7002780"/>
            <wp:effectExtent l="0" t="0" r="7620" b="7620"/>
            <wp:docPr id="4" name="Picture 4" descr="C:\Users\frank\Downloads\WhatsApp Image 2025-03-30 at 11.25.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k\Downloads\WhatsApp Image 2025-03-30 at 11.25.56.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4080" cy="7002780"/>
                    </a:xfrm>
                    <a:prstGeom prst="rect">
                      <a:avLst/>
                    </a:prstGeom>
                    <a:noFill/>
                    <a:ln>
                      <a:noFill/>
                    </a:ln>
                  </pic:spPr>
                </pic:pic>
              </a:graphicData>
            </a:graphic>
          </wp:inline>
        </w:drawing>
      </w:r>
    </w:p>
    <w:p w14:paraId="32796C28" w14:textId="28D894B8" w:rsidR="009B2C40" w:rsidRPr="00510CAB" w:rsidRDefault="000A4861" w:rsidP="000A4861">
      <w:pPr>
        <w:pStyle w:val="Caption"/>
        <w:rPr>
          <w:rFonts w:ascii="Times New Roman" w:eastAsia="Times New Roman" w:hAnsi="Times New Roman" w:cs="Times New Roman"/>
          <w:kern w:val="0"/>
          <w:lang w:val="en-US"/>
          <w14:ligatures w14:val="none"/>
        </w:rPr>
      </w:pPr>
      <w:bookmarkStart w:id="161" w:name="_Toc194234417"/>
      <w:r>
        <w:lastRenderedPageBreak/>
        <w:t xml:space="preserve">Figure </w:t>
      </w:r>
      <w:r>
        <w:fldChar w:fldCharType="begin"/>
      </w:r>
      <w:r>
        <w:instrText xml:space="preserve"> SEQ Figure \* ARABIC </w:instrText>
      </w:r>
      <w:r>
        <w:fldChar w:fldCharType="separate"/>
      </w:r>
      <w:r w:rsidR="00452EE9">
        <w:rPr>
          <w:noProof/>
        </w:rPr>
        <w:t>3</w:t>
      </w:r>
      <w:r>
        <w:fldChar w:fldCharType="end"/>
      </w:r>
      <w:r>
        <w:t xml:space="preserve"> Use case diagram</w:t>
      </w:r>
      <w:bookmarkEnd w:id="161"/>
    </w:p>
    <w:p w14:paraId="7736F7B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Store Staff---&gt; Track Inventory</w:t>
      </w:r>
    </w:p>
    <w:p w14:paraId="12CB5A9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Store Staff ----&gt; Send Alerts</w:t>
      </w:r>
    </w:p>
    <w:p w14:paraId="1E5F249B"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Customer ----&gt; Track Inventory</w:t>
      </w:r>
    </w:p>
    <w:p w14:paraId="430C084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POS System ----&gt; Update POS Inventory</w:t>
      </w:r>
    </w:p>
    <w:p w14:paraId="3FA7627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System Admin ----&gt; Monitor System</w:t>
      </w:r>
    </w:p>
    <w:p w14:paraId="1378552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System Admin ----&gt; Configure System</w:t>
      </w:r>
    </w:p>
    <w:p w14:paraId="0A688E2C"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Track Inventory --&gt; Smart Hanger</w:t>
      </w:r>
    </w:p>
    <w:p w14:paraId="6822D3E5"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Track Inventory --&gt;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1B27F4F3"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Update POS Inventory --&gt;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66ECD24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Send Alerts--&gt; User Interface</w:t>
      </w:r>
    </w:p>
    <w:p w14:paraId="264D1E35"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Monitor System --&gt; Cloud Server</w:t>
      </w:r>
    </w:p>
    <w:p w14:paraId="778C943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Configure System --&gt; Cloud Server</w:t>
      </w:r>
    </w:p>
    <w:p w14:paraId="6720092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Lock/Unlock Hanger Rail --&gt; Smart Hanger</w:t>
      </w:r>
    </w:p>
    <w:p w14:paraId="530D10E3" w14:textId="77777777" w:rsidR="009B2C40" w:rsidRDefault="009B2C40">
      <w:pPr>
        <w:rPr>
          <w:rFonts w:ascii="Times New Roman" w:hAnsi="Times New Roman" w:cs="Times New Roman"/>
          <w:sz w:val="28"/>
          <w:szCs w:val="28"/>
        </w:rPr>
      </w:pPr>
    </w:p>
    <w:p w14:paraId="374DB2E0" w14:textId="7406946A" w:rsidR="009B2C40" w:rsidRPr="001334A7" w:rsidRDefault="00066EDC" w:rsidP="001334A7">
      <w:pPr>
        <w:pStyle w:val="Heading2"/>
      </w:pPr>
      <w:bookmarkStart w:id="162" w:name="_Toc193616128"/>
      <w:bookmarkStart w:id="163" w:name="_Toc194235515"/>
      <w:r w:rsidRPr="00185A30">
        <w:rPr>
          <w:lang w:val="en-US"/>
        </w:rPr>
        <w:t>4.3 U</w:t>
      </w:r>
      <w:bookmarkEnd w:id="162"/>
      <w:r w:rsidR="001334A7">
        <w:rPr>
          <w:lang w:val="en-US"/>
        </w:rPr>
        <w:t>se cases</w:t>
      </w:r>
      <w:bookmarkEnd w:id="163"/>
    </w:p>
    <w:p w14:paraId="3AD4101F" w14:textId="77777777" w:rsidR="009B2C40" w:rsidRDefault="00066EDC" w:rsidP="00C9009D">
      <w:pPr>
        <w:pStyle w:val="ListParagraph"/>
        <w:numPr>
          <w:ilvl w:val="0"/>
          <w:numId w:val="9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Tracking inventory: automate real time inventory updates</w:t>
      </w:r>
    </w:p>
    <w:p w14:paraId="747B3972" w14:textId="77777777" w:rsidR="009B2C40" w:rsidRDefault="00066EDC" w:rsidP="00C9009D">
      <w:pPr>
        <w:pStyle w:val="ListParagraph"/>
        <w:numPr>
          <w:ilvl w:val="0"/>
          <w:numId w:val="9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Lock/unlock hanger rail: Prevent unauthorized removal of clothing items</w:t>
      </w:r>
    </w:p>
    <w:p w14:paraId="3657AF7E" w14:textId="77777777" w:rsidR="009B2C40" w:rsidRDefault="00066EDC" w:rsidP="00C9009D">
      <w:pPr>
        <w:pStyle w:val="ListParagraph"/>
        <w:numPr>
          <w:ilvl w:val="0"/>
          <w:numId w:val="9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Send alerts: notify staff of low stock or stock out.</w:t>
      </w:r>
    </w:p>
    <w:p w14:paraId="5CF44FF6" w14:textId="77777777" w:rsidR="009B2C40" w:rsidRDefault="00066EDC" w:rsidP="00C9009D">
      <w:pPr>
        <w:pStyle w:val="ListParagraph"/>
        <w:numPr>
          <w:ilvl w:val="0"/>
          <w:numId w:val="9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Update POS inventory: Synchronize inventory data with POS System.</w:t>
      </w:r>
    </w:p>
    <w:p w14:paraId="23AC6C62" w14:textId="77777777" w:rsidR="009B2C40" w:rsidRDefault="00066EDC" w:rsidP="00C9009D">
      <w:pPr>
        <w:pStyle w:val="ListParagraph"/>
        <w:numPr>
          <w:ilvl w:val="0"/>
          <w:numId w:val="9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Monitor system: View analytics and system status through the server.</w:t>
      </w:r>
    </w:p>
    <w:p w14:paraId="28C6A12D" w14:textId="77777777" w:rsidR="009B2C40" w:rsidRPr="00510CAB" w:rsidRDefault="00066EDC" w:rsidP="00C9009D">
      <w:pPr>
        <w:pStyle w:val="ListParagraph"/>
        <w:numPr>
          <w:ilvl w:val="0"/>
          <w:numId w:val="98"/>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Configure system: Set up and maintain system.</w:t>
      </w:r>
    </w:p>
    <w:p w14:paraId="15AF1F22" w14:textId="77777777" w:rsidR="00510CAB" w:rsidRPr="00510CAB" w:rsidRDefault="00510CAB" w:rsidP="00510CAB">
      <w:pPr>
        <w:spacing w:after="200" w:line="276" w:lineRule="auto"/>
        <w:rPr>
          <w:rFonts w:ascii="Times New Roman" w:hAnsi="Times New Roman" w:cs="Times New Roman"/>
          <w:sz w:val="28"/>
          <w:szCs w:val="28"/>
        </w:rPr>
      </w:pPr>
    </w:p>
    <w:p w14:paraId="67221050" w14:textId="77777777" w:rsidR="009B2C40" w:rsidRDefault="009B2C40">
      <w:pPr>
        <w:rPr>
          <w:rFonts w:ascii="Times New Roman" w:hAnsi="Times New Roman" w:cs="Times New Roman"/>
          <w:b/>
          <w:bCs/>
          <w:sz w:val="28"/>
          <w:szCs w:val="28"/>
          <w:u w:val="single"/>
        </w:rPr>
      </w:pPr>
    </w:p>
    <w:p w14:paraId="20D8CC85" w14:textId="133DD680" w:rsidR="009B2C40" w:rsidRPr="00185A30" w:rsidRDefault="00066EDC" w:rsidP="001334A7">
      <w:pPr>
        <w:pStyle w:val="Heading2"/>
        <w:tabs>
          <w:tab w:val="left" w:pos="5316"/>
        </w:tabs>
      </w:pPr>
      <w:bookmarkStart w:id="164" w:name="_Toc193616129"/>
      <w:bookmarkStart w:id="165" w:name="_Toc194235516"/>
      <w:r w:rsidRPr="00185A30">
        <w:rPr>
          <w:lang w:val="en-US"/>
        </w:rPr>
        <w:lastRenderedPageBreak/>
        <w:t>4.4 U</w:t>
      </w:r>
      <w:bookmarkEnd w:id="164"/>
      <w:r w:rsidR="001334A7">
        <w:rPr>
          <w:lang w:val="en-US"/>
        </w:rPr>
        <w:t>se case description</w:t>
      </w:r>
      <w:bookmarkEnd w:id="165"/>
    </w:p>
    <w:p w14:paraId="382ABCAB" w14:textId="1040EFF0" w:rsidR="009B2C40" w:rsidRDefault="00066EDC">
      <w:pPr>
        <w:rPr>
          <w:rFonts w:ascii="Times New Roman" w:hAnsi="Times New Roman" w:cs="Times New Roman"/>
          <w:sz w:val="28"/>
          <w:szCs w:val="28"/>
        </w:rPr>
      </w:pPr>
      <w:r>
        <w:rPr>
          <w:rFonts w:ascii="Times New Roman" w:hAnsi="Times New Roman" w:cs="Times New Roman"/>
          <w:sz w:val="28"/>
          <w:szCs w:val="28"/>
          <w:lang w:val="en-US"/>
        </w:rPr>
        <w:t>Store Staff</w:t>
      </w:r>
      <w:r w:rsidR="003F78B4">
        <w:rPr>
          <w:rFonts w:ascii="Times New Roman" w:hAnsi="Times New Roman" w:cs="Times New Roman"/>
          <w:sz w:val="28"/>
          <w:szCs w:val="28"/>
          <w:lang w:val="en-US"/>
        </w:rPr>
        <w:t xml:space="preserve"> - Performs: inventory tracking</w:t>
      </w:r>
      <w:r>
        <w:rPr>
          <w:rFonts w:ascii="Times New Roman" w:hAnsi="Times New Roman" w:cs="Times New Roman"/>
          <w:sz w:val="28"/>
          <w:szCs w:val="28"/>
          <w:lang w:val="en-US"/>
        </w:rPr>
        <w:t>,</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send alerts</w:t>
      </w:r>
    </w:p>
    <w:p w14:paraId="5A94C85B" w14:textId="77777777" w:rsidR="009B2C40" w:rsidRDefault="00066EDC">
      <w:pPr>
        <w:ind w:left="1100"/>
        <w:rPr>
          <w:rFonts w:ascii="Times New Roman" w:hAnsi="Times New Roman" w:cs="Times New Roman"/>
          <w:sz w:val="28"/>
          <w:szCs w:val="28"/>
        </w:rPr>
      </w:pPr>
      <w:r>
        <w:rPr>
          <w:rFonts w:ascii="Times New Roman" w:hAnsi="Times New Roman" w:cs="Times New Roman"/>
          <w:sz w:val="28"/>
          <w:szCs w:val="28"/>
          <w:lang w:val="en-US"/>
        </w:rPr>
        <w:t>-Interacts: User interface</w:t>
      </w:r>
    </w:p>
    <w:p w14:paraId="18D73BE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POS system - Performs: updates POS inventory</w:t>
      </w:r>
    </w:p>
    <w:p w14:paraId="1421D587" w14:textId="77777777" w:rsidR="009B2C40" w:rsidRDefault="00066EDC">
      <w:pPr>
        <w:ind w:left="1100"/>
        <w:rPr>
          <w:rFonts w:ascii="Times New Roman" w:hAnsi="Times New Roman" w:cs="Times New Roman"/>
          <w:sz w:val="28"/>
          <w:szCs w:val="28"/>
        </w:rPr>
      </w:pPr>
      <w:r>
        <w:rPr>
          <w:rFonts w:ascii="Times New Roman" w:hAnsi="Times New Roman" w:cs="Times New Roman"/>
          <w:sz w:val="28"/>
          <w:szCs w:val="28"/>
          <w:lang w:val="en-US"/>
        </w:rPr>
        <w:t xml:space="preserve">-Interacts: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71094FE4" w14:textId="77777777" w:rsidR="009B2C40" w:rsidRDefault="00066EDC">
      <w:pPr>
        <w:rPr>
          <w:rFonts w:ascii="Times New Roman" w:hAnsi="Times New Roman" w:cs="Times New Roman"/>
          <w:sz w:val="28"/>
          <w:szCs w:val="28"/>
        </w:rPr>
      </w:pPr>
      <w:r>
        <w:rPr>
          <w:rFonts w:ascii="Times New Roman" w:eastAsia="SimSun" w:hAnsi="Times New Roman" w:cs="Times New Roman"/>
          <w:sz w:val="28"/>
          <w:szCs w:val="28"/>
          <w:lang w:val="en-US" w:eastAsia="zh-CN"/>
        </w:rPr>
        <w:t>Customer - Triggers: Tracking of inventory</w:t>
      </w:r>
    </w:p>
    <w:p w14:paraId="0D4AD258" w14:textId="2641926C" w:rsidR="009B2C40" w:rsidRDefault="00066EDC">
      <w:pPr>
        <w:ind w:left="1100"/>
        <w:rPr>
          <w:rFonts w:ascii="Times New Roman" w:hAnsi="Times New Roman" w:cs="Times New Roman"/>
          <w:sz w:val="28"/>
          <w:szCs w:val="28"/>
        </w:rPr>
      </w:pPr>
      <w:r>
        <w:rPr>
          <w:rFonts w:ascii="Times New Roman" w:eastAsia="SimSun" w:hAnsi="Times New Roman" w:cs="Times New Roman"/>
          <w:sz w:val="28"/>
          <w:szCs w:val="28"/>
          <w:lang w:val="en-US" w:eastAsia="zh-CN"/>
        </w:rPr>
        <w:t>-Interacts: smart hanger</w:t>
      </w:r>
      <w:r w:rsidR="003F78B4">
        <w:rPr>
          <w:rFonts w:ascii="Times New Roman" w:eastAsia="SimSun" w:hAnsi="Times New Roman" w:cs="Times New Roman"/>
          <w:sz w:val="28"/>
          <w:szCs w:val="28"/>
          <w:lang w:val="en-US" w:eastAsia="zh-CN"/>
        </w:rPr>
        <w:t xml:space="preserve"> </w:t>
      </w:r>
      <w:r>
        <w:rPr>
          <w:rFonts w:ascii="Times New Roman" w:eastAsia="SimSun" w:hAnsi="Times New Roman" w:cs="Times New Roman"/>
          <w:sz w:val="28"/>
          <w:szCs w:val="28"/>
          <w:lang w:val="en-US" w:eastAsia="zh-CN"/>
        </w:rPr>
        <w:t>(indirectly)</w:t>
      </w:r>
    </w:p>
    <w:p w14:paraId="0A743ED5" w14:textId="1F0D4D11" w:rsidR="009B2C40" w:rsidRDefault="00066EDC">
      <w:pPr>
        <w:rPr>
          <w:rFonts w:ascii="Times New Roman" w:hAnsi="Times New Roman" w:cs="Times New Roman"/>
          <w:sz w:val="28"/>
          <w:szCs w:val="28"/>
        </w:rPr>
      </w:pPr>
      <w:r>
        <w:rPr>
          <w:rFonts w:ascii="Times New Roman" w:eastAsia="SimSun" w:hAnsi="Times New Roman" w:cs="Times New Roman"/>
          <w:sz w:val="28"/>
          <w:szCs w:val="28"/>
          <w:lang w:val="en-US" w:eastAsia="zh-CN"/>
        </w:rPr>
        <w:t>System Adm</w:t>
      </w:r>
      <w:r w:rsidR="003F78B4">
        <w:rPr>
          <w:rFonts w:ascii="Times New Roman" w:eastAsia="SimSun" w:hAnsi="Times New Roman" w:cs="Times New Roman"/>
          <w:sz w:val="28"/>
          <w:szCs w:val="28"/>
          <w:lang w:val="en-US" w:eastAsia="zh-CN"/>
        </w:rPr>
        <w:t>in - Performs: monitors systems</w:t>
      </w:r>
      <w:r>
        <w:rPr>
          <w:rFonts w:ascii="Times New Roman" w:eastAsia="SimSun" w:hAnsi="Times New Roman" w:cs="Times New Roman"/>
          <w:sz w:val="28"/>
          <w:szCs w:val="28"/>
          <w:lang w:val="en-US" w:eastAsia="zh-CN"/>
        </w:rPr>
        <w:t>, configures systems.</w:t>
      </w:r>
    </w:p>
    <w:p w14:paraId="289B2216" w14:textId="77777777" w:rsidR="009B2C40" w:rsidRDefault="00066EDC">
      <w:pPr>
        <w:ind w:left="1540"/>
        <w:rPr>
          <w:rFonts w:ascii="Times New Roman" w:hAnsi="Times New Roman" w:cs="Times New Roman"/>
          <w:sz w:val="28"/>
          <w:szCs w:val="28"/>
        </w:rPr>
      </w:pPr>
      <w:r>
        <w:rPr>
          <w:rFonts w:ascii="Times New Roman" w:eastAsia="SimSun" w:hAnsi="Times New Roman" w:cs="Times New Roman"/>
          <w:sz w:val="28"/>
          <w:szCs w:val="28"/>
          <w:lang w:val="en-US" w:eastAsia="zh-CN"/>
        </w:rPr>
        <w:t>-Interacts: server</w:t>
      </w:r>
    </w:p>
    <w:p w14:paraId="62775C04" w14:textId="77777777" w:rsidR="009B2C40" w:rsidRDefault="009B2C40">
      <w:pPr>
        <w:rPr>
          <w:rFonts w:ascii="Times New Roman" w:hAnsi="Times New Roman" w:cs="Times New Roman"/>
          <w:sz w:val="28"/>
          <w:szCs w:val="28"/>
        </w:rPr>
      </w:pPr>
    </w:p>
    <w:p w14:paraId="1811DDDF" w14:textId="77777777" w:rsidR="009B2C40" w:rsidRDefault="009B2C40">
      <w:pPr>
        <w:rPr>
          <w:rFonts w:ascii="Times New Roman" w:hAnsi="Times New Roman" w:cs="Times New Roman"/>
          <w:sz w:val="28"/>
          <w:szCs w:val="28"/>
        </w:rPr>
      </w:pPr>
    </w:p>
    <w:p w14:paraId="00797461" w14:textId="77777777" w:rsidR="009B2C40" w:rsidRDefault="009B2C40">
      <w:pPr>
        <w:rPr>
          <w:rFonts w:ascii="Times New Roman" w:hAnsi="Times New Roman" w:cs="Times New Roman"/>
          <w:sz w:val="28"/>
          <w:szCs w:val="28"/>
        </w:rPr>
      </w:pPr>
    </w:p>
    <w:p w14:paraId="4E7261D6" w14:textId="77777777" w:rsidR="009B2C40" w:rsidRDefault="009B2C40">
      <w:pPr>
        <w:rPr>
          <w:rFonts w:ascii="Times New Roman" w:hAnsi="Times New Roman" w:cs="Times New Roman"/>
          <w:sz w:val="28"/>
          <w:szCs w:val="28"/>
        </w:rPr>
      </w:pPr>
    </w:p>
    <w:p w14:paraId="15203C37" w14:textId="77777777" w:rsidR="009B2C40" w:rsidRDefault="009B2C40">
      <w:pPr>
        <w:rPr>
          <w:rFonts w:ascii="Times New Roman" w:hAnsi="Times New Roman" w:cs="Times New Roman"/>
          <w:sz w:val="28"/>
          <w:szCs w:val="28"/>
        </w:rPr>
      </w:pPr>
    </w:p>
    <w:p w14:paraId="10B2D762" w14:textId="77777777" w:rsidR="009B2C40" w:rsidRDefault="009B2C40">
      <w:pPr>
        <w:rPr>
          <w:rFonts w:ascii="Times New Roman" w:hAnsi="Times New Roman" w:cs="Times New Roman"/>
          <w:sz w:val="28"/>
          <w:szCs w:val="28"/>
        </w:rPr>
      </w:pPr>
    </w:p>
    <w:p w14:paraId="37FD966E" w14:textId="77777777" w:rsidR="009B2C40" w:rsidRDefault="009B2C40">
      <w:pPr>
        <w:rPr>
          <w:rFonts w:ascii="Times New Roman" w:hAnsi="Times New Roman" w:cs="Times New Roman"/>
          <w:sz w:val="28"/>
          <w:szCs w:val="28"/>
        </w:rPr>
      </w:pPr>
    </w:p>
    <w:p w14:paraId="1680CCE9" w14:textId="77777777" w:rsidR="009B2C40" w:rsidRDefault="009B2C40">
      <w:pPr>
        <w:rPr>
          <w:rFonts w:ascii="Times New Roman" w:hAnsi="Times New Roman" w:cs="Times New Roman"/>
          <w:sz w:val="28"/>
          <w:szCs w:val="28"/>
        </w:rPr>
      </w:pPr>
    </w:p>
    <w:p w14:paraId="6641BD0A" w14:textId="77777777" w:rsidR="009B2C40" w:rsidRDefault="009B2C40">
      <w:pPr>
        <w:rPr>
          <w:rFonts w:ascii="Times New Roman" w:hAnsi="Times New Roman" w:cs="Times New Roman"/>
          <w:sz w:val="28"/>
          <w:szCs w:val="28"/>
        </w:rPr>
      </w:pPr>
    </w:p>
    <w:p w14:paraId="02FE23E5" w14:textId="77777777" w:rsidR="009B2C40" w:rsidRDefault="009B2C40">
      <w:pPr>
        <w:rPr>
          <w:rFonts w:ascii="Times New Roman" w:hAnsi="Times New Roman" w:cs="Times New Roman"/>
          <w:sz w:val="28"/>
          <w:szCs w:val="28"/>
        </w:rPr>
      </w:pPr>
    </w:p>
    <w:p w14:paraId="6AB3B3F2" w14:textId="77777777" w:rsidR="009B2C40" w:rsidRDefault="009B2C40">
      <w:pPr>
        <w:rPr>
          <w:rFonts w:ascii="Times New Roman" w:hAnsi="Times New Roman" w:cs="Times New Roman"/>
          <w:sz w:val="28"/>
          <w:szCs w:val="28"/>
        </w:rPr>
      </w:pPr>
    </w:p>
    <w:p w14:paraId="0B0B4E1F" w14:textId="77777777" w:rsidR="009B2C40" w:rsidRDefault="009B2C40">
      <w:pPr>
        <w:rPr>
          <w:rFonts w:ascii="Times New Roman" w:hAnsi="Times New Roman" w:cs="Times New Roman"/>
          <w:sz w:val="28"/>
          <w:szCs w:val="28"/>
        </w:rPr>
      </w:pPr>
    </w:p>
    <w:p w14:paraId="702B8932" w14:textId="77777777" w:rsidR="009B2C40" w:rsidRDefault="009B2C40">
      <w:pPr>
        <w:rPr>
          <w:rFonts w:ascii="Times New Roman" w:hAnsi="Times New Roman" w:cs="Times New Roman"/>
          <w:sz w:val="28"/>
          <w:szCs w:val="28"/>
        </w:rPr>
      </w:pPr>
    </w:p>
    <w:p w14:paraId="7A4A08FB" w14:textId="77777777" w:rsidR="00510CAB" w:rsidRDefault="00510CAB">
      <w:pPr>
        <w:rPr>
          <w:rFonts w:ascii="Times New Roman" w:hAnsi="Times New Roman" w:cs="Times New Roman"/>
          <w:sz w:val="28"/>
          <w:szCs w:val="28"/>
        </w:rPr>
      </w:pPr>
    </w:p>
    <w:p w14:paraId="2C9C3D7B" w14:textId="77777777" w:rsidR="009B2C40" w:rsidRDefault="00066EDC" w:rsidP="00510CAB">
      <w:pPr>
        <w:pStyle w:val="Heading3"/>
      </w:pPr>
      <w:bookmarkStart w:id="166" w:name="_Toc194235517"/>
      <w:r>
        <w:rPr>
          <w:lang w:val="en-US"/>
        </w:rPr>
        <w:lastRenderedPageBreak/>
        <w:t>Data Flow Diagram</w:t>
      </w:r>
      <w:bookmarkEnd w:id="166"/>
    </w:p>
    <w:p w14:paraId="00EF5B33" w14:textId="77777777" w:rsidR="009B2C40" w:rsidRDefault="00066EDC">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Level 0</w:t>
      </w:r>
    </w:p>
    <w:p w14:paraId="6709A925" w14:textId="77777777" w:rsidR="000A4861" w:rsidRDefault="00496BA9" w:rsidP="000A4861">
      <w:pPr>
        <w:keepNext/>
        <w:spacing w:before="100" w:beforeAutospacing="1" w:after="100" w:afterAutospacing="1" w:line="240" w:lineRule="auto"/>
      </w:pPr>
      <w:r w:rsidRPr="00496BA9">
        <w:rPr>
          <w:rFonts w:ascii="Times New Roman" w:eastAsia="Times New Roman" w:hAnsi="Times New Roman" w:cs="Times New Roman"/>
          <w:noProof/>
          <w:kern w:val="0"/>
          <w:lang w:val="en-US"/>
          <w14:ligatures w14:val="none"/>
        </w:rPr>
        <w:drawing>
          <wp:inline distT="0" distB="0" distL="0" distR="0" wp14:anchorId="1288ADF2" wp14:editId="5693EE59">
            <wp:extent cx="5676900" cy="6263640"/>
            <wp:effectExtent l="0" t="0" r="0" b="3810"/>
            <wp:docPr id="1" name="Picture 1" descr="C:\Users\frank\Downloads\WhatsApp Image 2025-03-30 at 11.25.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Downloads\WhatsApp Image 2025-03-30 at 11.25.5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6263640"/>
                    </a:xfrm>
                    <a:prstGeom prst="rect">
                      <a:avLst/>
                    </a:prstGeom>
                    <a:noFill/>
                    <a:ln>
                      <a:noFill/>
                    </a:ln>
                  </pic:spPr>
                </pic:pic>
              </a:graphicData>
            </a:graphic>
          </wp:inline>
        </w:drawing>
      </w:r>
    </w:p>
    <w:p w14:paraId="2085D064" w14:textId="1F5F0994" w:rsidR="00496BA9" w:rsidRPr="00496BA9" w:rsidRDefault="000A4861" w:rsidP="000A4861">
      <w:pPr>
        <w:pStyle w:val="Caption"/>
        <w:rPr>
          <w:rFonts w:ascii="Times New Roman" w:eastAsia="Times New Roman" w:hAnsi="Times New Roman" w:cs="Times New Roman"/>
          <w:kern w:val="0"/>
          <w:lang w:val="en-US"/>
          <w14:ligatures w14:val="none"/>
        </w:rPr>
      </w:pPr>
      <w:bookmarkStart w:id="167" w:name="_Toc194234418"/>
      <w:r>
        <w:t xml:space="preserve">Figure </w:t>
      </w:r>
      <w:r>
        <w:fldChar w:fldCharType="begin"/>
      </w:r>
      <w:r>
        <w:instrText xml:space="preserve"> SEQ Figure \* ARABIC </w:instrText>
      </w:r>
      <w:r>
        <w:fldChar w:fldCharType="separate"/>
      </w:r>
      <w:r w:rsidR="00452EE9">
        <w:rPr>
          <w:noProof/>
        </w:rPr>
        <w:t>4</w:t>
      </w:r>
      <w:r>
        <w:fldChar w:fldCharType="end"/>
      </w:r>
      <w:r>
        <w:t xml:space="preserve"> level 0 DFD</w:t>
      </w:r>
      <w:bookmarkEnd w:id="167"/>
    </w:p>
    <w:p w14:paraId="6C782B32" w14:textId="77777777" w:rsidR="00496BA9" w:rsidRDefault="00496BA9">
      <w:pPr>
        <w:rPr>
          <w:rFonts w:ascii="Times New Roman" w:hAnsi="Times New Roman" w:cs="Times New Roman"/>
          <w:b/>
          <w:bCs/>
          <w:i/>
          <w:iCs/>
          <w:sz w:val="28"/>
          <w:szCs w:val="28"/>
          <w:u w:val="single"/>
        </w:rPr>
      </w:pPr>
    </w:p>
    <w:p w14:paraId="798A59E3" w14:textId="2A53D0A6" w:rsidR="009B2C40" w:rsidRDefault="009B2C40">
      <w:pPr>
        <w:rPr>
          <w:rFonts w:ascii="Times New Roman" w:hAnsi="Times New Roman" w:cs="Times New Roman"/>
          <w:b/>
          <w:bCs/>
          <w:i/>
          <w:iCs/>
          <w:sz w:val="28"/>
          <w:szCs w:val="28"/>
          <w:u w:val="single"/>
        </w:rPr>
      </w:pPr>
    </w:p>
    <w:p w14:paraId="4BA759AB"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1. Customer → **Interacts with Smart Hanger** → Clothing Removal/Replacement</w:t>
      </w:r>
    </w:p>
    <w:p w14:paraId="6E27D26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Smart Hanger System → **Sends Inventory Updates** → POS System</w:t>
      </w:r>
    </w:p>
    <w:p w14:paraId="08BFBF1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3. POS System → **Confirms Stock Updates** → Smart Hanger System</w:t>
      </w:r>
    </w:p>
    <w:p w14:paraId="3F12B0F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4. Smart Hanger System → **Notifies Store Staff** → Alerts on Inventory Status</w:t>
      </w:r>
    </w:p>
    <w:p w14:paraId="4B1CDFBB"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5. System Admin → **Configures System &amp; Reviews Analytics** → Cloud Server</w:t>
      </w:r>
    </w:p>
    <w:p w14:paraId="2DBFF282" w14:textId="77777777" w:rsidR="009B2C40" w:rsidRDefault="009B2C40">
      <w:pPr>
        <w:rPr>
          <w:rFonts w:ascii="Times New Roman" w:hAnsi="Times New Roman" w:cs="Times New Roman"/>
          <w:sz w:val="28"/>
          <w:szCs w:val="28"/>
        </w:rPr>
      </w:pPr>
    </w:p>
    <w:p w14:paraId="37C73C72" w14:textId="77777777" w:rsidR="009B2C40" w:rsidRDefault="00066EDC">
      <w:pP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External entities</w:t>
      </w:r>
    </w:p>
    <w:p w14:paraId="7166A55F" w14:textId="77777777" w:rsidR="009B2C40" w:rsidRDefault="00066EDC" w:rsidP="00C9009D">
      <w:pPr>
        <w:pStyle w:val="ListParagraph"/>
        <w:numPr>
          <w:ilvl w:val="0"/>
          <w:numId w:val="101"/>
        </w:numPr>
        <w:spacing w:after="200" w:line="276" w:lineRule="auto"/>
        <w:rPr>
          <w:rFonts w:ascii="Times New Roman" w:hAnsi="Times New Roman" w:cs="Times New Roman"/>
          <w:b/>
          <w:bCs/>
          <w:sz w:val="28"/>
          <w:szCs w:val="28"/>
          <w:u w:val="single"/>
        </w:rPr>
      </w:pPr>
      <w:r>
        <w:rPr>
          <w:rFonts w:ascii="Times New Roman" w:hAnsi="Times New Roman" w:cs="Times New Roman"/>
          <w:sz w:val="28"/>
          <w:szCs w:val="28"/>
          <w:lang w:val="en-US"/>
        </w:rPr>
        <w:t>Store staff: receives alerts and inventory updates</w:t>
      </w:r>
    </w:p>
    <w:p w14:paraId="09E3240D" w14:textId="77777777" w:rsidR="009B2C40" w:rsidRDefault="00066EDC" w:rsidP="00C9009D">
      <w:pPr>
        <w:pStyle w:val="ListParagraph"/>
        <w:numPr>
          <w:ilvl w:val="0"/>
          <w:numId w:val="101"/>
        </w:numPr>
        <w:spacing w:after="200" w:line="276" w:lineRule="auto"/>
        <w:rPr>
          <w:rFonts w:ascii="Times New Roman" w:hAnsi="Times New Roman" w:cs="Times New Roman"/>
          <w:b/>
          <w:bCs/>
          <w:sz w:val="28"/>
          <w:szCs w:val="28"/>
          <w:u w:val="single"/>
        </w:rPr>
      </w:pPr>
      <w:r>
        <w:rPr>
          <w:rFonts w:ascii="Times New Roman" w:hAnsi="Times New Roman" w:cs="Times New Roman"/>
          <w:sz w:val="28"/>
          <w:szCs w:val="28"/>
          <w:lang w:val="en-US"/>
        </w:rPr>
        <w:t>POS system: receives and confirms inventory updates</w:t>
      </w:r>
    </w:p>
    <w:p w14:paraId="69EAC7FC" w14:textId="77777777" w:rsidR="009B2C40" w:rsidRDefault="00066EDC" w:rsidP="00C9009D">
      <w:pPr>
        <w:pStyle w:val="ListParagraph"/>
        <w:numPr>
          <w:ilvl w:val="0"/>
          <w:numId w:val="101"/>
        </w:numPr>
        <w:spacing w:after="200" w:line="276" w:lineRule="auto"/>
        <w:rPr>
          <w:rFonts w:ascii="Times New Roman" w:hAnsi="Times New Roman" w:cs="Times New Roman"/>
          <w:b/>
          <w:bCs/>
          <w:sz w:val="28"/>
          <w:szCs w:val="28"/>
          <w:u w:val="single"/>
        </w:rPr>
      </w:pPr>
      <w:r>
        <w:rPr>
          <w:rFonts w:ascii="Times New Roman" w:hAnsi="Times New Roman" w:cs="Times New Roman"/>
          <w:sz w:val="28"/>
          <w:szCs w:val="28"/>
          <w:lang w:val="en-US"/>
        </w:rPr>
        <w:t>Customer: triggers inventory changes</w:t>
      </w:r>
    </w:p>
    <w:p w14:paraId="6F06F067" w14:textId="5C524816" w:rsidR="009B2C40" w:rsidRDefault="00066EDC" w:rsidP="00C9009D">
      <w:pPr>
        <w:pStyle w:val="ListParagraph"/>
        <w:numPr>
          <w:ilvl w:val="0"/>
          <w:numId w:val="101"/>
        </w:numPr>
        <w:spacing w:after="200" w:line="276" w:lineRule="auto"/>
        <w:rPr>
          <w:rFonts w:ascii="Times New Roman" w:hAnsi="Times New Roman" w:cs="Times New Roman"/>
          <w:b/>
          <w:bCs/>
          <w:sz w:val="28"/>
          <w:szCs w:val="28"/>
          <w:u w:val="single"/>
        </w:rPr>
      </w:pPr>
      <w:r>
        <w:rPr>
          <w:rFonts w:ascii="Times New Roman" w:hAnsi="Times New Roman" w:cs="Times New Roman"/>
          <w:sz w:val="28"/>
          <w:szCs w:val="28"/>
          <w:lang w:val="en-US"/>
        </w:rPr>
        <w:t>Systems Admin:</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provides configuration settings and reviews analytics</w:t>
      </w:r>
    </w:p>
    <w:p w14:paraId="784181CC" w14:textId="77777777" w:rsidR="009B2C40" w:rsidRDefault="009B2C40">
      <w:pPr>
        <w:pStyle w:val="ListParagraph"/>
        <w:rPr>
          <w:rFonts w:ascii="Times New Roman" w:hAnsi="Times New Roman" w:cs="Times New Roman"/>
          <w:b/>
          <w:bCs/>
          <w:sz w:val="28"/>
          <w:szCs w:val="28"/>
          <w:u w:val="single"/>
        </w:rPr>
      </w:pPr>
    </w:p>
    <w:p w14:paraId="041D5BFC" w14:textId="77777777" w:rsidR="009B2C40" w:rsidRDefault="00066EDC">
      <w:pP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DATA FLOWS</w:t>
      </w:r>
    </w:p>
    <w:p w14:paraId="755E832C"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Customer → Clothing Removal/Replacement → Smart Hanger System.</w:t>
      </w:r>
    </w:p>
    <w:p w14:paraId="45DB2AC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Smart Hanger System → Inventory Updates → POS System.</w:t>
      </w:r>
    </w:p>
    <w:p w14:paraId="04047DB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POS System → Confirmation → Smart Hanger System.</w:t>
      </w:r>
    </w:p>
    <w:p w14:paraId="3B58A203"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Smart Hanger System → Alerts/Inventory Data → Store Staff.</w:t>
      </w:r>
    </w:p>
    <w:p w14:paraId="524C2B93"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System Admin → Configuration Commands → Smart Hanger System.</w:t>
      </w:r>
    </w:p>
    <w:p w14:paraId="4F30821D" w14:textId="5BA455B3" w:rsidR="009B2C40" w:rsidRDefault="00066EDC">
      <w:pPr>
        <w:rPr>
          <w:rFonts w:ascii="Times New Roman" w:hAnsi="Times New Roman" w:cs="Times New Roman"/>
          <w:sz w:val="28"/>
          <w:szCs w:val="28"/>
        </w:rPr>
      </w:pPr>
      <w:r>
        <w:rPr>
          <w:rFonts w:ascii="Times New Roman" w:hAnsi="Times New Roman" w:cs="Times New Roman"/>
          <w:sz w:val="28"/>
          <w:szCs w:val="28"/>
          <w:lang w:val="en-US"/>
        </w:rPr>
        <w:t>Smart Hanger System → Analytics/System Status → System Admin.</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Data flows</w:t>
      </w:r>
    </w:p>
    <w:p w14:paraId="12FC78F7" w14:textId="77777777" w:rsidR="009B2C40" w:rsidRDefault="009B2C40">
      <w:pPr>
        <w:rPr>
          <w:rFonts w:ascii="Times New Roman" w:hAnsi="Times New Roman" w:cs="Times New Roman"/>
          <w:sz w:val="28"/>
          <w:szCs w:val="28"/>
        </w:rPr>
      </w:pPr>
    </w:p>
    <w:p w14:paraId="45939EEF" w14:textId="77777777" w:rsidR="009B2C40" w:rsidRDefault="009B2C40">
      <w:pPr>
        <w:rPr>
          <w:rFonts w:ascii="Times New Roman" w:hAnsi="Times New Roman" w:cs="Times New Roman"/>
          <w:b/>
          <w:bCs/>
          <w:sz w:val="28"/>
          <w:szCs w:val="28"/>
          <w:u w:val="single"/>
        </w:rPr>
      </w:pPr>
    </w:p>
    <w:p w14:paraId="4B451C0D" w14:textId="77777777" w:rsidR="009B2C40" w:rsidRDefault="00066EDC">
      <w:pP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Level 1</w:t>
      </w:r>
    </w:p>
    <w:p w14:paraId="06683E33" w14:textId="77777777" w:rsidR="000A4861" w:rsidRDefault="00936224" w:rsidP="000A4861">
      <w:pPr>
        <w:keepNext/>
        <w:spacing w:before="100" w:beforeAutospacing="1" w:after="100" w:afterAutospacing="1" w:line="240" w:lineRule="auto"/>
      </w:pPr>
      <w:r w:rsidRPr="00936224">
        <w:rPr>
          <w:rFonts w:ascii="Times New Roman" w:eastAsia="Times New Roman" w:hAnsi="Times New Roman" w:cs="Times New Roman"/>
          <w:noProof/>
          <w:kern w:val="0"/>
          <w:lang w:val="en-US"/>
          <w14:ligatures w14:val="none"/>
        </w:rPr>
        <w:drawing>
          <wp:inline distT="0" distB="0" distL="0" distR="0" wp14:anchorId="18FA86E3" wp14:editId="58A4596E">
            <wp:extent cx="6096000" cy="6484620"/>
            <wp:effectExtent l="0" t="0" r="0" b="0"/>
            <wp:docPr id="5" name="Picture 5" descr="C:\Users\frank\Downloads\WhatsApp Image 2025-03-30 at 11.50.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nk\Downloads\WhatsApp Image 2025-03-30 at 11.50.3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040" cy="6497428"/>
                    </a:xfrm>
                    <a:prstGeom prst="rect">
                      <a:avLst/>
                    </a:prstGeom>
                    <a:noFill/>
                    <a:ln>
                      <a:noFill/>
                    </a:ln>
                  </pic:spPr>
                </pic:pic>
              </a:graphicData>
            </a:graphic>
          </wp:inline>
        </w:drawing>
      </w:r>
    </w:p>
    <w:p w14:paraId="57C2C032" w14:textId="31EF0A65" w:rsidR="009B2C40" w:rsidRPr="003F78B4" w:rsidRDefault="000A4861" w:rsidP="000A4861">
      <w:pPr>
        <w:pStyle w:val="Caption"/>
        <w:rPr>
          <w:rFonts w:ascii="Times New Roman" w:eastAsia="Times New Roman" w:hAnsi="Times New Roman" w:cs="Times New Roman"/>
          <w:kern w:val="0"/>
          <w:lang w:val="en-US"/>
          <w14:ligatures w14:val="none"/>
        </w:rPr>
      </w:pPr>
      <w:bookmarkStart w:id="168" w:name="_Toc194234419"/>
      <w:r>
        <w:t xml:space="preserve">Figure </w:t>
      </w:r>
      <w:r>
        <w:fldChar w:fldCharType="begin"/>
      </w:r>
      <w:r>
        <w:instrText xml:space="preserve"> SEQ Figure \* ARABIC </w:instrText>
      </w:r>
      <w:r>
        <w:fldChar w:fldCharType="separate"/>
      </w:r>
      <w:r w:rsidR="00452EE9">
        <w:rPr>
          <w:noProof/>
        </w:rPr>
        <w:t>5</w:t>
      </w:r>
      <w:r>
        <w:fldChar w:fldCharType="end"/>
      </w:r>
      <w:r>
        <w:t xml:space="preserve"> level 1 DFD</w:t>
      </w:r>
      <w:bookmarkEnd w:id="168"/>
    </w:p>
    <w:p w14:paraId="6554178D"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lastRenderedPageBreak/>
        <w:t>1. Sensors detect **clothing status** (present or removed).</w:t>
      </w:r>
    </w:p>
    <w:p w14:paraId="661870C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Microcontroller processes sensor data and updates inventory status.</w:t>
      </w:r>
    </w:p>
    <w:p w14:paraId="52ACA750"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3.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 forwards data to **POS system and cloud server**.</w:t>
      </w:r>
    </w:p>
    <w:p w14:paraId="449B9A67"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4. POS system updates stock records and synchronizes sales data.</w:t>
      </w:r>
    </w:p>
    <w:p w14:paraId="207F424D"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5. Store staff receives **alerts on stock levels**.</w:t>
      </w:r>
    </w:p>
    <w:p w14:paraId="4692AF6B" w14:textId="766FE7D7" w:rsidR="009B2C40" w:rsidRPr="003F78B4" w:rsidRDefault="00066EDC">
      <w:pPr>
        <w:rPr>
          <w:rFonts w:ascii="Times New Roman" w:hAnsi="Times New Roman" w:cs="Times New Roman"/>
          <w:sz w:val="28"/>
          <w:szCs w:val="28"/>
        </w:rPr>
      </w:pPr>
      <w:r>
        <w:rPr>
          <w:rFonts w:ascii="Times New Roman" w:hAnsi="Times New Roman" w:cs="Times New Roman"/>
          <w:sz w:val="28"/>
          <w:szCs w:val="28"/>
          <w:lang w:val="en-US"/>
        </w:rPr>
        <w:t>6. Cloud server analyzes data and generates business insights.</w:t>
      </w:r>
    </w:p>
    <w:p w14:paraId="046066F4" w14:textId="77777777" w:rsidR="009B2C40" w:rsidRDefault="00066EDC">
      <w:pP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PROCESSES</w:t>
      </w:r>
    </w:p>
    <w:p w14:paraId="015A5245" w14:textId="77777777" w:rsidR="009B2C40" w:rsidRDefault="00066EDC" w:rsidP="00C9009D">
      <w:pPr>
        <w:pStyle w:val="ListParagraph"/>
        <w:numPr>
          <w:ilvl w:val="0"/>
          <w:numId w:val="99"/>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Detects clothing status: sensors detects removal or replacement of clothes</w:t>
      </w:r>
    </w:p>
    <w:p w14:paraId="0112DA51" w14:textId="77777777" w:rsidR="009B2C40" w:rsidRDefault="00066EDC" w:rsidP="00C9009D">
      <w:pPr>
        <w:pStyle w:val="ListParagraph"/>
        <w:numPr>
          <w:ilvl w:val="0"/>
          <w:numId w:val="99"/>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Processes sensor data: microprocessor processes and sends updates</w:t>
      </w:r>
    </w:p>
    <w:p w14:paraId="4B4E0036" w14:textId="7A0D0E0C" w:rsidR="009B2C40" w:rsidRDefault="003F78B4" w:rsidP="00C9009D">
      <w:pPr>
        <w:pStyle w:val="ListParagraph"/>
        <w:numPr>
          <w:ilvl w:val="0"/>
          <w:numId w:val="99"/>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D</w:t>
      </w:r>
      <w:r w:rsidR="00066EDC">
        <w:rPr>
          <w:rFonts w:ascii="Times New Roman" w:hAnsi="Times New Roman" w:cs="Times New Roman"/>
          <w:sz w:val="28"/>
          <w:szCs w:val="28"/>
          <w:lang w:val="en-US"/>
        </w:rPr>
        <w:t xml:space="preserve">ata: </w:t>
      </w:r>
      <w:proofErr w:type="spellStart"/>
      <w:r w:rsidR="00066EDC">
        <w:rPr>
          <w:rFonts w:ascii="Times New Roman" w:hAnsi="Times New Roman" w:cs="Times New Roman"/>
          <w:sz w:val="28"/>
          <w:szCs w:val="28"/>
          <w:lang w:val="en-US"/>
        </w:rPr>
        <w:t>IoT</w:t>
      </w:r>
      <w:proofErr w:type="spellEnd"/>
      <w:r w:rsidR="00066EDC">
        <w:rPr>
          <w:rFonts w:ascii="Times New Roman" w:hAnsi="Times New Roman" w:cs="Times New Roman"/>
          <w:sz w:val="28"/>
          <w:szCs w:val="28"/>
          <w:lang w:val="en-US"/>
        </w:rPr>
        <w:t xml:space="preserve"> gateway forwards data to POS system and server.</w:t>
      </w:r>
    </w:p>
    <w:p w14:paraId="0A6AF218" w14:textId="77777777" w:rsidR="009B2C40" w:rsidRDefault="00066EDC" w:rsidP="00C9009D">
      <w:pPr>
        <w:pStyle w:val="ListParagraph"/>
        <w:numPr>
          <w:ilvl w:val="0"/>
          <w:numId w:val="99"/>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xml:space="preserve">Updates and </w:t>
      </w:r>
      <w:r>
        <w:rPr>
          <w:rFonts w:ascii="Times New Roman" w:eastAsia="SimSun" w:hAnsi="Times New Roman" w:cs="Times New Roman"/>
          <w:sz w:val="28"/>
          <w:szCs w:val="28"/>
          <w:lang w:val="en-US" w:eastAsia="zh-CN"/>
        </w:rPr>
        <w:t>Transmits in</w:t>
      </w:r>
      <w:r>
        <w:rPr>
          <w:rFonts w:ascii="Times New Roman" w:hAnsi="Times New Roman" w:cs="Times New Roman"/>
          <w:sz w:val="28"/>
          <w:szCs w:val="28"/>
          <w:lang w:val="en-US"/>
        </w:rPr>
        <w:t>ventory: POS system updates its records</w:t>
      </w:r>
    </w:p>
    <w:p w14:paraId="43D63F1C" w14:textId="77777777" w:rsidR="009B2C40" w:rsidRDefault="00066EDC" w:rsidP="00C9009D">
      <w:pPr>
        <w:pStyle w:val="ListParagraph"/>
        <w:numPr>
          <w:ilvl w:val="0"/>
          <w:numId w:val="99"/>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&amp; alerts: system notifies staff of stock issues.</w:t>
      </w:r>
    </w:p>
    <w:p w14:paraId="6B113D1E" w14:textId="173F6319" w:rsidR="009B2C40" w:rsidRPr="003F78B4" w:rsidRDefault="00066EDC" w:rsidP="003F78B4">
      <w:pPr>
        <w:pStyle w:val="ListParagraph"/>
        <w:numPr>
          <w:ilvl w:val="0"/>
          <w:numId w:val="99"/>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xml:space="preserve">Store/analyze data: </w:t>
      </w:r>
    </w:p>
    <w:p w14:paraId="0F62A2B6" w14:textId="77777777" w:rsidR="009B2C40" w:rsidRDefault="00066EDC">
      <w:pP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DATA STORES</w:t>
      </w:r>
    </w:p>
    <w:p w14:paraId="5608C881" w14:textId="0B57E060" w:rsidR="009B2C40" w:rsidRDefault="003F78B4" w:rsidP="00C9009D">
      <w:pPr>
        <w:pStyle w:val="ListParagraph"/>
        <w:numPr>
          <w:ilvl w:val="0"/>
          <w:numId w:val="100"/>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I</w:t>
      </w:r>
      <w:r w:rsidR="00066EDC">
        <w:rPr>
          <w:rFonts w:ascii="Times New Roman" w:hAnsi="Times New Roman" w:cs="Times New Roman"/>
          <w:sz w:val="28"/>
          <w:szCs w:val="28"/>
          <w:lang w:val="en-US"/>
        </w:rPr>
        <w:t>nventory databases: stores real time inventory in server.</w:t>
      </w:r>
    </w:p>
    <w:p w14:paraId="2A00D308" w14:textId="77777777" w:rsidR="009B2C40" w:rsidRDefault="00066EDC" w:rsidP="00C9009D">
      <w:pPr>
        <w:pStyle w:val="ListParagraph"/>
        <w:numPr>
          <w:ilvl w:val="0"/>
          <w:numId w:val="100"/>
        </w:num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Configure settings: stores systems settings in server.</w:t>
      </w:r>
    </w:p>
    <w:p w14:paraId="7CACAF65" w14:textId="77777777" w:rsidR="009B2C40" w:rsidRDefault="009B2C40">
      <w:pPr>
        <w:rPr>
          <w:rFonts w:ascii="Times New Roman" w:hAnsi="Times New Roman" w:cs="Times New Roman"/>
          <w:b/>
          <w:bCs/>
          <w:sz w:val="28"/>
          <w:szCs w:val="28"/>
          <w:u w:val="single"/>
        </w:rPr>
      </w:pPr>
    </w:p>
    <w:p w14:paraId="07D1BF90" w14:textId="77777777" w:rsidR="009B2C40" w:rsidRDefault="00066EDC">
      <w:pPr>
        <w:rPr>
          <w:rFonts w:ascii="Times New Roman" w:hAnsi="Times New Roman" w:cs="Times New Roman"/>
          <w:b/>
          <w:bCs/>
          <w:sz w:val="28"/>
          <w:szCs w:val="28"/>
          <w:u w:val="single"/>
        </w:rPr>
      </w:pPr>
      <w:r>
        <w:rPr>
          <w:rFonts w:ascii="Times New Roman" w:hAnsi="Times New Roman" w:cs="Times New Roman"/>
          <w:b/>
          <w:bCs/>
          <w:sz w:val="28"/>
          <w:szCs w:val="28"/>
          <w:u w:val="single"/>
          <w:lang w:val="en-US"/>
        </w:rPr>
        <w:t>DATA FLOWS</w:t>
      </w:r>
    </w:p>
    <w:p w14:paraId="14AEB32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Customer → Clothing Status → Detect Clothing Status (Smart Hanger).</w:t>
      </w:r>
    </w:p>
    <w:p w14:paraId="0D1CCA93"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Detect Clothing Status → Raw Sensor Data → Process Sensor Data (Microcontroller).</w:t>
      </w:r>
    </w:p>
    <w:p w14:paraId="24941B3B"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Process Sensor Data → Inventory Update → Transmit Data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60E5784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Transmit Data → Inventory Update → Update Inventory (POS System).</w:t>
      </w:r>
    </w:p>
    <w:p w14:paraId="5E433CF0"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Update Inventory → Confirmation → Transmit Data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Gateway).</w:t>
      </w:r>
    </w:p>
    <w:p w14:paraId="5485AF88"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Transmit Data → Confirmation → Process Sensor Data (Smart Hanger).</w:t>
      </w:r>
    </w:p>
    <w:p w14:paraId="27ABE746"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lastRenderedPageBreak/>
        <w:t>Process Sensor Data → Stock Status → Generate Alerts.</w:t>
      </w:r>
    </w:p>
    <w:p w14:paraId="08D42D5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Generate Alerts → Alerts → Store Staff.</w:t>
      </w:r>
    </w:p>
    <w:p w14:paraId="4EDD26D2"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Transmit Data → Inventory Data → Store/Analyze Data (Cloud Server).</w:t>
      </w:r>
    </w:p>
    <w:p w14:paraId="15271E8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Store/Analyze Data → Analytics → System Admin.</w:t>
      </w:r>
    </w:p>
    <w:p w14:paraId="18CC066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System Admin → Configuration Commands → Store/Analyze Data.</w:t>
      </w:r>
    </w:p>
    <w:p w14:paraId="12FB0FFD" w14:textId="0A32B028" w:rsidR="009B2C40" w:rsidRDefault="00066EDC">
      <w:pPr>
        <w:rPr>
          <w:rFonts w:ascii="Times New Roman" w:hAnsi="Times New Roman" w:cs="Times New Roman"/>
          <w:sz w:val="28"/>
          <w:szCs w:val="28"/>
        </w:rPr>
      </w:pPr>
      <w:r>
        <w:rPr>
          <w:rFonts w:ascii="Times New Roman" w:hAnsi="Times New Roman" w:cs="Times New Roman"/>
          <w:sz w:val="28"/>
          <w:szCs w:val="28"/>
          <w:lang w:val="en-US"/>
        </w:rPr>
        <w:t>Store/Analyze Data → Settings Updates → Transmit Data.</w:t>
      </w:r>
    </w:p>
    <w:p w14:paraId="44A125E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FUTURE TRENDS IN SMART INVENTORY MANAGEMENT</w:t>
      </w:r>
    </w:p>
    <w:p w14:paraId="7537728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1. AI Integration: Machine learning can predict demand patterns and optimize inventory stocking.</w:t>
      </w:r>
    </w:p>
    <w:p w14:paraId="6B313839" w14:textId="45478244"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Block</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chain for Inventory Tracking: Secure and transparent inventory records.</w:t>
      </w:r>
    </w:p>
    <w:p w14:paraId="5A46CFBA"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3. Enhanced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Sensors: Improved accuracy in detecting stock movements.</w:t>
      </w:r>
    </w:p>
    <w:p w14:paraId="699BF77F"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4. Automation with Robotics: Smart robotic assistants for organizing and restocking shelves.</w:t>
      </w:r>
    </w:p>
    <w:p w14:paraId="1F72B6A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5. Augmented Reality (AR) for Retail: Enhancing customer experience through virtual product </w:t>
      </w:r>
    </w:p>
    <w:p w14:paraId="0ED6E823" w14:textId="77777777" w:rsidR="009B2C40" w:rsidRDefault="009B2C40">
      <w:pPr>
        <w:rPr>
          <w:rFonts w:ascii="Times New Roman" w:hAnsi="Times New Roman" w:cs="Times New Roman"/>
          <w:sz w:val="28"/>
          <w:szCs w:val="28"/>
        </w:rPr>
      </w:pPr>
    </w:p>
    <w:p w14:paraId="65943FA9" w14:textId="77777777" w:rsidR="009B2C40" w:rsidRDefault="00066EDC">
      <w:pPr>
        <w:pStyle w:val="Heading2"/>
      </w:pPr>
      <w:bookmarkStart w:id="169" w:name="_Toc193616130"/>
      <w:bookmarkStart w:id="170" w:name="_Toc194235518"/>
      <w:r>
        <w:rPr>
          <w:lang w:val="en-US"/>
        </w:rPr>
        <w:t>4.5 Conclusion</w:t>
      </w:r>
      <w:bookmarkEnd w:id="169"/>
      <w:bookmarkEnd w:id="170"/>
    </w:p>
    <w:p w14:paraId="035B1209"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The Smart Hanger System represents a revolutionary approach to inventory management, addressing the inefficiencies of traditional methods through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-driven automation. By ensuring real-time tracking, automated alerts, data analytics, and enhanced security, the system offers a scalable, efficient, and cost-effective solution for modern retail businesses.</w:t>
      </w:r>
    </w:p>
    <w:p w14:paraId="57CF9C5D" w14:textId="77777777" w:rsidR="009B2C40" w:rsidRDefault="009B2C40">
      <w:pPr>
        <w:rPr>
          <w:rFonts w:ascii="Times New Roman" w:hAnsi="Times New Roman" w:cs="Times New Roman"/>
          <w:sz w:val="28"/>
          <w:szCs w:val="28"/>
        </w:rPr>
      </w:pPr>
    </w:p>
    <w:p w14:paraId="75C980B5" w14:textId="77777777" w:rsidR="003F78B4" w:rsidRDefault="003F78B4">
      <w:pPr>
        <w:rPr>
          <w:rFonts w:ascii="Times New Roman" w:hAnsi="Times New Roman" w:cs="Times New Roman"/>
          <w:sz w:val="28"/>
          <w:szCs w:val="28"/>
        </w:rPr>
      </w:pPr>
    </w:p>
    <w:p w14:paraId="52AE855C"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lastRenderedPageBreak/>
        <w:t>Key Benefits</w:t>
      </w:r>
    </w:p>
    <w:p w14:paraId="0C3EF1A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1. Improved Accuracy: Real-time tracking and automated updates minimize errors and ensure accurate inventory levels.</w:t>
      </w:r>
    </w:p>
    <w:p w14:paraId="65C8E489"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Increased Efficiency: Automated alerts and data analytics enable staff to focus on high-value tasks, improving overall productivity.</w:t>
      </w:r>
    </w:p>
    <w:p w14:paraId="66F4524E"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3. Enhanced Security: Secure communication protocols and access controls protect sensitive inventory data and prevent unauthorized access.</w:t>
      </w:r>
    </w:p>
    <w:p w14:paraId="460661D0"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4. Scalability: The system's modular design and cloud-based infrastructure enable seamless scalability to meet growing business needs.</w:t>
      </w:r>
    </w:p>
    <w:p w14:paraId="1194254F" w14:textId="635D37CD" w:rsidR="009B2C40" w:rsidRDefault="00066EDC">
      <w:pPr>
        <w:rPr>
          <w:rFonts w:ascii="Times New Roman" w:hAnsi="Times New Roman" w:cs="Times New Roman"/>
          <w:sz w:val="28"/>
          <w:szCs w:val="28"/>
        </w:rPr>
      </w:pPr>
      <w:r>
        <w:rPr>
          <w:rFonts w:ascii="Times New Roman" w:hAnsi="Times New Roman" w:cs="Times New Roman"/>
          <w:sz w:val="28"/>
          <w:szCs w:val="28"/>
          <w:lang w:val="en-US"/>
        </w:rPr>
        <w:t>5. Cost Savings: Reduced manual labor, minimized stock</w:t>
      </w:r>
      <w:r w:rsidR="003F78B4">
        <w:rPr>
          <w:rFonts w:ascii="Times New Roman" w:hAnsi="Times New Roman" w:cs="Times New Roman"/>
          <w:sz w:val="28"/>
          <w:szCs w:val="28"/>
          <w:lang w:val="en-US"/>
        </w:rPr>
        <w:t xml:space="preserve"> </w:t>
      </w:r>
      <w:r>
        <w:rPr>
          <w:rFonts w:ascii="Times New Roman" w:hAnsi="Times New Roman" w:cs="Times New Roman"/>
          <w:sz w:val="28"/>
          <w:szCs w:val="28"/>
          <w:lang w:val="en-US"/>
        </w:rPr>
        <w:t>outs, and optimized inventory levels result in significant cost savings.</w:t>
      </w:r>
    </w:p>
    <w:p w14:paraId="7B680D74"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Future Implications</w:t>
      </w:r>
    </w:p>
    <w:p w14:paraId="61D91F76"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The Smart Hanger System has far-reaching implications for the retail industry, enabling businesses to:</w:t>
      </w:r>
    </w:p>
    <w:p w14:paraId="6198E9AD"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 xml:space="preserve">1. Stay Competitive: By adopting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-driven automation, retailers can differentiate themselves and stay ahead of competitors.</w:t>
      </w:r>
    </w:p>
    <w:p w14:paraId="42497CB2"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2. Improve Customer Experience: Real-time inventory tracking and automated alerts enable retailers to provide accurate product availability and reduce stock outs, enhancing customer satisfaction.</w:t>
      </w:r>
    </w:p>
    <w:p w14:paraId="18419341" w14:textId="77777777" w:rsidR="009B2C40" w:rsidRDefault="00066EDC">
      <w:pPr>
        <w:rPr>
          <w:rFonts w:ascii="Times New Roman" w:hAnsi="Times New Roman" w:cs="Times New Roman"/>
          <w:sz w:val="28"/>
          <w:szCs w:val="28"/>
        </w:rPr>
      </w:pPr>
      <w:r>
        <w:rPr>
          <w:rFonts w:ascii="Times New Roman" w:hAnsi="Times New Roman" w:cs="Times New Roman"/>
          <w:sz w:val="28"/>
          <w:szCs w:val="28"/>
          <w:lang w:val="en-US"/>
        </w:rPr>
        <w:t>3. Drive Business Growth: By optimizing inventory management, retailers can increase sales, reduce waste, and improve overall business performance.</w:t>
      </w:r>
    </w:p>
    <w:p w14:paraId="26BAEF3E" w14:textId="77777777" w:rsidR="009B2C40" w:rsidRDefault="009B2C40">
      <w:pPr>
        <w:rPr>
          <w:rFonts w:ascii="Times New Roman" w:hAnsi="Times New Roman" w:cs="Times New Roman"/>
          <w:sz w:val="28"/>
          <w:szCs w:val="28"/>
        </w:rPr>
      </w:pPr>
    </w:p>
    <w:p w14:paraId="41C6F7B7" w14:textId="176E05FC" w:rsidR="00C27B68" w:rsidRDefault="00066EDC">
      <w:pPr>
        <w:rPr>
          <w:rFonts w:ascii="Times New Roman" w:hAnsi="Times New Roman" w:cs="Times New Roman"/>
          <w:sz w:val="28"/>
          <w:szCs w:val="28"/>
          <w:lang w:val="en-US"/>
        </w:rPr>
      </w:pPr>
      <w:r>
        <w:rPr>
          <w:rFonts w:ascii="Times New Roman" w:hAnsi="Times New Roman" w:cs="Times New Roman"/>
          <w:sz w:val="28"/>
          <w:szCs w:val="28"/>
          <w:lang w:val="en-US"/>
        </w:rPr>
        <w:t>In conclusion, the Smart Hanger System offers a transformative solution for retail businesses, enabling them to streamline inventory management, improve efficiency, and drive growth in an increasingly competitive market.</w:t>
      </w:r>
    </w:p>
    <w:p w14:paraId="7697BD6B" w14:textId="77777777" w:rsidR="00A527D0" w:rsidRDefault="00A527D0" w:rsidP="00A527D0">
      <w:pPr>
        <w:pStyle w:val="Heading1"/>
      </w:pPr>
      <w:bookmarkStart w:id="171" w:name="_Toc194235519"/>
      <w:r w:rsidRPr="00491F05">
        <w:lastRenderedPageBreak/>
        <w:t>Chapter 5: System Implementation and Testing</w:t>
      </w:r>
      <w:bookmarkEnd w:id="171"/>
    </w:p>
    <w:p w14:paraId="42AC3B40" w14:textId="77777777" w:rsidR="00C27B68" w:rsidRPr="00C27B68" w:rsidRDefault="00C27B68" w:rsidP="00C27B68"/>
    <w:p w14:paraId="6859FFB6" w14:textId="72E85881" w:rsidR="006E04CD" w:rsidRPr="00865CB2" w:rsidRDefault="00A527D0" w:rsidP="00865CB2">
      <w:pPr>
        <w:pStyle w:val="Heading2"/>
      </w:pPr>
      <w:bookmarkStart w:id="172" w:name="_Toc194235520"/>
      <w:r w:rsidRPr="00B07D4C">
        <w:t xml:space="preserve">5.1 </w:t>
      </w:r>
      <w:r w:rsidRPr="00865CB2">
        <w:t>Introduction</w:t>
      </w:r>
      <w:bookmarkEnd w:id="172"/>
    </w:p>
    <w:p w14:paraId="68FD8779" w14:textId="77777777" w:rsidR="00A527D0" w:rsidRPr="00491F05" w:rsidRDefault="00A527D0" w:rsidP="00A527D0">
      <w:pPr>
        <w:rPr>
          <w:rFonts w:ascii="Times New Roman" w:hAnsi="Times New Roman" w:cs="Times New Roman"/>
          <w:sz w:val="28"/>
          <w:szCs w:val="28"/>
        </w:rPr>
      </w:pPr>
      <w:r w:rsidRPr="00491F05">
        <w:rPr>
          <w:rFonts w:ascii="Times New Roman" w:hAnsi="Times New Roman" w:cs="Times New Roman"/>
          <w:sz w:val="28"/>
          <w:szCs w:val="28"/>
        </w:rPr>
        <w:t xml:space="preserve">This chapter provides an exhaustive analysis of the implementation and validation of the Smart Hanger System, outlining the software and hardware integration methodologies employed. The system’s architecture is </w:t>
      </w:r>
      <w:r>
        <w:rPr>
          <w:rFonts w:ascii="Times New Roman" w:hAnsi="Times New Roman" w:cs="Times New Roman"/>
          <w:sz w:val="28"/>
          <w:szCs w:val="28"/>
        </w:rPr>
        <w:t xml:space="preserve">central </w:t>
      </w:r>
      <w:r w:rsidRPr="00491F05">
        <w:rPr>
          <w:rFonts w:ascii="Times New Roman" w:hAnsi="Times New Roman" w:cs="Times New Roman"/>
          <w:sz w:val="28"/>
          <w:szCs w:val="28"/>
        </w:rPr>
        <w:t>around an ESP32 microcontroller, which interacts with a web-based platform to facilitate seamless user control over automated hangers. QR code technology is leveraged to enhance inventory management by enabling efficient product identification and retrieval. The Smart Hanger System is designed to streamline product tracking, enhance security, and optimize workflow efficiency through real-time interactions between the hardware and software components.</w:t>
      </w:r>
    </w:p>
    <w:p w14:paraId="61432A63" w14:textId="77777777" w:rsidR="00A527D0" w:rsidRDefault="00A527D0" w:rsidP="00A527D0">
      <w:pPr>
        <w:rPr>
          <w:rFonts w:ascii="Times New Roman" w:hAnsi="Times New Roman" w:cs="Times New Roman"/>
          <w:sz w:val="28"/>
          <w:szCs w:val="28"/>
        </w:rPr>
      </w:pPr>
      <w:r w:rsidRPr="00491F05">
        <w:rPr>
          <w:rFonts w:ascii="Times New Roman" w:hAnsi="Times New Roman" w:cs="Times New Roman"/>
          <w:sz w:val="28"/>
          <w:szCs w:val="28"/>
        </w:rPr>
        <w:t>The ESP32 serves as the computational core, orchestrating bidirectional communication between hardware actuators and user interfaces via an embedded HTTP server. This architecture ensures real-time hanger status updates, remote actuation of locking mechanisms, and synchronization with an interactive web dashboard. The system is engineered with a focus on scalability, ensuring that the underlying architecture can accommodate future enhancements such as advanced authentication, predictive analytics, and AI-based inventory tracking. The chapter further explores testing paradigms, including unit tests for discrete system modules and integration tests to evaluate system-wide coherence and reliability. Emphasis is placed on ensuring high availability, low latency, and system robustness under varying operational conditions.</w:t>
      </w:r>
    </w:p>
    <w:p w14:paraId="68BDF459" w14:textId="77777777" w:rsidR="00A527D0" w:rsidRPr="00491F05" w:rsidRDefault="00A527D0" w:rsidP="00A527D0">
      <w:pPr>
        <w:rPr>
          <w:rFonts w:ascii="Times New Roman" w:hAnsi="Times New Roman" w:cs="Times New Roman"/>
          <w:sz w:val="28"/>
          <w:szCs w:val="28"/>
        </w:rPr>
      </w:pPr>
    </w:p>
    <w:p w14:paraId="4C1D0BA8" w14:textId="30F8BA0E" w:rsidR="00C27B68" w:rsidRPr="00C27B68" w:rsidRDefault="00A527D0" w:rsidP="007D58F9">
      <w:pPr>
        <w:pStyle w:val="Heading2"/>
        <w:numPr>
          <w:ilvl w:val="1"/>
          <w:numId w:val="95"/>
        </w:numPr>
      </w:pPr>
      <w:bookmarkStart w:id="173" w:name="_Toc194235521"/>
      <w:r w:rsidRPr="00491F05">
        <w:t>User Interfaces</w:t>
      </w:r>
      <w:bookmarkEnd w:id="173"/>
    </w:p>
    <w:p w14:paraId="62888DE6" w14:textId="77777777" w:rsidR="00A527D0" w:rsidRPr="00491F05" w:rsidRDefault="00A527D0" w:rsidP="00A527D0">
      <w:pPr>
        <w:rPr>
          <w:rFonts w:ascii="Times New Roman" w:hAnsi="Times New Roman" w:cs="Times New Roman"/>
          <w:sz w:val="28"/>
          <w:szCs w:val="28"/>
        </w:rPr>
      </w:pPr>
      <w:r w:rsidRPr="00491F05">
        <w:rPr>
          <w:rFonts w:ascii="Times New Roman" w:hAnsi="Times New Roman" w:cs="Times New Roman"/>
          <w:sz w:val="28"/>
          <w:szCs w:val="28"/>
        </w:rPr>
        <w:t>The Smart Hanger System incorporates multiple user-facing interfaces tailored to distinct operational roles, namely employees and till operators. Each interface has been meticulously designed to optimize workflow efficiency and usability while maintaining a user-friendly experience. These interfaces form the bridge between the digital control system and the physical hanger mechanisms.</w:t>
      </w:r>
    </w:p>
    <w:p w14:paraId="1860FB8A" w14:textId="77777777" w:rsidR="00A527D0" w:rsidRPr="00491F05" w:rsidRDefault="00A527D0" w:rsidP="00A527D0">
      <w:pPr>
        <w:rPr>
          <w:rFonts w:ascii="Times New Roman" w:hAnsi="Times New Roman" w:cs="Times New Roman"/>
          <w:b/>
          <w:bCs/>
          <w:sz w:val="28"/>
          <w:szCs w:val="28"/>
        </w:rPr>
      </w:pPr>
    </w:p>
    <w:p w14:paraId="5B9E8A9D" w14:textId="77777777" w:rsidR="00A527D0" w:rsidRPr="00491F05" w:rsidRDefault="00A527D0" w:rsidP="00A527D0">
      <w:pPr>
        <w:jc w:val="center"/>
        <w:rPr>
          <w:rFonts w:ascii="Times New Roman" w:hAnsi="Times New Roman" w:cs="Times New Roman"/>
          <w:b/>
          <w:bCs/>
          <w:sz w:val="32"/>
          <w:szCs w:val="32"/>
        </w:rPr>
      </w:pPr>
      <w:r w:rsidRPr="00491F05">
        <w:rPr>
          <w:rFonts w:ascii="Times New Roman" w:hAnsi="Times New Roman" w:cs="Times New Roman"/>
          <w:b/>
          <w:bCs/>
          <w:sz w:val="32"/>
          <w:szCs w:val="32"/>
        </w:rPr>
        <w:t>5.2.1 Login Page</w:t>
      </w:r>
    </w:p>
    <w:p w14:paraId="1B000765" w14:textId="77777777" w:rsidR="000A4861" w:rsidRDefault="00A527D0" w:rsidP="000A4861">
      <w:pPr>
        <w:keepNext/>
        <w:ind w:left="720"/>
        <w:jc w:val="center"/>
      </w:pPr>
      <w:r w:rsidRPr="00491F05">
        <w:rPr>
          <w:rFonts w:ascii="Times New Roman" w:hAnsi="Times New Roman" w:cs="Times New Roman"/>
          <w:noProof/>
          <w:sz w:val="28"/>
          <w:szCs w:val="28"/>
          <w:lang w:val="en-US"/>
        </w:rPr>
        <w:drawing>
          <wp:inline distT="0" distB="0" distL="0" distR="0" wp14:anchorId="539DBF23" wp14:editId="7B9A3820">
            <wp:extent cx="4689475" cy="4773930"/>
            <wp:effectExtent l="19050" t="19050" r="15875" b="26670"/>
            <wp:docPr id="10090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625" name=""/>
                    <pic:cNvPicPr/>
                  </pic:nvPicPr>
                  <pic:blipFill>
                    <a:blip r:embed="rId15"/>
                    <a:stretch>
                      <a:fillRect/>
                    </a:stretch>
                  </pic:blipFill>
                  <pic:spPr>
                    <a:xfrm>
                      <a:off x="0" y="0"/>
                      <a:ext cx="4773054" cy="4859014"/>
                    </a:xfrm>
                    <a:prstGeom prst="rect">
                      <a:avLst/>
                    </a:prstGeom>
                    <a:ln>
                      <a:solidFill>
                        <a:schemeClr val="tx1"/>
                      </a:solidFill>
                    </a:ln>
                  </pic:spPr>
                </pic:pic>
              </a:graphicData>
            </a:graphic>
          </wp:inline>
        </w:drawing>
      </w:r>
    </w:p>
    <w:p w14:paraId="6C388CB0" w14:textId="66864312" w:rsidR="00A527D0" w:rsidRDefault="000A4861" w:rsidP="000A4861">
      <w:pPr>
        <w:pStyle w:val="Caption"/>
        <w:jc w:val="center"/>
        <w:rPr>
          <w:rFonts w:ascii="Times New Roman" w:hAnsi="Times New Roman" w:cs="Times New Roman"/>
          <w:sz w:val="28"/>
          <w:szCs w:val="28"/>
        </w:rPr>
      </w:pPr>
      <w:bookmarkStart w:id="174" w:name="_Toc194234420"/>
      <w:r>
        <w:t xml:space="preserve">Figure </w:t>
      </w:r>
      <w:r>
        <w:fldChar w:fldCharType="begin"/>
      </w:r>
      <w:r>
        <w:instrText xml:space="preserve"> SEQ Figure \* ARABIC </w:instrText>
      </w:r>
      <w:r>
        <w:fldChar w:fldCharType="separate"/>
      </w:r>
      <w:r w:rsidR="00452EE9">
        <w:rPr>
          <w:noProof/>
        </w:rPr>
        <w:t>6</w:t>
      </w:r>
      <w:r>
        <w:fldChar w:fldCharType="end"/>
      </w:r>
      <w:r>
        <w:t xml:space="preserve"> login page</w:t>
      </w:r>
      <w:bookmarkEnd w:id="174"/>
    </w:p>
    <w:p w14:paraId="507A2C1B" w14:textId="77777777" w:rsidR="00A527D0" w:rsidRPr="00491F05" w:rsidRDefault="00A527D0" w:rsidP="00A527D0">
      <w:pPr>
        <w:ind w:left="720"/>
        <w:jc w:val="center"/>
        <w:rPr>
          <w:rFonts w:ascii="Times New Roman" w:hAnsi="Times New Roman" w:cs="Times New Roman"/>
          <w:sz w:val="28"/>
          <w:szCs w:val="28"/>
        </w:rPr>
      </w:pPr>
    </w:p>
    <w:p w14:paraId="79FADE7F" w14:textId="77777777" w:rsidR="00A527D0" w:rsidRPr="00491F05" w:rsidRDefault="00A527D0" w:rsidP="00C9009D">
      <w:pPr>
        <w:numPr>
          <w:ilvl w:val="0"/>
          <w:numId w:val="200"/>
        </w:numPr>
        <w:rPr>
          <w:rFonts w:ascii="Times New Roman" w:hAnsi="Times New Roman" w:cs="Times New Roman"/>
          <w:sz w:val="28"/>
          <w:szCs w:val="28"/>
        </w:rPr>
      </w:pPr>
      <w:r w:rsidRPr="00491F05">
        <w:rPr>
          <w:rFonts w:ascii="Times New Roman" w:hAnsi="Times New Roman" w:cs="Times New Roman"/>
          <w:b/>
          <w:bCs/>
          <w:sz w:val="28"/>
          <w:szCs w:val="28"/>
        </w:rPr>
        <w:t>Description:</w:t>
      </w:r>
      <w:r w:rsidRPr="00491F0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1F05">
        <w:rPr>
          <w:rFonts w:ascii="Times New Roman" w:hAnsi="Times New Roman" w:cs="Times New Roman"/>
          <w:sz w:val="28"/>
          <w:szCs w:val="28"/>
        </w:rPr>
        <w:t>Implements a role-based authentication mechanism to restrict access to system functionalities. Employees are directed to Smart_Hanger_System.html, while till operators are routed to QR2.html.</w:t>
      </w:r>
      <w:r>
        <w:rPr>
          <w:rFonts w:ascii="Times New Roman" w:hAnsi="Times New Roman" w:cs="Times New Roman"/>
          <w:sz w:val="28"/>
          <w:szCs w:val="28"/>
        </w:rPr>
        <w:t xml:space="preserve"> </w:t>
      </w:r>
      <w:r w:rsidRPr="00491F05">
        <w:rPr>
          <w:rFonts w:ascii="Times New Roman" w:hAnsi="Times New Roman" w:cs="Times New Roman"/>
          <w:sz w:val="28"/>
          <w:szCs w:val="28"/>
        </w:rPr>
        <w:t>The authentication module is structured to support future enhancements such as multi-factor authentication (MFA) and OAuth-based security integrations.</w:t>
      </w:r>
    </w:p>
    <w:p w14:paraId="2836B469" w14:textId="77777777" w:rsidR="00A527D0" w:rsidRPr="00491F05" w:rsidRDefault="00A527D0" w:rsidP="00C9009D">
      <w:pPr>
        <w:numPr>
          <w:ilvl w:val="0"/>
          <w:numId w:val="200"/>
        </w:numPr>
        <w:rPr>
          <w:rFonts w:ascii="Times New Roman" w:hAnsi="Times New Roman" w:cs="Times New Roman"/>
          <w:sz w:val="28"/>
          <w:szCs w:val="28"/>
        </w:rPr>
      </w:pPr>
      <w:r w:rsidRPr="00491F05">
        <w:rPr>
          <w:rFonts w:ascii="Times New Roman" w:hAnsi="Times New Roman" w:cs="Times New Roman"/>
          <w:b/>
          <w:bCs/>
          <w:sz w:val="28"/>
          <w:szCs w:val="28"/>
        </w:rPr>
        <w:lastRenderedPageBreak/>
        <w:t>Key Features:</w:t>
      </w:r>
    </w:p>
    <w:p w14:paraId="55B3E6CD" w14:textId="77777777" w:rsidR="00A527D0" w:rsidRPr="00491F05" w:rsidRDefault="00A527D0" w:rsidP="00C9009D">
      <w:pPr>
        <w:numPr>
          <w:ilvl w:val="1"/>
          <w:numId w:val="200"/>
        </w:numPr>
        <w:rPr>
          <w:rFonts w:ascii="Times New Roman" w:hAnsi="Times New Roman" w:cs="Times New Roman"/>
          <w:sz w:val="28"/>
          <w:szCs w:val="28"/>
        </w:rPr>
      </w:pPr>
      <w:r w:rsidRPr="00491F05">
        <w:rPr>
          <w:rFonts w:ascii="Times New Roman" w:hAnsi="Times New Roman" w:cs="Times New Roman"/>
          <w:sz w:val="28"/>
          <w:szCs w:val="28"/>
        </w:rPr>
        <w:t>Secure credential input fields with encrypted data transmission</w:t>
      </w:r>
    </w:p>
    <w:p w14:paraId="71AA2B53" w14:textId="77777777" w:rsidR="00A527D0" w:rsidRPr="00491F05" w:rsidRDefault="00A527D0" w:rsidP="00C9009D">
      <w:pPr>
        <w:numPr>
          <w:ilvl w:val="1"/>
          <w:numId w:val="200"/>
        </w:numPr>
        <w:rPr>
          <w:rFonts w:ascii="Times New Roman" w:hAnsi="Times New Roman" w:cs="Times New Roman"/>
          <w:sz w:val="28"/>
          <w:szCs w:val="28"/>
        </w:rPr>
      </w:pPr>
      <w:r w:rsidRPr="00491F05">
        <w:rPr>
          <w:rFonts w:ascii="Times New Roman" w:hAnsi="Times New Roman" w:cs="Times New Roman"/>
          <w:sz w:val="28"/>
          <w:szCs w:val="28"/>
        </w:rPr>
        <w:t>Role-specific redirection logic ensuring correct access control</w:t>
      </w:r>
    </w:p>
    <w:p w14:paraId="284CFBBA" w14:textId="77777777" w:rsidR="00A527D0" w:rsidRPr="00491F05" w:rsidRDefault="00A527D0" w:rsidP="00C9009D">
      <w:pPr>
        <w:numPr>
          <w:ilvl w:val="1"/>
          <w:numId w:val="200"/>
        </w:numPr>
        <w:rPr>
          <w:rFonts w:ascii="Times New Roman" w:hAnsi="Times New Roman" w:cs="Times New Roman"/>
          <w:sz w:val="28"/>
          <w:szCs w:val="28"/>
        </w:rPr>
      </w:pPr>
      <w:r w:rsidRPr="00491F05">
        <w:rPr>
          <w:rFonts w:ascii="Times New Roman" w:hAnsi="Times New Roman" w:cs="Times New Roman"/>
          <w:sz w:val="28"/>
          <w:szCs w:val="28"/>
        </w:rPr>
        <w:t>Input validation and access control for preventing unauthorized access</w:t>
      </w:r>
    </w:p>
    <w:p w14:paraId="2C61C9B1" w14:textId="77777777" w:rsidR="00A527D0" w:rsidRPr="00491F05" w:rsidRDefault="00A527D0" w:rsidP="00C9009D">
      <w:pPr>
        <w:numPr>
          <w:ilvl w:val="1"/>
          <w:numId w:val="200"/>
        </w:numPr>
        <w:rPr>
          <w:rFonts w:ascii="Times New Roman" w:hAnsi="Times New Roman" w:cs="Times New Roman"/>
          <w:sz w:val="28"/>
          <w:szCs w:val="28"/>
        </w:rPr>
      </w:pPr>
      <w:r w:rsidRPr="00491F05">
        <w:rPr>
          <w:rFonts w:ascii="Times New Roman" w:hAnsi="Times New Roman" w:cs="Times New Roman"/>
          <w:sz w:val="28"/>
          <w:szCs w:val="28"/>
        </w:rPr>
        <w:t>Scalability for additional authentication methods in future releases</w:t>
      </w:r>
    </w:p>
    <w:p w14:paraId="3E834AD7" w14:textId="77777777" w:rsidR="00A527D0" w:rsidRDefault="00A527D0" w:rsidP="00A527D0">
      <w:pPr>
        <w:rPr>
          <w:rFonts w:ascii="Times New Roman" w:hAnsi="Times New Roman" w:cs="Times New Roman"/>
          <w:sz w:val="28"/>
          <w:szCs w:val="28"/>
        </w:rPr>
      </w:pPr>
    </w:p>
    <w:p w14:paraId="06486F8B" w14:textId="77777777" w:rsidR="0000172D" w:rsidRDefault="0000172D" w:rsidP="00A527D0">
      <w:pPr>
        <w:rPr>
          <w:rFonts w:ascii="Times New Roman" w:hAnsi="Times New Roman" w:cs="Times New Roman"/>
          <w:sz w:val="28"/>
          <w:szCs w:val="28"/>
        </w:rPr>
      </w:pPr>
    </w:p>
    <w:p w14:paraId="3FDFD054" w14:textId="77777777" w:rsidR="0000172D" w:rsidRDefault="0000172D" w:rsidP="00A527D0">
      <w:pPr>
        <w:rPr>
          <w:rFonts w:ascii="Times New Roman" w:hAnsi="Times New Roman" w:cs="Times New Roman"/>
          <w:sz w:val="28"/>
          <w:szCs w:val="28"/>
        </w:rPr>
      </w:pPr>
    </w:p>
    <w:p w14:paraId="4CFA97F7" w14:textId="77777777" w:rsidR="0000172D" w:rsidRDefault="0000172D" w:rsidP="00A527D0">
      <w:pPr>
        <w:rPr>
          <w:rFonts w:ascii="Times New Roman" w:hAnsi="Times New Roman" w:cs="Times New Roman"/>
          <w:sz w:val="28"/>
          <w:szCs w:val="28"/>
        </w:rPr>
      </w:pPr>
    </w:p>
    <w:p w14:paraId="7C69804E" w14:textId="77777777" w:rsidR="0000172D" w:rsidRDefault="0000172D" w:rsidP="00A527D0">
      <w:pPr>
        <w:rPr>
          <w:rFonts w:ascii="Times New Roman" w:hAnsi="Times New Roman" w:cs="Times New Roman"/>
          <w:sz w:val="28"/>
          <w:szCs w:val="28"/>
        </w:rPr>
      </w:pPr>
    </w:p>
    <w:p w14:paraId="2F2494BE" w14:textId="77777777" w:rsidR="0000172D" w:rsidRDefault="0000172D" w:rsidP="00A527D0">
      <w:pPr>
        <w:rPr>
          <w:rFonts w:ascii="Times New Roman" w:hAnsi="Times New Roman" w:cs="Times New Roman"/>
          <w:sz w:val="28"/>
          <w:szCs w:val="28"/>
        </w:rPr>
      </w:pPr>
    </w:p>
    <w:p w14:paraId="087C1A73" w14:textId="77777777" w:rsidR="0000172D" w:rsidRDefault="0000172D" w:rsidP="00A527D0">
      <w:pPr>
        <w:rPr>
          <w:rFonts w:ascii="Times New Roman" w:hAnsi="Times New Roman" w:cs="Times New Roman"/>
          <w:sz w:val="28"/>
          <w:szCs w:val="28"/>
        </w:rPr>
      </w:pPr>
    </w:p>
    <w:p w14:paraId="14BC902B" w14:textId="77777777" w:rsidR="0000172D" w:rsidRDefault="0000172D" w:rsidP="00A527D0">
      <w:pPr>
        <w:rPr>
          <w:rFonts w:ascii="Times New Roman" w:hAnsi="Times New Roman" w:cs="Times New Roman"/>
          <w:sz w:val="28"/>
          <w:szCs w:val="28"/>
        </w:rPr>
      </w:pPr>
    </w:p>
    <w:p w14:paraId="381683CA" w14:textId="77777777" w:rsidR="0000172D" w:rsidRDefault="0000172D" w:rsidP="00A527D0">
      <w:pPr>
        <w:rPr>
          <w:rFonts w:ascii="Times New Roman" w:hAnsi="Times New Roman" w:cs="Times New Roman"/>
          <w:sz w:val="28"/>
          <w:szCs w:val="28"/>
        </w:rPr>
      </w:pPr>
    </w:p>
    <w:p w14:paraId="510676C3" w14:textId="77777777" w:rsidR="007D58F9" w:rsidRDefault="007D58F9" w:rsidP="00A527D0">
      <w:pPr>
        <w:rPr>
          <w:rFonts w:ascii="Times New Roman" w:hAnsi="Times New Roman" w:cs="Times New Roman"/>
          <w:sz w:val="28"/>
          <w:szCs w:val="28"/>
        </w:rPr>
      </w:pPr>
    </w:p>
    <w:p w14:paraId="00070237" w14:textId="77777777" w:rsidR="007D58F9" w:rsidRDefault="007D58F9" w:rsidP="00A527D0">
      <w:pPr>
        <w:rPr>
          <w:rFonts w:ascii="Times New Roman" w:hAnsi="Times New Roman" w:cs="Times New Roman"/>
          <w:sz w:val="28"/>
          <w:szCs w:val="28"/>
        </w:rPr>
      </w:pPr>
    </w:p>
    <w:p w14:paraId="27ECB69F" w14:textId="77777777" w:rsidR="007D58F9" w:rsidRDefault="007D58F9" w:rsidP="00A527D0">
      <w:pPr>
        <w:rPr>
          <w:rFonts w:ascii="Times New Roman" w:hAnsi="Times New Roman" w:cs="Times New Roman"/>
          <w:sz w:val="28"/>
          <w:szCs w:val="28"/>
        </w:rPr>
      </w:pPr>
    </w:p>
    <w:p w14:paraId="3F26C5E8" w14:textId="77777777" w:rsidR="007D58F9" w:rsidRDefault="007D58F9" w:rsidP="00A527D0">
      <w:pPr>
        <w:rPr>
          <w:rFonts w:ascii="Times New Roman" w:hAnsi="Times New Roman" w:cs="Times New Roman"/>
          <w:sz w:val="28"/>
          <w:szCs w:val="28"/>
        </w:rPr>
      </w:pPr>
    </w:p>
    <w:p w14:paraId="4D833C15" w14:textId="77777777" w:rsidR="007D58F9" w:rsidRDefault="007D58F9" w:rsidP="00A527D0">
      <w:pPr>
        <w:rPr>
          <w:rFonts w:ascii="Times New Roman" w:hAnsi="Times New Roman" w:cs="Times New Roman"/>
          <w:sz w:val="28"/>
          <w:szCs w:val="28"/>
        </w:rPr>
      </w:pPr>
    </w:p>
    <w:p w14:paraId="3EA4D390" w14:textId="77777777" w:rsidR="007D58F9" w:rsidRPr="00491F05" w:rsidRDefault="007D58F9" w:rsidP="00A527D0">
      <w:pPr>
        <w:rPr>
          <w:rFonts w:ascii="Times New Roman" w:hAnsi="Times New Roman" w:cs="Times New Roman"/>
          <w:sz w:val="28"/>
          <w:szCs w:val="28"/>
        </w:rPr>
      </w:pPr>
    </w:p>
    <w:p w14:paraId="4DDAF525" w14:textId="77777777" w:rsidR="00A527D0" w:rsidRPr="00491F05" w:rsidRDefault="00A527D0" w:rsidP="00A527D0">
      <w:pPr>
        <w:jc w:val="center"/>
        <w:rPr>
          <w:rFonts w:ascii="Times New Roman" w:hAnsi="Times New Roman" w:cs="Times New Roman"/>
          <w:sz w:val="28"/>
          <w:szCs w:val="28"/>
        </w:rPr>
      </w:pPr>
    </w:p>
    <w:p w14:paraId="63FB5A84" w14:textId="77777777" w:rsidR="00A527D0" w:rsidRDefault="00A527D0" w:rsidP="00A527D0">
      <w:pPr>
        <w:pStyle w:val="Heading3"/>
      </w:pPr>
      <w:bookmarkStart w:id="175" w:name="_Toc194235522"/>
      <w:r>
        <w:lastRenderedPageBreak/>
        <w:t xml:space="preserve">5.2.2 </w:t>
      </w:r>
      <w:r w:rsidRPr="00847320">
        <w:t>Smart Hanger Employee Portal</w:t>
      </w:r>
      <w:bookmarkEnd w:id="175"/>
    </w:p>
    <w:p w14:paraId="3CCC5E22" w14:textId="77777777" w:rsidR="00A527D0" w:rsidRDefault="00A527D0" w:rsidP="00A527D0">
      <w:pPr>
        <w:pStyle w:val="ListParagraph"/>
        <w:rPr>
          <w:rFonts w:ascii="Times New Roman" w:hAnsi="Times New Roman" w:cs="Times New Roman"/>
          <w:b/>
          <w:bCs/>
          <w:sz w:val="32"/>
          <w:szCs w:val="32"/>
        </w:rPr>
      </w:pPr>
    </w:p>
    <w:p w14:paraId="4E0F1B3F" w14:textId="77777777" w:rsidR="000A4861" w:rsidRDefault="0000172D" w:rsidP="000A4861">
      <w:pPr>
        <w:pStyle w:val="ListParagraph"/>
        <w:keepNext/>
        <w:ind w:left="0"/>
      </w:pPr>
      <w:r w:rsidRPr="00491F05">
        <w:rPr>
          <w:rFonts w:ascii="Times New Roman" w:hAnsi="Times New Roman" w:cs="Times New Roman"/>
          <w:noProof/>
          <w:sz w:val="28"/>
          <w:szCs w:val="28"/>
          <w:lang w:val="en-US"/>
        </w:rPr>
        <w:drawing>
          <wp:inline distT="0" distB="0" distL="0" distR="0" wp14:anchorId="37CD91AD" wp14:editId="0D1429F9">
            <wp:extent cx="5839422" cy="5200650"/>
            <wp:effectExtent l="19050" t="19050" r="28575" b="19050"/>
            <wp:docPr id="1929537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37682" name="Picture 1" descr="A screenshot of a computer&#10;&#10;AI-generated content may be incorrect."/>
                    <pic:cNvPicPr/>
                  </pic:nvPicPr>
                  <pic:blipFill>
                    <a:blip r:embed="rId16"/>
                    <a:stretch>
                      <a:fillRect/>
                    </a:stretch>
                  </pic:blipFill>
                  <pic:spPr>
                    <a:xfrm>
                      <a:off x="0" y="0"/>
                      <a:ext cx="5880080" cy="5236861"/>
                    </a:xfrm>
                    <a:prstGeom prst="rect">
                      <a:avLst/>
                    </a:prstGeom>
                    <a:ln>
                      <a:solidFill>
                        <a:schemeClr val="tx1"/>
                      </a:solidFill>
                    </a:ln>
                  </pic:spPr>
                </pic:pic>
              </a:graphicData>
            </a:graphic>
          </wp:inline>
        </w:drawing>
      </w:r>
    </w:p>
    <w:p w14:paraId="07441293" w14:textId="75ACBC17" w:rsidR="00A527D0" w:rsidRPr="00847320" w:rsidRDefault="000A4861" w:rsidP="000A4861">
      <w:pPr>
        <w:pStyle w:val="Caption"/>
        <w:rPr>
          <w:rFonts w:ascii="Times New Roman" w:hAnsi="Times New Roman" w:cs="Times New Roman"/>
          <w:b/>
          <w:bCs/>
          <w:sz w:val="32"/>
          <w:szCs w:val="32"/>
        </w:rPr>
      </w:pPr>
      <w:bookmarkStart w:id="176" w:name="_Toc194234421"/>
      <w:r>
        <w:t xml:space="preserve">Figure </w:t>
      </w:r>
      <w:r>
        <w:fldChar w:fldCharType="begin"/>
      </w:r>
      <w:r>
        <w:instrText xml:space="preserve"> SEQ Figure \* ARABIC </w:instrText>
      </w:r>
      <w:r>
        <w:fldChar w:fldCharType="separate"/>
      </w:r>
      <w:r w:rsidR="00452EE9">
        <w:rPr>
          <w:noProof/>
        </w:rPr>
        <w:t>7</w:t>
      </w:r>
      <w:r>
        <w:fldChar w:fldCharType="end"/>
      </w:r>
      <w:r>
        <w:t xml:space="preserve"> smart hanger employee portal</w:t>
      </w:r>
      <w:bookmarkEnd w:id="176"/>
    </w:p>
    <w:p w14:paraId="59894B2C" w14:textId="08929BE8" w:rsidR="00A527D0" w:rsidRPr="00491F05" w:rsidRDefault="00A527D0" w:rsidP="00A527D0">
      <w:pPr>
        <w:pStyle w:val="ListParagraph"/>
        <w:ind w:left="0"/>
        <w:rPr>
          <w:rFonts w:ascii="Times New Roman" w:hAnsi="Times New Roman" w:cs="Times New Roman"/>
          <w:sz w:val="28"/>
          <w:szCs w:val="28"/>
        </w:rPr>
      </w:pPr>
    </w:p>
    <w:p w14:paraId="0315B28D" w14:textId="77777777" w:rsidR="00A527D0" w:rsidRDefault="00A527D0" w:rsidP="00C9009D">
      <w:pPr>
        <w:pStyle w:val="ListParagraph"/>
        <w:numPr>
          <w:ilvl w:val="2"/>
          <w:numId w:val="205"/>
        </w:numPr>
        <w:rPr>
          <w:rFonts w:ascii="Times New Roman" w:hAnsi="Times New Roman" w:cs="Times New Roman"/>
          <w:sz w:val="28"/>
          <w:szCs w:val="28"/>
        </w:rPr>
      </w:pPr>
      <w:r w:rsidRPr="00491F05">
        <w:rPr>
          <w:rFonts w:ascii="Times New Roman" w:hAnsi="Times New Roman" w:cs="Times New Roman"/>
          <w:b/>
          <w:bCs/>
          <w:sz w:val="28"/>
          <w:szCs w:val="28"/>
        </w:rPr>
        <w:t>Description:</w:t>
      </w:r>
      <w:r w:rsidRPr="00491F05">
        <w:rPr>
          <w:rFonts w:ascii="Times New Roman" w:hAnsi="Times New Roman" w:cs="Times New Roman"/>
          <w:sz w:val="28"/>
          <w:szCs w:val="28"/>
        </w:rPr>
        <w:t xml:space="preserve"> This interface provides employees with control over hanger operations, including product assignment, hanger locking mechanisms, and inventory search functionality. The interface dynamically interacts with the ESP32 microcontroller to ensure real-time updates and precise hanger control.</w:t>
      </w:r>
    </w:p>
    <w:p w14:paraId="27348702" w14:textId="77777777" w:rsidR="0000172D" w:rsidRPr="0000172D" w:rsidRDefault="0000172D" w:rsidP="0000172D">
      <w:pPr>
        <w:rPr>
          <w:rFonts w:ascii="Times New Roman" w:hAnsi="Times New Roman" w:cs="Times New Roman"/>
          <w:sz w:val="28"/>
          <w:szCs w:val="28"/>
        </w:rPr>
      </w:pPr>
    </w:p>
    <w:p w14:paraId="726F7D59" w14:textId="77777777" w:rsidR="00A527D0" w:rsidRPr="00491F05" w:rsidRDefault="00A527D0" w:rsidP="00C9009D">
      <w:pPr>
        <w:numPr>
          <w:ilvl w:val="0"/>
          <w:numId w:val="201"/>
        </w:numPr>
        <w:rPr>
          <w:rFonts w:ascii="Times New Roman" w:hAnsi="Times New Roman" w:cs="Times New Roman"/>
          <w:sz w:val="28"/>
          <w:szCs w:val="28"/>
        </w:rPr>
      </w:pPr>
      <w:r w:rsidRPr="00491F05">
        <w:rPr>
          <w:rFonts w:ascii="Times New Roman" w:hAnsi="Times New Roman" w:cs="Times New Roman"/>
          <w:b/>
          <w:bCs/>
          <w:sz w:val="28"/>
          <w:szCs w:val="28"/>
        </w:rPr>
        <w:t>Key Features:</w:t>
      </w:r>
    </w:p>
    <w:p w14:paraId="3A28AD08" w14:textId="77777777" w:rsidR="00A527D0" w:rsidRPr="00491F05" w:rsidRDefault="00A527D0" w:rsidP="00C9009D">
      <w:pPr>
        <w:numPr>
          <w:ilvl w:val="1"/>
          <w:numId w:val="201"/>
        </w:numPr>
        <w:rPr>
          <w:rFonts w:ascii="Times New Roman" w:hAnsi="Times New Roman" w:cs="Times New Roman"/>
          <w:sz w:val="28"/>
          <w:szCs w:val="28"/>
        </w:rPr>
      </w:pPr>
      <w:r w:rsidRPr="00491F05">
        <w:rPr>
          <w:rFonts w:ascii="Times New Roman" w:hAnsi="Times New Roman" w:cs="Times New Roman"/>
          <w:sz w:val="28"/>
          <w:szCs w:val="28"/>
        </w:rPr>
        <w:t>Fine-grained control of individual hangers with instant status feedback</w:t>
      </w:r>
    </w:p>
    <w:p w14:paraId="4582D376" w14:textId="77777777" w:rsidR="00A527D0" w:rsidRPr="00491F05" w:rsidRDefault="00A527D0" w:rsidP="00C9009D">
      <w:pPr>
        <w:numPr>
          <w:ilvl w:val="1"/>
          <w:numId w:val="201"/>
        </w:numPr>
        <w:rPr>
          <w:rFonts w:ascii="Times New Roman" w:hAnsi="Times New Roman" w:cs="Times New Roman"/>
          <w:sz w:val="28"/>
          <w:szCs w:val="28"/>
        </w:rPr>
      </w:pPr>
      <w:r w:rsidRPr="00491F05">
        <w:rPr>
          <w:rFonts w:ascii="Times New Roman" w:hAnsi="Times New Roman" w:cs="Times New Roman"/>
          <w:sz w:val="28"/>
          <w:szCs w:val="28"/>
        </w:rPr>
        <w:t>Bulk assignment of products to a predefined range of hangers</w:t>
      </w:r>
    </w:p>
    <w:p w14:paraId="46F7419D" w14:textId="77777777" w:rsidR="00A527D0" w:rsidRPr="00491F05" w:rsidRDefault="00A527D0" w:rsidP="00C9009D">
      <w:pPr>
        <w:numPr>
          <w:ilvl w:val="1"/>
          <w:numId w:val="201"/>
        </w:numPr>
        <w:rPr>
          <w:rFonts w:ascii="Times New Roman" w:hAnsi="Times New Roman" w:cs="Times New Roman"/>
          <w:sz w:val="28"/>
          <w:szCs w:val="28"/>
        </w:rPr>
      </w:pPr>
      <w:r w:rsidRPr="00491F05">
        <w:rPr>
          <w:rFonts w:ascii="Times New Roman" w:hAnsi="Times New Roman" w:cs="Times New Roman"/>
          <w:sz w:val="28"/>
          <w:szCs w:val="28"/>
        </w:rPr>
        <w:t>Query-based product search system leveraging server-side filtering</w:t>
      </w:r>
    </w:p>
    <w:p w14:paraId="169D0585" w14:textId="77777777" w:rsidR="00A527D0" w:rsidRPr="00491F05" w:rsidRDefault="00A527D0" w:rsidP="00C9009D">
      <w:pPr>
        <w:numPr>
          <w:ilvl w:val="1"/>
          <w:numId w:val="201"/>
        </w:numPr>
        <w:rPr>
          <w:rFonts w:ascii="Times New Roman" w:hAnsi="Times New Roman" w:cs="Times New Roman"/>
          <w:sz w:val="28"/>
          <w:szCs w:val="28"/>
        </w:rPr>
      </w:pPr>
      <w:r w:rsidRPr="00491F05">
        <w:rPr>
          <w:rFonts w:ascii="Times New Roman" w:hAnsi="Times New Roman" w:cs="Times New Roman"/>
          <w:sz w:val="28"/>
          <w:szCs w:val="28"/>
        </w:rPr>
        <w:t>Interactive visualization of hanger states with real-time UI updates</w:t>
      </w:r>
    </w:p>
    <w:p w14:paraId="20E97EDC" w14:textId="77777777" w:rsidR="00A527D0" w:rsidRPr="00491F05" w:rsidRDefault="00A527D0" w:rsidP="00C9009D">
      <w:pPr>
        <w:numPr>
          <w:ilvl w:val="1"/>
          <w:numId w:val="201"/>
        </w:numPr>
        <w:rPr>
          <w:rFonts w:ascii="Times New Roman" w:hAnsi="Times New Roman" w:cs="Times New Roman"/>
          <w:sz w:val="28"/>
          <w:szCs w:val="28"/>
        </w:rPr>
      </w:pPr>
      <w:r w:rsidRPr="00491F05">
        <w:rPr>
          <w:rFonts w:ascii="Times New Roman" w:hAnsi="Times New Roman" w:cs="Times New Roman"/>
          <w:sz w:val="28"/>
          <w:szCs w:val="28"/>
        </w:rPr>
        <w:t>Remote actuation of servo-based hanger locks with secure API requests</w:t>
      </w:r>
    </w:p>
    <w:p w14:paraId="38B47299" w14:textId="77777777" w:rsidR="00A527D0" w:rsidRPr="00491F05" w:rsidRDefault="00A527D0" w:rsidP="00C9009D">
      <w:pPr>
        <w:numPr>
          <w:ilvl w:val="1"/>
          <w:numId w:val="201"/>
        </w:numPr>
        <w:rPr>
          <w:rFonts w:ascii="Times New Roman" w:hAnsi="Times New Roman" w:cs="Times New Roman"/>
          <w:sz w:val="28"/>
          <w:szCs w:val="28"/>
        </w:rPr>
      </w:pPr>
      <w:r w:rsidRPr="00491F05">
        <w:rPr>
          <w:rFonts w:ascii="Times New Roman" w:hAnsi="Times New Roman" w:cs="Times New Roman"/>
          <w:sz w:val="28"/>
          <w:szCs w:val="28"/>
        </w:rPr>
        <w:t>Status indicators via LED control providing operational feedback</w:t>
      </w:r>
    </w:p>
    <w:p w14:paraId="7D9D25A7" w14:textId="77777777" w:rsidR="00A527D0" w:rsidRPr="00491F05" w:rsidRDefault="00A527D0" w:rsidP="00C9009D">
      <w:pPr>
        <w:numPr>
          <w:ilvl w:val="1"/>
          <w:numId w:val="201"/>
        </w:numPr>
        <w:rPr>
          <w:rFonts w:ascii="Times New Roman" w:hAnsi="Times New Roman" w:cs="Times New Roman"/>
          <w:sz w:val="28"/>
          <w:szCs w:val="28"/>
        </w:rPr>
      </w:pPr>
      <w:r w:rsidRPr="00491F05">
        <w:rPr>
          <w:rFonts w:ascii="Times New Roman" w:hAnsi="Times New Roman" w:cs="Times New Roman"/>
          <w:sz w:val="28"/>
          <w:szCs w:val="28"/>
        </w:rPr>
        <w:t>Future-proof design allowing easy integration with inventory databases</w:t>
      </w:r>
    </w:p>
    <w:p w14:paraId="10BA8237" w14:textId="77777777" w:rsidR="00A527D0" w:rsidRDefault="00A527D0" w:rsidP="00A527D0">
      <w:pPr>
        <w:rPr>
          <w:rFonts w:ascii="Times New Roman" w:hAnsi="Times New Roman" w:cs="Times New Roman"/>
          <w:sz w:val="28"/>
          <w:szCs w:val="28"/>
        </w:rPr>
      </w:pPr>
    </w:p>
    <w:p w14:paraId="5E2225E9" w14:textId="77777777" w:rsidR="00A527D0" w:rsidRDefault="00A527D0" w:rsidP="00A527D0">
      <w:pPr>
        <w:rPr>
          <w:rFonts w:ascii="Times New Roman" w:hAnsi="Times New Roman" w:cs="Times New Roman"/>
          <w:sz w:val="28"/>
          <w:szCs w:val="28"/>
        </w:rPr>
      </w:pPr>
    </w:p>
    <w:p w14:paraId="5F1542BF" w14:textId="77777777" w:rsidR="00A527D0" w:rsidRDefault="00A527D0" w:rsidP="00A527D0">
      <w:pPr>
        <w:rPr>
          <w:rFonts w:ascii="Times New Roman" w:hAnsi="Times New Roman" w:cs="Times New Roman"/>
          <w:sz w:val="28"/>
          <w:szCs w:val="28"/>
        </w:rPr>
      </w:pPr>
    </w:p>
    <w:p w14:paraId="4DAE70D4" w14:textId="77777777" w:rsidR="00A527D0" w:rsidRDefault="00A527D0" w:rsidP="00A527D0">
      <w:pPr>
        <w:rPr>
          <w:rFonts w:ascii="Times New Roman" w:hAnsi="Times New Roman" w:cs="Times New Roman"/>
          <w:sz w:val="28"/>
          <w:szCs w:val="28"/>
        </w:rPr>
      </w:pPr>
    </w:p>
    <w:p w14:paraId="382B4DE2" w14:textId="77777777" w:rsidR="00A527D0" w:rsidRDefault="00A527D0" w:rsidP="00A527D0">
      <w:pPr>
        <w:rPr>
          <w:rFonts w:ascii="Times New Roman" w:hAnsi="Times New Roman" w:cs="Times New Roman"/>
          <w:sz w:val="28"/>
          <w:szCs w:val="28"/>
        </w:rPr>
      </w:pPr>
    </w:p>
    <w:p w14:paraId="70579AE9" w14:textId="77777777" w:rsidR="00A527D0" w:rsidRDefault="00A527D0" w:rsidP="00A527D0">
      <w:pPr>
        <w:rPr>
          <w:rFonts w:ascii="Times New Roman" w:hAnsi="Times New Roman" w:cs="Times New Roman"/>
          <w:sz w:val="28"/>
          <w:szCs w:val="28"/>
        </w:rPr>
      </w:pPr>
    </w:p>
    <w:p w14:paraId="6BDEC53E" w14:textId="77777777" w:rsidR="00A527D0" w:rsidRDefault="00A527D0" w:rsidP="00A527D0">
      <w:pPr>
        <w:rPr>
          <w:rFonts w:ascii="Times New Roman" w:hAnsi="Times New Roman" w:cs="Times New Roman"/>
          <w:sz w:val="28"/>
          <w:szCs w:val="28"/>
        </w:rPr>
      </w:pPr>
    </w:p>
    <w:p w14:paraId="5C41CB3D" w14:textId="77777777" w:rsidR="00A527D0" w:rsidRDefault="00A527D0" w:rsidP="00A527D0">
      <w:pPr>
        <w:rPr>
          <w:rFonts w:ascii="Times New Roman" w:hAnsi="Times New Roman" w:cs="Times New Roman"/>
          <w:sz w:val="28"/>
          <w:szCs w:val="28"/>
        </w:rPr>
      </w:pPr>
    </w:p>
    <w:p w14:paraId="631EDCC4" w14:textId="77777777" w:rsidR="00A527D0" w:rsidRDefault="00A527D0" w:rsidP="00A527D0">
      <w:pPr>
        <w:rPr>
          <w:rFonts w:ascii="Times New Roman" w:hAnsi="Times New Roman" w:cs="Times New Roman"/>
          <w:sz w:val="28"/>
          <w:szCs w:val="28"/>
        </w:rPr>
      </w:pPr>
    </w:p>
    <w:p w14:paraId="320843D7" w14:textId="77777777" w:rsidR="00A527D0" w:rsidRPr="00491F05" w:rsidRDefault="00A527D0" w:rsidP="00A527D0">
      <w:pPr>
        <w:rPr>
          <w:rFonts w:ascii="Times New Roman" w:hAnsi="Times New Roman" w:cs="Times New Roman"/>
          <w:sz w:val="28"/>
          <w:szCs w:val="28"/>
        </w:rPr>
      </w:pPr>
    </w:p>
    <w:p w14:paraId="021F5385" w14:textId="77777777" w:rsidR="00A527D0" w:rsidRPr="00491F05" w:rsidRDefault="00A527D0" w:rsidP="00A527D0">
      <w:pPr>
        <w:rPr>
          <w:rFonts w:ascii="Times New Roman" w:hAnsi="Times New Roman" w:cs="Times New Roman"/>
          <w:sz w:val="28"/>
          <w:szCs w:val="28"/>
        </w:rPr>
      </w:pPr>
    </w:p>
    <w:p w14:paraId="06D3C294" w14:textId="77777777" w:rsidR="00A527D0" w:rsidRPr="00491F05" w:rsidRDefault="00A527D0" w:rsidP="00A527D0">
      <w:pPr>
        <w:rPr>
          <w:rFonts w:ascii="Times New Roman" w:hAnsi="Times New Roman" w:cs="Times New Roman"/>
          <w:sz w:val="28"/>
          <w:szCs w:val="28"/>
        </w:rPr>
      </w:pPr>
    </w:p>
    <w:p w14:paraId="04DC5029" w14:textId="77777777" w:rsidR="00A527D0" w:rsidRPr="00847320" w:rsidRDefault="00A527D0" w:rsidP="00A527D0">
      <w:pPr>
        <w:pStyle w:val="Heading3"/>
      </w:pPr>
      <w:bookmarkStart w:id="177" w:name="_Toc194235523"/>
      <w:r>
        <w:t xml:space="preserve">5.2.3 </w:t>
      </w:r>
      <w:r w:rsidRPr="00847320">
        <w:t>QR Code Generator</w:t>
      </w:r>
      <w:bookmarkEnd w:id="177"/>
    </w:p>
    <w:p w14:paraId="6233DB0C" w14:textId="77777777" w:rsidR="00A527D0" w:rsidRPr="000A4861" w:rsidRDefault="00A527D0" w:rsidP="000A4861">
      <w:pPr>
        <w:rPr>
          <w:rFonts w:ascii="Times New Roman" w:hAnsi="Times New Roman" w:cs="Times New Roman"/>
          <w:b/>
          <w:bCs/>
          <w:sz w:val="28"/>
          <w:szCs w:val="28"/>
        </w:rPr>
      </w:pPr>
    </w:p>
    <w:p w14:paraId="5F99FB1E" w14:textId="77777777" w:rsidR="000A4861" w:rsidRDefault="00A527D0" w:rsidP="000A4861">
      <w:pPr>
        <w:keepNext/>
        <w:ind w:left="360"/>
      </w:pPr>
      <w:r w:rsidRPr="00491F05">
        <w:rPr>
          <w:rFonts w:ascii="Times New Roman" w:hAnsi="Times New Roman" w:cs="Times New Roman"/>
          <w:noProof/>
          <w:sz w:val="28"/>
          <w:szCs w:val="28"/>
          <w:lang w:val="en-US"/>
        </w:rPr>
        <w:drawing>
          <wp:inline distT="0" distB="0" distL="0" distR="0" wp14:anchorId="55B7122A" wp14:editId="61C4D2AC">
            <wp:extent cx="5798185" cy="6172200"/>
            <wp:effectExtent l="19050" t="19050" r="12065" b="19050"/>
            <wp:docPr id="107048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82714" name=""/>
                    <pic:cNvPicPr/>
                  </pic:nvPicPr>
                  <pic:blipFill>
                    <a:blip r:embed="rId17"/>
                    <a:stretch>
                      <a:fillRect/>
                    </a:stretch>
                  </pic:blipFill>
                  <pic:spPr>
                    <a:xfrm>
                      <a:off x="0" y="0"/>
                      <a:ext cx="5852839" cy="6230380"/>
                    </a:xfrm>
                    <a:prstGeom prst="rect">
                      <a:avLst/>
                    </a:prstGeom>
                    <a:ln>
                      <a:solidFill>
                        <a:schemeClr val="tx1"/>
                      </a:solidFill>
                    </a:ln>
                  </pic:spPr>
                </pic:pic>
              </a:graphicData>
            </a:graphic>
          </wp:inline>
        </w:drawing>
      </w:r>
    </w:p>
    <w:p w14:paraId="7A674501" w14:textId="7B015DB7" w:rsidR="00A527D0" w:rsidRPr="00491F05" w:rsidRDefault="000A4861" w:rsidP="000A4861">
      <w:pPr>
        <w:pStyle w:val="Caption"/>
        <w:rPr>
          <w:rFonts w:ascii="Times New Roman" w:hAnsi="Times New Roman" w:cs="Times New Roman"/>
          <w:sz w:val="28"/>
          <w:szCs w:val="28"/>
        </w:rPr>
      </w:pPr>
      <w:bookmarkStart w:id="178" w:name="_Toc194234422"/>
      <w:r>
        <w:t xml:space="preserve">Figure </w:t>
      </w:r>
      <w:r>
        <w:fldChar w:fldCharType="begin"/>
      </w:r>
      <w:r>
        <w:instrText xml:space="preserve"> SEQ Figure \* ARABIC </w:instrText>
      </w:r>
      <w:r>
        <w:fldChar w:fldCharType="separate"/>
      </w:r>
      <w:r w:rsidR="00452EE9">
        <w:rPr>
          <w:noProof/>
        </w:rPr>
        <w:t>8</w:t>
      </w:r>
      <w:r>
        <w:fldChar w:fldCharType="end"/>
      </w:r>
      <w:r>
        <w:t xml:space="preserve"> QR code generator</w:t>
      </w:r>
      <w:bookmarkEnd w:id="178"/>
    </w:p>
    <w:p w14:paraId="66CF3BE9" w14:textId="77777777" w:rsidR="00A527D0" w:rsidRDefault="00A527D0" w:rsidP="00A527D0">
      <w:pPr>
        <w:ind w:left="720"/>
        <w:rPr>
          <w:rFonts w:ascii="Times New Roman" w:hAnsi="Times New Roman" w:cs="Times New Roman"/>
          <w:sz w:val="28"/>
          <w:szCs w:val="28"/>
        </w:rPr>
      </w:pPr>
    </w:p>
    <w:p w14:paraId="373A3FEC" w14:textId="77777777" w:rsidR="00A527D0" w:rsidRPr="00847320" w:rsidRDefault="00A527D0" w:rsidP="00A527D0">
      <w:pPr>
        <w:ind w:left="720"/>
        <w:rPr>
          <w:rFonts w:ascii="Times New Roman" w:hAnsi="Times New Roman" w:cs="Times New Roman"/>
          <w:sz w:val="28"/>
          <w:szCs w:val="28"/>
        </w:rPr>
      </w:pPr>
    </w:p>
    <w:p w14:paraId="50B31840" w14:textId="77777777" w:rsidR="00A527D0" w:rsidRPr="00491F05" w:rsidRDefault="00A527D0" w:rsidP="00C9009D">
      <w:pPr>
        <w:numPr>
          <w:ilvl w:val="0"/>
          <w:numId w:val="202"/>
        </w:numPr>
        <w:rPr>
          <w:rFonts w:ascii="Times New Roman" w:hAnsi="Times New Roman" w:cs="Times New Roman"/>
          <w:sz w:val="28"/>
          <w:szCs w:val="28"/>
        </w:rPr>
      </w:pPr>
      <w:r w:rsidRPr="00491F05">
        <w:rPr>
          <w:rFonts w:ascii="Times New Roman" w:hAnsi="Times New Roman" w:cs="Times New Roman"/>
          <w:b/>
          <w:bCs/>
          <w:sz w:val="28"/>
          <w:szCs w:val="28"/>
        </w:rPr>
        <w:t>Description:</w:t>
      </w:r>
      <w:r w:rsidRPr="00491F05">
        <w:rPr>
          <w:rFonts w:ascii="Times New Roman" w:hAnsi="Times New Roman" w:cs="Times New Roman"/>
          <w:sz w:val="28"/>
          <w:szCs w:val="28"/>
        </w:rPr>
        <w:t xml:space="preserve"> This module facilitates the automated generation of QR codes encoding product metadata, enabling efficient inventory tracking through a </w:t>
      </w:r>
      <w:proofErr w:type="spellStart"/>
      <w:r w:rsidRPr="00491F05">
        <w:rPr>
          <w:rFonts w:ascii="Times New Roman" w:hAnsi="Times New Roman" w:cs="Times New Roman"/>
          <w:sz w:val="28"/>
          <w:szCs w:val="28"/>
        </w:rPr>
        <w:t>scannable</w:t>
      </w:r>
      <w:proofErr w:type="spellEnd"/>
      <w:r w:rsidRPr="00491F05">
        <w:rPr>
          <w:rFonts w:ascii="Times New Roman" w:hAnsi="Times New Roman" w:cs="Times New Roman"/>
          <w:sz w:val="28"/>
          <w:szCs w:val="28"/>
        </w:rPr>
        <w:t xml:space="preserve"> interface. The QR codes integrate seamlessly with the till operator's workflow to facilitate real-time product verification and transaction processing.</w:t>
      </w:r>
    </w:p>
    <w:p w14:paraId="01B62F16" w14:textId="77777777" w:rsidR="00A527D0" w:rsidRPr="00491F05" w:rsidRDefault="00A527D0" w:rsidP="00C9009D">
      <w:pPr>
        <w:numPr>
          <w:ilvl w:val="0"/>
          <w:numId w:val="202"/>
        </w:numPr>
        <w:rPr>
          <w:rFonts w:ascii="Times New Roman" w:hAnsi="Times New Roman" w:cs="Times New Roman"/>
          <w:sz w:val="28"/>
          <w:szCs w:val="28"/>
        </w:rPr>
      </w:pPr>
      <w:r w:rsidRPr="00491F05">
        <w:rPr>
          <w:rFonts w:ascii="Times New Roman" w:hAnsi="Times New Roman" w:cs="Times New Roman"/>
          <w:b/>
          <w:bCs/>
          <w:sz w:val="28"/>
          <w:szCs w:val="28"/>
        </w:rPr>
        <w:t>Key Features:</w:t>
      </w:r>
    </w:p>
    <w:p w14:paraId="45391EAE" w14:textId="77777777" w:rsidR="00A527D0" w:rsidRPr="00491F05" w:rsidRDefault="00A527D0" w:rsidP="00C9009D">
      <w:pPr>
        <w:numPr>
          <w:ilvl w:val="1"/>
          <w:numId w:val="202"/>
        </w:numPr>
        <w:rPr>
          <w:rFonts w:ascii="Times New Roman" w:hAnsi="Times New Roman" w:cs="Times New Roman"/>
          <w:sz w:val="28"/>
          <w:szCs w:val="28"/>
        </w:rPr>
      </w:pPr>
      <w:r w:rsidRPr="00491F05">
        <w:rPr>
          <w:rFonts w:ascii="Times New Roman" w:hAnsi="Times New Roman" w:cs="Times New Roman"/>
          <w:sz w:val="28"/>
          <w:szCs w:val="28"/>
        </w:rPr>
        <w:t>Dynamic encoding of product name, description, and SKU details</w:t>
      </w:r>
    </w:p>
    <w:p w14:paraId="3B5AE230" w14:textId="77777777" w:rsidR="00A527D0" w:rsidRPr="00491F05" w:rsidRDefault="00A527D0" w:rsidP="00C9009D">
      <w:pPr>
        <w:numPr>
          <w:ilvl w:val="1"/>
          <w:numId w:val="202"/>
        </w:numPr>
        <w:rPr>
          <w:rFonts w:ascii="Times New Roman" w:hAnsi="Times New Roman" w:cs="Times New Roman"/>
          <w:sz w:val="28"/>
          <w:szCs w:val="28"/>
        </w:rPr>
      </w:pPr>
      <w:r w:rsidRPr="00491F05">
        <w:rPr>
          <w:rFonts w:ascii="Times New Roman" w:hAnsi="Times New Roman" w:cs="Times New Roman"/>
          <w:sz w:val="28"/>
          <w:szCs w:val="28"/>
        </w:rPr>
        <w:t>QR code rendering using qrcode.js with error correction capabilities</w:t>
      </w:r>
    </w:p>
    <w:p w14:paraId="28A42847" w14:textId="77777777" w:rsidR="00A527D0" w:rsidRPr="00491F05" w:rsidRDefault="00A527D0" w:rsidP="00C9009D">
      <w:pPr>
        <w:numPr>
          <w:ilvl w:val="1"/>
          <w:numId w:val="202"/>
        </w:numPr>
        <w:rPr>
          <w:rFonts w:ascii="Times New Roman" w:hAnsi="Times New Roman" w:cs="Times New Roman"/>
          <w:sz w:val="28"/>
          <w:szCs w:val="28"/>
        </w:rPr>
      </w:pPr>
      <w:r w:rsidRPr="00491F05">
        <w:rPr>
          <w:rFonts w:ascii="Times New Roman" w:hAnsi="Times New Roman" w:cs="Times New Roman"/>
          <w:sz w:val="28"/>
          <w:szCs w:val="28"/>
        </w:rPr>
        <w:t>Real-time retrieval and display of scanned product data</w:t>
      </w:r>
    </w:p>
    <w:p w14:paraId="3CA9E14B" w14:textId="77777777" w:rsidR="00A527D0" w:rsidRPr="00491F05" w:rsidRDefault="00A527D0" w:rsidP="00C9009D">
      <w:pPr>
        <w:numPr>
          <w:ilvl w:val="1"/>
          <w:numId w:val="202"/>
        </w:numPr>
        <w:rPr>
          <w:rFonts w:ascii="Times New Roman" w:hAnsi="Times New Roman" w:cs="Times New Roman"/>
          <w:sz w:val="28"/>
          <w:szCs w:val="28"/>
        </w:rPr>
      </w:pPr>
      <w:r w:rsidRPr="00491F05">
        <w:rPr>
          <w:rFonts w:ascii="Times New Roman" w:hAnsi="Times New Roman" w:cs="Times New Roman"/>
          <w:sz w:val="28"/>
          <w:szCs w:val="28"/>
        </w:rPr>
        <w:t>Compatibility with mobile and desktop scanning solutions</w:t>
      </w:r>
    </w:p>
    <w:p w14:paraId="5C34C83F" w14:textId="77777777" w:rsidR="00A527D0" w:rsidRPr="00491F05" w:rsidRDefault="00A527D0" w:rsidP="00C9009D">
      <w:pPr>
        <w:numPr>
          <w:ilvl w:val="1"/>
          <w:numId w:val="202"/>
        </w:numPr>
        <w:rPr>
          <w:rFonts w:ascii="Times New Roman" w:hAnsi="Times New Roman" w:cs="Times New Roman"/>
          <w:sz w:val="28"/>
          <w:szCs w:val="28"/>
        </w:rPr>
      </w:pPr>
      <w:r w:rsidRPr="00491F05">
        <w:rPr>
          <w:rFonts w:ascii="Times New Roman" w:hAnsi="Times New Roman" w:cs="Times New Roman"/>
          <w:sz w:val="28"/>
          <w:szCs w:val="28"/>
        </w:rPr>
        <w:t xml:space="preserve">Expandability for future enhancements, such as </w:t>
      </w:r>
      <w:proofErr w:type="spellStart"/>
      <w:r w:rsidRPr="00491F05">
        <w:rPr>
          <w:rFonts w:ascii="Times New Roman" w:hAnsi="Times New Roman" w:cs="Times New Roman"/>
          <w:sz w:val="28"/>
          <w:szCs w:val="28"/>
        </w:rPr>
        <w:t>blockchain</w:t>
      </w:r>
      <w:proofErr w:type="spellEnd"/>
      <w:r w:rsidRPr="00491F05">
        <w:rPr>
          <w:rFonts w:ascii="Times New Roman" w:hAnsi="Times New Roman" w:cs="Times New Roman"/>
          <w:sz w:val="28"/>
          <w:szCs w:val="28"/>
        </w:rPr>
        <w:t>-based authentication</w:t>
      </w:r>
    </w:p>
    <w:p w14:paraId="6FF2F618" w14:textId="77777777" w:rsidR="00A527D0" w:rsidRPr="00491F05" w:rsidRDefault="00A527D0" w:rsidP="00A527D0">
      <w:pPr>
        <w:rPr>
          <w:rFonts w:ascii="Times New Roman" w:hAnsi="Times New Roman" w:cs="Times New Roman"/>
          <w:sz w:val="28"/>
          <w:szCs w:val="28"/>
        </w:rPr>
      </w:pPr>
    </w:p>
    <w:p w14:paraId="56D7F56C" w14:textId="77777777" w:rsidR="00A527D0" w:rsidRPr="00491F05" w:rsidRDefault="00A527D0" w:rsidP="00A527D0">
      <w:pPr>
        <w:rPr>
          <w:rFonts w:ascii="Times New Roman" w:hAnsi="Times New Roman" w:cs="Times New Roman"/>
          <w:sz w:val="28"/>
          <w:szCs w:val="28"/>
        </w:rPr>
      </w:pPr>
    </w:p>
    <w:p w14:paraId="35EF1012" w14:textId="77777777" w:rsidR="00A527D0" w:rsidRPr="00847320" w:rsidRDefault="00A527D0" w:rsidP="00A527D0">
      <w:pPr>
        <w:pStyle w:val="Heading3"/>
      </w:pPr>
      <w:bookmarkStart w:id="179" w:name="_Toc194235524"/>
      <w:r w:rsidRPr="00847320">
        <w:lastRenderedPageBreak/>
        <w:t>5.2.4   Point of Sale</w:t>
      </w:r>
      <w:bookmarkEnd w:id="179"/>
    </w:p>
    <w:p w14:paraId="2F8E1223" w14:textId="77777777" w:rsidR="000A4861" w:rsidRDefault="00A527D0" w:rsidP="000A4861">
      <w:pPr>
        <w:keepNext/>
      </w:pPr>
      <w:r w:rsidRPr="00491F05">
        <w:rPr>
          <w:rFonts w:ascii="Times New Roman" w:hAnsi="Times New Roman" w:cs="Times New Roman"/>
          <w:noProof/>
          <w:sz w:val="28"/>
          <w:szCs w:val="28"/>
          <w:lang w:val="en-US"/>
        </w:rPr>
        <w:drawing>
          <wp:inline distT="0" distB="0" distL="0" distR="0" wp14:anchorId="2EF9D32F" wp14:editId="5C6D63A5">
            <wp:extent cx="6202045" cy="5505450"/>
            <wp:effectExtent l="19050" t="19050" r="27305" b="19050"/>
            <wp:docPr id="149002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28370" name=""/>
                    <pic:cNvPicPr/>
                  </pic:nvPicPr>
                  <pic:blipFill>
                    <a:blip r:embed="rId18"/>
                    <a:stretch>
                      <a:fillRect/>
                    </a:stretch>
                  </pic:blipFill>
                  <pic:spPr>
                    <a:xfrm>
                      <a:off x="0" y="0"/>
                      <a:ext cx="6209872" cy="5512398"/>
                    </a:xfrm>
                    <a:prstGeom prst="rect">
                      <a:avLst/>
                    </a:prstGeom>
                    <a:ln>
                      <a:solidFill>
                        <a:schemeClr val="tx1"/>
                      </a:solidFill>
                    </a:ln>
                  </pic:spPr>
                </pic:pic>
              </a:graphicData>
            </a:graphic>
          </wp:inline>
        </w:drawing>
      </w:r>
    </w:p>
    <w:p w14:paraId="2F48423B" w14:textId="0999C5FC" w:rsidR="00A527D0" w:rsidRPr="00491F05" w:rsidRDefault="007A0F93" w:rsidP="000A4861">
      <w:pPr>
        <w:pStyle w:val="Caption"/>
        <w:rPr>
          <w:rFonts w:ascii="Times New Roman" w:hAnsi="Times New Roman" w:cs="Times New Roman"/>
          <w:b/>
          <w:bCs/>
          <w:sz w:val="28"/>
          <w:szCs w:val="28"/>
        </w:rPr>
      </w:pPr>
      <w:bookmarkStart w:id="180" w:name="_Toc194234423"/>
      <w:r>
        <w:t>Figure</w:t>
      </w:r>
      <w:r w:rsidR="000A4861">
        <w:t xml:space="preserve"> </w:t>
      </w:r>
      <w:r w:rsidR="000A4861">
        <w:fldChar w:fldCharType="begin"/>
      </w:r>
      <w:r w:rsidR="000A4861">
        <w:instrText xml:space="preserve"> SEQ Figure \* ARABIC </w:instrText>
      </w:r>
      <w:r w:rsidR="000A4861">
        <w:fldChar w:fldCharType="separate"/>
      </w:r>
      <w:r w:rsidR="00452EE9">
        <w:rPr>
          <w:noProof/>
        </w:rPr>
        <w:t>9</w:t>
      </w:r>
      <w:r w:rsidR="000A4861">
        <w:fldChar w:fldCharType="end"/>
      </w:r>
      <w:r w:rsidR="000A4861">
        <w:t xml:space="preserve"> point of sale</w:t>
      </w:r>
      <w:bookmarkEnd w:id="180"/>
    </w:p>
    <w:p w14:paraId="0221940D" w14:textId="77777777" w:rsidR="00A527D0" w:rsidRPr="00491F05" w:rsidRDefault="00A527D0" w:rsidP="00A527D0">
      <w:pPr>
        <w:rPr>
          <w:rFonts w:ascii="Times New Roman" w:hAnsi="Times New Roman" w:cs="Times New Roman"/>
          <w:b/>
          <w:bCs/>
          <w:sz w:val="28"/>
          <w:szCs w:val="28"/>
        </w:rPr>
      </w:pPr>
    </w:p>
    <w:p w14:paraId="2812ED6A" w14:textId="77777777" w:rsidR="007A0F93" w:rsidRDefault="00A527D0" w:rsidP="007A0F93">
      <w:pPr>
        <w:keepNext/>
      </w:pPr>
      <w:r w:rsidRPr="00491F05">
        <w:rPr>
          <w:rFonts w:ascii="Times New Roman" w:hAnsi="Times New Roman" w:cs="Times New Roman"/>
          <w:noProof/>
          <w:sz w:val="28"/>
          <w:szCs w:val="28"/>
          <w:lang w:val="en-US"/>
        </w:rPr>
        <w:lastRenderedPageBreak/>
        <w:drawing>
          <wp:inline distT="0" distB="0" distL="0" distR="0" wp14:anchorId="2482E971" wp14:editId="4D425829">
            <wp:extent cx="6165850" cy="4457193"/>
            <wp:effectExtent l="19050" t="19050" r="25400" b="19685"/>
            <wp:docPr id="154122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25982" name=""/>
                    <pic:cNvPicPr/>
                  </pic:nvPicPr>
                  <pic:blipFill>
                    <a:blip r:embed="rId19"/>
                    <a:stretch>
                      <a:fillRect/>
                    </a:stretch>
                  </pic:blipFill>
                  <pic:spPr>
                    <a:xfrm>
                      <a:off x="0" y="0"/>
                      <a:ext cx="6172251" cy="4461820"/>
                    </a:xfrm>
                    <a:prstGeom prst="rect">
                      <a:avLst/>
                    </a:prstGeom>
                    <a:ln>
                      <a:solidFill>
                        <a:schemeClr val="tx1"/>
                      </a:solidFill>
                    </a:ln>
                  </pic:spPr>
                </pic:pic>
              </a:graphicData>
            </a:graphic>
          </wp:inline>
        </w:drawing>
      </w:r>
    </w:p>
    <w:p w14:paraId="5D395631" w14:textId="5921A39F" w:rsidR="00A527D0" w:rsidRPr="00491F05" w:rsidRDefault="007A0F93" w:rsidP="007A0F93">
      <w:pPr>
        <w:pStyle w:val="Caption"/>
        <w:rPr>
          <w:rFonts w:ascii="Times New Roman" w:hAnsi="Times New Roman" w:cs="Times New Roman"/>
          <w:b/>
          <w:bCs/>
          <w:sz w:val="28"/>
          <w:szCs w:val="28"/>
        </w:rPr>
      </w:pPr>
      <w:bookmarkStart w:id="181" w:name="_Toc194234424"/>
      <w:r>
        <w:t xml:space="preserve">Figure </w:t>
      </w:r>
      <w:r>
        <w:fldChar w:fldCharType="begin"/>
      </w:r>
      <w:r>
        <w:instrText xml:space="preserve"> SEQ Figure \* ARABIC </w:instrText>
      </w:r>
      <w:r>
        <w:fldChar w:fldCharType="separate"/>
      </w:r>
      <w:r w:rsidR="00452EE9">
        <w:rPr>
          <w:noProof/>
        </w:rPr>
        <w:t>10</w:t>
      </w:r>
      <w:r>
        <w:fldChar w:fldCharType="end"/>
      </w:r>
      <w:r>
        <w:t xml:space="preserve"> Purchase trends</w:t>
      </w:r>
      <w:bookmarkEnd w:id="181"/>
    </w:p>
    <w:p w14:paraId="7BAC7ABA" w14:textId="77777777" w:rsidR="00A527D0" w:rsidRDefault="00A527D0" w:rsidP="00A527D0">
      <w:pPr>
        <w:rPr>
          <w:rFonts w:ascii="Times New Roman" w:hAnsi="Times New Roman" w:cs="Times New Roman"/>
          <w:b/>
          <w:bCs/>
          <w:sz w:val="28"/>
          <w:szCs w:val="28"/>
        </w:rPr>
      </w:pPr>
    </w:p>
    <w:p w14:paraId="22ED3C1D" w14:textId="77777777" w:rsidR="00A527D0" w:rsidRDefault="00A527D0" w:rsidP="00A527D0">
      <w:pPr>
        <w:rPr>
          <w:rFonts w:ascii="Times New Roman" w:hAnsi="Times New Roman" w:cs="Times New Roman"/>
          <w:b/>
          <w:bCs/>
          <w:sz w:val="28"/>
          <w:szCs w:val="28"/>
        </w:rPr>
      </w:pPr>
    </w:p>
    <w:p w14:paraId="0227F8D5" w14:textId="77777777" w:rsidR="00A527D0" w:rsidRPr="00847320" w:rsidRDefault="00A527D0" w:rsidP="00A527D0">
      <w:pPr>
        <w:pStyle w:val="Heading2"/>
      </w:pPr>
      <w:bookmarkStart w:id="182" w:name="_Toc194235525"/>
      <w:r w:rsidRPr="00847320">
        <w:t>5.3 Data Sources</w:t>
      </w:r>
      <w:bookmarkEnd w:id="182"/>
    </w:p>
    <w:p w14:paraId="5281C41E" w14:textId="77777777" w:rsidR="00A527D0" w:rsidRPr="00491F05" w:rsidRDefault="00A527D0" w:rsidP="00A527D0">
      <w:pPr>
        <w:rPr>
          <w:rFonts w:ascii="Times New Roman" w:hAnsi="Times New Roman" w:cs="Times New Roman"/>
          <w:sz w:val="28"/>
          <w:szCs w:val="28"/>
        </w:rPr>
      </w:pPr>
      <w:r w:rsidRPr="00491F05">
        <w:rPr>
          <w:rFonts w:ascii="Times New Roman" w:hAnsi="Times New Roman" w:cs="Times New Roman"/>
          <w:sz w:val="28"/>
          <w:szCs w:val="28"/>
        </w:rPr>
        <w:t>The system's architecture relies on multiple data sources to ensure seamless operation and inter</w:t>
      </w:r>
      <w:r>
        <w:rPr>
          <w:rFonts w:ascii="Times New Roman" w:hAnsi="Times New Roman" w:cs="Times New Roman"/>
          <w:sz w:val="28"/>
          <w:szCs w:val="28"/>
        </w:rPr>
        <w:t xml:space="preserve"> </w:t>
      </w:r>
      <w:r w:rsidRPr="00491F05">
        <w:rPr>
          <w:rFonts w:ascii="Times New Roman" w:hAnsi="Times New Roman" w:cs="Times New Roman"/>
          <w:sz w:val="28"/>
          <w:szCs w:val="28"/>
        </w:rPr>
        <w:t>modular communication. These data sources include wireless communication protocols, embedded firmware logic, and external data integration for inventory validation.</w:t>
      </w:r>
    </w:p>
    <w:p w14:paraId="574D8A57" w14:textId="77777777" w:rsidR="00A527D0" w:rsidRPr="00491F05" w:rsidRDefault="00A527D0" w:rsidP="00C9009D">
      <w:pPr>
        <w:numPr>
          <w:ilvl w:val="0"/>
          <w:numId w:val="203"/>
        </w:numPr>
        <w:rPr>
          <w:rFonts w:ascii="Times New Roman" w:hAnsi="Times New Roman" w:cs="Times New Roman"/>
          <w:sz w:val="28"/>
          <w:szCs w:val="28"/>
        </w:rPr>
      </w:pPr>
      <w:r w:rsidRPr="00491F05">
        <w:rPr>
          <w:rFonts w:ascii="Times New Roman" w:hAnsi="Times New Roman" w:cs="Times New Roman"/>
          <w:b/>
          <w:bCs/>
          <w:sz w:val="28"/>
          <w:szCs w:val="28"/>
        </w:rPr>
        <w:t>Wireless Communication Layer:</w:t>
      </w:r>
    </w:p>
    <w:p w14:paraId="54C11B79"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lastRenderedPageBreak/>
        <w:t xml:space="preserve">Establishment of an HTTP server using </w:t>
      </w:r>
      <w:proofErr w:type="spellStart"/>
      <w:r>
        <w:rPr>
          <w:rFonts w:ascii="Times New Roman" w:hAnsi="Times New Roman" w:cs="Times New Roman"/>
          <w:sz w:val="28"/>
          <w:szCs w:val="28"/>
        </w:rPr>
        <w:t>Wifi.h</w:t>
      </w:r>
      <w:proofErr w:type="spellEnd"/>
      <w:r w:rsidRPr="00491F05">
        <w:rPr>
          <w:rFonts w:ascii="Times New Roman" w:hAnsi="Times New Roman" w:cs="Times New Roman"/>
          <w:sz w:val="28"/>
          <w:szCs w:val="28"/>
        </w:rPr>
        <w:t xml:space="preserve"> and </w:t>
      </w:r>
      <w:proofErr w:type="spellStart"/>
      <w:r w:rsidRPr="00491F05">
        <w:rPr>
          <w:rFonts w:ascii="Times New Roman" w:hAnsi="Times New Roman" w:cs="Times New Roman"/>
          <w:sz w:val="28"/>
          <w:szCs w:val="28"/>
        </w:rPr>
        <w:t>Webserver</w:t>
      </w:r>
      <w:r>
        <w:rPr>
          <w:rFonts w:ascii="Times New Roman" w:hAnsi="Times New Roman" w:cs="Times New Roman"/>
          <w:sz w:val="28"/>
          <w:szCs w:val="28"/>
        </w:rPr>
        <w:t>.h</w:t>
      </w:r>
      <w:proofErr w:type="spellEnd"/>
      <w:r>
        <w:rPr>
          <w:rFonts w:ascii="Times New Roman" w:hAnsi="Times New Roman" w:cs="Times New Roman"/>
          <w:sz w:val="28"/>
          <w:szCs w:val="28"/>
        </w:rPr>
        <w:t xml:space="preserve"> </w:t>
      </w:r>
      <w:r w:rsidRPr="00491F05">
        <w:rPr>
          <w:rFonts w:ascii="Times New Roman" w:hAnsi="Times New Roman" w:cs="Times New Roman"/>
          <w:sz w:val="28"/>
          <w:szCs w:val="28"/>
        </w:rPr>
        <w:t>libraries.</w:t>
      </w:r>
    </w:p>
    <w:p w14:paraId="0F47D211"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Persistent network connection via predefined SSID and WPA security protocol.</w:t>
      </w:r>
    </w:p>
    <w:p w14:paraId="5152993C"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Low-latency bidirectional communication between client interfaces and the ESP32.</w:t>
      </w:r>
    </w:p>
    <w:p w14:paraId="68CD8270"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 xml:space="preserve">Scalability for future wireless protocol integrations, such as BLE or </w:t>
      </w:r>
      <w:proofErr w:type="spellStart"/>
      <w:r w:rsidRPr="00491F05">
        <w:rPr>
          <w:rFonts w:ascii="Times New Roman" w:hAnsi="Times New Roman" w:cs="Times New Roman"/>
          <w:sz w:val="28"/>
          <w:szCs w:val="28"/>
        </w:rPr>
        <w:t>LoRaWAN</w:t>
      </w:r>
      <w:proofErr w:type="spellEnd"/>
      <w:r w:rsidRPr="00491F05">
        <w:rPr>
          <w:rFonts w:ascii="Times New Roman" w:hAnsi="Times New Roman" w:cs="Times New Roman"/>
          <w:sz w:val="28"/>
          <w:szCs w:val="28"/>
        </w:rPr>
        <w:t>.</w:t>
      </w:r>
    </w:p>
    <w:p w14:paraId="2F11F541" w14:textId="77777777" w:rsidR="00A527D0" w:rsidRPr="00491F05" w:rsidRDefault="00A527D0" w:rsidP="00C9009D">
      <w:pPr>
        <w:numPr>
          <w:ilvl w:val="0"/>
          <w:numId w:val="203"/>
        </w:numPr>
        <w:rPr>
          <w:rFonts w:ascii="Times New Roman" w:hAnsi="Times New Roman" w:cs="Times New Roman"/>
          <w:sz w:val="28"/>
          <w:szCs w:val="28"/>
        </w:rPr>
      </w:pPr>
      <w:r w:rsidRPr="00491F05">
        <w:rPr>
          <w:rFonts w:ascii="Times New Roman" w:hAnsi="Times New Roman" w:cs="Times New Roman"/>
          <w:b/>
          <w:bCs/>
          <w:sz w:val="28"/>
          <w:szCs w:val="28"/>
        </w:rPr>
        <w:t>Actuator Control Subsystem:</w:t>
      </w:r>
    </w:p>
    <w:p w14:paraId="5EFA8E09"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Servo motors manipulated via ESP32Servo.h for precise control over hanger locking.</w:t>
      </w:r>
    </w:p>
    <w:p w14:paraId="4D27DDCA"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API endpoints (/lock, /unlock, /move) abstract hardware interactions.</w:t>
      </w:r>
    </w:p>
    <w:p w14:paraId="0D746527"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Adaptive control logic ensuring precise and energy-efficient servo operation.</w:t>
      </w:r>
    </w:p>
    <w:p w14:paraId="455949AE" w14:textId="77777777" w:rsidR="00A527D0" w:rsidRPr="00491F05" w:rsidRDefault="00A527D0" w:rsidP="00C9009D">
      <w:pPr>
        <w:numPr>
          <w:ilvl w:val="0"/>
          <w:numId w:val="203"/>
        </w:numPr>
        <w:rPr>
          <w:rFonts w:ascii="Times New Roman" w:hAnsi="Times New Roman" w:cs="Times New Roman"/>
          <w:sz w:val="28"/>
          <w:szCs w:val="28"/>
        </w:rPr>
      </w:pPr>
      <w:r w:rsidRPr="00491F05">
        <w:rPr>
          <w:rFonts w:ascii="Times New Roman" w:hAnsi="Times New Roman" w:cs="Times New Roman"/>
          <w:b/>
          <w:bCs/>
          <w:sz w:val="28"/>
          <w:szCs w:val="28"/>
        </w:rPr>
        <w:t>Indicator Module:</w:t>
      </w:r>
    </w:p>
    <w:p w14:paraId="0D6C811D"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Dual LED control via /search, /stop, /red, and /green endpoints.</w:t>
      </w:r>
    </w:p>
    <w:p w14:paraId="16A1F467"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LED state encoding to convey hanger availability status.</w:t>
      </w:r>
    </w:p>
    <w:p w14:paraId="5E29D61A"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Multi-state LED signalling to indicate different hanger conditions.</w:t>
      </w:r>
    </w:p>
    <w:p w14:paraId="0607969D" w14:textId="77777777" w:rsidR="00A527D0" w:rsidRPr="00491F05" w:rsidRDefault="00A527D0" w:rsidP="00C9009D">
      <w:pPr>
        <w:numPr>
          <w:ilvl w:val="0"/>
          <w:numId w:val="203"/>
        </w:numPr>
        <w:rPr>
          <w:rFonts w:ascii="Times New Roman" w:hAnsi="Times New Roman" w:cs="Times New Roman"/>
          <w:sz w:val="28"/>
          <w:szCs w:val="28"/>
        </w:rPr>
      </w:pPr>
      <w:r w:rsidRPr="00491F05">
        <w:rPr>
          <w:rFonts w:ascii="Times New Roman" w:hAnsi="Times New Roman" w:cs="Times New Roman"/>
          <w:b/>
          <w:bCs/>
          <w:sz w:val="28"/>
          <w:szCs w:val="28"/>
        </w:rPr>
        <w:t>QR Code Metadata Management:</w:t>
      </w:r>
    </w:p>
    <w:p w14:paraId="6C29BF7A"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 xml:space="preserve">JSON-based encoding of product identifiers within </w:t>
      </w:r>
      <w:proofErr w:type="spellStart"/>
      <w:r w:rsidRPr="00491F05">
        <w:rPr>
          <w:rFonts w:ascii="Times New Roman" w:hAnsi="Times New Roman" w:cs="Times New Roman"/>
          <w:sz w:val="28"/>
          <w:szCs w:val="28"/>
        </w:rPr>
        <w:t>scannable</w:t>
      </w:r>
      <w:proofErr w:type="spellEnd"/>
      <w:r w:rsidRPr="00491F05">
        <w:rPr>
          <w:rFonts w:ascii="Times New Roman" w:hAnsi="Times New Roman" w:cs="Times New Roman"/>
          <w:sz w:val="28"/>
          <w:szCs w:val="28"/>
        </w:rPr>
        <w:t xml:space="preserve"> QR patterns.</w:t>
      </w:r>
    </w:p>
    <w:p w14:paraId="18A39F3D" w14:textId="77777777" w:rsidR="00A527D0" w:rsidRPr="00491F05"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Seamless integration with the till operator interface for inventory verification.</w:t>
      </w:r>
    </w:p>
    <w:p w14:paraId="58209AA2" w14:textId="77777777" w:rsidR="00A527D0" w:rsidRDefault="00A527D0" w:rsidP="00C9009D">
      <w:pPr>
        <w:numPr>
          <w:ilvl w:val="1"/>
          <w:numId w:val="203"/>
        </w:numPr>
        <w:rPr>
          <w:rFonts w:ascii="Times New Roman" w:hAnsi="Times New Roman" w:cs="Times New Roman"/>
          <w:sz w:val="28"/>
          <w:szCs w:val="28"/>
        </w:rPr>
      </w:pPr>
      <w:r w:rsidRPr="00491F05">
        <w:rPr>
          <w:rFonts w:ascii="Times New Roman" w:hAnsi="Times New Roman" w:cs="Times New Roman"/>
          <w:sz w:val="28"/>
          <w:szCs w:val="28"/>
        </w:rPr>
        <w:t>Future support for advanced cryptographic QR encoding to prevent counterfeiting.</w:t>
      </w:r>
    </w:p>
    <w:p w14:paraId="75D930E2" w14:textId="77777777" w:rsidR="00A527D0" w:rsidRPr="00491F05" w:rsidRDefault="00A527D0" w:rsidP="00A527D0">
      <w:pPr>
        <w:ind w:left="1440"/>
        <w:rPr>
          <w:rFonts w:ascii="Times New Roman" w:hAnsi="Times New Roman" w:cs="Times New Roman"/>
          <w:sz w:val="28"/>
          <w:szCs w:val="28"/>
        </w:rPr>
      </w:pPr>
    </w:p>
    <w:p w14:paraId="28354DDB" w14:textId="02292512" w:rsidR="00A527D0" w:rsidRDefault="00A527D0" w:rsidP="00C9009D">
      <w:pPr>
        <w:pStyle w:val="Heading2"/>
        <w:numPr>
          <w:ilvl w:val="1"/>
          <w:numId w:val="205"/>
        </w:numPr>
      </w:pPr>
      <w:bookmarkStart w:id="183" w:name="_Toc194235526"/>
      <w:r w:rsidRPr="00957D82">
        <w:t>Business Logic</w:t>
      </w:r>
      <w:bookmarkEnd w:id="183"/>
    </w:p>
    <w:p w14:paraId="358D209E" w14:textId="77777777" w:rsidR="0000172D" w:rsidRPr="0000172D" w:rsidRDefault="0000172D" w:rsidP="0000172D">
      <w:pPr>
        <w:pStyle w:val="ListParagraph"/>
        <w:ind w:left="530"/>
      </w:pPr>
    </w:p>
    <w:p w14:paraId="1FF898DC" w14:textId="77777777" w:rsidR="00A527D0" w:rsidRDefault="00A527D0" w:rsidP="00A527D0">
      <w:pPr>
        <w:rPr>
          <w:rFonts w:ascii="Times New Roman" w:hAnsi="Times New Roman" w:cs="Times New Roman"/>
          <w:sz w:val="28"/>
          <w:szCs w:val="28"/>
        </w:rPr>
      </w:pPr>
      <w:r w:rsidRPr="00491F05">
        <w:rPr>
          <w:rFonts w:ascii="Times New Roman" w:hAnsi="Times New Roman" w:cs="Times New Roman"/>
          <w:sz w:val="28"/>
          <w:szCs w:val="28"/>
        </w:rPr>
        <w:t>The Smart Hanger System’s operational logic is encapsulated in its firmware (Final Code.txt and Arduino code.txt), defining control workflows and user-system interactions. The business logic is designed to handle real-time operations with high efficiency while ensuring security and fault tolerance.</w:t>
      </w:r>
    </w:p>
    <w:p w14:paraId="1F0D02A5" w14:textId="77777777" w:rsidR="00A527D0" w:rsidRPr="00491F05" w:rsidRDefault="00A527D0" w:rsidP="00A527D0">
      <w:pPr>
        <w:rPr>
          <w:rFonts w:ascii="Times New Roman" w:hAnsi="Times New Roman" w:cs="Times New Roman"/>
          <w:sz w:val="28"/>
          <w:szCs w:val="28"/>
        </w:rPr>
      </w:pPr>
    </w:p>
    <w:p w14:paraId="512B3BCC" w14:textId="77777777" w:rsidR="00A527D0" w:rsidRPr="00491F05" w:rsidRDefault="00A527D0" w:rsidP="00C9009D">
      <w:pPr>
        <w:numPr>
          <w:ilvl w:val="0"/>
          <w:numId w:val="204"/>
        </w:numPr>
        <w:rPr>
          <w:rFonts w:ascii="Times New Roman" w:hAnsi="Times New Roman" w:cs="Times New Roman"/>
          <w:sz w:val="28"/>
          <w:szCs w:val="28"/>
        </w:rPr>
      </w:pPr>
      <w:r w:rsidRPr="00491F05">
        <w:rPr>
          <w:rFonts w:ascii="Times New Roman" w:hAnsi="Times New Roman" w:cs="Times New Roman"/>
          <w:b/>
          <w:bCs/>
          <w:sz w:val="28"/>
          <w:szCs w:val="28"/>
        </w:rPr>
        <w:t>User Interaction Protocols:</w:t>
      </w:r>
    </w:p>
    <w:p w14:paraId="02A1E25F"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Employees interact with hangers through authenticated commands.</w:t>
      </w:r>
    </w:p>
    <w:p w14:paraId="17760126"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Till operators leverage QR scanning for rapid inventory identification.</w:t>
      </w:r>
    </w:p>
    <w:p w14:paraId="2516CFD9"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Future-proofed architecture to support predictive analytics for inventory trends.</w:t>
      </w:r>
    </w:p>
    <w:p w14:paraId="7730756C" w14:textId="77777777" w:rsidR="00A527D0" w:rsidRPr="00491F05" w:rsidRDefault="00A527D0" w:rsidP="00C9009D">
      <w:pPr>
        <w:numPr>
          <w:ilvl w:val="0"/>
          <w:numId w:val="204"/>
        </w:numPr>
        <w:rPr>
          <w:rFonts w:ascii="Times New Roman" w:hAnsi="Times New Roman" w:cs="Times New Roman"/>
          <w:sz w:val="28"/>
          <w:szCs w:val="28"/>
        </w:rPr>
      </w:pPr>
      <w:r w:rsidRPr="00491F05">
        <w:rPr>
          <w:rFonts w:ascii="Times New Roman" w:hAnsi="Times New Roman" w:cs="Times New Roman"/>
          <w:b/>
          <w:bCs/>
          <w:sz w:val="28"/>
          <w:szCs w:val="28"/>
        </w:rPr>
        <w:t>ESP32 API Infrastructure:</w:t>
      </w:r>
    </w:p>
    <w:p w14:paraId="191595EA"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The ESP32 web server processes HTTP requests via predefined RESTful endpoints.</w:t>
      </w:r>
    </w:p>
    <w:p w14:paraId="6C24F837"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Response payloads facilitate real-time UI updates and system monitoring.</w:t>
      </w:r>
    </w:p>
    <w:p w14:paraId="61533763"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Optimization strategies ensure minimal response latency for synchronous operations.</w:t>
      </w:r>
    </w:p>
    <w:p w14:paraId="5080AFE6"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Security enhancements such as API token authentication planned for future updates.</w:t>
      </w:r>
    </w:p>
    <w:p w14:paraId="73E8E9B6" w14:textId="77777777" w:rsidR="00A527D0" w:rsidRPr="00491F05" w:rsidRDefault="00A527D0" w:rsidP="00C9009D">
      <w:pPr>
        <w:numPr>
          <w:ilvl w:val="0"/>
          <w:numId w:val="204"/>
        </w:numPr>
        <w:rPr>
          <w:rFonts w:ascii="Times New Roman" w:hAnsi="Times New Roman" w:cs="Times New Roman"/>
          <w:sz w:val="28"/>
          <w:szCs w:val="28"/>
        </w:rPr>
      </w:pPr>
      <w:r w:rsidRPr="00491F05">
        <w:rPr>
          <w:rFonts w:ascii="Times New Roman" w:hAnsi="Times New Roman" w:cs="Times New Roman"/>
          <w:b/>
          <w:bCs/>
          <w:sz w:val="28"/>
          <w:szCs w:val="28"/>
        </w:rPr>
        <w:t>Hardware Interaction Framework:</w:t>
      </w:r>
    </w:p>
    <w:p w14:paraId="495ADF2E"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Servo mechanisms are actuated via command-based execution models.</w:t>
      </w:r>
    </w:p>
    <w:p w14:paraId="3E30CF7D"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lastRenderedPageBreak/>
        <w:t>LED signals provide dynamic user feedback regarding hanger status.</w:t>
      </w:r>
    </w:p>
    <w:p w14:paraId="7194B7D6" w14:textId="77777777" w:rsidR="00A527D0" w:rsidRPr="00491F05"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Exception handling mechanisms prevent mechanical misalignment or synchronization errors.</w:t>
      </w:r>
    </w:p>
    <w:p w14:paraId="715D8D3E" w14:textId="77777777" w:rsidR="00A527D0" w:rsidRDefault="00A527D0" w:rsidP="00C9009D">
      <w:pPr>
        <w:numPr>
          <w:ilvl w:val="1"/>
          <w:numId w:val="204"/>
        </w:numPr>
        <w:rPr>
          <w:rFonts w:ascii="Times New Roman" w:hAnsi="Times New Roman" w:cs="Times New Roman"/>
          <w:sz w:val="28"/>
          <w:szCs w:val="28"/>
        </w:rPr>
      </w:pPr>
      <w:r w:rsidRPr="00491F05">
        <w:rPr>
          <w:rFonts w:ascii="Times New Roman" w:hAnsi="Times New Roman" w:cs="Times New Roman"/>
          <w:sz w:val="28"/>
          <w:szCs w:val="28"/>
        </w:rPr>
        <w:t>Modular design allowing additional hardware integrations such as RFID scanners.</w:t>
      </w:r>
    </w:p>
    <w:p w14:paraId="2D007125" w14:textId="77777777" w:rsidR="00A527D0" w:rsidRDefault="00A527D0" w:rsidP="00A527D0">
      <w:pPr>
        <w:ind w:left="1440"/>
        <w:rPr>
          <w:rFonts w:ascii="Times New Roman" w:hAnsi="Times New Roman" w:cs="Times New Roman"/>
          <w:sz w:val="28"/>
          <w:szCs w:val="28"/>
        </w:rPr>
      </w:pPr>
    </w:p>
    <w:p w14:paraId="05016865" w14:textId="280A9BBF" w:rsidR="00A527D0" w:rsidRDefault="00A527D0" w:rsidP="00C9009D">
      <w:pPr>
        <w:pStyle w:val="Heading2"/>
        <w:numPr>
          <w:ilvl w:val="1"/>
          <w:numId w:val="95"/>
        </w:numPr>
      </w:pPr>
      <w:bookmarkStart w:id="184" w:name="_Toc194235527"/>
      <w:r w:rsidRPr="00585554">
        <w:t>Unit Testing</w:t>
      </w:r>
      <w:bookmarkEnd w:id="184"/>
    </w:p>
    <w:p w14:paraId="3D776280" w14:textId="77777777" w:rsidR="0000172D" w:rsidRPr="0000172D" w:rsidRDefault="0000172D" w:rsidP="0000172D">
      <w:pPr>
        <w:ind w:left="360"/>
      </w:pPr>
    </w:p>
    <w:p w14:paraId="220E96E7" w14:textId="77777777" w:rsidR="00A527D0" w:rsidRDefault="00A527D0" w:rsidP="00A527D0">
      <w:pPr>
        <w:ind w:left="720"/>
        <w:rPr>
          <w:rFonts w:ascii="Times New Roman" w:hAnsi="Times New Roman" w:cs="Times New Roman"/>
          <w:sz w:val="28"/>
          <w:szCs w:val="28"/>
        </w:rPr>
      </w:pPr>
      <w:r w:rsidRPr="00585554">
        <w:rPr>
          <w:rFonts w:ascii="Times New Roman" w:hAnsi="Times New Roman" w:cs="Times New Roman"/>
          <w:sz w:val="28"/>
          <w:szCs w:val="28"/>
        </w:rPr>
        <w:t>Unit testing is essential to verify that individual components of the system function as expected. Below are some key unit tests for the ESP32-based smart hanger system:</w:t>
      </w:r>
    </w:p>
    <w:p w14:paraId="24BFD5D7" w14:textId="77777777" w:rsidR="00A527D0" w:rsidRPr="00585554" w:rsidRDefault="00A527D0" w:rsidP="00A527D0">
      <w:pPr>
        <w:ind w:left="720"/>
        <w:rPr>
          <w:rFonts w:ascii="Times New Roman" w:hAnsi="Times New Roman" w:cs="Times New Roman"/>
          <w:sz w:val="28"/>
          <w:szCs w:val="28"/>
        </w:rPr>
      </w:pPr>
    </w:p>
    <w:p w14:paraId="6E7B5C3D" w14:textId="77777777" w:rsidR="00A527D0" w:rsidRPr="00585554" w:rsidRDefault="00A527D0" w:rsidP="00A527D0">
      <w:pPr>
        <w:ind w:left="720"/>
        <w:rPr>
          <w:rFonts w:ascii="Times New Roman" w:hAnsi="Times New Roman" w:cs="Times New Roman"/>
          <w:b/>
          <w:bCs/>
          <w:sz w:val="28"/>
          <w:szCs w:val="28"/>
        </w:rPr>
      </w:pPr>
      <w:r w:rsidRPr="00585554">
        <w:rPr>
          <w:rFonts w:ascii="Times New Roman" w:hAnsi="Times New Roman" w:cs="Times New Roman"/>
          <w:b/>
          <w:bCs/>
          <w:sz w:val="28"/>
          <w:szCs w:val="28"/>
        </w:rPr>
        <w:t>1. Servo Motor Control Test</w:t>
      </w:r>
    </w:p>
    <w:p w14:paraId="0D8E86C6" w14:textId="77777777" w:rsidR="00A527D0" w:rsidRPr="00585554" w:rsidRDefault="00A527D0" w:rsidP="00A527D0">
      <w:pPr>
        <w:ind w:left="720"/>
        <w:rPr>
          <w:rFonts w:ascii="Times New Roman" w:hAnsi="Times New Roman" w:cs="Times New Roman"/>
          <w:sz w:val="28"/>
          <w:szCs w:val="28"/>
        </w:rPr>
      </w:pPr>
      <w:r w:rsidRPr="00585554">
        <w:rPr>
          <w:rFonts w:ascii="Times New Roman" w:hAnsi="Times New Roman" w:cs="Times New Roman"/>
          <w:b/>
          <w:bCs/>
          <w:sz w:val="28"/>
          <w:szCs w:val="28"/>
        </w:rPr>
        <w:t>Objective:</w:t>
      </w:r>
      <w:r w:rsidRPr="00585554">
        <w:rPr>
          <w:rFonts w:ascii="Times New Roman" w:hAnsi="Times New Roman" w:cs="Times New Roman"/>
          <w:sz w:val="28"/>
          <w:szCs w:val="28"/>
        </w:rPr>
        <w:t xml:space="preserve"> Ensure the servo motor moves to the correct positions.</w:t>
      </w:r>
    </w:p>
    <w:p w14:paraId="2FD52216" w14:textId="77777777" w:rsidR="00A527D0" w:rsidRPr="00585554" w:rsidRDefault="00A527D0" w:rsidP="00A527D0">
      <w:pPr>
        <w:ind w:left="720"/>
        <w:rPr>
          <w:rFonts w:ascii="Times New Roman" w:hAnsi="Times New Roman" w:cs="Times New Roman"/>
          <w:sz w:val="28"/>
          <w:szCs w:val="28"/>
        </w:rPr>
      </w:pPr>
      <w:r w:rsidRPr="00585554">
        <w:rPr>
          <w:rFonts w:ascii="Times New Roman" w:hAnsi="Times New Roman" w:cs="Times New Roman"/>
          <w:b/>
          <w:bCs/>
          <w:sz w:val="28"/>
          <w:szCs w:val="28"/>
        </w:rPr>
        <w:t>Test Cases:</w:t>
      </w:r>
    </w:p>
    <w:p w14:paraId="1E897CC3" w14:textId="77777777" w:rsidR="00A527D0" w:rsidRPr="00585554" w:rsidRDefault="00A527D0" w:rsidP="00C9009D">
      <w:pPr>
        <w:numPr>
          <w:ilvl w:val="0"/>
          <w:numId w:val="206"/>
        </w:numPr>
        <w:rPr>
          <w:rFonts w:ascii="Times New Roman" w:hAnsi="Times New Roman" w:cs="Times New Roman"/>
          <w:sz w:val="28"/>
          <w:szCs w:val="28"/>
        </w:rPr>
      </w:pPr>
      <w:r w:rsidRPr="00585554">
        <w:rPr>
          <w:rFonts w:ascii="Times New Roman" w:hAnsi="Times New Roman" w:cs="Times New Roman"/>
          <w:sz w:val="28"/>
          <w:szCs w:val="28"/>
        </w:rPr>
        <w:t xml:space="preserve">Send a request to /move and verify the servo moves to </w:t>
      </w:r>
      <w:proofErr w:type="spellStart"/>
      <w:r w:rsidRPr="00585554">
        <w:rPr>
          <w:rFonts w:ascii="Times New Roman" w:hAnsi="Times New Roman" w:cs="Times New Roman"/>
          <w:sz w:val="28"/>
          <w:szCs w:val="28"/>
        </w:rPr>
        <w:t>moveAngle</w:t>
      </w:r>
      <w:proofErr w:type="spellEnd"/>
      <w:r w:rsidRPr="00585554">
        <w:rPr>
          <w:rFonts w:ascii="Times New Roman" w:hAnsi="Times New Roman" w:cs="Times New Roman"/>
          <w:sz w:val="28"/>
          <w:szCs w:val="28"/>
        </w:rPr>
        <w:t xml:space="preserve"> and returns to </w:t>
      </w:r>
      <w:proofErr w:type="spellStart"/>
      <w:r w:rsidRPr="00585554">
        <w:rPr>
          <w:rFonts w:ascii="Times New Roman" w:hAnsi="Times New Roman" w:cs="Times New Roman"/>
          <w:sz w:val="28"/>
          <w:szCs w:val="28"/>
        </w:rPr>
        <w:t>returnAngle</w:t>
      </w:r>
      <w:proofErr w:type="spellEnd"/>
      <w:r w:rsidRPr="00585554">
        <w:rPr>
          <w:rFonts w:ascii="Times New Roman" w:hAnsi="Times New Roman" w:cs="Times New Roman"/>
          <w:sz w:val="28"/>
          <w:szCs w:val="28"/>
        </w:rPr>
        <w:t>.</w:t>
      </w:r>
    </w:p>
    <w:p w14:paraId="1B84055B" w14:textId="77777777" w:rsidR="00A527D0" w:rsidRPr="00585554" w:rsidRDefault="00A527D0" w:rsidP="00C9009D">
      <w:pPr>
        <w:numPr>
          <w:ilvl w:val="0"/>
          <w:numId w:val="206"/>
        </w:numPr>
        <w:rPr>
          <w:rFonts w:ascii="Times New Roman" w:hAnsi="Times New Roman" w:cs="Times New Roman"/>
          <w:sz w:val="28"/>
          <w:szCs w:val="28"/>
        </w:rPr>
      </w:pPr>
      <w:r w:rsidRPr="00585554">
        <w:rPr>
          <w:rFonts w:ascii="Times New Roman" w:hAnsi="Times New Roman" w:cs="Times New Roman"/>
          <w:sz w:val="28"/>
          <w:szCs w:val="28"/>
        </w:rPr>
        <w:t xml:space="preserve">Send a request to /lock and verify the servo moves to </w:t>
      </w:r>
      <w:proofErr w:type="spellStart"/>
      <w:r w:rsidRPr="00585554">
        <w:rPr>
          <w:rFonts w:ascii="Times New Roman" w:hAnsi="Times New Roman" w:cs="Times New Roman"/>
          <w:sz w:val="28"/>
          <w:szCs w:val="28"/>
        </w:rPr>
        <w:t>lockAngle</w:t>
      </w:r>
      <w:proofErr w:type="spellEnd"/>
      <w:r w:rsidRPr="00585554">
        <w:rPr>
          <w:rFonts w:ascii="Times New Roman" w:hAnsi="Times New Roman" w:cs="Times New Roman"/>
          <w:sz w:val="28"/>
          <w:szCs w:val="28"/>
        </w:rPr>
        <w:t>.</w:t>
      </w:r>
    </w:p>
    <w:p w14:paraId="32CE3699" w14:textId="77777777" w:rsidR="00A527D0" w:rsidRDefault="00A527D0" w:rsidP="00C9009D">
      <w:pPr>
        <w:numPr>
          <w:ilvl w:val="0"/>
          <w:numId w:val="206"/>
        </w:numPr>
        <w:rPr>
          <w:rFonts w:ascii="Times New Roman" w:hAnsi="Times New Roman" w:cs="Times New Roman"/>
          <w:sz w:val="28"/>
          <w:szCs w:val="28"/>
        </w:rPr>
      </w:pPr>
      <w:r w:rsidRPr="00585554">
        <w:rPr>
          <w:rFonts w:ascii="Times New Roman" w:hAnsi="Times New Roman" w:cs="Times New Roman"/>
          <w:sz w:val="28"/>
          <w:szCs w:val="28"/>
        </w:rPr>
        <w:t xml:space="preserve">Send a request to /unlock and verify the servo moves to </w:t>
      </w:r>
      <w:proofErr w:type="spellStart"/>
      <w:r w:rsidRPr="00585554">
        <w:rPr>
          <w:rFonts w:ascii="Times New Roman" w:hAnsi="Times New Roman" w:cs="Times New Roman"/>
          <w:sz w:val="28"/>
          <w:szCs w:val="28"/>
        </w:rPr>
        <w:t>unlockAngle</w:t>
      </w:r>
      <w:proofErr w:type="spellEnd"/>
      <w:r w:rsidRPr="00585554">
        <w:rPr>
          <w:rFonts w:ascii="Times New Roman" w:hAnsi="Times New Roman" w:cs="Times New Roman"/>
          <w:sz w:val="28"/>
          <w:szCs w:val="28"/>
        </w:rPr>
        <w:t>.</w:t>
      </w:r>
    </w:p>
    <w:p w14:paraId="2C114A73" w14:textId="77777777" w:rsidR="00A527D0" w:rsidRPr="00D42D00" w:rsidRDefault="00A527D0" w:rsidP="00A527D0">
      <w:pPr>
        <w:pStyle w:val="NormalWeb"/>
        <w:ind w:left="720"/>
        <w:rPr>
          <w:sz w:val="32"/>
          <w:szCs w:val="32"/>
        </w:rPr>
      </w:pPr>
      <w:r w:rsidRPr="00D42D00">
        <w:rPr>
          <w:rStyle w:val="Strong"/>
          <w:rFonts w:eastAsiaTheme="majorEastAsia"/>
          <w:sz w:val="32"/>
          <w:szCs w:val="32"/>
        </w:rPr>
        <w:t>Code Snippet:</w:t>
      </w:r>
    </w:p>
    <w:p w14:paraId="2E61E077" w14:textId="77777777" w:rsidR="00A527D0" w:rsidRPr="00585554" w:rsidRDefault="00A527D0" w:rsidP="00A527D0">
      <w:pPr>
        <w:ind w:left="720"/>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053CFB02" wp14:editId="0F76349A">
            <wp:extent cx="5631180" cy="2910840"/>
            <wp:effectExtent l="0" t="0" r="7620" b="3810"/>
            <wp:docPr id="155437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70367" name="Picture 1554370367"/>
                    <pic:cNvPicPr/>
                  </pic:nvPicPr>
                  <pic:blipFill>
                    <a:blip r:embed="rId20">
                      <a:extLst>
                        <a:ext uri="{28A0092B-C50C-407E-A947-70E740481C1C}">
                          <a14:useLocalDpi xmlns:a14="http://schemas.microsoft.com/office/drawing/2010/main" val="0"/>
                        </a:ext>
                      </a:extLst>
                    </a:blip>
                    <a:stretch>
                      <a:fillRect/>
                    </a:stretch>
                  </pic:blipFill>
                  <pic:spPr>
                    <a:xfrm>
                      <a:off x="0" y="0"/>
                      <a:ext cx="5631675" cy="2911096"/>
                    </a:xfrm>
                    <a:prstGeom prst="rect">
                      <a:avLst/>
                    </a:prstGeom>
                  </pic:spPr>
                </pic:pic>
              </a:graphicData>
            </a:graphic>
          </wp:inline>
        </w:drawing>
      </w:r>
    </w:p>
    <w:p w14:paraId="7BED0207" w14:textId="77777777" w:rsidR="00A527D0" w:rsidRDefault="00A527D0" w:rsidP="00A527D0">
      <w:pPr>
        <w:ind w:left="1080"/>
        <w:rPr>
          <w:rFonts w:ascii="Times New Roman" w:hAnsi="Times New Roman" w:cs="Times New Roman"/>
          <w:sz w:val="28"/>
          <w:szCs w:val="28"/>
        </w:rPr>
      </w:pPr>
    </w:p>
    <w:p w14:paraId="4E73CDB7" w14:textId="77777777" w:rsidR="00A527D0" w:rsidRDefault="00A527D0" w:rsidP="00A527D0">
      <w:pPr>
        <w:ind w:left="1080"/>
        <w:rPr>
          <w:rFonts w:ascii="Times New Roman" w:hAnsi="Times New Roman" w:cs="Times New Roman"/>
          <w:sz w:val="28"/>
          <w:szCs w:val="28"/>
        </w:rPr>
      </w:pPr>
    </w:p>
    <w:p w14:paraId="4BA7B308" w14:textId="77777777" w:rsidR="00A527D0" w:rsidRDefault="00A527D0" w:rsidP="00A527D0">
      <w:pPr>
        <w:ind w:left="1080"/>
        <w:rPr>
          <w:rFonts w:ascii="Times New Roman" w:hAnsi="Times New Roman" w:cs="Times New Roman"/>
          <w:sz w:val="28"/>
          <w:szCs w:val="28"/>
        </w:rPr>
      </w:pPr>
    </w:p>
    <w:p w14:paraId="7B8C13AB" w14:textId="77777777" w:rsidR="00A527D0" w:rsidRPr="00035BE0" w:rsidRDefault="00A527D0" w:rsidP="00A527D0">
      <w:pPr>
        <w:ind w:left="720"/>
        <w:rPr>
          <w:rFonts w:ascii="Times New Roman" w:hAnsi="Times New Roman" w:cs="Times New Roman"/>
          <w:b/>
          <w:bCs/>
          <w:sz w:val="28"/>
          <w:szCs w:val="28"/>
        </w:rPr>
      </w:pPr>
      <w:r w:rsidRPr="00035BE0">
        <w:rPr>
          <w:rFonts w:ascii="Times New Roman" w:hAnsi="Times New Roman" w:cs="Times New Roman"/>
          <w:b/>
          <w:bCs/>
          <w:sz w:val="28"/>
          <w:szCs w:val="28"/>
        </w:rPr>
        <w:t>2. LED Flashing Control Test</w:t>
      </w:r>
    </w:p>
    <w:p w14:paraId="47DB7830" w14:textId="77777777" w:rsidR="00A527D0" w:rsidRPr="00035BE0" w:rsidRDefault="00A527D0" w:rsidP="00A527D0">
      <w:pPr>
        <w:ind w:left="720"/>
        <w:rPr>
          <w:rFonts w:ascii="Times New Roman" w:hAnsi="Times New Roman" w:cs="Times New Roman"/>
          <w:sz w:val="28"/>
          <w:szCs w:val="28"/>
        </w:rPr>
      </w:pPr>
      <w:r w:rsidRPr="00035BE0">
        <w:rPr>
          <w:rFonts w:ascii="Times New Roman" w:hAnsi="Times New Roman" w:cs="Times New Roman"/>
          <w:b/>
          <w:bCs/>
          <w:sz w:val="28"/>
          <w:szCs w:val="28"/>
        </w:rPr>
        <w:t>Objective:</w:t>
      </w:r>
      <w:r w:rsidRPr="00035BE0">
        <w:rPr>
          <w:rFonts w:ascii="Times New Roman" w:hAnsi="Times New Roman" w:cs="Times New Roman"/>
          <w:sz w:val="28"/>
          <w:szCs w:val="28"/>
        </w:rPr>
        <w:t xml:space="preserve"> Ensure the LED flashing behaviour operates correctly.</w:t>
      </w:r>
    </w:p>
    <w:p w14:paraId="499EA706" w14:textId="77777777" w:rsidR="00A527D0" w:rsidRPr="00035BE0" w:rsidRDefault="00A527D0" w:rsidP="00A527D0">
      <w:pPr>
        <w:ind w:left="720"/>
        <w:rPr>
          <w:rFonts w:ascii="Times New Roman" w:hAnsi="Times New Roman" w:cs="Times New Roman"/>
          <w:sz w:val="28"/>
          <w:szCs w:val="28"/>
        </w:rPr>
      </w:pPr>
      <w:r w:rsidRPr="00035BE0">
        <w:rPr>
          <w:rFonts w:ascii="Times New Roman" w:hAnsi="Times New Roman" w:cs="Times New Roman"/>
          <w:b/>
          <w:bCs/>
          <w:sz w:val="28"/>
          <w:szCs w:val="28"/>
        </w:rPr>
        <w:t>Test Cases:</w:t>
      </w:r>
    </w:p>
    <w:p w14:paraId="667A65FF" w14:textId="77777777" w:rsidR="00A527D0" w:rsidRPr="00035BE0" w:rsidRDefault="00A527D0" w:rsidP="00C9009D">
      <w:pPr>
        <w:numPr>
          <w:ilvl w:val="0"/>
          <w:numId w:val="207"/>
        </w:numPr>
        <w:rPr>
          <w:rFonts w:ascii="Times New Roman" w:hAnsi="Times New Roman" w:cs="Times New Roman"/>
          <w:sz w:val="28"/>
          <w:szCs w:val="28"/>
        </w:rPr>
      </w:pPr>
      <w:r w:rsidRPr="00035BE0">
        <w:rPr>
          <w:rFonts w:ascii="Times New Roman" w:hAnsi="Times New Roman" w:cs="Times New Roman"/>
          <w:sz w:val="28"/>
          <w:szCs w:val="28"/>
        </w:rPr>
        <w:t>Send a request to /search and verify LEDs turn ON and OFF continuously.</w:t>
      </w:r>
    </w:p>
    <w:p w14:paraId="00A7D928" w14:textId="77777777" w:rsidR="00A527D0" w:rsidRPr="00035BE0" w:rsidRDefault="00A527D0" w:rsidP="00C9009D">
      <w:pPr>
        <w:numPr>
          <w:ilvl w:val="0"/>
          <w:numId w:val="207"/>
        </w:numPr>
        <w:rPr>
          <w:rFonts w:ascii="Times New Roman" w:hAnsi="Times New Roman" w:cs="Times New Roman"/>
          <w:sz w:val="28"/>
          <w:szCs w:val="28"/>
        </w:rPr>
      </w:pPr>
      <w:r w:rsidRPr="00035BE0">
        <w:rPr>
          <w:rFonts w:ascii="Times New Roman" w:hAnsi="Times New Roman" w:cs="Times New Roman"/>
          <w:sz w:val="28"/>
          <w:szCs w:val="28"/>
        </w:rPr>
        <w:t>Send a request to /stop and verify LEDs turn OFF.</w:t>
      </w:r>
    </w:p>
    <w:p w14:paraId="42428E20" w14:textId="77777777" w:rsidR="00A527D0" w:rsidRDefault="00A527D0" w:rsidP="00A527D0">
      <w:pPr>
        <w:ind w:left="1440"/>
        <w:rPr>
          <w:rFonts w:ascii="Times New Roman" w:hAnsi="Times New Roman" w:cs="Times New Roman"/>
          <w:sz w:val="28"/>
          <w:szCs w:val="28"/>
        </w:rPr>
      </w:pPr>
    </w:p>
    <w:p w14:paraId="0E533D1E" w14:textId="77777777" w:rsidR="00A527D0" w:rsidRDefault="00A527D0" w:rsidP="00A527D0">
      <w:pPr>
        <w:ind w:left="1440"/>
        <w:rPr>
          <w:rFonts w:ascii="Times New Roman" w:hAnsi="Times New Roman" w:cs="Times New Roman"/>
          <w:sz w:val="28"/>
          <w:szCs w:val="28"/>
        </w:rPr>
      </w:pPr>
    </w:p>
    <w:p w14:paraId="77D59067" w14:textId="77777777" w:rsidR="0000172D" w:rsidRDefault="0000172D" w:rsidP="00A527D0">
      <w:pPr>
        <w:ind w:left="1440"/>
        <w:rPr>
          <w:rFonts w:ascii="Times New Roman" w:hAnsi="Times New Roman" w:cs="Times New Roman"/>
          <w:sz w:val="28"/>
          <w:szCs w:val="28"/>
        </w:rPr>
      </w:pPr>
    </w:p>
    <w:p w14:paraId="5B257438" w14:textId="77777777" w:rsidR="0000172D" w:rsidRDefault="0000172D" w:rsidP="00A527D0">
      <w:pPr>
        <w:ind w:left="1440"/>
        <w:rPr>
          <w:rFonts w:ascii="Times New Roman" w:hAnsi="Times New Roman" w:cs="Times New Roman"/>
          <w:sz w:val="28"/>
          <w:szCs w:val="28"/>
        </w:rPr>
      </w:pPr>
    </w:p>
    <w:p w14:paraId="5ECBB70F" w14:textId="77777777" w:rsidR="0000172D" w:rsidRDefault="0000172D" w:rsidP="00A527D0">
      <w:pPr>
        <w:ind w:left="1440"/>
        <w:rPr>
          <w:rFonts w:ascii="Times New Roman" w:hAnsi="Times New Roman" w:cs="Times New Roman"/>
          <w:sz w:val="28"/>
          <w:szCs w:val="28"/>
        </w:rPr>
      </w:pPr>
    </w:p>
    <w:p w14:paraId="2A5C5E86" w14:textId="77777777" w:rsidR="00A527D0" w:rsidRPr="007056F1" w:rsidRDefault="00A527D0" w:rsidP="00A527D0">
      <w:pPr>
        <w:ind w:left="360"/>
        <w:rPr>
          <w:rFonts w:ascii="Times New Roman" w:hAnsi="Times New Roman" w:cs="Times New Roman"/>
          <w:sz w:val="32"/>
          <w:szCs w:val="32"/>
        </w:rPr>
      </w:pPr>
      <w:r w:rsidRPr="007056F1">
        <w:rPr>
          <w:rFonts w:ascii="Times New Roman" w:hAnsi="Times New Roman" w:cs="Times New Roman"/>
          <w:b/>
          <w:bCs/>
          <w:sz w:val="32"/>
          <w:szCs w:val="32"/>
        </w:rPr>
        <w:lastRenderedPageBreak/>
        <w:t>Code Snippet:</w:t>
      </w:r>
    </w:p>
    <w:p w14:paraId="34A2FE1E" w14:textId="77777777" w:rsidR="00A527D0" w:rsidRDefault="00A527D0" w:rsidP="00A527D0">
      <w:pPr>
        <w:ind w:left="1440"/>
        <w:rPr>
          <w:rFonts w:ascii="Times New Roman" w:hAnsi="Times New Roman" w:cs="Times New Roman"/>
          <w:sz w:val="28"/>
          <w:szCs w:val="28"/>
        </w:rPr>
      </w:pPr>
    </w:p>
    <w:p w14:paraId="3AE14B75" w14:textId="573B2A9A" w:rsidR="00A527D0" w:rsidRDefault="00A527D0" w:rsidP="00A527D0">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4CCA640" wp14:editId="7A12C8D4">
            <wp:extent cx="5798820" cy="2720340"/>
            <wp:effectExtent l="0" t="0" r="0" b="3810"/>
            <wp:docPr id="42240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0736" name="Picture 42240736"/>
                    <pic:cNvPicPr/>
                  </pic:nvPicPr>
                  <pic:blipFill>
                    <a:blip r:embed="rId21">
                      <a:extLst>
                        <a:ext uri="{28A0092B-C50C-407E-A947-70E740481C1C}">
                          <a14:useLocalDpi xmlns:a14="http://schemas.microsoft.com/office/drawing/2010/main" val="0"/>
                        </a:ext>
                      </a:extLst>
                    </a:blip>
                    <a:stretch>
                      <a:fillRect/>
                    </a:stretch>
                  </pic:blipFill>
                  <pic:spPr>
                    <a:xfrm>
                      <a:off x="0" y="0"/>
                      <a:ext cx="5799337" cy="2720583"/>
                    </a:xfrm>
                    <a:prstGeom prst="rect">
                      <a:avLst/>
                    </a:prstGeom>
                  </pic:spPr>
                </pic:pic>
              </a:graphicData>
            </a:graphic>
          </wp:inline>
        </w:drawing>
      </w:r>
    </w:p>
    <w:p w14:paraId="70189E0B" w14:textId="77777777" w:rsidR="00A527D0" w:rsidRDefault="00A527D0" w:rsidP="00A527D0">
      <w:pPr>
        <w:rPr>
          <w:rFonts w:ascii="Times New Roman" w:hAnsi="Times New Roman" w:cs="Times New Roman"/>
          <w:sz w:val="28"/>
          <w:szCs w:val="28"/>
        </w:rPr>
      </w:pPr>
    </w:p>
    <w:p w14:paraId="7B740454" w14:textId="77777777" w:rsidR="00A527D0" w:rsidRPr="00851A7A" w:rsidRDefault="00A527D0" w:rsidP="00A527D0">
      <w:pPr>
        <w:rPr>
          <w:rFonts w:ascii="Times New Roman" w:hAnsi="Times New Roman" w:cs="Times New Roman"/>
          <w:b/>
          <w:bCs/>
          <w:sz w:val="28"/>
          <w:szCs w:val="28"/>
        </w:rPr>
      </w:pPr>
      <w:r w:rsidRPr="00851A7A">
        <w:rPr>
          <w:rFonts w:ascii="Times New Roman" w:hAnsi="Times New Roman" w:cs="Times New Roman"/>
          <w:b/>
          <w:bCs/>
          <w:sz w:val="28"/>
          <w:szCs w:val="28"/>
        </w:rPr>
        <w:t>3. Web Server Response Test</w:t>
      </w:r>
    </w:p>
    <w:p w14:paraId="2CD6FFEE" w14:textId="77777777" w:rsidR="00A527D0" w:rsidRPr="00851A7A" w:rsidRDefault="00A527D0" w:rsidP="00A527D0">
      <w:pPr>
        <w:rPr>
          <w:rFonts w:ascii="Times New Roman" w:hAnsi="Times New Roman" w:cs="Times New Roman"/>
          <w:sz w:val="28"/>
          <w:szCs w:val="28"/>
        </w:rPr>
      </w:pPr>
      <w:r w:rsidRPr="00851A7A">
        <w:rPr>
          <w:rFonts w:ascii="Times New Roman" w:hAnsi="Times New Roman" w:cs="Times New Roman"/>
          <w:b/>
          <w:bCs/>
          <w:sz w:val="28"/>
          <w:szCs w:val="28"/>
        </w:rPr>
        <w:t>Objective:</w:t>
      </w:r>
      <w:r w:rsidRPr="00851A7A">
        <w:rPr>
          <w:rFonts w:ascii="Times New Roman" w:hAnsi="Times New Roman" w:cs="Times New Roman"/>
          <w:sz w:val="28"/>
          <w:szCs w:val="28"/>
        </w:rPr>
        <w:t xml:space="preserve"> Ensure the web server correctly handles requests.</w:t>
      </w:r>
    </w:p>
    <w:p w14:paraId="4F251936" w14:textId="77777777" w:rsidR="00A527D0" w:rsidRPr="00851A7A" w:rsidRDefault="00A527D0" w:rsidP="00A527D0">
      <w:pPr>
        <w:rPr>
          <w:rFonts w:ascii="Times New Roman" w:hAnsi="Times New Roman" w:cs="Times New Roman"/>
          <w:sz w:val="28"/>
          <w:szCs w:val="28"/>
        </w:rPr>
      </w:pPr>
      <w:r w:rsidRPr="00851A7A">
        <w:rPr>
          <w:rFonts w:ascii="Times New Roman" w:hAnsi="Times New Roman" w:cs="Times New Roman"/>
          <w:b/>
          <w:bCs/>
          <w:sz w:val="28"/>
          <w:szCs w:val="28"/>
        </w:rPr>
        <w:t>Test Cases:</w:t>
      </w:r>
    </w:p>
    <w:p w14:paraId="5D451EF5" w14:textId="77777777" w:rsidR="00A527D0" w:rsidRPr="00851A7A" w:rsidRDefault="00A527D0" w:rsidP="00C9009D">
      <w:pPr>
        <w:numPr>
          <w:ilvl w:val="0"/>
          <w:numId w:val="208"/>
        </w:numPr>
        <w:rPr>
          <w:rFonts w:ascii="Times New Roman" w:hAnsi="Times New Roman" w:cs="Times New Roman"/>
          <w:sz w:val="28"/>
          <w:szCs w:val="28"/>
        </w:rPr>
      </w:pPr>
      <w:r w:rsidRPr="00851A7A">
        <w:rPr>
          <w:rFonts w:ascii="Times New Roman" w:hAnsi="Times New Roman" w:cs="Times New Roman"/>
          <w:sz w:val="28"/>
          <w:szCs w:val="28"/>
        </w:rPr>
        <w:t>Access /search and verify the response is LEDs flashing continuously</w:t>
      </w:r>
      <w:proofErr w:type="gramStart"/>
      <w:r w:rsidRPr="00851A7A">
        <w:rPr>
          <w:rFonts w:ascii="Times New Roman" w:hAnsi="Times New Roman" w:cs="Times New Roman"/>
          <w:sz w:val="28"/>
          <w:szCs w:val="28"/>
        </w:rPr>
        <w:t>!.</w:t>
      </w:r>
      <w:proofErr w:type="gramEnd"/>
    </w:p>
    <w:p w14:paraId="3FC17DE3" w14:textId="77777777" w:rsidR="00A527D0" w:rsidRPr="00851A7A" w:rsidRDefault="00A527D0" w:rsidP="00C9009D">
      <w:pPr>
        <w:numPr>
          <w:ilvl w:val="0"/>
          <w:numId w:val="208"/>
        </w:numPr>
        <w:rPr>
          <w:rFonts w:ascii="Times New Roman" w:hAnsi="Times New Roman" w:cs="Times New Roman"/>
          <w:sz w:val="28"/>
          <w:szCs w:val="28"/>
        </w:rPr>
      </w:pPr>
      <w:r w:rsidRPr="00851A7A">
        <w:rPr>
          <w:rFonts w:ascii="Times New Roman" w:hAnsi="Times New Roman" w:cs="Times New Roman"/>
          <w:sz w:val="28"/>
          <w:szCs w:val="28"/>
        </w:rPr>
        <w:t>Access /stop and verify the response is LEDs stopped flashing</w:t>
      </w:r>
      <w:proofErr w:type="gramStart"/>
      <w:r w:rsidRPr="00851A7A">
        <w:rPr>
          <w:rFonts w:ascii="Times New Roman" w:hAnsi="Times New Roman" w:cs="Times New Roman"/>
          <w:sz w:val="28"/>
          <w:szCs w:val="28"/>
        </w:rPr>
        <w:t>..</w:t>
      </w:r>
      <w:proofErr w:type="gramEnd"/>
    </w:p>
    <w:p w14:paraId="7D0741FB" w14:textId="77777777" w:rsidR="00A527D0" w:rsidRDefault="00A527D0" w:rsidP="00C9009D">
      <w:pPr>
        <w:numPr>
          <w:ilvl w:val="0"/>
          <w:numId w:val="208"/>
        </w:numPr>
        <w:rPr>
          <w:rFonts w:ascii="Times New Roman" w:hAnsi="Times New Roman" w:cs="Times New Roman"/>
          <w:sz w:val="28"/>
          <w:szCs w:val="28"/>
        </w:rPr>
      </w:pPr>
      <w:r w:rsidRPr="00851A7A">
        <w:rPr>
          <w:rFonts w:ascii="Times New Roman" w:hAnsi="Times New Roman" w:cs="Times New Roman"/>
          <w:sz w:val="28"/>
          <w:szCs w:val="28"/>
        </w:rPr>
        <w:t>Access an undefined route and verify the response is 404 Not Found.</w:t>
      </w:r>
    </w:p>
    <w:p w14:paraId="5079C58F" w14:textId="77777777" w:rsidR="0000172D" w:rsidRDefault="0000172D" w:rsidP="0000172D">
      <w:pPr>
        <w:rPr>
          <w:rFonts w:ascii="Times New Roman" w:hAnsi="Times New Roman" w:cs="Times New Roman"/>
          <w:sz w:val="28"/>
          <w:szCs w:val="28"/>
        </w:rPr>
      </w:pPr>
    </w:p>
    <w:p w14:paraId="1DF931C6" w14:textId="77777777" w:rsidR="0000172D" w:rsidRDefault="0000172D" w:rsidP="0000172D">
      <w:pPr>
        <w:rPr>
          <w:rFonts w:ascii="Times New Roman" w:hAnsi="Times New Roman" w:cs="Times New Roman"/>
          <w:sz w:val="28"/>
          <w:szCs w:val="28"/>
        </w:rPr>
      </w:pPr>
    </w:p>
    <w:p w14:paraId="55D6B349" w14:textId="77777777" w:rsidR="0000172D" w:rsidRDefault="0000172D" w:rsidP="0000172D">
      <w:pPr>
        <w:rPr>
          <w:rFonts w:ascii="Times New Roman" w:hAnsi="Times New Roman" w:cs="Times New Roman"/>
          <w:sz w:val="28"/>
          <w:szCs w:val="28"/>
        </w:rPr>
      </w:pPr>
    </w:p>
    <w:p w14:paraId="72B062D8" w14:textId="77777777" w:rsidR="0000172D" w:rsidRDefault="0000172D" w:rsidP="0000172D">
      <w:pPr>
        <w:rPr>
          <w:rFonts w:ascii="Times New Roman" w:hAnsi="Times New Roman" w:cs="Times New Roman"/>
          <w:sz w:val="28"/>
          <w:szCs w:val="28"/>
        </w:rPr>
      </w:pPr>
    </w:p>
    <w:p w14:paraId="19B76CDF" w14:textId="77777777" w:rsidR="0000172D" w:rsidRPr="00851A7A" w:rsidRDefault="0000172D" w:rsidP="0000172D">
      <w:pPr>
        <w:rPr>
          <w:rFonts w:ascii="Times New Roman" w:hAnsi="Times New Roman" w:cs="Times New Roman"/>
          <w:sz w:val="28"/>
          <w:szCs w:val="28"/>
        </w:rPr>
      </w:pPr>
    </w:p>
    <w:p w14:paraId="1A7B3631" w14:textId="77777777" w:rsidR="00A527D0" w:rsidRDefault="00A527D0" w:rsidP="00A527D0">
      <w:pPr>
        <w:rPr>
          <w:rFonts w:ascii="Times New Roman" w:hAnsi="Times New Roman" w:cs="Times New Roman"/>
          <w:b/>
          <w:bCs/>
          <w:sz w:val="28"/>
          <w:szCs w:val="28"/>
        </w:rPr>
      </w:pPr>
      <w:r w:rsidRPr="00851A7A">
        <w:rPr>
          <w:rFonts w:ascii="Times New Roman" w:hAnsi="Times New Roman" w:cs="Times New Roman"/>
          <w:b/>
          <w:bCs/>
          <w:sz w:val="28"/>
          <w:szCs w:val="28"/>
        </w:rPr>
        <w:lastRenderedPageBreak/>
        <w:t>Code Snippet:</w:t>
      </w:r>
    </w:p>
    <w:p w14:paraId="0541E5FF" w14:textId="77777777" w:rsidR="0000172D" w:rsidRPr="00851A7A" w:rsidRDefault="0000172D" w:rsidP="00A527D0">
      <w:pPr>
        <w:rPr>
          <w:rFonts w:ascii="Times New Roman" w:hAnsi="Times New Roman" w:cs="Times New Roman"/>
          <w:b/>
          <w:bCs/>
          <w:sz w:val="28"/>
          <w:szCs w:val="28"/>
        </w:rPr>
      </w:pPr>
    </w:p>
    <w:p w14:paraId="03DAC0F5" w14:textId="77777777" w:rsidR="00A527D0" w:rsidRDefault="00A527D0" w:rsidP="00A527D0">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3DAF5637" wp14:editId="0A8B56B9">
            <wp:extent cx="5615940" cy="2567940"/>
            <wp:effectExtent l="0" t="0" r="3810" b="3810"/>
            <wp:docPr id="1606114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14759" name="Picture 1606114759"/>
                    <pic:cNvPicPr/>
                  </pic:nvPicPr>
                  <pic:blipFill>
                    <a:blip r:embed="rId22">
                      <a:extLst>
                        <a:ext uri="{28A0092B-C50C-407E-A947-70E740481C1C}">
                          <a14:useLocalDpi xmlns:a14="http://schemas.microsoft.com/office/drawing/2010/main" val="0"/>
                        </a:ext>
                      </a:extLst>
                    </a:blip>
                    <a:stretch>
                      <a:fillRect/>
                    </a:stretch>
                  </pic:blipFill>
                  <pic:spPr>
                    <a:xfrm>
                      <a:off x="0" y="0"/>
                      <a:ext cx="5616434" cy="2568166"/>
                    </a:xfrm>
                    <a:prstGeom prst="rect">
                      <a:avLst/>
                    </a:prstGeom>
                  </pic:spPr>
                </pic:pic>
              </a:graphicData>
            </a:graphic>
          </wp:inline>
        </w:drawing>
      </w:r>
    </w:p>
    <w:p w14:paraId="2DF46F61" w14:textId="77777777" w:rsidR="0000172D" w:rsidRDefault="0000172D" w:rsidP="00A527D0">
      <w:pPr>
        <w:rPr>
          <w:rFonts w:ascii="Times New Roman" w:hAnsi="Times New Roman" w:cs="Times New Roman"/>
          <w:sz w:val="28"/>
          <w:szCs w:val="28"/>
        </w:rPr>
      </w:pPr>
    </w:p>
    <w:p w14:paraId="7A293198" w14:textId="77777777" w:rsidR="00A527D0" w:rsidRPr="00543173" w:rsidRDefault="00A527D0" w:rsidP="00A527D0">
      <w:pPr>
        <w:pStyle w:val="Heading2"/>
      </w:pPr>
      <w:bookmarkStart w:id="185" w:name="_Toc194235528"/>
      <w:r w:rsidRPr="0008483D">
        <w:t xml:space="preserve">5.6 </w:t>
      </w:r>
      <w:r w:rsidRPr="00543173">
        <w:t>Integration Testing</w:t>
      </w:r>
      <w:bookmarkEnd w:id="185"/>
    </w:p>
    <w:p w14:paraId="19609612" w14:textId="77777777" w:rsidR="00A527D0" w:rsidRPr="00543173" w:rsidRDefault="00A527D0" w:rsidP="00A527D0">
      <w:pPr>
        <w:rPr>
          <w:rFonts w:ascii="Times New Roman" w:hAnsi="Times New Roman" w:cs="Times New Roman"/>
          <w:sz w:val="28"/>
          <w:szCs w:val="28"/>
        </w:rPr>
      </w:pPr>
      <w:r w:rsidRPr="00543173">
        <w:rPr>
          <w:rFonts w:ascii="Times New Roman" w:hAnsi="Times New Roman" w:cs="Times New Roman"/>
          <w:sz w:val="28"/>
          <w:szCs w:val="28"/>
        </w:rPr>
        <w:t>Integration testing ensures that different modules of the system work together seamlessly.</w:t>
      </w:r>
    </w:p>
    <w:p w14:paraId="296A0223" w14:textId="77777777" w:rsidR="00A527D0" w:rsidRPr="00543173" w:rsidRDefault="00A527D0" w:rsidP="00A527D0">
      <w:pPr>
        <w:rPr>
          <w:rFonts w:ascii="Times New Roman" w:hAnsi="Times New Roman" w:cs="Times New Roman"/>
          <w:b/>
          <w:bCs/>
          <w:sz w:val="28"/>
          <w:szCs w:val="28"/>
        </w:rPr>
      </w:pPr>
      <w:r w:rsidRPr="00543173">
        <w:rPr>
          <w:rFonts w:ascii="Times New Roman" w:hAnsi="Times New Roman" w:cs="Times New Roman"/>
          <w:b/>
          <w:bCs/>
          <w:sz w:val="28"/>
          <w:szCs w:val="28"/>
        </w:rPr>
        <w:t>1. Web Interface to ESP32 Communication</w:t>
      </w:r>
    </w:p>
    <w:p w14:paraId="62E0CB22" w14:textId="77777777" w:rsidR="00A527D0" w:rsidRPr="00543173" w:rsidRDefault="00A527D0" w:rsidP="00A527D0">
      <w:pPr>
        <w:rPr>
          <w:rFonts w:ascii="Times New Roman" w:hAnsi="Times New Roman" w:cs="Times New Roman"/>
          <w:sz w:val="28"/>
          <w:szCs w:val="28"/>
        </w:rPr>
      </w:pPr>
      <w:r w:rsidRPr="00543173">
        <w:rPr>
          <w:rFonts w:ascii="Times New Roman" w:hAnsi="Times New Roman" w:cs="Times New Roman"/>
          <w:b/>
          <w:bCs/>
          <w:sz w:val="28"/>
          <w:szCs w:val="28"/>
        </w:rPr>
        <w:t>Objective:</w:t>
      </w:r>
      <w:r w:rsidRPr="00543173">
        <w:rPr>
          <w:rFonts w:ascii="Times New Roman" w:hAnsi="Times New Roman" w:cs="Times New Roman"/>
          <w:sz w:val="28"/>
          <w:szCs w:val="28"/>
        </w:rPr>
        <w:t xml:space="preserve"> Validate communication between the web-based UI and the ESP32 server.</w:t>
      </w:r>
    </w:p>
    <w:p w14:paraId="64DDD00F" w14:textId="77777777" w:rsidR="00A527D0" w:rsidRPr="00543173" w:rsidRDefault="00A527D0" w:rsidP="00A527D0">
      <w:pPr>
        <w:rPr>
          <w:rFonts w:ascii="Times New Roman" w:hAnsi="Times New Roman" w:cs="Times New Roman"/>
          <w:sz w:val="28"/>
          <w:szCs w:val="28"/>
        </w:rPr>
      </w:pPr>
      <w:r w:rsidRPr="00543173">
        <w:rPr>
          <w:rFonts w:ascii="Times New Roman" w:hAnsi="Times New Roman" w:cs="Times New Roman"/>
          <w:b/>
          <w:bCs/>
          <w:sz w:val="28"/>
          <w:szCs w:val="28"/>
        </w:rPr>
        <w:t>Test Scenario:</w:t>
      </w:r>
    </w:p>
    <w:p w14:paraId="2C83C131" w14:textId="77777777" w:rsidR="00A527D0" w:rsidRPr="00543173" w:rsidRDefault="00A527D0" w:rsidP="00C9009D">
      <w:pPr>
        <w:numPr>
          <w:ilvl w:val="0"/>
          <w:numId w:val="210"/>
        </w:numPr>
        <w:rPr>
          <w:rFonts w:ascii="Times New Roman" w:hAnsi="Times New Roman" w:cs="Times New Roman"/>
          <w:sz w:val="28"/>
          <w:szCs w:val="28"/>
        </w:rPr>
      </w:pPr>
      <w:r w:rsidRPr="00543173">
        <w:rPr>
          <w:rFonts w:ascii="Times New Roman" w:hAnsi="Times New Roman" w:cs="Times New Roman"/>
          <w:sz w:val="28"/>
          <w:szCs w:val="28"/>
        </w:rPr>
        <w:t>Open Smart_Hanger_System.html in a web browser.</w:t>
      </w:r>
    </w:p>
    <w:p w14:paraId="5597444C" w14:textId="77777777" w:rsidR="00A527D0" w:rsidRPr="00543173" w:rsidRDefault="00A527D0" w:rsidP="00C9009D">
      <w:pPr>
        <w:numPr>
          <w:ilvl w:val="0"/>
          <w:numId w:val="210"/>
        </w:numPr>
        <w:rPr>
          <w:rFonts w:ascii="Times New Roman" w:hAnsi="Times New Roman" w:cs="Times New Roman"/>
          <w:sz w:val="28"/>
          <w:szCs w:val="28"/>
        </w:rPr>
      </w:pPr>
      <w:r w:rsidRPr="00543173">
        <w:rPr>
          <w:rFonts w:ascii="Times New Roman" w:hAnsi="Times New Roman" w:cs="Times New Roman"/>
          <w:sz w:val="28"/>
          <w:szCs w:val="28"/>
        </w:rPr>
        <w:t>Click "Search for Hanger".</w:t>
      </w:r>
    </w:p>
    <w:p w14:paraId="27240D19" w14:textId="77777777" w:rsidR="00A527D0" w:rsidRPr="00543173" w:rsidRDefault="00A527D0" w:rsidP="00C9009D">
      <w:pPr>
        <w:numPr>
          <w:ilvl w:val="0"/>
          <w:numId w:val="210"/>
        </w:numPr>
        <w:rPr>
          <w:rFonts w:ascii="Times New Roman" w:hAnsi="Times New Roman" w:cs="Times New Roman"/>
          <w:sz w:val="28"/>
          <w:szCs w:val="28"/>
        </w:rPr>
      </w:pPr>
      <w:r w:rsidRPr="00543173">
        <w:rPr>
          <w:rFonts w:ascii="Times New Roman" w:hAnsi="Times New Roman" w:cs="Times New Roman"/>
          <w:sz w:val="28"/>
          <w:szCs w:val="28"/>
        </w:rPr>
        <w:t>Observe if the ESP32 receives the /search request and LEDs flash.</w:t>
      </w:r>
    </w:p>
    <w:p w14:paraId="2D174ABB" w14:textId="77777777" w:rsidR="00A527D0" w:rsidRDefault="00A527D0" w:rsidP="00C9009D">
      <w:pPr>
        <w:numPr>
          <w:ilvl w:val="0"/>
          <w:numId w:val="210"/>
        </w:numPr>
        <w:rPr>
          <w:rFonts w:ascii="Times New Roman" w:hAnsi="Times New Roman" w:cs="Times New Roman"/>
          <w:sz w:val="28"/>
          <w:szCs w:val="28"/>
        </w:rPr>
      </w:pPr>
      <w:r w:rsidRPr="00543173">
        <w:rPr>
          <w:rFonts w:ascii="Times New Roman" w:hAnsi="Times New Roman" w:cs="Times New Roman"/>
          <w:sz w:val="28"/>
          <w:szCs w:val="28"/>
        </w:rPr>
        <w:t>Click "Stop Flashing" and confirm LEDs stop.</w:t>
      </w:r>
    </w:p>
    <w:p w14:paraId="719AA8D2" w14:textId="77777777" w:rsidR="00A527D0" w:rsidRDefault="00A527D0" w:rsidP="00A527D0">
      <w:pPr>
        <w:rPr>
          <w:rFonts w:ascii="Times New Roman" w:hAnsi="Times New Roman" w:cs="Times New Roman"/>
          <w:sz w:val="28"/>
          <w:szCs w:val="28"/>
        </w:rPr>
      </w:pPr>
    </w:p>
    <w:p w14:paraId="554B65AB" w14:textId="77777777" w:rsidR="00A527D0" w:rsidRDefault="00A527D0" w:rsidP="00A527D0">
      <w:pPr>
        <w:ind w:left="360"/>
        <w:rPr>
          <w:rFonts w:ascii="Times New Roman" w:hAnsi="Times New Roman" w:cs="Times New Roman"/>
          <w:sz w:val="28"/>
          <w:szCs w:val="28"/>
        </w:rPr>
      </w:pPr>
    </w:p>
    <w:p w14:paraId="488821D2" w14:textId="77777777" w:rsidR="00A527D0" w:rsidRDefault="00A527D0" w:rsidP="00A527D0">
      <w:pPr>
        <w:ind w:left="360"/>
        <w:rPr>
          <w:rFonts w:ascii="Times New Roman" w:hAnsi="Times New Roman" w:cs="Times New Roman"/>
          <w:b/>
          <w:bCs/>
          <w:sz w:val="28"/>
          <w:szCs w:val="28"/>
        </w:rPr>
      </w:pPr>
      <w:r w:rsidRPr="0040159F">
        <w:rPr>
          <w:rFonts w:ascii="Times New Roman" w:hAnsi="Times New Roman" w:cs="Times New Roman"/>
          <w:b/>
          <w:bCs/>
          <w:sz w:val="28"/>
          <w:szCs w:val="28"/>
        </w:rPr>
        <w:t>Code Snippet</w:t>
      </w:r>
      <w:r>
        <w:rPr>
          <w:rFonts w:ascii="Times New Roman" w:hAnsi="Times New Roman" w:cs="Times New Roman"/>
          <w:b/>
          <w:bCs/>
          <w:sz w:val="28"/>
          <w:szCs w:val="28"/>
        </w:rPr>
        <w:t xml:space="preserve"> for integration testing</w:t>
      </w:r>
      <w:r w:rsidRPr="0040159F">
        <w:rPr>
          <w:rFonts w:ascii="Times New Roman" w:hAnsi="Times New Roman" w:cs="Times New Roman"/>
          <w:b/>
          <w:bCs/>
          <w:sz w:val="28"/>
          <w:szCs w:val="28"/>
        </w:rPr>
        <w:t>:</w:t>
      </w:r>
    </w:p>
    <w:p w14:paraId="298640D2" w14:textId="77777777" w:rsidR="00A527D0" w:rsidRPr="0040159F" w:rsidRDefault="00A527D0" w:rsidP="00A527D0">
      <w:pPr>
        <w:ind w:left="360"/>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1E8AA969" wp14:editId="4891EF72">
            <wp:extent cx="5615940" cy="2537460"/>
            <wp:effectExtent l="0" t="0" r="3810" b="0"/>
            <wp:docPr id="600896533" name="Picture 6"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96533" name="Picture 6" descr="A screen shot of a computer code"/>
                    <pic:cNvPicPr/>
                  </pic:nvPicPr>
                  <pic:blipFill>
                    <a:blip r:embed="rId23">
                      <a:extLst>
                        <a:ext uri="{28A0092B-C50C-407E-A947-70E740481C1C}">
                          <a14:useLocalDpi xmlns:a14="http://schemas.microsoft.com/office/drawing/2010/main" val="0"/>
                        </a:ext>
                      </a:extLst>
                    </a:blip>
                    <a:stretch>
                      <a:fillRect/>
                    </a:stretch>
                  </pic:blipFill>
                  <pic:spPr>
                    <a:xfrm>
                      <a:off x="0" y="0"/>
                      <a:ext cx="5616440" cy="2537686"/>
                    </a:xfrm>
                    <a:prstGeom prst="rect">
                      <a:avLst/>
                    </a:prstGeom>
                  </pic:spPr>
                </pic:pic>
              </a:graphicData>
            </a:graphic>
          </wp:inline>
        </w:drawing>
      </w:r>
    </w:p>
    <w:p w14:paraId="64271106" w14:textId="77777777" w:rsidR="0000172D" w:rsidRPr="00543173" w:rsidRDefault="0000172D" w:rsidP="00A527D0">
      <w:pPr>
        <w:ind w:left="360"/>
        <w:rPr>
          <w:rFonts w:ascii="Times New Roman" w:hAnsi="Times New Roman" w:cs="Times New Roman"/>
          <w:sz w:val="28"/>
          <w:szCs w:val="28"/>
        </w:rPr>
      </w:pPr>
    </w:p>
    <w:p w14:paraId="6F9D012D" w14:textId="77777777" w:rsidR="00A527D0" w:rsidRPr="0022370A" w:rsidRDefault="00A527D0" w:rsidP="00A527D0">
      <w:pPr>
        <w:rPr>
          <w:rFonts w:ascii="Times New Roman" w:hAnsi="Times New Roman" w:cs="Times New Roman"/>
          <w:b/>
          <w:bCs/>
          <w:sz w:val="28"/>
          <w:szCs w:val="28"/>
        </w:rPr>
      </w:pPr>
      <w:r w:rsidRPr="0022370A">
        <w:rPr>
          <w:rFonts w:ascii="Times New Roman" w:hAnsi="Times New Roman" w:cs="Times New Roman"/>
          <w:b/>
          <w:bCs/>
          <w:sz w:val="28"/>
          <w:szCs w:val="28"/>
        </w:rPr>
        <w:t>2. Login and Access Control</w:t>
      </w:r>
    </w:p>
    <w:p w14:paraId="75431F12" w14:textId="77777777" w:rsidR="00A527D0" w:rsidRPr="0022370A" w:rsidRDefault="00A527D0" w:rsidP="00A527D0">
      <w:pPr>
        <w:rPr>
          <w:rFonts w:ascii="Times New Roman" w:hAnsi="Times New Roman" w:cs="Times New Roman"/>
          <w:sz w:val="28"/>
          <w:szCs w:val="28"/>
        </w:rPr>
      </w:pPr>
      <w:r w:rsidRPr="0022370A">
        <w:rPr>
          <w:rFonts w:ascii="Times New Roman" w:hAnsi="Times New Roman" w:cs="Times New Roman"/>
          <w:b/>
          <w:bCs/>
          <w:sz w:val="28"/>
          <w:szCs w:val="28"/>
        </w:rPr>
        <w:t>Objective:</w:t>
      </w:r>
      <w:r w:rsidRPr="0022370A">
        <w:rPr>
          <w:rFonts w:ascii="Times New Roman" w:hAnsi="Times New Roman" w:cs="Times New Roman"/>
          <w:sz w:val="28"/>
          <w:szCs w:val="28"/>
        </w:rPr>
        <w:t xml:space="preserve"> Verify the login system redirects users correctly based on their roles.</w:t>
      </w:r>
    </w:p>
    <w:p w14:paraId="2B0BDBF8" w14:textId="77777777" w:rsidR="00A527D0" w:rsidRPr="0022370A" w:rsidRDefault="00A527D0" w:rsidP="00A527D0">
      <w:pPr>
        <w:rPr>
          <w:rFonts w:ascii="Times New Roman" w:hAnsi="Times New Roman" w:cs="Times New Roman"/>
          <w:sz w:val="28"/>
          <w:szCs w:val="28"/>
        </w:rPr>
      </w:pPr>
      <w:r w:rsidRPr="0022370A">
        <w:rPr>
          <w:rFonts w:ascii="Times New Roman" w:hAnsi="Times New Roman" w:cs="Times New Roman"/>
          <w:b/>
          <w:bCs/>
          <w:sz w:val="28"/>
          <w:szCs w:val="28"/>
        </w:rPr>
        <w:t>Test Scenario:</w:t>
      </w:r>
    </w:p>
    <w:p w14:paraId="01027843" w14:textId="77777777" w:rsidR="00A527D0" w:rsidRPr="0022370A" w:rsidRDefault="00A527D0" w:rsidP="00C9009D">
      <w:pPr>
        <w:numPr>
          <w:ilvl w:val="0"/>
          <w:numId w:val="209"/>
        </w:numPr>
        <w:rPr>
          <w:rFonts w:ascii="Times New Roman" w:hAnsi="Times New Roman" w:cs="Times New Roman"/>
          <w:sz w:val="28"/>
          <w:szCs w:val="28"/>
        </w:rPr>
      </w:pPr>
      <w:r w:rsidRPr="0022370A">
        <w:rPr>
          <w:rFonts w:ascii="Times New Roman" w:hAnsi="Times New Roman" w:cs="Times New Roman"/>
          <w:sz w:val="28"/>
          <w:szCs w:val="28"/>
        </w:rPr>
        <w:t>Open login.html.</w:t>
      </w:r>
    </w:p>
    <w:p w14:paraId="56CC5A89" w14:textId="77777777" w:rsidR="00A527D0" w:rsidRPr="0022370A" w:rsidRDefault="00A527D0" w:rsidP="00C9009D">
      <w:pPr>
        <w:numPr>
          <w:ilvl w:val="0"/>
          <w:numId w:val="209"/>
        </w:numPr>
        <w:rPr>
          <w:rFonts w:ascii="Times New Roman" w:hAnsi="Times New Roman" w:cs="Times New Roman"/>
          <w:sz w:val="28"/>
          <w:szCs w:val="28"/>
        </w:rPr>
      </w:pPr>
      <w:r w:rsidRPr="0022370A">
        <w:rPr>
          <w:rFonts w:ascii="Times New Roman" w:hAnsi="Times New Roman" w:cs="Times New Roman"/>
          <w:sz w:val="28"/>
          <w:szCs w:val="28"/>
        </w:rPr>
        <w:t>Enter employee as the username and verify redirection to new.html.</w:t>
      </w:r>
    </w:p>
    <w:p w14:paraId="78BA1C73" w14:textId="77777777" w:rsidR="00A527D0" w:rsidRPr="0022370A" w:rsidRDefault="00A527D0" w:rsidP="00C9009D">
      <w:pPr>
        <w:numPr>
          <w:ilvl w:val="0"/>
          <w:numId w:val="209"/>
        </w:numPr>
        <w:rPr>
          <w:rFonts w:ascii="Times New Roman" w:hAnsi="Times New Roman" w:cs="Times New Roman"/>
          <w:sz w:val="28"/>
          <w:szCs w:val="28"/>
        </w:rPr>
      </w:pPr>
      <w:r w:rsidRPr="0022370A">
        <w:rPr>
          <w:rFonts w:ascii="Times New Roman" w:hAnsi="Times New Roman" w:cs="Times New Roman"/>
          <w:sz w:val="28"/>
          <w:szCs w:val="28"/>
        </w:rPr>
        <w:t>Enter till operator as the username and verify redirection to QR2.html.</w:t>
      </w:r>
    </w:p>
    <w:p w14:paraId="16E2558D" w14:textId="77777777" w:rsidR="00A527D0" w:rsidRDefault="00A527D0" w:rsidP="00C9009D">
      <w:pPr>
        <w:numPr>
          <w:ilvl w:val="0"/>
          <w:numId w:val="209"/>
        </w:numPr>
        <w:rPr>
          <w:rFonts w:ascii="Times New Roman" w:hAnsi="Times New Roman" w:cs="Times New Roman"/>
          <w:sz w:val="28"/>
          <w:szCs w:val="28"/>
        </w:rPr>
      </w:pPr>
      <w:r w:rsidRPr="0022370A">
        <w:rPr>
          <w:rFonts w:ascii="Times New Roman" w:hAnsi="Times New Roman" w:cs="Times New Roman"/>
          <w:sz w:val="28"/>
          <w:szCs w:val="28"/>
        </w:rPr>
        <w:t>Enter an invalid username and verify an error alert appears.</w:t>
      </w:r>
    </w:p>
    <w:p w14:paraId="03F8B9C0" w14:textId="77777777" w:rsidR="00A527D0" w:rsidRDefault="00A527D0" w:rsidP="00A527D0">
      <w:pPr>
        <w:ind w:left="360"/>
        <w:rPr>
          <w:rFonts w:ascii="Times New Roman" w:hAnsi="Times New Roman" w:cs="Times New Roman"/>
          <w:sz w:val="28"/>
          <w:szCs w:val="28"/>
        </w:rPr>
      </w:pPr>
    </w:p>
    <w:p w14:paraId="77FA9EB6" w14:textId="77777777" w:rsidR="00A527D0" w:rsidRDefault="00A527D0" w:rsidP="00A527D0">
      <w:pPr>
        <w:ind w:left="360"/>
        <w:rPr>
          <w:rFonts w:ascii="Times New Roman" w:hAnsi="Times New Roman" w:cs="Times New Roman"/>
          <w:sz w:val="28"/>
          <w:szCs w:val="28"/>
        </w:rPr>
      </w:pPr>
    </w:p>
    <w:p w14:paraId="4B1AA5EA" w14:textId="77777777" w:rsidR="0000172D" w:rsidRDefault="0000172D" w:rsidP="00A527D0">
      <w:pPr>
        <w:ind w:left="360"/>
        <w:rPr>
          <w:rFonts w:ascii="Times New Roman" w:hAnsi="Times New Roman" w:cs="Times New Roman"/>
          <w:sz w:val="28"/>
          <w:szCs w:val="28"/>
        </w:rPr>
      </w:pPr>
    </w:p>
    <w:p w14:paraId="5786A012" w14:textId="77777777" w:rsidR="0000172D" w:rsidRDefault="0000172D" w:rsidP="00A527D0">
      <w:pPr>
        <w:ind w:left="360"/>
        <w:rPr>
          <w:rFonts w:ascii="Times New Roman" w:hAnsi="Times New Roman" w:cs="Times New Roman"/>
          <w:sz w:val="28"/>
          <w:szCs w:val="28"/>
        </w:rPr>
      </w:pPr>
    </w:p>
    <w:p w14:paraId="3E1A375B" w14:textId="77777777" w:rsidR="0000172D" w:rsidRPr="0022370A" w:rsidRDefault="0000172D" w:rsidP="00A527D0">
      <w:pPr>
        <w:ind w:left="360"/>
        <w:rPr>
          <w:rFonts w:ascii="Times New Roman" w:hAnsi="Times New Roman" w:cs="Times New Roman"/>
          <w:sz w:val="28"/>
          <w:szCs w:val="28"/>
        </w:rPr>
      </w:pPr>
    </w:p>
    <w:p w14:paraId="64A7B383" w14:textId="77777777" w:rsidR="00A527D0" w:rsidRDefault="00A527D0" w:rsidP="00A527D0">
      <w:pPr>
        <w:rPr>
          <w:rFonts w:ascii="Times New Roman" w:hAnsi="Times New Roman" w:cs="Times New Roman"/>
          <w:b/>
          <w:bCs/>
          <w:sz w:val="28"/>
          <w:szCs w:val="28"/>
        </w:rPr>
      </w:pPr>
      <w:r w:rsidRPr="0022370A">
        <w:rPr>
          <w:rFonts w:ascii="Times New Roman" w:hAnsi="Times New Roman" w:cs="Times New Roman"/>
          <w:b/>
          <w:bCs/>
          <w:sz w:val="28"/>
          <w:szCs w:val="28"/>
        </w:rPr>
        <w:lastRenderedPageBreak/>
        <w:t>Code Snippet</w:t>
      </w:r>
      <w:r>
        <w:rPr>
          <w:rFonts w:ascii="Times New Roman" w:hAnsi="Times New Roman" w:cs="Times New Roman"/>
          <w:b/>
          <w:bCs/>
          <w:sz w:val="28"/>
          <w:szCs w:val="28"/>
        </w:rPr>
        <w:t xml:space="preserve"> for login and access control</w:t>
      </w:r>
      <w:r w:rsidRPr="0022370A">
        <w:rPr>
          <w:rFonts w:ascii="Times New Roman" w:hAnsi="Times New Roman" w:cs="Times New Roman"/>
          <w:b/>
          <w:bCs/>
          <w:sz w:val="28"/>
          <w:szCs w:val="28"/>
        </w:rPr>
        <w:t>:</w:t>
      </w:r>
    </w:p>
    <w:p w14:paraId="109E8B20" w14:textId="77777777" w:rsidR="00A527D0" w:rsidRDefault="00A527D0" w:rsidP="00A527D0">
      <w:pPr>
        <w:rPr>
          <w:rFonts w:ascii="Times New Roman" w:hAnsi="Times New Roman" w:cs="Times New Roman"/>
          <w:b/>
          <w:bCs/>
          <w:sz w:val="28"/>
          <w:szCs w:val="28"/>
        </w:rPr>
      </w:pPr>
    </w:p>
    <w:p w14:paraId="2D4BF8A2" w14:textId="77777777" w:rsidR="00A527D0" w:rsidRDefault="00A527D0" w:rsidP="00A527D0">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219BBB23" wp14:editId="6E66F592">
            <wp:extent cx="5562600" cy="2026920"/>
            <wp:effectExtent l="0" t="0" r="0" b="0"/>
            <wp:docPr id="1310316314" name="Picture 5"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6314" name="Picture 5" descr="A screen shot of a computer cod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563097" cy="2027101"/>
                    </a:xfrm>
                    <a:prstGeom prst="rect">
                      <a:avLst/>
                    </a:prstGeom>
                  </pic:spPr>
                </pic:pic>
              </a:graphicData>
            </a:graphic>
          </wp:inline>
        </w:drawing>
      </w:r>
    </w:p>
    <w:p w14:paraId="0AFDCDFE" w14:textId="77777777" w:rsidR="00A527D0" w:rsidRPr="0022370A" w:rsidRDefault="00A527D0" w:rsidP="00A527D0">
      <w:pPr>
        <w:rPr>
          <w:rFonts w:ascii="Times New Roman" w:hAnsi="Times New Roman" w:cs="Times New Roman"/>
          <w:sz w:val="28"/>
          <w:szCs w:val="28"/>
        </w:rPr>
      </w:pPr>
    </w:p>
    <w:p w14:paraId="45D436E8" w14:textId="77777777" w:rsidR="00A527D0" w:rsidRPr="005E066D" w:rsidRDefault="00A527D0" w:rsidP="00A527D0">
      <w:pPr>
        <w:rPr>
          <w:rFonts w:ascii="Times New Roman" w:hAnsi="Times New Roman" w:cs="Times New Roman"/>
          <w:b/>
          <w:bCs/>
          <w:sz w:val="28"/>
          <w:szCs w:val="28"/>
        </w:rPr>
      </w:pPr>
      <w:r w:rsidRPr="005E066D">
        <w:rPr>
          <w:rFonts w:ascii="Times New Roman" w:hAnsi="Times New Roman" w:cs="Times New Roman"/>
          <w:b/>
          <w:bCs/>
          <w:sz w:val="28"/>
          <w:szCs w:val="28"/>
        </w:rPr>
        <w:t>3. QR Code Generation and Display</w:t>
      </w:r>
    </w:p>
    <w:p w14:paraId="794B2D82" w14:textId="77777777" w:rsidR="00A527D0" w:rsidRDefault="00A527D0" w:rsidP="00A527D0">
      <w:pPr>
        <w:rPr>
          <w:rFonts w:ascii="Times New Roman" w:hAnsi="Times New Roman" w:cs="Times New Roman"/>
          <w:sz w:val="28"/>
          <w:szCs w:val="28"/>
        </w:rPr>
      </w:pPr>
      <w:r w:rsidRPr="005E066D">
        <w:rPr>
          <w:rFonts w:ascii="Times New Roman" w:hAnsi="Times New Roman" w:cs="Times New Roman"/>
          <w:b/>
          <w:bCs/>
          <w:sz w:val="28"/>
          <w:szCs w:val="28"/>
        </w:rPr>
        <w:t>Objective:</w:t>
      </w:r>
      <w:r w:rsidRPr="005E066D">
        <w:rPr>
          <w:rFonts w:ascii="Times New Roman" w:hAnsi="Times New Roman" w:cs="Times New Roman"/>
          <w:sz w:val="28"/>
          <w:szCs w:val="28"/>
        </w:rPr>
        <w:t xml:space="preserve"> Ensure QR codes are generated correctly based on user input.</w:t>
      </w:r>
    </w:p>
    <w:p w14:paraId="541DBC27" w14:textId="77777777" w:rsidR="00A527D0" w:rsidRPr="005E066D" w:rsidRDefault="00A527D0" w:rsidP="00A527D0">
      <w:pPr>
        <w:rPr>
          <w:rFonts w:ascii="Times New Roman" w:hAnsi="Times New Roman" w:cs="Times New Roman"/>
          <w:sz w:val="28"/>
          <w:szCs w:val="28"/>
        </w:rPr>
      </w:pPr>
    </w:p>
    <w:p w14:paraId="13C7FB9D" w14:textId="77777777" w:rsidR="00A527D0" w:rsidRPr="005E066D" w:rsidRDefault="00A527D0" w:rsidP="00A527D0">
      <w:pPr>
        <w:rPr>
          <w:rFonts w:ascii="Times New Roman" w:hAnsi="Times New Roman" w:cs="Times New Roman"/>
          <w:sz w:val="28"/>
          <w:szCs w:val="28"/>
        </w:rPr>
      </w:pPr>
      <w:r w:rsidRPr="005E066D">
        <w:rPr>
          <w:rFonts w:ascii="Times New Roman" w:hAnsi="Times New Roman" w:cs="Times New Roman"/>
          <w:b/>
          <w:bCs/>
          <w:sz w:val="28"/>
          <w:szCs w:val="28"/>
        </w:rPr>
        <w:t>Test Scenario:</w:t>
      </w:r>
    </w:p>
    <w:p w14:paraId="7A0C6889" w14:textId="77777777" w:rsidR="00A527D0" w:rsidRPr="005E066D" w:rsidRDefault="00A527D0" w:rsidP="00C9009D">
      <w:pPr>
        <w:numPr>
          <w:ilvl w:val="0"/>
          <w:numId w:val="211"/>
        </w:numPr>
        <w:rPr>
          <w:rFonts w:ascii="Times New Roman" w:hAnsi="Times New Roman" w:cs="Times New Roman"/>
          <w:sz w:val="28"/>
          <w:szCs w:val="28"/>
        </w:rPr>
      </w:pPr>
      <w:r w:rsidRPr="005E066D">
        <w:rPr>
          <w:rFonts w:ascii="Times New Roman" w:hAnsi="Times New Roman" w:cs="Times New Roman"/>
          <w:sz w:val="28"/>
          <w:szCs w:val="28"/>
        </w:rPr>
        <w:t>Open QR2.html.</w:t>
      </w:r>
    </w:p>
    <w:p w14:paraId="491339F1" w14:textId="77777777" w:rsidR="00A527D0" w:rsidRPr="005E066D" w:rsidRDefault="00A527D0" w:rsidP="00C9009D">
      <w:pPr>
        <w:numPr>
          <w:ilvl w:val="0"/>
          <w:numId w:val="211"/>
        </w:numPr>
        <w:rPr>
          <w:rFonts w:ascii="Times New Roman" w:hAnsi="Times New Roman" w:cs="Times New Roman"/>
          <w:sz w:val="28"/>
          <w:szCs w:val="28"/>
        </w:rPr>
      </w:pPr>
      <w:r w:rsidRPr="005E066D">
        <w:rPr>
          <w:rFonts w:ascii="Times New Roman" w:hAnsi="Times New Roman" w:cs="Times New Roman"/>
          <w:sz w:val="28"/>
          <w:szCs w:val="28"/>
        </w:rPr>
        <w:t>Enter product details and click "Generate QR Code".</w:t>
      </w:r>
    </w:p>
    <w:p w14:paraId="01A2BB3B" w14:textId="77777777" w:rsidR="00A527D0" w:rsidRPr="005E066D" w:rsidRDefault="00A527D0" w:rsidP="00C9009D">
      <w:pPr>
        <w:numPr>
          <w:ilvl w:val="0"/>
          <w:numId w:val="211"/>
        </w:numPr>
        <w:rPr>
          <w:rFonts w:ascii="Times New Roman" w:hAnsi="Times New Roman" w:cs="Times New Roman"/>
          <w:sz w:val="28"/>
          <w:szCs w:val="28"/>
        </w:rPr>
      </w:pPr>
      <w:r w:rsidRPr="005E066D">
        <w:rPr>
          <w:rFonts w:ascii="Times New Roman" w:hAnsi="Times New Roman" w:cs="Times New Roman"/>
          <w:sz w:val="28"/>
          <w:szCs w:val="28"/>
        </w:rPr>
        <w:t>Verify a QR code appears.</w:t>
      </w:r>
    </w:p>
    <w:p w14:paraId="5AF57064" w14:textId="77777777" w:rsidR="00A527D0" w:rsidRDefault="00A527D0" w:rsidP="00C9009D">
      <w:pPr>
        <w:numPr>
          <w:ilvl w:val="0"/>
          <w:numId w:val="211"/>
        </w:numPr>
        <w:rPr>
          <w:rFonts w:ascii="Times New Roman" w:hAnsi="Times New Roman" w:cs="Times New Roman"/>
          <w:sz w:val="28"/>
          <w:szCs w:val="28"/>
        </w:rPr>
      </w:pPr>
      <w:r w:rsidRPr="005E066D">
        <w:rPr>
          <w:rFonts w:ascii="Times New Roman" w:hAnsi="Times New Roman" w:cs="Times New Roman"/>
          <w:sz w:val="28"/>
          <w:szCs w:val="28"/>
        </w:rPr>
        <w:t>Scan the QR code with a mobile device and check if the product details are correctly displayed.</w:t>
      </w:r>
    </w:p>
    <w:p w14:paraId="55D765EE" w14:textId="77777777" w:rsidR="0000172D" w:rsidRDefault="0000172D" w:rsidP="0000172D">
      <w:pPr>
        <w:rPr>
          <w:rFonts w:ascii="Times New Roman" w:hAnsi="Times New Roman" w:cs="Times New Roman"/>
          <w:sz w:val="28"/>
          <w:szCs w:val="28"/>
        </w:rPr>
      </w:pPr>
    </w:p>
    <w:p w14:paraId="764D3926" w14:textId="77777777" w:rsidR="0000172D" w:rsidRDefault="0000172D" w:rsidP="0000172D">
      <w:pPr>
        <w:rPr>
          <w:rFonts w:ascii="Times New Roman" w:hAnsi="Times New Roman" w:cs="Times New Roman"/>
          <w:sz w:val="28"/>
          <w:szCs w:val="28"/>
        </w:rPr>
      </w:pPr>
    </w:p>
    <w:p w14:paraId="247BE395" w14:textId="77777777" w:rsidR="0000172D" w:rsidRDefault="0000172D" w:rsidP="0000172D">
      <w:pPr>
        <w:rPr>
          <w:rFonts w:ascii="Times New Roman" w:hAnsi="Times New Roman" w:cs="Times New Roman"/>
          <w:sz w:val="28"/>
          <w:szCs w:val="28"/>
        </w:rPr>
      </w:pPr>
    </w:p>
    <w:p w14:paraId="14E5A1BF" w14:textId="77777777" w:rsidR="00A527D0" w:rsidRPr="005E066D" w:rsidRDefault="00A527D0" w:rsidP="00A527D0">
      <w:pPr>
        <w:ind w:left="360"/>
        <w:rPr>
          <w:rFonts w:ascii="Times New Roman" w:hAnsi="Times New Roman" w:cs="Times New Roman"/>
          <w:sz w:val="28"/>
          <w:szCs w:val="28"/>
        </w:rPr>
      </w:pPr>
    </w:p>
    <w:p w14:paraId="487ACD2A" w14:textId="77777777" w:rsidR="00A527D0" w:rsidRPr="005E066D" w:rsidRDefault="00A527D0" w:rsidP="00A527D0">
      <w:pPr>
        <w:rPr>
          <w:rFonts w:ascii="Times New Roman" w:hAnsi="Times New Roman" w:cs="Times New Roman"/>
          <w:sz w:val="28"/>
          <w:szCs w:val="28"/>
        </w:rPr>
      </w:pPr>
      <w:r w:rsidRPr="005E066D">
        <w:rPr>
          <w:rFonts w:ascii="Times New Roman" w:hAnsi="Times New Roman" w:cs="Times New Roman"/>
          <w:b/>
          <w:bCs/>
          <w:sz w:val="28"/>
          <w:szCs w:val="28"/>
        </w:rPr>
        <w:lastRenderedPageBreak/>
        <w:t>Code Snippet</w:t>
      </w:r>
      <w:r>
        <w:rPr>
          <w:rFonts w:ascii="Times New Roman" w:hAnsi="Times New Roman" w:cs="Times New Roman"/>
          <w:b/>
          <w:bCs/>
          <w:sz w:val="28"/>
          <w:szCs w:val="28"/>
        </w:rPr>
        <w:t xml:space="preserve"> for QR code generation and display</w:t>
      </w:r>
      <w:r w:rsidRPr="005E066D">
        <w:rPr>
          <w:rFonts w:ascii="Times New Roman" w:hAnsi="Times New Roman" w:cs="Times New Roman"/>
          <w:b/>
          <w:bCs/>
          <w:sz w:val="28"/>
          <w:szCs w:val="28"/>
        </w:rPr>
        <w:t>:</w:t>
      </w:r>
    </w:p>
    <w:p w14:paraId="2A1DA79D" w14:textId="77777777" w:rsidR="00A527D0" w:rsidRDefault="00A527D0" w:rsidP="00A527D0">
      <w:pP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EE7C34B" wp14:editId="1C3C0BC2">
            <wp:extent cx="6042660" cy="2262884"/>
            <wp:effectExtent l="0" t="0" r="0" b="4445"/>
            <wp:docPr id="15615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1383" name="Picture 156151383"/>
                    <pic:cNvPicPr/>
                  </pic:nvPicPr>
                  <pic:blipFill>
                    <a:blip r:embed="rId25">
                      <a:extLst>
                        <a:ext uri="{28A0092B-C50C-407E-A947-70E740481C1C}">
                          <a14:useLocalDpi xmlns:a14="http://schemas.microsoft.com/office/drawing/2010/main" val="0"/>
                        </a:ext>
                      </a:extLst>
                    </a:blip>
                    <a:stretch>
                      <a:fillRect/>
                    </a:stretch>
                  </pic:blipFill>
                  <pic:spPr>
                    <a:xfrm>
                      <a:off x="0" y="0"/>
                      <a:ext cx="6074912" cy="2274962"/>
                    </a:xfrm>
                    <a:prstGeom prst="rect">
                      <a:avLst/>
                    </a:prstGeom>
                  </pic:spPr>
                </pic:pic>
              </a:graphicData>
            </a:graphic>
          </wp:inline>
        </w:drawing>
      </w:r>
    </w:p>
    <w:p w14:paraId="4EB40654" w14:textId="77777777" w:rsidR="00A527D0" w:rsidRPr="00491F05" w:rsidRDefault="00A527D0" w:rsidP="00A527D0">
      <w:pPr>
        <w:ind w:left="1440"/>
        <w:rPr>
          <w:rFonts w:ascii="Times New Roman" w:hAnsi="Times New Roman" w:cs="Times New Roman"/>
          <w:sz w:val="28"/>
          <w:szCs w:val="28"/>
        </w:rPr>
      </w:pPr>
    </w:p>
    <w:p w14:paraId="6B63AB9D" w14:textId="77777777" w:rsidR="00A527D0" w:rsidRPr="00957D82" w:rsidRDefault="00A527D0" w:rsidP="00A527D0">
      <w:pPr>
        <w:pStyle w:val="Heading2"/>
      </w:pPr>
      <w:bookmarkStart w:id="186" w:name="_Toc194235529"/>
      <w:r w:rsidRPr="00957D82">
        <w:t>5.7 Conclusion</w:t>
      </w:r>
      <w:bookmarkEnd w:id="186"/>
    </w:p>
    <w:p w14:paraId="69BBA3D6" w14:textId="77777777" w:rsidR="00A527D0" w:rsidRPr="00491F05" w:rsidRDefault="00A527D0" w:rsidP="00A527D0">
      <w:pPr>
        <w:rPr>
          <w:rFonts w:ascii="Times New Roman" w:hAnsi="Times New Roman" w:cs="Times New Roman"/>
          <w:sz w:val="28"/>
          <w:szCs w:val="28"/>
        </w:rPr>
      </w:pPr>
      <w:r w:rsidRPr="00491F05">
        <w:rPr>
          <w:rFonts w:ascii="Times New Roman" w:hAnsi="Times New Roman" w:cs="Times New Roman"/>
          <w:sz w:val="28"/>
          <w:szCs w:val="28"/>
        </w:rPr>
        <w:t>This chapter has systematically examined the implementation architecture and testing framework of the Smart Hanger System. By leveraging an ESP32 microcontroller, a structured API-based backend, and an interactive web-based UI, the system achieves real-time control over inventory hangers. Extensive unit and integration testing validated the system’s robustness, ensuring operational reliability across all components. The implementation demonstrates a scalable, secure, and efficient approach to hanger management within a retail context, providing an innovative convergence of embedded systems and web technologies.</w:t>
      </w:r>
    </w:p>
    <w:p w14:paraId="5E89480B" w14:textId="77777777" w:rsidR="00A527D0" w:rsidRDefault="00A527D0" w:rsidP="00A527D0">
      <w:pPr>
        <w:rPr>
          <w:rFonts w:ascii="Times New Roman" w:hAnsi="Times New Roman" w:cs="Times New Roman"/>
          <w:sz w:val="28"/>
          <w:szCs w:val="28"/>
        </w:rPr>
      </w:pPr>
      <w:r w:rsidRPr="00491F05">
        <w:rPr>
          <w:rFonts w:ascii="Times New Roman" w:hAnsi="Times New Roman" w:cs="Times New Roman"/>
          <w:sz w:val="28"/>
          <w:szCs w:val="28"/>
        </w:rPr>
        <w:t>Furthermore, the system has been designed with future adaptability in mind, allowing for seamless integration with predictive analytics, advanced security protocols, and next-generation inventory tracking technologies. This modularity ensures that the Smart Hanger System can continue evolving to meet the needs of an increasingly complex retail landscape.</w:t>
      </w:r>
    </w:p>
    <w:p w14:paraId="4CA4FFFE" w14:textId="77777777" w:rsidR="00880E6F" w:rsidRDefault="00880E6F" w:rsidP="00A527D0">
      <w:pPr>
        <w:rPr>
          <w:rFonts w:ascii="Times New Roman" w:hAnsi="Times New Roman" w:cs="Times New Roman"/>
          <w:sz w:val="28"/>
          <w:szCs w:val="28"/>
        </w:rPr>
      </w:pPr>
    </w:p>
    <w:p w14:paraId="1573275D" w14:textId="77777777" w:rsidR="00616205" w:rsidRDefault="00616205" w:rsidP="00A527D0">
      <w:pPr>
        <w:rPr>
          <w:rFonts w:ascii="Times New Roman" w:hAnsi="Times New Roman" w:cs="Times New Roman"/>
          <w:sz w:val="28"/>
          <w:szCs w:val="28"/>
        </w:rPr>
      </w:pPr>
    </w:p>
    <w:p w14:paraId="7999F28D" w14:textId="77777777" w:rsidR="00616205" w:rsidRPr="00616205" w:rsidRDefault="00616205" w:rsidP="004F09F0">
      <w:pPr>
        <w:pStyle w:val="Heading1"/>
      </w:pPr>
      <w:bookmarkStart w:id="187" w:name="_Toc194235530"/>
      <w:r w:rsidRPr="00616205">
        <w:lastRenderedPageBreak/>
        <w:t>Chapter 6: Conclusion and Future Directions</w:t>
      </w:r>
      <w:bookmarkEnd w:id="187"/>
    </w:p>
    <w:p w14:paraId="21FAF506" w14:textId="77777777" w:rsidR="00616205" w:rsidRPr="00616205" w:rsidRDefault="00616205" w:rsidP="004F09F0">
      <w:pPr>
        <w:pStyle w:val="Heading2"/>
      </w:pPr>
      <w:bookmarkStart w:id="188" w:name="_Toc194235531"/>
      <w:r w:rsidRPr="00616205">
        <w:t>6.0 Introduction</w:t>
      </w:r>
      <w:bookmarkEnd w:id="188"/>
    </w:p>
    <w:p w14:paraId="3396ACF0"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This chapter serves as the culmination of the Smart Hanger System project, providing a comprehensive overview of the project's achievements, challenges, and future potential. It revisits the initial objectives, assesses the technical implementation, offers recommendations for future development, and concludes with a reflection on the project's overall impact and significance. This chapter aims to provide a holistic perspective on the project's contributions to the field of retail technology and its potential to address the specific needs of retailers in developing economies like Zimbabwe.</w:t>
      </w:r>
    </w:p>
    <w:p w14:paraId="36755126" w14:textId="77777777" w:rsidR="00616205" w:rsidRPr="00616205" w:rsidRDefault="00616205" w:rsidP="004F09F0">
      <w:pPr>
        <w:pStyle w:val="Heading2"/>
      </w:pPr>
      <w:bookmarkStart w:id="189" w:name="_Toc194235532"/>
      <w:r w:rsidRPr="00616205">
        <w:t>6.1 Review of Objectives</w:t>
      </w:r>
      <w:bookmarkEnd w:id="189"/>
    </w:p>
    <w:p w14:paraId="4DB6F01A"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The Smart Hanger System project was driven by a set of well-defined objectives aimed at revolutionizing retail operations. These objectives were:</w:t>
      </w:r>
    </w:p>
    <w:p w14:paraId="7E25F25A"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t>Design a Smart Hanger System:</w:t>
      </w:r>
      <w:r w:rsidRPr="00616205">
        <w:rPr>
          <w:rFonts w:ascii="Times New Roman" w:hAnsi="Times New Roman" w:cs="Times New Roman"/>
          <w:sz w:val="28"/>
          <w:szCs w:val="28"/>
        </w:rPr>
        <w:t xml:space="preserve"> This objective was successfully achieved through the development of innovative hangers integrating rail-locking mechanisms and RGB light indicators.</w:t>
      </w:r>
    </w:p>
    <w:p w14:paraId="10CF6FE4"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t xml:space="preserve">Implement </w:t>
      </w:r>
      <w:proofErr w:type="spellStart"/>
      <w:r w:rsidRPr="00616205">
        <w:rPr>
          <w:rFonts w:ascii="Times New Roman" w:hAnsi="Times New Roman" w:cs="Times New Roman"/>
          <w:b/>
          <w:bCs/>
          <w:sz w:val="28"/>
          <w:szCs w:val="28"/>
        </w:rPr>
        <w:t>IoT</w:t>
      </w:r>
      <w:proofErr w:type="spellEnd"/>
      <w:r w:rsidRPr="00616205">
        <w:rPr>
          <w:rFonts w:ascii="Times New Roman" w:hAnsi="Times New Roman" w:cs="Times New Roman"/>
          <w:b/>
          <w:bCs/>
          <w:sz w:val="28"/>
          <w:szCs w:val="28"/>
        </w:rPr>
        <w:t xml:space="preserve"> Integration:</w:t>
      </w:r>
      <w:r w:rsidRPr="00616205">
        <w:rPr>
          <w:rFonts w:ascii="Times New Roman" w:hAnsi="Times New Roman" w:cs="Times New Roman"/>
          <w:sz w:val="28"/>
          <w:szCs w:val="28"/>
        </w:rPr>
        <w:t xml:space="preserve"> Seamless communication between the Smart Hanger System and a centralized inventory management platform was achieved using appropriate </w:t>
      </w:r>
      <w:proofErr w:type="spellStart"/>
      <w:r w:rsidRPr="00616205">
        <w:rPr>
          <w:rFonts w:ascii="Times New Roman" w:hAnsi="Times New Roman" w:cs="Times New Roman"/>
          <w:sz w:val="28"/>
          <w:szCs w:val="28"/>
        </w:rPr>
        <w:t>IoT</w:t>
      </w:r>
      <w:proofErr w:type="spellEnd"/>
      <w:r w:rsidRPr="00616205">
        <w:rPr>
          <w:rFonts w:ascii="Times New Roman" w:hAnsi="Times New Roman" w:cs="Times New Roman"/>
          <w:sz w:val="28"/>
          <w:szCs w:val="28"/>
        </w:rPr>
        <w:t xml:space="preserve"> communication protocols.</w:t>
      </w:r>
    </w:p>
    <w:p w14:paraId="010447C9"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t>Develop Inventory Tracking Features:</w:t>
      </w:r>
      <w:r w:rsidRPr="00616205">
        <w:rPr>
          <w:rFonts w:ascii="Times New Roman" w:hAnsi="Times New Roman" w:cs="Times New Roman"/>
          <w:sz w:val="28"/>
          <w:szCs w:val="28"/>
        </w:rPr>
        <w:t xml:space="preserve"> The system successfully automated stock monitoring using RFID or barcode integration, minimizing human errors.</w:t>
      </w:r>
    </w:p>
    <w:p w14:paraId="1C42A836"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t>Create a Product Location System:</w:t>
      </w:r>
      <w:r w:rsidRPr="00616205">
        <w:rPr>
          <w:rFonts w:ascii="Times New Roman" w:hAnsi="Times New Roman" w:cs="Times New Roman"/>
          <w:sz w:val="28"/>
          <w:szCs w:val="28"/>
        </w:rPr>
        <w:t xml:space="preserve"> Customer convenience was enhanced by enabling easy product search and location assistance through a mobile web application and smart hanger-based product indicators.</w:t>
      </w:r>
    </w:p>
    <w:p w14:paraId="443BF051"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t>Ensure Anti-Theft Functionality:</w:t>
      </w:r>
      <w:r w:rsidRPr="00616205">
        <w:rPr>
          <w:rFonts w:ascii="Times New Roman" w:hAnsi="Times New Roman" w:cs="Times New Roman"/>
          <w:sz w:val="28"/>
          <w:szCs w:val="28"/>
        </w:rPr>
        <w:t xml:space="preserve"> Security was significantly enhanced by implementing a POS-linked security mechanism and a tamper-detection system.</w:t>
      </w:r>
    </w:p>
    <w:p w14:paraId="4A7F2A74"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lastRenderedPageBreak/>
        <w:t>Design a User-Friendly Interface:</w:t>
      </w:r>
      <w:r w:rsidRPr="00616205">
        <w:rPr>
          <w:rFonts w:ascii="Times New Roman" w:hAnsi="Times New Roman" w:cs="Times New Roman"/>
          <w:sz w:val="28"/>
          <w:szCs w:val="28"/>
        </w:rPr>
        <w:t xml:space="preserve"> An intuitive mobile web application and an inventory dashboard for retail staff were developed to ensure efficient interaction with the system.</w:t>
      </w:r>
    </w:p>
    <w:p w14:paraId="0B8C9031"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t>Test and Optimize the System:</w:t>
      </w:r>
      <w:r w:rsidRPr="00616205">
        <w:rPr>
          <w:rFonts w:ascii="Times New Roman" w:hAnsi="Times New Roman" w:cs="Times New Roman"/>
          <w:sz w:val="28"/>
          <w:szCs w:val="28"/>
        </w:rPr>
        <w:t xml:space="preserve"> Thorough usability testing and performance optimization were conducted to ensure system reliability, usability, and scalability.</w:t>
      </w:r>
    </w:p>
    <w:p w14:paraId="2A84586E" w14:textId="77777777" w:rsidR="00616205" w:rsidRPr="00616205" w:rsidRDefault="00616205" w:rsidP="00616205">
      <w:pPr>
        <w:numPr>
          <w:ilvl w:val="0"/>
          <w:numId w:val="220"/>
        </w:numPr>
        <w:rPr>
          <w:rFonts w:ascii="Times New Roman" w:hAnsi="Times New Roman" w:cs="Times New Roman"/>
          <w:sz w:val="28"/>
          <w:szCs w:val="28"/>
        </w:rPr>
      </w:pPr>
      <w:r w:rsidRPr="00616205">
        <w:rPr>
          <w:rFonts w:ascii="Times New Roman" w:hAnsi="Times New Roman" w:cs="Times New Roman"/>
          <w:b/>
          <w:bCs/>
          <w:sz w:val="28"/>
          <w:szCs w:val="28"/>
        </w:rPr>
        <w:t>Evaluate Cost and Feasibility:</w:t>
      </w:r>
      <w:r w:rsidRPr="00616205">
        <w:rPr>
          <w:rFonts w:ascii="Times New Roman" w:hAnsi="Times New Roman" w:cs="Times New Roman"/>
          <w:sz w:val="28"/>
          <w:szCs w:val="28"/>
        </w:rPr>
        <w:t xml:space="preserve"> A comprehensive cost assessment was conducted to ensure the Smart Hanger System is financially viable and practical for implementation by small and medium retailers.</w:t>
      </w:r>
    </w:p>
    <w:p w14:paraId="32414961"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 xml:space="preserve">The project successfully met these objectives, demonstrating the viability of a comprehensive, </w:t>
      </w:r>
      <w:proofErr w:type="spellStart"/>
      <w:r w:rsidRPr="00616205">
        <w:rPr>
          <w:rFonts w:ascii="Times New Roman" w:hAnsi="Times New Roman" w:cs="Times New Roman"/>
          <w:sz w:val="28"/>
          <w:szCs w:val="28"/>
        </w:rPr>
        <w:t>IoT</w:t>
      </w:r>
      <w:proofErr w:type="spellEnd"/>
      <w:r w:rsidRPr="00616205">
        <w:rPr>
          <w:rFonts w:ascii="Times New Roman" w:hAnsi="Times New Roman" w:cs="Times New Roman"/>
          <w:sz w:val="28"/>
          <w:szCs w:val="28"/>
        </w:rPr>
        <w:t>-based solution for retail inventory management and security.</w:t>
      </w:r>
    </w:p>
    <w:p w14:paraId="0DA8EAC7" w14:textId="77777777" w:rsidR="00616205" w:rsidRPr="00616205" w:rsidRDefault="00616205" w:rsidP="004F09F0">
      <w:pPr>
        <w:pStyle w:val="Heading2"/>
      </w:pPr>
      <w:bookmarkStart w:id="190" w:name="_Toc194235533"/>
      <w:r w:rsidRPr="00616205">
        <w:t>6.2 Technical Review</w:t>
      </w:r>
      <w:bookmarkEnd w:id="190"/>
    </w:p>
    <w:p w14:paraId="24439449"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The Smart Hanger System's technical architecture is based on the effective integration of several key components:</w:t>
      </w:r>
    </w:p>
    <w:p w14:paraId="4F9C6CA4" w14:textId="77777777" w:rsidR="00616205" w:rsidRPr="00616205" w:rsidRDefault="00616205" w:rsidP="00616205">
      <w:pPr>
        <w:numPr>
          <w:ilvl w:val="0"/>
          <w:numId w:val="221"/>
        </w:numPr>
        <w:rPr>
          <w:rFonts w:ascii="Times New Roman" w:hAnsi="Times New Roman" w:cs="Times New Roman"/>
          <w:sz w:val="28"/>
          <w:szCs w:val="28"/>
        </w:rPr>
      </w:pPr>
      <w:r w:rsidRPr="00616205">
        <w:rPr>
          <w:rFonts w:ascii="Times New Roman" w:hAnsi="Times New Roman" w:cs="Times New Roman"/>
          <w:b/>
          <w:bCs/>
          <w:sz w:val="28"/>
          <w:szCs w:val="28"/>
        </w:rPr>
        <w:t>ESP32 Microcontroller:</w:t>
      </w:r>
      <w:r w:rsidRPr="00616205">
        <w:rPr>
          <w:rFonts w:ascii="Times New Roman" w:hAnsi="Times New Roman" w:cs="Times New Roman"/>
          <w:sz w:val="28"/>
          <w:szCs w:val="28"/>
        </w:rPr>
        <w:t xml:space="preserve"> This component serves as the system's computational core, facilitating bidirectional communication between hardware actuators and user interfaces.</w:t>
      </w:r>
    </w:p>
    <w:p w14:paraId="3F00AB4A" w14:textId="77777777" w:rsidR="00616205" w:rsidRPr="00616205" w:rsidRDefault="00616205" w:rsidP="00616205">
      <w:pPr>
        <w:numPr>
          <w:ilvl w:val="0"/>
          <w:numId w:val="221"/>
        </w:numPr>
        <w:rPr>
          <w:rFonts w:ascii="Times New Roman" w:hAnsi="Times New Roman" w:cs="Times New Roman"/>
          <w:sz w:val="28"/>
          <w:szCs w:val="28"/>
        </w:rPr>
      </w:pPr>
      <w:r w:rsidRPr="00616205">
        <w:rPr>
          <w:rFonts w:ascii="Times New Roman" w:hAnsi="Times New Roman" w:cs="Times New Roman"/>
          <w:b/>
          <w:bCs/>
          <w:sz w:val="28"/>
          <w:szCs w:val="28"/>
        </w:rPr>
        <w:t>Sensors:</w:t>
      </w:r>
      <w:r w:rsidRPr="00616205">
        <w:rPr>
          <w:rFonts w:ascii="Times New Roman" w:hAnsi="Times New Roman" w:cs="Times New Roman"/>
          <w:sz w:val="28"/>
          <w:szCs w:val="28"/>
        </w:rPr>
        <w:t xml:space="preserve"> These components detect the presence and removal of clothing items, enabling real-time inventory tracking.</w:t>
      </w:r>
    </w:p>
    <w:p w14:paraId="17B81C50" w14:textId="77777777" w:rsidR="00616205" w:rsidRPr="00616205" w:rsidRDefault="00616205" w:rsidP="00616205">
      <w:pPr>
        <w:numPr>
          <w:ilvl w:val="0"/>
          <w:numId w:val="221"/>
        </w:numPr>
        <w:rPr>
          <w:rFonts w:ascii="Times New Roman" w:hAnsi="Times New Roman" w:cs="Times New Roman"/>
          <w:sz w:val="28"/>
          <w:szCs w:val="28"/>
        </w:rPr>
      </w:pPr>
      <w:r w:rsidRPr="00616205">
        <w:rPr>
          <w:rFonts w:ascii="Times New Roman" w:hAnsi="Times New Roman" w:cs="Times New Roman"/>
          <w:b/>
          <w:bCs/>
          <w:sz w:val="28"/>
          <w:szCs w:val="28"/>
        </w:rPr>
        <w:t>Locking Mechanism:</w:t>
      </w:r>
      <w:r w:rsidRPr="00616205">
        <w:rPr>
          <w:rFonts w:ascii="Times New Roman" w:hAnsi="Times New Roman" w:cs="Times New Roman"/>
          <w:sz w:val="28"/>
          <w:szCs w:val="28"/>
        </w:rPr>
        <w:t xml:space="preserve"> This automated security feature prevents unauthorized removal of clothing items.</w:t>
      </w:r>
    </w:p>
    <w:p w14:paraId="0D22E828" w14:textId="77777777" w:rsidR="00616205" w:rsidRPr="00616205" w:rsidRDefault="00616205" w:rsidP="00616205">
      <w:pPr>
        <w:numPr>
          <w:ilvl w:val="0"/>
          <w:numId w:val="221"/>
        </w:numPr>
        <w:rPr>
          <w:rFonts w:ascii="Times New Roman" w:hAnsi="Times New Roman" w:cs="Times New Roman"/>
          <w:sz w:val="28"/>
          <w:szCs w:val="28"/>
        </w:rPr>
      </w:pPr>
      <w:r w:rsidRPr="00616205">
        <w:rPr>
          <w:rFonts w:ascii="Times New Roman" w:hAnsi="Times New Roman" w:cs="Times New Roman"/>
          <w:b/>
          <w:bCs/>
          <w:sz w:val="28"/>
          <w:szCs w:val="28"/>
        </w:rPr>
        <w:t>Communication Protocols:</w:t>
      </w:r>
      <w:r w:rsidRPr="00616205">
        <w:rPr>
          <w:rFonts w:ascii="Times New Roman" w:hAnsi="Times New Roman" w:cs="Times New Roman"/>
          <w:sz w:val="28"/>
          <w:szCs w:val="28"/>
        </w:rPr>
        <w:t xml:space="preserve"> Standardized protocols such as HTTPS and HTTP ensure seamless communication between the smart hangers and the POS system.</w:t>
      </w:r>
    </w:p>
    <w:p w14:paraId="0F30F7C3" w14:textId="77777777" w:rsidR="00616205" w:rsidRPr="00616205" w:rsidRDefault="00616205" w:rsidP="00616205">
      <w:pPr>
        <w:numPr>
          <w:ilvl w:val="0"/>
          <w:numId w:val="221"/>
        </w:numPr>
        <w:rPr>
          <w:rFonts w:ascii="Times New Roman" w:hAnsi="Times New Roman" w:cs="Times New Roman"/>
          <w:sz w:val="28"/>
          <w:szCs w:val="28"/>
        </w:rPr>
      </w:pPr>
      <w:r w:rsidRPr="00616205">
        <w:rPr>
          <w:rFonts w:ascii="Times New Roman" w:hAnsi="Times New Roman" w:cs="Times New Roman"/>
          <w:b/>
          <w:bCs/>
          <w:sz w:val="28"/>
          <w:szCs w:val="28"/>
        </w:rPr>
        <w:t>User Interfaces:</w:t>
      </w:r>
      <w:r w:rsidRPr="00616205">
        <w:rPr>
          <w:rFonts w:ascii="Times New Roman" w:hAnsi="Times New Roman" w:cs="Times New Roman"/>
          <w:sz w:val="28"/>
          <w:szCs w:val="28"/>
        </w:rPr>
        <w:t xml:space="preserve"> These intuitive interfaces provide retail staff with real-time inventory information and enable efficient system management.</w:t>
      </w:r>
    </w:p>
    <w:p w14:paraId="649DB447" w14:textId="77777777" w:rsidR="00616205" w:rsidRPr="00616205" w:rsidRDefault="00616205" w:rsidP="00616205">
      <w:pPr>
        <w:numPr>
          <w:ilvl w:val="0"/>
          <w:numId w:val="221"/>
        </w:numPr>
        <w:rPr>
          <w:rFonts w:ascii="Times New Roman" w:hAnsi="Times New Roman" w:cs="Times New Roman"/>
          <w:sz w:val="28"/>
          <w:szCs w:val="28"/>
        </w:rPr>
      </w:pPr>
      <w:r w:rsidRPr="00616205">
        <w:rPr>
          <w:rFonts w:ascii="Times New Roman" w:hAnsi="Times New Roman" w:cs="Times New Roman"/>
          <w:b/>
          <w:bCs/>
          <w:sz w:val="28"/>
          <w:szCs w:val="28"/>
        </w:rPr>
        <w:lastRenderedPageBreak/>
        <w:t>Data Sources and Storage:</w:t>
      </w:r>
      <w:r w:rsidRPr="00616205">
        <w:rPr>
          <w:rFonts w:ascii="Times New Roman" w:hAnsi="Times New Roman" w:cs="Times New Roman"/>
          <w:sz w:val="28"/>
          <w:szCs w:val="28"/>
        </w:rPr>
        <w:t xml:space="preserve"> Utilization of JSON-based encoding of product identifiers within </w:t>
      </w:r>
      <w:proofErr w:type="spellStart"/>
      <w:r w:rsidRPr="00616205">
        <w:rPr>
          <w:rFonts w:ascii="Times New Roman" w:hAnsi="Times New Roman" w:cs="Times New Roman"/>
          <w:sz w:val="28"/>
          <w:szCs w:val="28"/>
        </w:rPr>
        <w:t>scannable</w:t>
      </w:r>
      <w:proofErr w:type="spellEnd"/>
      <w:r w:rsidRPr="00616205">
        <w:rPr>
          <w:rFonts w:ascii="Times New Roman" w:hAnsi="Times New Roman" w:cs="Times New Roman"/>
          <w:sz w:val="28"/>
          <w:szCs w:val="28"/>
        </w:rPr>
        <w:t xml:space="preserve"> QR patterns for efficient tracking with seamless integration to POS.</w:t>
      </w:r>
    </w:p>
    <w:p w14:paraId="1119E9BA" w14:textId="77777777" w:rsidR="00616205" w:rsidRPr="00616205" w:rsidRDefault="00616205" w:rsidP="00616205">
      <w:pPr>
        <w:numPr>
          <w:ilvl w:val="0"/>
          <w:numId w:val="221"/>
        </w:numPr>
        <w:rPr>
          <w:rFonts w:ascii="Times New Roman" w:hAnsi="Times New Roman" w:cs="Times New Roman"/>
          <w:sz w:val="28"/>
          <w:szCs w:val="28"/>
        </w:rPr>
      </w:pPr>
      <w:r w:rsidRPr="00616205">
        <w:rPr>
          <w:rFonts w:ascii="Times New Roman" w:hAnsi="Times New Roman" w:cs="Times New Roman"/>
          <w:b/>
          <w:bCs/>
          <w:sz w:val="28"/>
          <w:szCs w:val="28"/>
        </w:rPr>
        <w:t>Robust Firmware Implementation:</w:t>
      </w:r>
      <w:r w:rsidRPr="00616205">
        <w:rPr>
          <w:rFonts w:ascii="Times New Roman" w:hAnsi="Times New Roman" w:cs="Times New Roman"/>
          <w:sz w:val="28"/>
          <w:szCs w:val="28"/>
        </w:rPr>
        <w:t xml:space="preserve"> Command based hardware interaction that optimizes the servo mechanism.</w:t>
      </w:r>
    </w:p>
    <w:p w14:paraId="2A28478F"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The system's success relies on the interaction between hardware and software, ensuring that the system is scalable, safe, and reliable.</w:t>
      </w:r>
      <w:r w:rsidRPr="00616205">
        <w:rPr>
          <w:rFonts w:ascii="Times New Roman" w:hAnsi="Times New Roman" w:cs="Times New Roman"/>
          <w:sz w:val="28"/>
          <w:szCs w:val="28"/>
        </w:rPr>
        <w:br/>
        <w:t>The unit and integration tests conducted show the viability of the solution, proving the reliability and practicality of the implementation.</w:t>
      </w:r>
    </w:p>
    <w:p w14:paraId="664DFB42" w14:textId="77777777" w:rsidR="00616205" w:rsidRPr="00616205" w:rsidRDefault="00616205" w:rsidP="004F09F0">
      <w:pPr>
        <w:pStyle w:val="Heading2"/>
      </w:pPr>
      <w:bookmarkStart w:id="191" w:name="_Toc194235534"/>
      <w:r w:rsidRPr="00616205">
        <w:t>6.3 Recommendations</w:t>
      </w:r>
      <w:bookmarkEnd w:id="191"/>
    </w:p>
    <w:p w14:paraId="58AD09A9"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Based on the findings and experiences of this project, the following recommendations are provided:</w:t>
      </w:r>
    </w:p>
    <w:p w14:paraId="01588DD0" w14:textId="77777777" w:rsidR="00616205" w:rsidRPr="00616205" w:rsidRDefault="00616205" w:rsidP="00616205">
      <w:pPr>
        <w:numPr>
          <w:ilvl w:val="0"/>
          <w:numId w:val="222"/>
        </w:numPr>
        <w:rPr>
          <w:rFonts w:ascii="Times New Roman" w:hAnsi="Times New Roman" w:cs="Times New Roman"/>
          <w:sz w:val="28"/>
          <w:szCs w:val="28"/>
        </w:rPr>
      </w:pPr>
      <w:r w:rsidRPr="00616205">
        <w:rPr>
          <w:rFonts w:ascii="Times New Roman" w:hAnsi="Times New Roman" w:cs="Times New Roman"/>
          <w:b/>
          <w:bCs/>
          <w:sz w:val="28"/>
          <w:szCs w:val="28"/>
        </w:rPr>
        <w:t>Further Enhance POS Integration:</w:t>
      </w:r>
      <w:r w:rsidRPr="00616205">
        <w:rPr>
          <w:rFonts w:ascii="Times New Roman" w:hAnsi="Times New Roman" w:cs="Times New Roman"/>
          <w:sz w:val="28"/>
          <w:szCs w:val="28"/>
        </w:rPr>
        <w:t xml:space="preserve"> Streamline the integration with a wider range of POS systems, including cloud-based platforms, to ensure seamless operation across different retail environments.</w:t>
      </w:r>
    </w:p>
    <w:p w14:paraId="3D4509E1" w14:textId="77777777" w:rsidR="00616205" w:rsidRPr="00616205" w:rsidRDefault="00616205" w:rsidP="00616205">
      <w:pPr>
        <w:numPr>
          <w:ilvl w:val="0"/>
          <w:numId w:val="222"/>
        </w:numPr>
        <w:rPr>
          <w:rFonts w:ascii="Times New Roman" w:hAnsi="Times New Roman" w:cs="Times New Roman"/>
          <w:sz w:val="28"/>
          <w:szCs w:val="28"/>
        </w:rPr>
      </w:pPr>
      <w:r w:rsidRPr="00616205">
        <w:rPr>
          <w:rFonts w:ascii="Times New Roman" w:hAnsi="Times New Roman" w:cs="Times New Roman"/>
          <w:b/>
          <w:bCs/>
          <w:sz w:val="28"/>
          <w:szCs w:val="28"/>
        </w:rPr>
        <w:t>Implement Advanced Security Measures:</w:t>
      </w:r>
      <w:r w:rsidRPr="00616205">
        <w:rPr>
          <w:rFonts w:ascii="Times New Roman" w:hAnsi="Times New Roman" w:cs="Times New Roman"/>
          <w:sz w:val="28"/>
          <w:szCs w:val="28"/>
        </w:rPr>
        <w:t xml:space="preserve"> Enhance the system's security with multi-factor authentication, end-to-end encryption, and real-time threat detection to protect against evolving cyber threats.</w:t>
      </w:r>
    </w:p>
    <w:p w14:paraId="1C98C1C0" w14:textId="77777777" w:rsidR="00616205" w:rsidRPr="00616205" w:rsidRDefault="00616205" w:rsidP="00616205">
      <w:pPr>
        <w:numPr>
          <w:ilvl w:val="0"/>
          <w:numId w:val="222"/>
        </w:numPr>
        <w:rPr>
          <w:rFonts w:ascii="Times New Roman" w:hAnsi="Times New Roman" w:cs="Times New Roman"/>
          <w:sz w:val="28"/>
          <w:szCs w:val="28"/>
        </w:rPr>
      </w:pPr>
      <w:r w:rsidRPr="00616205">
        <w:rPr>
          <w:rFonts w:ascii="Times New Roman" w:hAnsi="Times New Roman" w:cs="Times New Roman"/>
          <w:b/>
          <w:bCs/>
          <w:sz w:val="28"/>
          <w:szCs w:val="28"/>
        </w:rPr>
        <w:t>Optimize Power Efficiency:</w:t>
      </w:r>
      <w:r w:rsidRPr="00616205">
        <w:rPr>
          <w:rFonts w:ascii="Times New Roman" w:hAnsi="Times New Roman" w:cs="Times New Roman"/>
          <w:sz w:val="28"/>
          <w:szCs w:val="28"/>
        </w:rPr>
        <w:t xml:space="preserve"> Further optimize the power consumption of the smart hangers by exploring energy-harvesting technologies and adaptive power management algorithms.</w:t>
      </w:r>
    </w:p>
    <w:p w14:paraId="2B4DACDB" w14:textId="77777777" w:rsidR="00616205" w:rsidRPr="00616205" w:rsidRDefault="00616205" w:rsidP="00616205">
      <w:pPr>
        <w:numPr>
          <w:ilvl w:val="0"/>
          <w:numId w:val="222"/>
        </w:numPr>
        <w:rPr>
          <w:rFonts w:ascii="Times New Roman" w:hAnsi="Times New Roman" w:cs="Times New Roman"/>
          <w:sz w:val="28"/>
          <w:szCs w:val="28"/>
        </w:rPr>
      </w:pPr>
      <w:r w:rsidRPr="00616205">
        <w:rPr>
          <w:rFonts w:ascii="Times New Roman" w:hAnsi="Times New Roman" w:cs="Times New Roman"/>
          <w:b/>
          <w:bCs/>
          <w:sz w:val="28"/>
          <w:szCs w:val="28"/>
        </w:rPr>
        <w:t>Develop a Comprehensive Training Program:</w:t>
      </w:r>
      <w:r w:rsidRPr="00616205">
        <w:rPr>
          <w:rFonts w:ascii="Times New Roman" w:hAnsi="Times New Roman" w:cs="Times New Roman"/>
          <w:sz w:val="28"/>
          <w:szCs w:val="28"/>
        </w:rPr>
        <w:t xml:space="preserve"> Create a comprehensive training program for retail staff to ensure they can effectively use and maintain the Smart Hanger System.</w:t>
      </w:r>
    </w:p>
    <w:p w14:paraId="5DED19AF" w14:textId="77777777" w:rsidR="00616205" w:rsidRPr="00616205" w:rsidRDefault="00616205" w:rsidP="00616205">
      <w:pPr>
        <w:numPr>
          <w:ilvl w:val="0"/>
          <w:numId w:val="222"/>
        </w:numPr>
        <w:rPr>
          <w:rFonts w:ascii="Times New Roman" w:hAnsi="Times New Roman" w:cs="Times New Roman"/>
          <w:sz w:val="28"/>
          <w:szCs w:val="28"/>
        </w:rPr>
      </w:pPr>
      <w:r w:rsidRPr="00616205">
        <w:rPr>
          <w:rFonts w:ascii="Times New Roman" w:hAnsi="Times New Roman" w:cs="Times New Roman"/>
          <w:b/>
          <w:bCs/>
          <w:sz w:val="28"/>
          <w:szCs w:val="28"/>
        </w:rPr>
        <w:t>Consider Cloud Hosting Solutions.</w:t>
      </w:r>
      <w:r w:rsidRPr="00616205">
        <w:rPr>
          <w:rFonts w:ascii="Times New Roman" w:hAnsi="Times New Roman" w:cs="Times New Roman"/>
          <w:sz w:val="28"/>
          <w:szCs w:val="28"/>
        </w:rPr>
        <w:t xml:space="preserve"> Scalability and reliability increased with the use of AWS/Google cloud platforms as a storage </w:t>
      </w:r>
      <w:proofErr w:type="spellStart"/>
      <w:r w:rsidRPr="00616205">
        <w:rPr>
          <w:rFonts w:ascii="Times New Roman" w:hAnsi="Times New Roman" w:cs="Times New Roman"/>
          <w:sz w:val="28"/>
          <w:szCs w:val="28"/>
        </w:rPr>
        <w:t>soultion</w:t>
      </w:r>
      <w:proofErr w:type="spellEnd"/>
    </w:p>
    <w:p w14:paraId="6BFF3D64" w14:textId="77777777" w:rsidR="00616205" w:rsidRPr="00616205" w:rsidRDefault="00616205" w:rsidP="00616205">
      <w:pPr>
        <w:numPr>
          <w:ilvl w:val="0"/>
          <w:numId w:val="222"/>
        </w:numPr>
        <w:rPr>
          <w:rFonts w:ascii="Times New Roman" w:hAnsi="Times New Roman" w:cs="Times New Roman"/>
          <w:sz w:val="28"/>
          <w:szCs w:val="28"/>
        </w:rPr>
      </w:pPr>
      <w:r w:rsidRPr="00616205">
        <w:rPr>
          <w:rFonts w:ascii="Times New Roman" w:hAnsi="Times New Roman" w:cs="Times New Roman"/>
          <w:b/>
          <w:bCs/>
          <w:sz w:val="28"/>
          <w:szCs w:val="28"/>
        </w:rPr>
        <w:t>Conduct Pilots with Small-Sized Retail Stores</w:t>
      </w:r>
      <w:r w:rsidRPr="00616205">
        <w:rPr>
          <w:rFonts w:ascii="Times New Roman" w:hAnsi="Times New Roman" w:cs="Times New Roman"/>
          <w:sz w:val="28"/>
          <w:szCs w:val="28"/>
        </w:rPr>
        <w:t xml:space="preserve"> Assess the potential to scale to larger scale clients.</w:t>
      </w:r>
    </w:p>
    <w:p w14:paraId="39E317F8" w14:textId="77777777" w:rsidR="00616205" w:rsidRPr="00616205" w:rsidRDefault="00616205" w:rsidP="00616205">
      <w:pPr>
        <w:numPr>
          <w:ilvl w:val="0"/>
          <w:numId w:val="222"/>
        </w:numPr>
        <w:rPr>
          <w:rFonts w:ascii="Times New Roman" w:hAnsi="Times New Roman" w:cs="Times New Roman"/>
          <w:sz w:val="28"/>
          <w:szCs w:val="28"/>
        </w:rPr>
      </w:pPr>
      <w:r w:rsidRPr="00616205">
        <w:rPr>
          <w:rFonts w:ascii="Times New Roman" w:hAnsi="Times New Roman" w:cs="Times New Roman"/>
          <w:b/>
          <w:bCs/>
          <w:sz w:val="28"/>
          <w:szCs w:val="28"/>
        </w:rPr>
        <w:lastRenderedPageBreak/>
        <w:t>Implement alternative energy sources for the hangers.</w:t>
      </w:r>
      <w:r w:rsidRPr="00616205">
        <w:rPr>
          <w:rFonts w:ascii="Times New Roman" w:hAnsi="Times New Roman" w:cs="Times New Roman"/>
          <w:sz w:val="28"/>
          <w:szCs w:val="28"/>
        </w:rPr>
        <w:t xml:space="preserve"> Solar, kinetic, inductive charging to prevent manual charging.</w:t>
      </w:r>
    </w:p>
    <w:p w14:paraId="581B5BA3"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These recommendations can help to ensure that the Smart Hanger System continues to evolve and meet the changing needs of the retail industry.</w:t>
      </w:r>
    </w:p>
    <w:p w14:paraId="2C974E30" w14:textId="77777777" w:rsidR="00616205" w:rsidRPr="00616205" w:rsidRDefault="00616205" w:rsidP="004F09F0">
      <w:pPr>
        <w:pStyle w:val="Heading2"/>
      </w:pPr>
      <w:bookmarkStart w:id="192" w:name="_Toc194235535"/>
      <w:r w:rsidRPr="00616205">
        <w:t>6.4 Conclusion</w:t>
      </w:r>
      <w:bookmarkEnd w:id="192"/>
    </w:p>
    <w:p w14:paraId="439F5656"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 xml:space="preserve">The Smart Hanger System represents a significant step forward in addressing the persistent challenges of inventory management, security, and customer experience within the retail sector, particularly in the context of Zimbabwe's developing economy. This project successfully integrated </w:t>
      </w:r>
      <w:proofErr w:type="spellStart"/>
      <w:r w:rsidRPr="00616205">
        <w:rPr>
          <w:rFonts w:ascii="Times New Roman" w:hAnsi="Times New Roman" w:cs="Times New Roman"/>
          <w:sz w:val="28"/>
          <w:szCs w:val="28"/>
        </w:rPr>
        <w:t>IoT</w:t>
      </w:r>
      <w:proofErr w:type="spellEnd"/>
      <w:r w:rsidRPr="00616205">
        <w:rPr>
          <w:rFonts w:ascii="Times New Roman" w:hAnsi="Times New Roman" w:cs="Times New Roman"/>
          <w:sz w:val="28"/>
          <w:szCs w:val="28"/>
        </w:rPr>
        <w:t xml:space="preserve"> technology, secure locking mechanisms, and real-time data analytics to create a comprehensive solution that automates stock tracking, prevents theft, and enhances the overall shopping journey.</w:t>
      </w:r>
    </w:p>
    <w:p w14:paraId="52C00558"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 xml:space="preserve">Through rigorous analysis of existing literature, careful system design, and diligent implementation, the Smart Hanger System offers a tangible improvement over traditional manual inventory methods. By providing real-time stock updates, the system empowers retailers to minimize </w:t>
      </w:r>
      <w:proofErr w:type="spellStart"/>
      <w:r w:rsidRPr="00616205">
        <w:rPr>
          <w:rFonts w:ascii="Times New Roman" w:hAnsi="Times New Roman" w:cs="Times New Roman"/>
          <w:sz w:val="28"/>
          <w:szCs w:val="28"/>
        </w:rPr>
        <w:t>stockouts</w:t>
      </w:r>
      <w:proofErr w:type="spellEnd"/>
      <w:r w:rsidRPr="00616205">
        <w:rPr>
          <w:rFonts w:ascii="Times New Roman" w:hAnsi="Times New Roman" w:cs="Times New Roman"/>
          <w:sz w:val="28"/>
          <w:szCs w:val="28"/>
        </w:rPr>
        <w:t>, reduce overstocking, and optimize resource allocation. The anti-theft functionality, with its rail-locking mechanism and tamper detection, addresses the critical issue of inventory shrinkage, protecting retailers from significant financial losses. Moreover, the system's user-friendly interface, coupled with features like product location assistance, significantly enhances customer satisfaction and streamlines the shopping experience.</w:t>
      </w:r>
    </w:p>
    <w:p w14:paraId="2B99F496"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 xml:space="preserve">The adoption of an Agile development methodology and the effective use of CASE tools facilitated a structured and efficient development process. This iterative approach allowed for continuous feedback and refinement, ensuring that the final system aligns with the specific needs and challenges of Zimbabwean retailers. The questionnaires and forms utilized in the research phase provided valuable insights from both retail staff and customers, contributing to the practical relevance and user-centric design of the Smart Hanger System. The successful implementation of the system, detailed in </w:t>
      </w:r>
      <w:r w:rsidRPr="00616205">
        <w:rPr>
          <w:rFonts w:ascii="Times New Roman" w:hAnsi="Times New Roman" w:cs="Times New Roman"/>
          <w:sz w:val="28"/>
          <w:szCs w:val="28"/>
        </w:rPr>
        <w:lastRenderedPageBreak/>
        <w:t xml:space="preserve">Chapter 5, showcases the feasibility and potential of </w:t>
      </w:r>
      <w:proofErr w:type="spellStart"/>
      <w:r w:rsidRPr="00616205">
        <w:rPr>
          <w:rFonts w:ascii="Times New Roman" w:hAnsi="Times New Roman" w:cs="Times New Roman"/>
          <w:sz w:val="28"/>
          <w:szCs w:val="28"/>
        </w:rPr>
        <w:t>IoT</w:t>
      </w:r>
      <w:proofErr w:type="spellEnd"/>
      <w:r w:rsidRPr="00616205">
        <w:rPr>
          <w:rFonts w:ascii="Times New Roman" w:hAnsi="Times New Roman" w:cs="Times New Roman"/>
          <w:sz w:val="28"/>
          <w:szCs w:val="28"/>
        </w:rPr>
        <w:t>-based solutions to revolutionize retail operations. The unit and integration testing performed demonstrate the system's reliability and functionality.</w:t>
      </w:r>
    </w:p>
    <w:p w14:paraId="4C48DC62" w14:textId="77777777" w:rsidR="00616205" w:rsidRPr="00616205" w:rsidRDefault="00616205" w:rsidP="004F09F0">
      <w:pPr>
        <w:pStyle w:val="Heading2"/>
      </w:pPr>
      <w:bookmarkStart w:id="193" w:name="_Toc194235536"/>
      <w:r w:rsidRPr="00616205">
        <w:t>6.5 Project Aims Revisited</w:t>
      </w:r>
      <w:bookmarkEnd w:id="193"/>
    </w:p>
    <w:p w14:paraId="223B76CB"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This project has effectively addressed its primary aims:</w:t>
      </w:r>
    </w:p>
    <w:p w14:paraId="5E48FF65" w14:textId="77777777" w:rsidR="00616205" w:rsidRPr="00616205" w:rsidRDefault="00616205" w:rsidP="00616205">
      <w:pPr>
        <w:numPr>
          <w:ilvl w:val="0"/>
          <w:numId w:val="223"/>
        </w:numPr>
        <w:rPr>
          <w:rFonts w:ascii="Times New Roman" w:hAnsi="Times New Roman" w:cs="Times New Roman"/>
          <w:sz w:val="28"/>
          <w:szCs w:val="28"/>
        </w:rPr>
      </w:pPr>
      <w:r w:rsidRPr="00616205">
        <w:rPr>
          <w:rFonts w:ascii="Times New Roman" w:hAnsi="Times New Roman" w:cs="Times New Roman"/>
          <w:b/>
          <w:bCs/>
          <w:sz w:val="28"/>
          <w:szCs w:val="28"/>
        </w:rPr>
        <w:t>Enhanced Inventory Management:</w:t>
      </w:r>
      <w:r w:rsidRPr="00616205">
        <w:rPr>
          <w:rFonts w:ascii="Times New Roman" w:hAnsi="Times New Roman" w:cs="Times New Roman"/>
          <w:sz w:val="28"/>
          <w:szCs w:val="28"/>
        </w:rPr>
        <w:t xml:space="preserve"> The integration of RFID or barcode technology enables real-time stock tracking and automated synchronization, eliminating discrepancies and reducing the risk of </w:t>
      </w:r>
      <w:proofErr w:type="spellStart"/>
      <w:r w:rsidRPr="00616205">
        <w:rPr>
          <w:rFonts w:ascii="Times New Roman" w:hAnsi="Times New Roman" w:cs="Times New Roman"/>
          <w:sz w:val="28"/>
          <w:szCs w:val="28"/>
        </w:rPr>
        <w:t>stockouts</w:t>
      </w:r>
      <w:proofErr w:type="spellEnd"/>
      <w:r w:rsidRPr="00616205">
        <w:rPr>
          <w:rFonts w:ascii="Times New Roman" w:hAnsi="Times New Roman" w:cs="Times New Roman"/>
          <w:sz w:val="28"/>
          <w:szCs w:val="28"/>
        </w:rPr>
        <w:t xml:space="preserve"> or overstocking.</w:t>
      </w:r>
    </w:p>
    <w:p w14:paraId="317AA1A1" w14:textId="77777777" w:rsidR="00616205" w:rsidRPr="00616205" w:rsidRDefault="00616205" w:rsidP="00616205">
      <w:pPr>
        <w:numPr>
          <w:ilvl w:val="0"/>
          <w:numId w:val="223"/>
        </w:numPr>
        <w:rPr>
          <w:rFonts w:ascii="Times New Roman" w:hAnsi="Times New Roman" w:cs="Times New Roman"/>
          <w:sz w:val="28"/>
          <w:szCs w:val="28"/>
        </w:rPr>
      </w:pPr>
      <w:r w:rsidRPr="00616205">
        <w:rPr>
          <w:rFonts w:ascii="Times New Roman" w:hAnsi="Times New Roman" w:cs="Times New Roman"/>
          <w:b/>
          <w:bCs/>
          <w:sz w:val="28"/>
          <w:szCs w:val="28"/>
        </w:rPr>
        <w:t>Strengthened Retail Security:</w:t>
      </w:r>
      <w:r w:rsidRPr="00616205">
        <w:rPr>
          <w:rFonts w:ascii="Times New Roman" w:hAnsi="Times New Roman" w:cs="Times New Roman"/>
          <w:sz w:val="28"/>
          <w:szCs w:val="28"/>
        </w:rPr>
        <w:t xml:space="preserve"> The rail-locking mechanism and tamper-detection system provide a robust layer of security, preventing unauthorized removal of clothing items and minimizing theft.</w:t>
      </w:r>
    </w:p>
    <w:p w14:paraId="48977275" w14:textId="77777777" w:rsidR="00616205" w:rsidRPr="00616205" w:rsidRDefault="00616205" w:rsidP="00616205">
      <w:pPr>
        <w:numPr>
          <w:ilvl w:val="0"/>
          <w:numId w:val="223"/>
        </w:numPr>
        <w:rPr>
          <w:rFonts w:ascii="Times New Roman" w:hAnsi="Times New Roman" w:cs="Times New Roman"/>
          <w:sz w:val="28"/>
          <w:szCs w:val="28"/>
        </w:rPr>
      </w:pPr>
      <w:r w:rsidRPr="00616205">
        <w:rPr>
          <w:rFonts w:ascii="Times New Roman" w:hAnsi="Times New Roman" w:cs="Times New Roman"/>
          <w:b/>
          <w:bCs/>
          <w:sz w:val="28"/>
          <w:szCs w:val="28"/>
        </w:rPr>
        <w:t>Improved Customer Shopping Experience:</w:t>
      </w:r>
      <w:r w:rsidRPr="00616205">
        <w:rPr>
          <w:rFonts w:ascii="Times New Roman" w:hAnsi="Times New Roman" w:cs="Times New Roman"/>
          <w:sz w:val="28"/>
          <w:szCs w:val="28"/>
        </w:rPr>
        <w:t xml:space="preserve"> The RGB light indicators and mobile web application empower customers to easily locate items and determine stock availability, reducing frustration and enhancing convenience.</w:t>
      </w:r>
    </w:p>
    <w:p w14:paraId="750ECB97" w14:textId="290F5509" w:rsidR="00616205" w:rsidRPr="00616205" w:rsidRDefault="00616205" w:rsidP="00616205">
      <w:pPr>
        <w:numPr>
          <w:ilvl w:val="0"/>
          <w:numId w:val="223"/>
        </w:numPr>
        <w:rPr>
          <w:rFonts w:ascii="Times New Roman" w:hAnsi="Times New Roman" w:cs="Times New Roman"/>
          <w:sz w:val="28"/>
          <w:szCs w:val="28"/>
        </w:rPr>
      </w:pPr>
      <w:r w:rsidRPr="00616205">
        <w:rPr>
          <w:rFonts w:ascii="Times New Roman" w:hAnsi="Times New Roman" w:cs="Times New Roman"/>
          <w:b/>
          <w:bCs/>
          <w:sz w:val="28"/>
          <w:szCs w:val="28"/>
        </w:rPr>
        <w:t>Optimized Retail Operations:</w:t>
      </w:r>
      <w:r w:rsidRPr="00616205">
        <w:rPr>
          <w:rFonts w:ascii="Times New Roman" w:hAnsi="Times New Roman" w:cs="Times New Roman"/>
          <w:sz w:val="28"/>
          <w:szCs w:val="28"/>
        </w:rPr>
        <w:t xml:space="preserve"> The automation of stock monitoring reduces the need for </w:t>
      </w:r>
      <w:r w:rsidR="00A74148" w:rsidRPr="00616205">
        <w:rPr>
          <w:rFonts w:ascii="Times New Roman" w:hAnsi="Times New Roman" w:cs="Times New Roman"/>
          <w:sz w:val="28"/>
          <w:szCs w:val="28"/>
        </w:rPr>
        <w:t>labour-intensive</w:t>
      </w:r>
      <w:r w:rsidRPr="00616205">
        <w:rPr>
          <w:rFonts w:ascii="Times New Roman" w:hAnsi="Times New Roman" w:cs="Times New Roman"/>
          <w:sz w:val="28"/>
          <w:szCs w:val="28"/>
        </w:rPr>
        <w:t xml:space="preserve"> processes, freeing up staff to focus on customer service and sales.</w:t>
      </w:r>
    </w:p>
    <w:p w14:paraId="53A55EEF" w14:textId="77777777" w:rsidR="00616205" w:rsidRPr="00616205" w:rsidRDefault="00616205" w:rsidP="00616205">
      <w:pPr>
        <w:numPr>
          <w:ilvl w:val="0"/>
          <w:numId w:val="223"/>
        </w:numPr>
        <w:rPr>
          <w:rFonts w:ascii="Times New Roman" w:hAnsi="Times New Roman" w:cs="Times New Roman"/>
          <w:sz w:val="28"/>
          <w:szCs w:val="28"/>
        </w:rPr>
      </w:pPr>
      <w:r w:rsidRPr="00616205">
        <w:rPr>
          <w:rFonts w:ascii="Times New Roman" w:hAnsi="Times New Roman" w:cs="Times New Roman"/>
          <w:b/>
          <w:bCs/>
          <w:sz w:val="28"/>
          <w:szCs w:val="28"/>
        </w:rPr>
        <w:t>Developed a Scalable and Cost-Effective Solution:</w:t>
      </w:r>
      <w:r w:rsidRPr="00616205">
        <w:rPr>
          <w:rFonts w:ascii="Times New Roman" w:hAnsi="Times New Roman" w:cs="Times New Roman"/>
          <w:sz w:val="28"/>
          <w:szCs w:val="28"/>
        </w:rPr>
        <w:t xml:space="preserve"> The utilization of cost-effective materials and </w:t>
      </w:r>
      <w:proofErr w:type="spellStart"/>
      <w:r w:rsidRPr="00616205">
        <w:rPr>
          <w:rFonts w:ascii="Times New Roman" w:hAnsi="Times New Roman" w:cs="Times New Roman"/>
          <w:sz w:val="28"/>
          <w:szCs w:val="28"/>
        </w:rPr>
        <w:t>IoT</w:t>
      </w:r>
      <w:proofErr w:type="spellEnd"/>
      <w:r w:rsidRPr="00616205">
        <w:rPr>
          <w:rFonts w:ascii="Times New Roman" w:hAnsi="Times New Roman" w:cs="Times New Roman"/>
          <w:sz w:val="28"/>
          <w:szCs w:val="28"/>
        </w:rPr>
        <w:t xml:space="preserve"> components, combined with easy installation and maintenance, ensures the system is accessible to retailers of different sizes.</w:t>
      </w:r>
    </w:p>
    <w:p w14:paraId="0A37D311" w14:textId="77777777" w:rsidR="00616205" w:rsidRPr="00616205" w:rsidRDefault="00616205" w:rsidP="00616205">
      <w:pPr>
        <w:numPr>
          <w:ilvl w:val="0"/>
          <w:numId w:val="223"/>
        </w:numPr>
        <w:rPr>
          <w:rFonts w:ascii="Times New Roman" w:hAnsi="Times New Roman" w:cs="Times New Roman"/>
          <w:sz w:val="28"/>
          <w:szCs w:val="28"/>
        </w:rPr>
      </w:pPr>
      <w:r w:rsidRPr="00616205">
        <w:rPr>
          <w:rFonts w:ascii="Times New Roman" w:hAnsi="Times New Roman" w:cs="Times New Roman"/>
          <w:b/>
          <w:bCs/>
          <w:sz w:val="28"/>
          <w:szCs w:val="28"/>
        </w:rPr>
        <w:t>Ensured Ethical and Sustainable Implementation:</w:t>
      </w:r>
      <w:r w:rsidRPr="00616205">
        <w:rPr>
          <w:rFonts w:ascii="Times New Roman" w:hAnsi="Times New Roman" w:cs="Times New Roman"/>
          <w:sz w:val="28"/>
          <w:szCs w:val="28"/>
        </w:rPr>
        <w:t xml:space="preserve"> The project addressed data privacy, accessibility, and environmental impact, demonstrating a commitment to responsible technology implementation.</w:t>
      </w:r>
    </w:p>
    <w:p w14:paraId="1AA8D74B" w14:textId="77777777" w:rsidR="00616205" w:rsidRPr="00616205" w:rsidRDefault="00616205" w:rsidP="00616205">
      <w:pPr>
        <w:numPr>
          <w:ilvl w:val="0"/>
          <w:numId w:val="223"/>
        </w:numPr>
        <w:rPr>
          <w:rFonts w:ascii="Times New Roman" w:hAnsi="Times New Roman" w:cs="Times New Roman"/>
          <w:sz w:val="28"/>
          <w:szCs w:val="28"/>
        </w:rPr>
      </w:pPr>
      <w:r w:rsidRPr="00616205">
        <w:rPr>
          <w:rFonts w:ascii="Times New Roman" w:hAnsi="Times New Roman" w:cs="Times New Roman"/>
          <w:b/>
          <w:bCs/>
          <w:sz w:val="28"/>
          <w:szCs w:val="28"/>
        </w:rPr>
        <w:lastRenderedPageBreak/>
        <w:t>Conducted Thorough Testing and Optimization:</w:t>
      </w:r>
      <w:r w:rsidRPr="00616205">
        <w:rPr>
          <w:rFonts w:ascii="Times New Roman" w:hAnsi="Times New Roman" w:cs="Times New Roman"/>
          <w:sz w:val="28"/>
          <w:szCs w:val="28"/>
        </w:rPr>
        <w:t xml:space="preserve"> Rigorous testing in simulated and real-world environments has validated the system's functionality and performance.</w:t>
      </w:r>
    </w:p>
    <w:p w14:paraId="5A5820DA" w14:textId="77777777" w:rsidR="00616205" w:rsidRPr="00616205" w:rsidRDefault="00616205" w:rsidP="004F09F0">
      <w:pPr>
        <w:pStyle w:val="Heading2"/>
      </w:pPr>
      <w:bookmarkStart w:id="194" w:name="_Toc194235537"/>
      <w:r w:rsidRPr="00616205">
        <w:t>6.6 Challenges and Lessons Learned</w:t>
      </w:r>
      <w:bookmarkEnd w:id="194"/>
    </w:p>
    <w:p w14:paraId="01F1256A"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While the project has achieved its primary objectives, several challenges were encountered during the development process. These included:</w:t>
      </w:r>
    </w:p>
    <w:p w14:paraId="1B34FB4C" w14:textId="77777777" w:rsidR="00616205" w:rsidRPr="00616205" w:rsidRDefault="00616205" w:rsidP="00616205">
      <w:pPr>
        <w:numPr>
          <w:ilvl w:val="0"/>
          <w:numId w:val="224"/>
        </w:numPr>
        <w:rPr>
          <w:rFonts w:ascii="Times New Roman" w:hAnsi="Times New Roman" w:cs="Times New Roman"/>
          <w:sz w:val="28"/>
          <w:szCs w:val="28"/>
        </w:rPr>
      </w:pPr>
      <w:r w:rsidRPr="00616205">
        <w:rPr>
          <w:rFonts w:ascii="Times New Roman" w:hAnsi="Times New Roman" w:cs="Times New Roman"/>
          <w:b/>
          <w:bCs/>
          <w:sz w:val="28"/>
          <w:szCs w:val="28"/>
        </w:rPr>
        <w:t>Integration Complexity:</w:t>
      </w:r>
      <w:r w:rsidRPr="00616205">
        <w:rPr>
          <w:rFonts w:ascii="Times New Roman" w:hAnsi="Times New Roman" w:cs="Times New Roman"/>
          <w:sz w:val="28"/>
          <w:szCs w:val="28"/>
        </w:rPr>
        <w:t xml:space="preserve"> Integrating the Smart Hanger System with existing POS systems required careful planning and execution to ensure seamless data flow and minimal disruption to existing operations.</w:t>
      </w:r>
    </w:p>
    <w:p w14:paraId="5A995765" w14:textId="77777777" w:rsidR="00616205" w:rsidRPr="00616205" w:rsidRDefault="00616205" w:rsidP="00616205">
      <w:pPr>
        <w:numPr>
          <w:ilvl w:val="0"/>
          <w:numId w:val="224"/>
        </w:numPr>
        <w:rPr>
          <w:rFonts w:ascii="Times New Roman" w:hAnsi="Times New Roman" w:cs="Times New Roman"/>
          <w:sz w:val="28"/>
          <w:szCs w:val="28"/>
        </w:rPr>
      </w:pPr>
      <w:r w:rsidRPr="00616205">
        <w:rPr>
          <w:rFonts w:ascii="Times New Roman" w:hAnsi="Times New Roman" w:cs="Times New Roman"/>
          <w:b/>
          <w:bCs/>
          <w:sz w:val="28"/>
          <w:szCs w:val="28"/>
        </w:rPr>
        <w:t>Connectivity Issues:</w:t>
      </w:r>
      <w:r w:rsidRPr="00616205">
        <w:rPr>
          <w:rFonts w:ascii="Times New Roman" w:hAnsi="Times New Roman" w:cs="Times New Roman"/>
          <w:sz w:val="28"/>
          <w:szCs w:val="28"/>
        </w:rPr>
        <w:t xml:space="preserve"> Ensuring reliable wireless connectivity in diverse retail environments presented a challenge, requiring the selection of appropriate communication protocols and robust network infrastructure.</w:t>
      </w:r>
    </w:p>
    <w:p w14:paraId="47BAA4CB" w14:textId="77777777" w:rsidR="00616205" w:rsidRPr="00616205" w:rsidRDefault="00616205" w:rsidP="00616205">
      <w:pPr>
        <w:numPr>
          <w:ilvl w:val="0"/>
          <w:numId w:val="224"/>
        </w:numPr>
        <w:rPr>
          <w:rFonts w:ascii="Times New Roman" w:hAnsi="Times New Roman" w:cs="Times New Roman"/>
          <w:sz w:val="28"/>
          <w:szCs w:val="28"/>
        </w:rPr>
      </w:pPr>
      <w:r w:rsidRPr="00616205">
        <w:rPr>
          <w:rFonts w:ascii="Times New Roman" w:hAnsi="Times New Roman" w:cs="Times New Roman"/>
          <w:b/>
          <w:bCs/>
          <w:sz w:val="28"/>
          <w:szCs w:val="28"/>
        </w:rPr>
        <w:t>Data Security Concerns:</w:t>
      </w:r>
      <w:r w:rsidRPr="00616205">
        <w:rPr>
          <w:rFonts w:ascii="Times New Roman" w:hAnsi="Times New Roman" w:cs="Times New Roman"/>
          <w:sz w:val="28"/>
          <w:szCs w:val="28"/>
        </w:rPr>
        <w:t xml:space="preserve"> Protecting customer and inventory data required the implementation of robust security measures, including encryption and access control mechanisms.</w:t>
      </w:r>
    </w:p>
    <w:p w14:paraId="5E50D730" w14:textId="77777777" w:rsidR="00616205" w:rsidRPr="00616205" w:rsidRDefault="00616205" w:rsidP="00616205">
      <w:pPr>
        <w:numPr>
          <w:ilvl w:val="0"/>
          <w:numId w:val="224"/>
        </w:numPr>
        <w:rPr>
          <w:rFonts w:ascii="Times New Roman" w:hAnsi="Times New Roman" w:cs="Times New Roman"/>
          <w:sz w:val="28"/>
          <w:szCs w:val="28"/>
        </w:rPr>
      </w:pPr>
      <w:r w:rsidRPr="00616205">
        <w:rPr>
          <w:rFonts w:ascii="Times New Roman" w:hAnsi="Times New Roman" w:cs="Times New Roman"/>
          <w:b/>
          <w:bCs/>
          <w:sz w:val="28"/>
          <w:szCs w:val="28"/>
        </w:rPr>
        <w:t>Power Management:</w:t>
      </w:r>
      <w:r w:rsidRPr="00616205">
        <w:rPr>
          <w:rFonts w:ascii="Times New Roman" w:hAnsi="Times New Roman" w:cs="Times New Roman"/>
          <w:sz w:val="28"/>
          <w:szCs w:val="28"/>
        </w:rPr>
        <w:t xml:space="preserve"> Optimizing the power consumption of the </w:t>
      </w:r>
      <w:proofErr w:type="spellStart"/>
      <w:r w:rsidRPr="00616205">
        <w:rPr>
          <w:rFonts w:ascii="Times New Roman" w:hAnsi="Times New Roman" w:cs="Times New Roman"/>
          <w:sz w:val="28"/>
          <w:szCs w:val="28"/>
        </w:rPr>
        <w:t>IoT</w:t>
      </w:r>
      <w:proofErr w:type="spellEnd"/>
      <w:r w:rsidRPr="00616205">
        <w:rPr>
          <w:rFonts w:ascii="Times New Roman" w:hAnsi="Times New Roman" w:cs="Times New Roman"/>
          <w:sz w:val="28"/>
          <w:szCs w:val="28"/>
        </w:rPr>
        <w:t>-enabled hangers to ensure long battery life presented a technical challenge.</w:t>
      </w:r>
    </w:p>
    <w:p w14:paraId="5E5C254D"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 xml:space="preserve">These challenges provided valuable lessons learned, emphasizing the importance of thorough planning, robust testing, and a focus on security and scalability in </w:t>
      </w:r>
      <w:proofErr w:type="spellStart"/>
      <w:r w:rsidRPr="00616205">
        <w:rPr>
          <w:rFonts w:ascii="Times New Roman" w:hAnsi="Times New Roman" w:cs="Times New Roman"/>
          <w:sz w:val="28"/>
          <w:szCs w:val="28"/>
        </w:rPr>
        <w:t>IoT</w:t>
      </w:r>
      <w:proofErr w:type="spellEnd"/>
      <w:r w:rsidRPr="00616205">
        <w:rPr>
          <w:rFonts w:ascii="Times New Roman" w:hAnsi="Times New Roman" w:cs="Times New Roman"/>
          <w:sz w:val="28"/>
          <w:szCs w:val="28"/>
        </w:rPr>
        <w:t>-based retail solutions.</w:t>
      </w:r>
    </w:p>
    <w:p w14:paraId="100FE526" w14:textId="77777777" w:rsidR="00616205" w:rsidRPr="00616205" w:rsidRDefault="00616205" w:rsidP="004F09F0">
      <w:pPr>
        <w:pStyle w:val="Heading2"/>
      </w:pPr>
      <w:bookmarkStart w:id="195" w:name="_Toc194235538"/>
      <w:r w:rsidRPr="00616205">
        <w:t>6.7 Future Directions</w:t>
      </w:r>
      <w:bookmarkEnd w:id="195"/>
    </w:p>
    <w:p w14:paraId="4CD6A50A" w14:textId="77777777" w:rsidR="00616205" w:rsidRPr="00616205" w:rsidRDefault="00616205" w:rsidP="00616205">
      <w:pPr>
        <w:rPr>
          <w:rFonts w:ascii="Times New Roman" w:hAnsi="Times New Roman" w:cs="Times New Roman"/>
          <w:sz w:val="28"/>
          <w:szCs w:val="28"/>
        </w:rPr>
      </w:pPr>
      <w:r w:rsidRPr="00616205">
        <w:rPr>
          <w:rFonts w:ascii="Times New Roman" w:hAnsi="Times New Roman" w:cs="Times New Roman"/>
          <w:sz w:val="28"/>
          <w:szCs w:val="28"/>
        </w:rPr>
        <w:t>Building on the success of the Smart Hanger System, several avenues for future research and development can be explored:</w:t>
      </w:r>
    </w:p>
    <w:p w14:paraId="61866059" w14:textId="77777777" w:rsidR="00616205" w:rsidRPr="00616205" w:rsidRDefault="00616205" w:rsidP="00616205">
      <w:pPr>
        <w:numPr>
          <w:ilvl w:val="0"/>
          <w:numId w:val="225"/>
        </w:numPr>
        <w:rPr>
          <w:rFonts w:ascii="Times New Roman" w:hAnsi="Times New Roman" w:cs="Times New Roman"/>
          <w:sz w:val="28"/>
          <w:szCs w:val="28"/>
        </w:rPr>
      </w:pPr>
      <w:r w:rsidRPr="00616205">
        <w:rPr>
          <w:rFonts w:ascii="Times New Roman" w:hAnsi="Times New Roman" w:cs="Times New Roman"/>
          <w:b/>
          <w:bCs/>
          <w:sz w:val="28"/>
          <w:szCs w:val="28"/>
        </w:rPr>
        <w:t>AI-Powered Predictive Analytics:</w:t>
      </w:r>
      <w:r w:rsidRPr="00616205">
        <w:rPr>
          <w:rFonts w:ascii="Times New Roman" w:hAnsi="Times New Roman" w:cs="Times New Roman"/>
          <w:sz w:val="28"/>
          <w:szCs w:val="28"/>
        </w:rPr>
        <w:t xml:space="preserve"> Integrating machine learning algorithms to predict demand patterns and optimize inventory stocking, further enhancing efficiency and reducing waste.</w:t>
      </w:r>
    </w:p>
    <w:p w14:paraId="7B2B2FDD" w14:textId="77777777" w:rsidR="00616205" w:rsidRPr="00616205" w:rsidRDefault="00616205" w:rsidP="00616205">
      <w:pPr>
        <w:numPr>
          <w:ilvl w:val="0"/>
          <w:numId w:val="225"/>
        </w:numPr>
        <w:rPr>
          <w:rFonts w:ascii="Times New Roman" w:hAnsi="Times New Roman" w:cs="Times New Roman"/>
          <w:sz w:val="28"/>
          <w:szCs w:val="28"/>
        </w:rPr>
      </w:pPr>
      <w:proofErr w:type="spellStart"/>
      <w:r w:rsidRPr="00616205">
        <w:rPr>
          <w:rFonts w:ascii="Times New Roman" w:hAnsi="Times New Roman" w:cs="Times New Roman"/>
          <w:b/>
          <w:bCs/>
          <w:sz w:val="28"/>
          <w:szCs w:val="28"/>
        </w:rPr>
        <w:lastRenderedPageBreak/>
        <w:t>Blockchain</w:t>
      </w:r>
      <w:proofErr w:type="spellEnd"/>
      <w:r w:rsidRPr="00616205">
        <w:rPr>
          <w:rFonts w:ascii="Times New Roman" w:hAnsi="Times New Roman" w:cs="Times New Roman"/>
          <w:b/>
          <w:bCs/>
          <w:sz w:val="28"/>
          <w:szCs w:val="28"/>
        </w:rPr>
        <w:t xml:space="preserve"> Integration:</w:t>
      </w:r>
      <w:r w:rsidRPr="00616205">
        <w:rPr>
          <w:rFonts w:ascii="Times New Roman" w:hAnsi="Times New Roman" w:cs="Times New Roman"/>
          <w:sz w:val="28"/>
          <w:szCs w:val="28"/>
        </w:rPr>
        <w:t xml:space="preserve"> Utilizing </w:t>
      </w:r>
      <w:proofErr w:type="spellStart"/>
      <w:r w:rsidRPr="00616205">
        <w:rPr>
          <w:rFonts w:ascii="Times New Roman" w:hAnsi="Times New Roman" w:cs="Times New Roman"/>
          <w:sz w:val="28"/>
          <w:szCs w:val="28"/>
        </w:rPr>
        <w:t>blockchain</w:t>
      </w:r>
      <w:proofErr w:type="spellEnd"/>
      <w:r w:rsidRPr="00616205">
        <w:rPr>
          <w:rFonts w:ascii="Times New Roman" w:hAnsi="Times New Roman" w:cs="Times New Roman"/>
          <w:sz w:val="28"/>
          <w:szCs w:val="28"/>
        </w:rPr>
        <w:t xml:space="preserve"> technology to create a secure and transparent ledger for tracking inventory, ensuring data integrity and preventing counterfeiting.</w:t>
      </w:r>
    </w:p>
    <w:p w14:paraId="42D822F4" w14:textId="77777777" w:rsidR="00616205" w:rsidRPr="00616205" w:rsidRDefault="00616205" w:rsidP="00616205">
      <w:pPr>
        <w:numPr>
          <w:ilvl w:val="0"/>
          <w:numId w:val="225"/>
        </w:numPr>
        <w:rPr>
          <w:rFonts w:ascii="Times New Roman" w:hAnsi="Times New Roman" w:cs="Times New Roman"/>
          <w:sz w:val="28"/>
          <w:szCs w:val="28"/>
        </w:rPr>
      </w:pPr>
      <w:r w:rsidRPr="00616205">
        <w:rPr>
          <w:rFonts w:ascii="Times New Roman" w:hAnsi="Times New Roman" w:cs="Times New Roman"/>
          <w:b/>
          <w:bCs/>
          <w:sz w:val="28"/>
          <w:szCs w:val="28"/>
        </w:rPr>
        <w:t>Enhanced Sensor Technology:</w:t>
      </w:r>
      <w:r w:rsidRPr="00616205">
        <w:rPr>
          <w:rFonts w:ascii="Times New Roman" w:hAnsi="Times New Roman" w:cs="Times New Roman"/>
          <w:sz w:val="28"/>
          <w:szCs w:val="28"/>
        </w:rPr>
        <w:t xml:space="preserve"> Incorporating advanced sensor technologies, such as computer vision, to provide more detailed information about customer interactions with products.</w:t>
      </w:r>
    </w:p>
    <w:p w14:paraId="78C1B33E" w14:textId="77777777" w:rsidR="00616205" w:rsidRPr="00616205" w:rsidRDefault="00616205" w:rsidP="00616205">
      <w:pPr>
        <w:numPr>
          <w:ilvl w:val="0"/>
          <w:numId w:val="225"/>
        </w:numPr>
        <w:rPr>
          <w:rFonts w:ascii="Times New Roman" w:hAnsi="Times New Roman" w:cs="Times New Roman"/>
          <w:sz w:val="28"/>
          <w:szCs w:val="28"/>
        </w:rPr>
      </w:pPr>
      <w:r w:rsidRPr="00616205">
        <w:rPr>
          <w:rFonts w:ascii="Times New Roman" w:hAnsi="Times New Roman" w:cs="Times New Roman"/>
          <w:b/>
          <w:bCs/>
          <w:sz w:val="28"/>
          <w:szCs w:val="28"/>
        </w:rPr>
        <w:t>Robotics Automation:</w:t>
      </w:r>
      <w:r w:rsidRPr="00616205">
        <w:rPr>
          <w:rFonts w:ascii="Times New Roman" w:hAnsi="Times New Roman" w:cs="Times New Roman"/>
          <w:sz w:val="28"/>
          <w:szCs w:val="28"/>
        </w:rPr>
        <w:t xml:space="preserve"> Integrating robotic systems to automate restocking and organization tasks, further reducing </w:t>
      </w:r>
      <w:proofErr w:type="spellStart"/>
      <w:r w:rsidRPr="00616205">
        <w:rPr>
          <w:rFonts w:ascii="Times New Roman" w:hAnsi="Times New Roman" w:cs="Times New Roman"/>
          <w:sz w:val="28"/>
          <w:szCs w:val="28"/>
        </w:rPr>
        <w:t>labor</w:t>
      </w:r>
      <w:proofErr w:type="spellEnd"/>
      <w:r w:rsidRPr="00616205">
        <w:rPr>
          <w:rFonts w:ascii="Times New Roman" w:hAnsi="Times New Roman" w:cs="Times New Roman"/>
          <w:sz w:val="28"/>
          <w:szCs w:val="28"/>
        </w:rPr>
        <w:t xml:space="preserve"> costs and improving efficiency.</w:t>
      </w:r>
    </w:p>
    <w:p w14:paraId="3A06521A" w14:textId="77777777" w:rsidR="00616205" w:rsidRPr="00616205" w:rsidRDefault="00616205" w:rsidP="00616205">
      <w:pPr>
        <w:numPr>
          <w:ilvl w:val="0"/>
          <w:numId w:val="225"/>
        </w:numPr>
        <w:rPr>
          <w:rFonts w:ascii="Times New Roman" w:hAnsi="Times New Roman" w:cs="Times New Roman"/>
          <w:sz w:val="28"/>
          <w:szCs w:val="28"/>
        </w:rPr>
      </w:pPr>
      <w:r w:rsidRPr="00616205">
        <w:rPr>
          <w:rFonts w:ascii="Times New Roman" w:hAnsi="Times New Roman" w:cs="Times New Roman"/>
          <w:b/>
          <w:bCs/>
          <w:sz w:val="28"/>
          <w:szCs w:val="28"/>
        </w:rPr>
        <w:t>Personalized Customer Experiences:</w:t>
      </w:r>
      <w:r w:rsidRPr="00616205">
        <w:rPr>
          <w:rFonts w:ascii="Times New Roman" w:hAnsi="Times New Roman" w:cs="Times New Roman"/>
          <w:sz w:val="28"/>
          <w:szCs w:val="28"/>
        </w:rPr>
        <w:t xml:space="preserve"> Leveraging data analytics to provide personalized product recommendations and promotions, enhancing customer engagement and driving sales.</w:t>
      </w:r>
    </w:p>
    <w:p w14:paraId="1F887D99" w14:textId="77777777" w:rsidR="00616205" w:rsidRPr="00616205" w:rsidRDefault="00616205" w:rsidP="00616205">
      <w:pPr>
        <w:numPr>
          <w:ilvl w:val="0"/>
          <w:numId w:val="225"/>
        </w:numPr>
        <w:rPr>
          <w:rFonts w:ascii="Times New Roman" w:hAnsi="Times New Roman" w:cs="Times New Roman"/>
          <w:sz w:val="28"/>
          <w:szCs w:val="28"/>
        </w:rPr>
      </w:pPr>
      <w:r w:rsidRPr="00616205">
        <w:rPr>
          <w:rFonts w:ascii="Times New Roman" w:hAnsi="Times New Roman" w:cs="Times New Roman"/>
          <w:b/>
          <w:bCs/>
          <w:sz w:val="28"/>
          <w:szCs w:val="28"/>
        </w:rPr>
        <w:t>Expansion to Other Retail Sectors:</w:t>
      </w:r>
      <w:r w:rsidRPr="00616205">
        <w:rPr>
          <w:rFonts w:ascii="Times New Roman" w:hAnsi="Times New Roman" w:cs="Times New Roman"/>
          <w:sz w:val="28"/>
          <w:szCs w:val="28"/>
        </w:rPr>
        <w:t xml:space="preserve"> Adapting the Smart Hanger System for use in other retail sectors, such as grocery stores and pharmacies.</w:t>
      </w:r>
    </w:p>
    <w:p w14:paraId="52471B5E" w14:textId="77777777" w:rsidR="00616205" w:rsidRPr="00616205" w:rsidRDefault="00616205" w:rsidP="00616205">
      <w:pPr>
        <w:numPr>
          <w:ilvl w:val="0"/>
          <w:numId w:val="225"/>
        </w:numPr>
        <w:rPr>
          <w:rFonts w:ascii="Times New Roman" w:hAnsi="Times New Roman" w:cs="Times New Roman"/>
          <w:sz w:val="28"/>
          <w:szCs w:val="28"/>
        </w:rPr>
      </w:pPr>
      <w:r w:rsidRPr="00616205">
        <w:rPr>
          <w:rFonts w:ascii="Times New Roman" w:hAnsi="Times New Roman" w:cs="Times New Roman"/>
          <w:b/>
          <w:bCs/>
          <w:sz w:val="28"/>
          <w:szCs w:val="28"/>
        </w:rPr>
        <w:t>Integration with Supply Chain Management:</w:t>
      </w:r>
      <w:r w:rsidRPr="00616205">
        <w:rPr>
          <w:rFonts w:ascii="Times New Roman" w:hAnsi="Times New Roman" w:cs="Times New Roman"/>
          <w:sz w:val="28"/>
          <w:szCs w:val="28"/>
        </w:rPr>
        <w:t xml:space="preserve"> Extending the system to track products throughout the supply chain, providing end-to-end visibility and improving efficiency.</w:t>
      </w:r>
    </w:p>
    <w:p w14:paraId="0CF1B540" w14:textId="77777777" w:rsidR="00616205" w:rsidRPr="00616205" w:rsidRDefault="00616205" w:rsidP="00616205">
      <w:pPr>
        <w:numPr>
          <w:ilvl w:val="0"/>
          <w:numId w:val="225"/>
        </w:numPr>
        <w:rPr>
          <w:rFonts w:ascii="Times New Roman" w:hAnsi="Times New Roman" w:cs="Times New Roman"/>
          <w:sz w:val="28"/>
          <w:szCs w:val="28"/>
        </w:rPr>
      </w:pPr>
      <w:r w:rsidRPr="00616205">
        <w:rPr>
          <w:rFonts w:ascii="Times New Roman" w:hAnsi="Times New Roman" w:cs="Times New Roman"/>
          <w:b/>
          <w:bCs/>
          <w:sz w:val="28"/>
          <w:szCs w:val="28"/>
        </w:rPr>
        <w:t>Explore alternative energy sources for the hangers.</w:t>
      </w:r>
      <w:r w:rsidRPr="00616205">
        <w:rPr>
          <w:rFonts w:ascii="Times New Roman" w:hAnsi="Times New Roman" w:cs="Times New Roman"/>
          <w:sz w:val="28"/>
          <w:szCs w:val="28"/>
        </w:rPr>
        <w:t xml:space="preserve"> Solar, kinetic, inductive charging to prevent manual charging.</w:t>
      </w:r>
    </w:p>
    <w:p w14:paraId="2FC31265" w14:textId="77777777" w:rsidR="00616205" w:rsidRPr="00616205" w:rsidRDefault="00616205" w:rsidP="004F09F0">
      <w:pPr>
        <w:pStyle w:val="Heading2"/>
      </w:pPr>
      <w:bookmarkStart w:id="196" w:name="_Toc194235539"/>
      <w:r w:rsidRPr="00616205">
        <w:t>6.8 Final Reflections</w:t>
      </w:r>
      <w:bookmarkEnd w:id="196"/>
    </w:p>
    <w:p w14:paraId="77380225" w14:textId="42D58013" w:rsidR="009B2C40" w:rsidRDefault="00616205">
      <w:pPr>
        <w:rPr>
          <w:rFonts w:ascii="Times New Roman" w:hAnsi="Times New Roman" w:cs="Times New Roman"/>
          <w:sz w:val="28"/>
          <w:szCs w:val="28"/>
        </w:rPr>
      </w:pPr>
      <w:r w:rsidRPr="00616205">
        <w:rPr>
          <w:rFonts w:ascii="Times New Roman" w:hAnsi="Times New Roman" w:cs="Times New Roman"/>
          <w:sz w:val="28"/>
          <w:szCs w:val="28"/>
        </w:rPr>
        <w:t xml:space="preserve">The Smart Hanger System represents a practical and innovative solution to the challenges facing Zimbabwean retailers. By combining IoT technology, security mechanisms, and user-centric design, this project offers a pathway towards greater efficiency, profitability, and customer satisfaction. This project demonstrates the potential of technology to transform the retail landscape and contribute to economic growth in developing economies. Continued research and development in this area will undoubtedly lead to even more sophisticated and effective solutions that empower retailers to thrive in an increasingly competitive market. Ultimately, this project provides a valuable foundation for </w:t>
      </w:r>
      <w:r w:rsidRPr="00616205">
        <w:rPr>
          <w:rFonts w:ascii="Times New Roman" w:hAnsi="Times New Roman" w:cs="Times New Roman"/>
          <w:sz w:val="28"/>
          <w:szCs w:val="28"/>
        </w:rPr>
        <w:lastRenderedPageBreak/>
        <w:t xml:space="preserve">future </w:t>
      </w:r>
      <w:r w:rsidR="00A74148" w:rsidRPr="00616205">
        <w:rPr>
          <w:rFonts w:ascii="Times New Roman" w:hAnsi="Times New Roman" w:cs="Times New Roman"/>
          <w:sz w:val="28"/>
          <w:szCs w:val="28"/>
        </w:rPr>
        <w:t>endeavours</w:t>
      </w:r>
      <w:r w:rsidRPr="00616205">
        <w:rPr>
          <w:rFonts w:ascii="Times New Roman" w:hAnsi="Times New Roman" w:cs="Times New Roman"/>
          <w:sz w:val="28"/>
          <w:szCs w:val="28"/>
        </w:rPr>
        <w:t xml:space="preserve"> aimed at revolutionizing the retail industry through smart, connected technologies.</w:t>
      </w:r>
    </w:p>
    <w:p w14:paraId="5D7BB3EB" w14:textId="77777777" w:rsidR="00A74148" w:rsidRPr="00A74148" w:rsidRDefault="00A74148">
      <w:pPr>
        <w:rPr>
          <w:rFonts w:ascii="Times New Roman" w:hAnsi="Times New Roman" w:cs="Times New Roman"/>
          <w:sz w:val="28"/>
          <w:szCs w:val="28"/>
        </w:rPr>
      </w:pPr>
    </w:p>
    <w:p w14:paraId="3AB73ADB" w14:textId="77777777" w:rsidR="009B2C40" w:rsidRDefault="00066EDC">
      <w:pPr>
        <w:pStyle w:val="Heading1"/>
        <w:rPr>
          <w:lang w:val="en-US"/>
        </w:rPr>
      </w:pPr>
      <w:bookmarkStart w:id="197" w:name="_Toc193616131"/>
      <w:bookmarkStart w:id="198" w:name="_Toc194235540"/>
      <w:r>
        <w:rPr>
          <w:lang w:val="en-US"/>
        </w:rPr>
        <w:t>Refrences :</w:t>
      </w:r>
      <w:bookmarkEnd w:id="197"/>
      <w:bookmarkEnd w:id="198"/>
    </w:p>
    <w:p w14:paraId="2259AF50" w14:textId="77777777" w:rsidR="009B2C40" w:rsidRDefault="00066EDC" w:rsidP="00C9009D">
      <w:pPr>
        <w:pStyle w:val="ListParagraph"/>
        <w:numPr>
          <w:ilvl w:val="0"/>
          <w:numId w:val="102"/>
        </w:numPr>
        <w:rPr>
          <w:lang w:val="en-US"/>
        </w:rPr>
      </w:pPr>
      <w:r>
        <w:rPr>
          <w:lang w:val="en-US"/>
        </w:rPr>
        <w:t>possibolt.com</w:t>
      </w:r>
    </w:p>
    <w:p w14:paraId="65A75C0A" w14:textId="77777777" w:rsidR="009B2C40" w:rsidRDefault="00066EDC" w:rsidP="00C9009D">
      <w:pPr>
        <w:pStyle w:val="ListParagraph"/>
        <w:numPr>
          <w:ilvl w:val="0"/>
          <w:numId w:val="102"/>
        </w:numPr>
        <w:rPr>
          <w:lang w:val="en-US"/>
        </w:rPr>
      </w:pPr>
      <w:r>
        <w:rPr>
          <w:lang w:val="en-US"/>
        </w:rPr>
        <w:t>Barcode.com</w:t>
      </w:r>
    </w:p>
    <w:p w14:paraId="6082CC83" w14:textId="77777777" w:rsidR="009B2C40" w:rsidRDefault="00066EDC" w:rsidP="00C9009D">
      <w:pPr>
        <w:pStyle w:val="ListParagraph"/>
        <w:numPr>
          <w:ilvl w:val="0"/>
          <w:numId w:val="102"/>
        </w:numPr>
        <w:rPr>
          <w:lang w:val="en-US"/>
        </w:rPr>
      </w:pPr>
      <w:r>
        <w:rPr>
          <w:lang w:val="en-US"/>
        </w:rPr>
        <w:t>Outdoor Industry Association</w:t>
      </w:r>
    </w:p>
    <w:p w14:paraId="14ECB87A" w14:textId="77777777" w:rsidR="009B2C40" w:rsidRDefault="00066EDC" w:rsidP="00C9009D">
      <w:pPr>
        <w:pStyle w:val="ListParagraph"/>
        <w:numPr>
          <w:ilvl w:val="0"/>
          <w:numId w:val="102"/>
        </w:numPr>
        <w:rPr>
          <w:lang w:val="en-US"/>
        </w:rPr>
      </w:pPr>
      <w:r>
        <w:rPr>
          <w:lang w:val="en-US"/>
        </w:rPr>
        <w:t>Digimarc Corporation</w:t>
      </w:r>
    </w:p>
    <w:p w14:paraId="586DCF99" w14:textId="77777777" w:rsidR="009B2C40" w:rsidRDefault="00066EDC" w:rsidP="00C9009D">
      <w:pPr>
        <w:pStyle w:val="ListParagraph"/>
        <w:numPr>
          <w:ilvl w:val="0"/>
          <w:numId w:val="102"/>
        </w:numPr>
        <w:rPr>
          <w:lang w:val="en-US"/>
        </w:rPr>
      </w:pPr>
      <w:r>
        <w:rPr>
          <w:lang w:val="en-US"/>
        </w:rPr>
        <w:t>Ditto Sustainable Brand Solutions</w:t>
      </w:r>
    </w:p>
    <w:p w14:paraId="07C21207" w14:textId="77777777" w:rsidR="009B2C40" w:rsidRDefault="00066EDC" w:rsidP="00C9009D">
      <w:pPr>
        <w:pStyle w:val="ListParagraph"/>
        <w:numPr>
          <w:ilvl w:val="0"/>
          <w:numId w:val="102"/>
        </w:numPr>
        <w:rPr>
          <w:lang w:val="en-US"/>
        </w:rPr>
      </w:pPr>
      <w:r>
        <w:rPr>
          <w:lang w:val="en-US"/>
        </w:rPr>
        <w:t>Kwon &amp; Park (2018)</w:t>
      </w:r>
    </w:p>
    <w:p w14:paraId="3B3A4A2B" w14:textId="77777777" w:rsidR="009B2C40" w:rsidRDefault="00066EDC" w:rsidP="00C9009D">
      <w:pPr>
        <w:pStyle w:val="ListParagraph"/>
        <w:numPr>
          <w:ilvl w:val="0"/>
          <w:numId w:val="102"/>
        </w:numPr>
        <w:rPr>
          <w:lang w:val="en-US"/>
        </w:rPr>
      </w:pPr>
      <w:r>
        <w:rPr>
          <w:lang w:val="en-US"/>
        </w:rPr>
        <w:t>Gabriel Miguel T.</w:t>
      </w:r>
    </w:p>
    <w:p w14:paraId="463C333B" w14:textId="77777777" w:rsidR="009B2C40" w:rsidRDefault="00066EDC" w:rsidP="00C9009D">
      <w:pPr>
        <w:pStyle w:val="ListParagraph"/>
        <w:numPr>
          <w:ilvl w:val="0"/>
          <w:numId w:val="102"/>
        </w:numPr>
        <w:rPr>
          <w:lang w:val="en-US"/>
        </w:rPr>
      </w:pPr>
      <w:r>
        <w:rPr>
          <w:lang w:val="en-US"/>
        </w:rPr>
        <w:t>Pantano &amp; Timmermans (2014)</w:t>
      </w:r>
    </w:p>
    <w:p w14:paraId="0E862F96" w14:textId="77777777" w:rsidR="009B2C40" w:rsidRDefault="009B2C40">
      <w:pPr>
        <w:rPr>
          <w:rFonts w:ascii="Times New Roman" w:hAnsi="Times New Roman" w:cs="Times New Roman"/>
        </w:rPr>
      </w:pPr>
    </w:p>
    <w:p w14:paraId="4CDC361A" w14:textId="77777777" w:rsidR="009B2C40" w:rsidRPr="00A74148" w:rsidRDefault="00066EDC">
      <w:pPr>
        <w:pStyle w:val="Heading1"/>
        <w:rPr>
          <w:sz w:val="24"/>
          <w:szCs w:val="24"/>
        </w:rPr>
      </w:pPr>
      <w:bookmarkStart w:id="199" w:name="_Toc193616132"/>
      <w:bookmarkStart w:id="200" w:name="_Toc194235541"/>
      <w:r w:rsidRPr="00A74148">
        <w:t>Appendix</w:t>
      </w:r>
      <w:bookmarkEnd w:id="199"/>
      <w:bookmarkEnd w:id="200"/>
    </w:p>
    <w:p w14:paraId="37146E85" w14:textId="77777777" w:rsidR="009B2C40" w:rsidRDefault="009B2C40">
      <w:pPr>
        <w:rPr>
          <w:rFonts w:ascii="Times New Roman" w:hAnsi="Times New Roman" w:cs="Times New Roman"/>
          <w:b/>
          <w:bCs/>
          <w:i/>
          <w:iCs/>
          <w:u w:val="single"/>
        </w:rPr>
      </w:pPr>
    </w:p>
    <w:p w14:paraId="25E0AD73" w14:textId="77777777" w:rsidR="009B2C40" w:rsidRDefault="00066EDC">
      <w:pPr>
        <w:pStyle w:val="Heading2"/>
      </w:pPr>
      <w:bookmarkStart w:id="201" w:name="_Toc193616133"/>
      <w:bookmarkStart w:id="202" w:name="_Toc194235542"/>
      <w:r>
        <w:t>Questionnaire</w:t>
      </w:r>
      <w:bookmarkEnd w:id="201"/>
      <w:bookmarkEnd w:id="202"/>
      <w:r>
        <w:t xml:space="preserve"> </w:t>
      </w:r>
    </w:p>
    <w:p w14:paraId="376AD30B" w14:textId="77777777" w:rsidR="009B2C40" w:rsidRDefault="009B2C40"/>
    <w:p w14:paraId="182F24AA" w14:textId="77777777" w:rsidR="009B2C40" w:rsidRDefault="00066EDC">
      <w:pPr>
        <w:pStyle w:val="Heading3"/>
        <w:rPr>
          <w:kern w:val="0"/>
          <w:sz w:val="24"/>
          <w:lang w:val="en-US"/>
          <w14:ligatures w14:val="none"/>
        </w:rPr>
      </w:pPr>
      <w:bookmarkStart w:id="203" w:name="_Toc193616134"/>
      <w:bookmarkStart w:id="204" w:name="_Toc194235543"/>
      <w:r>
        <w:t>Questionnaire for Retail Staff</w:t>
      </w:r>
      <w:bookmarkEnd w:id="203"/>
      <w:bookmarkEnd w:id="204"/>
      <w:r>
        <w:t xml:space="preserve"> </w:t>
      </w:r>
    </w:p>
    <w:p w14:paraId="639E552A" w14:textId="77777777" w:rsidR="009B2C40" w:rsidRDefault="00066EDC">
      <w:pPr>
        <w:pStyle w:val="NormalWeb"/>
        <w:spacing w:before="0" w:beforeAutospacing="0" w:after="0" w:afterAutospacing="0"/>
        <w:rPr>
          <w:sz w:val="28"/>
          <w:szCs w:val="28"/>
        </w:rPr>
      </w:pPr>
      <w:r>
        <w:rPr>
          <w:color w:val="000000"/>
          <w:sz w:val="28"/>
          <w:szCs w:val="28"/>
        </w:rPr>
        <w:t>This questionnaire aims to gather your insights and expectations regarding a potential Smart Hanger System and its possible impact on your work.</w:t>
      </w:r>
    </w:p>
    <w:p w14:paraId="4C360A11" w14:textId="77777777" w:rsidR="009B2C40" w:rsidRDefault="00066EDC">
      <w:pPr>
        <w:pStyle w:val="NormalWeb"/>
        <w:spacing w:before="0" w:beforeAutospacing="0" w:after="0" w:afterAutospacing="0"/>
        <w:rPr>
          <w:sz w:val="28"/>
          <w:szCs w:val="28"/>
        </w:rPr>
      </w:pPr>
      <w:r>
        <w:rPr>
          <w:b/>
          <w:bCs/>
          <w:color w:val="000000"/>
          <w:sz w:val="28"/>
          <w:szCs w:val="28"/>
        </w:rPr>
        <w:t>Demographics (Optional):</w:t>
      </w:r>
    </w:p>
    <w:p w14:paraId="502D17E6" w14:textId="77777777" w:rsidR="009B2C40" w:rsidRDefault="00066EDC" w:rsidP="00C9009D">
      <w:pPr>
        <w:pStyle w:val="NormalWeb"/>
        <w:numPr>
          <w:ilvl w:val="0"/>
          <w:numId w:val="109"/>
        </w:numPr>
        <w:spacing w:before="0" w:beforeAutospacing="0" w:after="0" w:afterAutospacing="0"/>
        <w:ind w:left="600"/>
        <w:textAlignment w:val="baseline"/>
        <w:rPr>
          <w:color w:val="000000"/>
          <w:sz w:val="28"/>
          <w:szCs w:val="28"/>
        </w:rPr>
      </w:pPr>
      <w:r>
        <w:rPr>
          <w:color w:val="000000"/>
          <w:sz w:val="28"/>
          <w:szCs w:val="28"/>
        </w:rPr>
        <w:t>Store Department:</w:t>
      </w:r>
    </w:p>
    <w:p w14:paraId="6CFAB7B5" w14:textId="77777777" w:rsidR="009B2C40" w:rsidRDefault="00066EDC" w:rsidP="00C9009D">
      <w:pPr>
        <w:pStyle w:val="NormalWeb"/>
        <w:numPr>
          <w:ilvl w:val="0"/>
          <w:numId w:val="110"/>
        </w:numPr>
        <w:spacing w:before="0" w:beforeAutospacing="0" w:after="0" w:afterAutospacing="0"/>
        <w:ind w:left="1200"/>
        <w:textAlignment w:val="baseline"/>
        <w:rPr>
          <w:color w:val="000000"/>
          <w:sz w:val="28"/>
          <w:szCs w:val="28"/>
        </w:rPr>
      </w:pPr>
      <w:r>
        <w:rPr>
          <w:color w:val="000000"/>
          <w:sz w:val="28"/>
          <w:szCs w:val="28"/>
        </w:rPr>
        <w:t>___________</w:t>
      </w:r>
    </w:p>
    <w:p w14:paraId="69667CD5" w14:textId="77777777" w:rsidR="009B2C40" w:rsidRDefault="00066EDC" w:rsidP="00C9009D">
      <w:pPr>
        <w:pStyle w:val="NormalWeb"/>
        <w:numPr>
          <w:ilvl w:val="0"/>
          <w:numId w:val="111"/>
        </w:numPr>
        <w:spacing w:before="0" w:beforeAutospacing="0" w:after="0" w:afterAutospacing="0"/>
        <w:ind w:left="600"/>
        <w:textAlignment w:val="baseline"/>
        <w:rPr>
          <w:color w:val="000000"/>
          <w:sz w:val="28"/>
          <w:szCs w:val="28"/>
        </w:rPr>
      </w:pPr>
      <w:r>
        <w:rPr>
          <w:color w:val="000000"/>
          <w:sz w:val="28"/>
          <w:szCs w:val="28"/>
        </w:rPr>
        <w:t>Years of Experience in Retail:</w:t>
      </w:r>
    </w:p>
    <w:p w14:paraId="1BCFEEBE" w14:textId="77777777" w:rsidR="009B2C40" w:rsidRDefault="00066EDC" w:rsidP="00C9009D">
      <w:pPr>
        <w:pStyle w:val="NormalWeb"/>
        <w:numPr>
          <w:ilvl w:val="0"/>
          <w:numId w:val="112"/>
        </w:numPr>
        <w:spacing w:before="0" w:beforeAutospacing="0" w:after="0" w:afterAutospacing="0"/>
        <w:ind w:left="1200"/>
        <w:textAlignment w:val="baseline"/>
        <w:rPr>
          <w:color w:val="000000"/>
          <w:sz w:val="28"/>
          <w:szCs w:val="28"/>
        </w:rPr>
      </w:pPr>
      <w:r>
        <w:rPr>
          <w:color w:val="000000"/>
          <w:sz w:val="28"/>
          <w:szCs w:val="28"/>
        </w:rPr>
        <w:t>___________</w:t>
      </w:r>
    </w:p>
    <w:p w14:paraId="1306B010" w14:textId="77777777" w:rsidR="009B2C40" w:rsidRDefault="00066EDC">
      <w:pPr>
        <w:pStyle w:val="NormalWeb"/>
        <w:spacing w:before="0" w:beforeAutospacing="0" w:after="0" w:afterAutospacing="0"/>
        <w:rPr>
          <w:sz w:val="28"/>
          <w:szCs w:val="28"/>
        </w:rPr>
      </w:pPr>
      <w:r>
        <w:rPr>
          <w:b/>
          <w:bCs/>
          <w:color w:val="000000"/>
          <w:sz w:val="28"/>
          <w:szCs w:val="28"/>
        </w:rPr>
        <w:t>Current Inventory Management Challenges:</w:t>
      </w:r>
    </w:p>
    <w:p w14:paraId="029D22C5" w14:textId="77777777" w:rsidR="009B2C40" w:rsidRDefault="00066EDC" w:rsidP="00C9009D">
      <w:pPr>
        <w:pStyle w:val="NormalWeb"/>
        <w:numPr>
          <w:ilvl w:val="0"/>
          <w:numId w:val="113"/>
        </w:numPr>
        <w:spacing w:before="0" w:beforeAutospacing="0" w:after="0" w:afterAutospacing="0"/>
        <w:ind w:left="600"/>
        <w:textAlignment w:val="baseline"/>
        <w:rPr>
          <w:color w:val="000000"/>
          <w:sz w:val="28"/>
          <w:szCs w:val="28"/>
        </w:rPr>
      </w:pPr>
      <w:r>
        <w:rPr>
          <w:color w:val="000000"/>
          <w:sz w:val="28"/>
          <w:szCs w:val="28"/>
        </w:rPr>
        <w:t>How often do you encounter difficulties with current inventory management processes?</w:t>
      </w:r>
    </w:p>
    <w:p w14:paraId="614B8195" w14:textId="77777777" w:rsidR="009B2C40" w:rsidRDefault="00066EDC" w:rsidP="00C9009D">
      <w:pPr>
        <w:pStyle w:val="NormalWeb"/>
        <w:numPr>
          <w:ilvl w:val="0"/>
          <w:numId w:val="114"/>
        </w:numPr>
        <w:spacing w:before="0" w:beforeAutospacing="0" w:after="0" w:afterAutospacing="0"/>
        <w:ind w:left="1200"/>
        <w:textAlignment w:val="baseline"/>
        <w:rPr>
          <w:color w:val="000000"/>
          <w:sz w:val="28"/>
          <w:szCs w:val="28"/>
        </w:rPr>
      </w:pPr>
      <w:r>
        <w:rPr>
          <w:color w:val="000000"/>
          <w:sz w:val="28"/>
          <w:szCs w:val="28"/>
        </w:rPr>
        <w:t>( ) Very Frequently</w:t>
      </w:r>
    </w:p>
    <w:p w14:paraId="28B71CCE" w14:textId="77777777" w:rsidR="009B2C40" w:rsidRDefault="00066EDC" w:rsidP="00C9009D">
      <w:pPr>
        <w:pStyle w:val="NormalWeb"/>
        <w:numPr>
          <w:ilvl w:val="0"/>
          <w:numId w:val="114"/>
        </w:numPr>
        <w:spacing w:before="0" w:beforeAutospacing="0" w:after="0" w:afterAutospacing="0"/>
        <w:ind w:left="1200"/>
        <w:textAlignment w:val="baseline"/>
        <w:rPr>
          <w:color w:val="000000"/>
          <w:sz w:val="28"/>
          <w:szCs w:val="28"/>
        </w:rPr>
      </w:pPr>
      <w:r>
        <w:rPr>
          <w:color w:val="000000"/>
          <w:sz w:val="28"/>
          <w:szCs w:val="28"/>
        </w:rPr>
        <w:t>( ) Frequently</w:t>
      </w:r>
    </w:p>
    <w:p w14:paraId="13D8D5FE" w14:textId="77777777" w:rsidR="009B2C40" w:rsidRDefault="00066EDC" w:rsidP="00C9009D">
      <w:pPr>
        <w:pStyle w:val="NormalWeb"/>
        <w:numPr>
          <w:ilvl w:val="0"/>
          <w:numId w:val="114"/>
        </w:numPr>
        <w:spacing w:before="0" w:beforeAutospacing="0" w:after="0" w:afterAutospacing="0"/>
        <w:ind w:left="1200"/>
        <w:textAlignment w:val="baseline"/>
        <w:rPr>
          <w:color w:val="000000"/>
          <w:sz w:val="28"/>
          <w:szCs w:val="28"/>
        </w:rPr>
      </w:pPr>
      <w:r>
        <w:rPr>
          <w:color w:val="000000"/>
          <w:sz w:val="28"/>
          <w:szCs w:val="28"/>
        </w:rPr>
        <w:t>( ) Occasionally</w:t>
      </w:r>
    </w:p>
    <w:p w14:paraId="00962BDF" w14:textId="77777777" w:rsidR="009B2C40" w:rsidRDefault="00066EDC" w:rsidP="00C9009D">
      <w:pPr>
        <w:pStyle w:val="NormalWeb"/>
        <w:numPr>
          <w:ilvl w:val="0"/>
          <w:numId w:val="114"/>
        </w:numPr>
        <w:spacing w:before="0" w:beforeAutospacing="0" w:after="0" w:afterAutospacing="0"/>
        <w:ind w:left="1200"/>
        <w:textAlignment w:val="baseline"/>
        <w:rPr>
          <w:color w:val="000000"/>
          <w:sz w:val="28"/>
          <w:szCs w:val="28"/>
        </w:rPr>
      </w:pPr>
      <w:r>
        <w:rPr>
          <w:color w:val="000000"/>
          <w:sz w:val="28"/>
          <w:szCs w:val="28"/>
        </w:rPr>
        <w:lastRenderedPageBreak/>
        <w:t>( ) Rarely</w:t>
      </w:r>
    </w:p>
    <w:p w14:paraId="1C1DBF23" w14:textId="77777777" w:rsidR="009B2C40" w:rsidRDefault="00066EDC" w:rsidP="00C9009D">
      <w:pPr>
        <w:pStyle w:val="NormalWeb"/>
        <w:numPr>
          <w:ilvl w:val="0"/>
          <w:numId w:val="114"/>
        </w:numPr>
        <w:spacing w:before="0" w:beforeAutospacing="0" w:after="0" w:afterAutospacing="0"/>
        <w:ind w:left="1200"/>
        <w:textAlignment w:val="baseline"/>
        <w:rPr>
          <w:color w:val="000000"/>
          <w:sz w:val="28"/>
          <w:szCs w:val="28"/>
        </w:rPr>
      </w:pPr>
      <w:r>
        <w:rPr>
          <w:color w:val="000000"/>
          <w:sz w:val="28"/>
          <w:szCs w:val="28"/>
        </w:rPr>
        <w:t>( ) Never</w:t>
      </w:r>
    </w:p>
    <w:p w14:paraId="3C3A733D" w14:textId="77777777" w:rsidR="009B2C40" w:rsidRDefault="00066EDC" w:rsidP="00C9009D">
      <w:pPr>
        <w:pStyle w:val="NormalWeb"/>
        <w:numPr>
          <w:ilvl w:val="0"/>
          <w:numId w:val="115"/>
        </w:numPr>
        <w:spacing w:before="0" w:beforeAutospacing="0" w:after="0" w:afterAutospacing="0"/>
        <w:textAlignment w:val="baseline"/>
        <w:rPr>
          <w:color w:val="000000"/>
          <w:sz w:val="28"/>
          <w:szCs w:val="28"/>
        </w:rPr>
      </w:pPr>
      <w:r>
        <w:rPr>
          <w:color w:val="000000"/>
          <w:sz w:val="28"/>
          <w:szCs w:val="28"/>
        </w:rPr>
        <w:t>How satisfied are you with the current efficiency of stocktaking?</w:t>
      </w:r>
    </w:p>
    <w:p w14:paraId="2963C21E" w14:textId="77777777" w:rsidR="009B2C40" w:rsidRDefault="00066EDC" w:rsidP="00C9009D">
      <w:pPr>
        <w:pStyle w:val="NormalWeb"/>
        <w:numPr>
          <w:ilvl w:val="0"/>
          <w:numId w:val="116"/>
        </w:numPr>
        <w:spacing w:before="0" w:beforeAutospacing="0" w:after="0" w:afterAutospacing="0"/>
        <w:ind w:left="1200"/>
        <w:textAlignment w:val="baseline"/>
        <w:rPr>
          <w:color w:val="000000"/>
          <w:sz w:val="28"/>
          <w:szCs w:val="28"/>
        </w:rPr>
      </w:pPr>
      <w:r>
        <w:rPr>
          <w:color w:val="000000"/>
          <w:sz w:val="28"/>
          <w:szCs w:val="28"/>
        </w:rPr>
        <w:t>( ) Very Satisfied</w:t>
      </w:r>
    </w:p>
    <w:p w14:paraId="731AB7B0" w14:textId="77777777" w:rsidR="009B2C40" w:rsidRDefault="00066EDC" w:rsidP="00C9009D">
      <w:pPr>
        <w:pStyle w:val="NormalWeb"/>
        <w:numPr>
          <w:ilvl w:val="0"/>
          <w:numId w:val="116"/>
        </w:numPr>
        <w:spacing w:before="0" w:beforeAutospacing="0" w:after="0" w:afterAutospacing="0"/>
        <w:ind w:left="1200"/>
        <w:textAlignment w:val="baseline"/>
        <w:rPr>
          <w:color w:val="000000"/>
          <w:sz w:val="28"/>
          <w:szCs w:val="28"/>
        </w:rPr>
      </w:pPr>
      <w:r>
        <w:rPr>
          <w:color w:val="000000"/>
          <w:sz w:val="28"/>
          <w:szCs w:val="28"/>
        </w:rPr>
        <w:t>( ) Satisfied</w:t>
      </w:r>
    </w:p>
    <w:p w14:paraId="6305BD04" w14:textId="77777777" w:rsidR="009B2C40" w:rsidRDefault="00066EDC" w:rsidP="00C9009D">
      <w:pPr>
        <w:pStyle w:val="NormalWeb"/>
        <w:numPr>
          <w:ilvl w:val="0"/>
          <w:numId w:val="116"/>
        </w:numPr>
        <w:spacing w:before="0" w:beforeAutospacing="0" w:after="0" w:afterAutospacing="0"/>
        <w:ind w:left="1200"/>
        <w:textAlignment w:val="baseline"/>
        <w:rPr>
          <w:color w:val="000000"/>
          <w:sz w:val="28"/>
          <w:szCs w:val="28"/>
        </w:rPr>
      </w:pPr>
      <w:r>
        <w:rPr>
          <w:color w:val="000000"/>
          <w:sz w:val="28"/>
          <w:szCs w:val="28"/>
        </w:rPr>
        <w:t>( ) Neutral</w:t>
      </w:r>
    </w:p>
    <w:p w14:paraId="6E3139D0" w14:textId="77777777" w:rsidR="009B2C40" w:rsidRDefault="00066EDC" w:rsidP="00C9009D">
      <w:pPr>
        <w:pStyle w:val="NormalWeb"/>
        <w:numPr>
          <w:ilvl w:val="0"/>
          <w:numId w:val="116"/>
        </w:numPr>
        <w:spacing w:before="0" w:beforeAutospacing="0" w:after="0" w:afterAutospacing="0"/>
        <w:ind w:left="1200"/>
        <w:textAlignment w:val="baseline"/>
        <w:rPr>
          <w:color w:val="000000"/>
          <w:sz w:val="28"/>
          <w:szCs w:val="28"/>
        </w:rPr>
      </w:pPr>
      <w:r>
        <w:rPr>
          <w:color w:val="000000"/>
          <w:sz w:val="28"/>
          <w:szCs w:val="28"/>
        </w:rPr>
        <w:t>( ) Dissatisfied</w:t>
      </w:r>
    </w:p>
    <w:p w14:paraId="7183C7F6" w14:textId="77777777" w:rsidR="009B2C40" w:rsidRDefault="00066EDC" w:rsidP="00C9009D">
      <w:pPr>
        <w:pStyle w:val="NormalWeb"/>
        <w:numPr>
          <w:ilvl w:val="0"/>
          <w:numId w:val="116"/>
        </w:numPr>
        <w:spacing w:before="0" w:beforeAutospacing="0" w:after="0" w:afterAutospacing="0"/>
        <w:ind w:left="1200"/>
        <w:textAlignment w:val="baseline"/>
        <w:rPr>
          <w:color w:val="000000"/>
          <w:sz w:val="28"/>
          <w:szCs w:val="28"/>
        </w:rPr>
      </w:pPr>
      <w:r>
        <w:rPr>
          <w:color w:val="000000"/>
          <w:sz w:val="28"/>
          <w:szCs w:val="28"/>
        </w:rPr>
        <w:t>( ) Very Dissatisfied</w:t>
      </w:r>
    </w:p>
    <w:p w14:paraId="679B1BAE" w14:textId="77777777" w:rsidR="009B2C40" w:rsidRDefault="00066EDC" w:rsidP="00C9009D">
      <w:pPr>
        <w:pStyle w:val="NormalWeb"/>
        <w:numPr>
          <w:ilvl w:val="0"/>
          <w:numId w:val="117"/>
        </w:numPr>
        <w:spacing w:before="0" w:beforeAutospacing="0" w:after="0" w:afterAutospacing="0"/>
        <w:textAlignment w:val="baseline"/>
        <w:rPr>
          <w:color w:val="000000"/>
          <w:sz w:val="28"/>
          <w:szCs w:val="28"/>
        </w:rPr>
      </w:pPr>
      <w:r>
        <w:rPr>
          <w:color w:val="000000"/>
          <w:sz w:val="28"/>
          <w:szCs w:val="28"/>
        </w:rPr>
        <w:t>How much time do you estimate is spent on stocktaking per week?</w:t>
      </w:r>
    </w:p>
    <w:p w14:paraId="4481D108" w14:textId="77777777" w:rsidR="009B2C40" w:rsidRDefault="00066EDC" w:rsidP="00C9009D">
      <w:pPr>
        <w:pStyle w:val="NormalWeb"/>
        <w:numPr>
          <w:ilvl w:val="0"/>
          <w:numId w:val="118"/>
        </w:numPr>
        <w:spacing w:before="0" w:beforeAutospacing="0" w:after="0" w:afterAutospacing="0"/>
        <w:ind w:left="1200"/>
        <w:textAlignment w:val="baseline"/>
        <w:rPr>
          <w:color w:val="000000"/>
          <w:sz w:val="28"/>
          <w:szCs w:val="28"/>
        </w:rPr>
      </w:pPr>
      <w:r>
        <w:rPr>
          <w:color w:val="000000"/>
          <w:sz w:val="28"/>
          <w:szCs w:val="28"/>
        </w:rPr>
        <w:t>___________ hours</w:t>
      </w:r>
    </w:p>
    <w:p w14:paraId="433CEC2F" w14:textId="77777777" w:rsidR="009B2C40" w:rsidRDefault="00066EDC" w:rsidP="00C9009D">
      <w:pPr>
        <w:pStyle w:val="NormalWeb"/>
        <w:numPr>
          <w:ilvl w:val="0"/>
          <w:numId w:val="119"/>
        </w:numPr>
        <w:spacing w:before="0" w:beforeAutospacing="0" w:after="0" w:afterAutospacing="0"/>
        <w:textAlignment w:val="baseline"/>
        <w:rPr>
          <w:color w:val="000000"/>
          <w:sz w:val="28"/>
          <w:szCs w:val="28"/>
        </w:rPr>
      </w:pPr>
      <w:r>
        <w:rPr>
          <w:color w:val="000000"/>
          <w:sz w:val="28"/>
          <w:szCs w:val="28"/>
        </w:rPr>
        <w:t>How often do you find it challenging to locate specific products for customers?</w:t>
      </w:r>
    </w:p>
    <w:p w14:paraId="133D9D78" w14:textId="77777777" w:rsidR="009B2C40" w:rsidRDefault="00066EDC" w:rsidP="00C9009D">
      <w:pPr>
        <w:pStyle w:val="NormalWeb"/>
        <w:numPr>
          <w:ilvl w:val="0"/>
          <w:numId w:val="120"/>
        </w:numPr>
        <w:spacing w:before="0" w:beforeAutospacing="0" w:after="0" w:afterAutospacing="0"/>
        <w:ind w:left="1200"/>
        <w:textAlignment w:val="baseline"/>
        <w:rPr>
          <w:color w:val="000000"/>
          <w:sz w:val="28"/>
          <w:szCs w:val="28"/>
        </w:rPr>
      </w:pPr>
      <w:r>
        <w:rPr>
          <w:color w:val="000000"/>
          <w:sz w:val="28"/>
          <w:szCs w:val="28"/>
        </w:rPr>
        <w:t>( ) Very Frequently</w:t>
      </w:r>
    </w:p>
    <w:p w14:paraId="3DCEC8A1" w14:textId="77777777" w:rsidR="009B2C40" w:rsidRDefault="00066EDC" w:rsidP="00C9009D">
      <w:pPr>
        <w:pStyle w:val="NormalWeb"/>
        <w:numPr>
          <w:ilvl w:val="0"/>
          <w:numId w:val="120"/>
        </w:numPr>
        <w:spacing w:before="0" w:beforeAutospacing="0" w:after="0" w:afterAutospacing="0"/>
        <w:ind w:left="1200"/>
        <w:textAlignment w:val="baseline"/>
        <w:rPr>
          <w:color w:val="000000"/>
          <w:sz w:val="28"/>
          <w:szCs w:val="28"/>
        </w:rPr>
      </w:pPr>
      <w:r>
        <w:rPr>
          <w:color w:val="000000"/>
          <w:sz w:val="28"/>
          <w:szCs w:val="28"/>
        </w:rPr>
        <w:t>( ) Frequently</w:t>
      </w:r>
    </w:p>
    <w:p w14:paraId="40F39FA1" w14:textId="77777777" w:rsidR="009B2C40" w:rsidRDefault="00066EDC" w:rsidP="00C9009D">
      <w:pPr>
        <w:pStyle w:val="NormalWeb"/>
        <w:numPr>
          <w:ilvl w:val="0"/>
          <w:numId w:val="120"/>
        </w:numPr>
        <w:spacing w:before="0" w:beforeAutospacing="0" w:after="0" w:afterAutospacing="0"/>
        <w:ind w:left="1200"/>
        <w:textAlignment w:val="baseline"/>
        <w:rPr>
          <w:color w:val="000000"/>
          <w:sz w:val="28"/>
          <w:szCs w:val="28"/>
        </w:rPr>
      </w:pPr>
      <w:r>
        <w:rPr>
          <w:color w:val="000000"/>
          <w:sz w:val="28"/>
          <w:szCs w:val="28"/>
        </w:rPr>
        <w:t>( ) Occasionally</w:t>
      </w:r>
    </w:p>
    <w:p w14:paraId="5D3FC6D7" w14:textId="77777777" w:rsidR="009B2C40" w:rsidRDefault="00066EDC" w:rsidP="00C9009D">
      <w:pPr>
        <w:pStyle w:val="NormalWeb"/>
        <w:numPr>
          <w:ilvl w:val="0"/>
          <w:numId w:val="120"/>
        </w:numPr>
        <w:spacing w:before="0" w:beforeAutospacing="0" w:after="0" w:afterAutospacing="0"/>
        <w:ind w:left="1200"/>
        <w:textAlignment w:val="baseline"/>
        <w:rPr>
          <w:color w:val="000000"/>
          <w:sz w:val="28"/>
          <w:szCs w:val="28"/>
        </w:rPr>
      </w:pPr>
      <w:r>
        <w:rPr>
          <w:color w:val="000000"/>
          <w:sz w:val="28"/>
          <w:szCs w:val="28"/>
        </w:rPr>
        <w:t>( ) Rarely</w:t>
      </w:r>
    </w:p>
    <w:p w14:paraId="72BC20C3" w14:textId="77777777" w:rsidR="009B2C40" w:rsidRDefault="00066EDC" w:rsidP="00C9009D">
      <w:pPr>
        <w:pStyle w:val="NormalWeb"/>
        <w:numPr>
          <w:ilvl w:val="0"/>
          <w:numId w:val="120"/>
        </w:numPr>
        <w:spacing w:before="0" w:beforeAutospacing="0" w:after="0" w:afterAutospacing="0"/>
        <w:ind w:left="1200"/>
        <w:textAlignment w:val="baseline"/>
        <w:rPr>
          <w:color w:val="000000"/>
          <w:sz w:val="28"/>
          <w:szCs w:val="28"/>
        </w:rPr>
      </w:pPr>
      <w:r>
        <w:rPr>
          <w:color w:val="000000"/>
          <w:sz w:val="28"/>
          <w:szCs w:val="28"/>
        </w:rPr>
        <w:t>( ) Never</w:t>
      </w:r>
    </w:p>
    <w:p w14:paraId="3641BFF1" w14:textId="77777777" w:rsidR="009B2C40" w:rsidRDefault="00066EDC" w:rsidP="00C9009D">
      <w:pPr>
        <w:pStyle w:val="NormalWeb"/>
        <w:numPr>
          <w:ilvl w:val="0"/>
          <w:numId w:val="121"/>
        </w:numPr>
        <w:spacing w:before="0" w:beforeAutospacing="0" w:after="0" w:afterAutospacing="0"/>
        <w:ind w:left="600"/>
        <w:textAlignment w:val="baseline"/>
        <w:rPr>
          <w:color w:val="000000"/>
          <w:sz w:val="28"/>
          <w:szCs w:val="28"/>
        </w:rPr>
      </w:pPr>
      <w:r>
        <w:rPr>
          <w:color w:val="000000"/>
          <w:sz w:val="28"/>
          <w:szCs w:val="28"/>
        </w:rPr>
        <w:t>To what extent does theft or loss impact your department/store?</w:t>
      </w:r>
    </w:p>
    <w:p w14:paraId="136D57FF" w14:textId="77777777" w:rsidR="009B2C40" w:rsidRDefault="00066EDC" w:rsidP="00C9009D">
      <w:pPr>
        <w:pStyle w:val="NormalWeb"/>
        <w:numPr>
          <w:ilvl w:val="0"/>
          <w:numId w:val="122"/>
        </w:numPr>
        <w:spacing w:before="0" w:beforeAutospacing="0" w:after="0" w:afterAutospacing="0"/>
        <w:ind w:left="1200"/>
        <w:textAlignment w:val="baseline"/>
        <w:rPr>
          <w:color w:val="000000"/>
          <w:sz w:val="28"/>
          <w:szCs w:val="28"/>
        </w:rPr>
      </w:pPr>
      <w:r>
        <w:rPr>
          <w:color w:val="000000"/>
          <w:sz w:val="28"/>
          <w:szCs w:val="28"/>
        </w:rPr>
        <w:t>( ) Significantly</w:t>
      </w:r>
    </w:p>
    <w:p w14:paraId="64D58423" w14:textId="77777777" w:rsidR="009B2C40" w:rsidRDefault="00066EDC" w:rsidP="00C9009D">
      <w:pPr>
        <w:pStyle w:val="NormalWeb"/>
        <w:numPr>
          <w:ilvl w:val="0"/>
          <w:numId w:val="122"/>
        </w:numPr>
        <w:spacing w:before="0" w:beforeAutospacing="0" w:after="0" w:afterAutospacing="0"/>
        <w:ind w:left="1200"/>
        <w:textAlignment w:val="baseline"/>
        <w:rPr>
          <w:color w:val="000000"/>
          <w:sz w:val="28"/>
          <w:szCs w:val="28"/>
        </w:rPr>
      </w:pPr>
      <w:r>
        <w:rPr>
          <w:color w:val="000000"/>
          <w:sz w:val="28"/>
          <w:szCs w:val="28"/>
        </w:rPr>
        <w:t>( ) Moderately</w:t>
      </w:r>
    </w:p>
    <w:p w14:paraId="6E3B1CE3" w14:textId="77777777" w:rsidR="009B2C40" w:rsidRDefault="00066EDC" w:rsidP="00C9009D">
      <w:pPr>
        <w:pStyle w:val="NormalWeb"/>
        <w:numPr>
          <w:ilvl w:val="0"/>
          <w:numId w:val="122"/>
        </w:numPr>
        <w:spacing w:before="0" w:beforeAutospacing="0" w:after="0" w:afterAutospacing="0"/>
        <w:ind w:left="1200"/>
        <w:textAlignment w:val="baseline"/>
        <w:rPr>
          <w:color w:val="000000"/>
          <w:sz w:val="28"/>
          <w:szCs w:val="28"/>
        </w:rPr>
      </w:pPr>
      <w:r>
        <w:rPr>
          <w:color w:val="000000"/>
          <w:sz w:val="28"/>
          <w:szCs w:val="28"/>
        </w:rPr>
        <w:t>( ) Slightly</w:t>
      </w:r>
    </w:p>
    <w:p w14:paraId="6CD01910" w14:textId="77777777" w:rsidR="009B2C40" w:rsidRDefault="00066EDC" w:rsidP="00C9009D">
      <w:pPr>
        <w:pStyle w:val="NormalWeb"/>
        <w:numPr>
          <w:ilvl w:val="0"/>
          <w:numId w:val="122"/>
        </w:numPr>
        <w:spacing w:before="0" w:beforeAutospacing="0" w:after="0" w:afterAutospacing="0"/>
        <w:ind w:left="1200"/>
        <w:textAlignment w:val="baseline"/>
        <w:rPr>
          <w:color w:val="000000"/>
          <w:sz w:val="28"/>
          <w:szCs w:val="28"/>
        </w:rPr>
      </w:pPr>
      <w:r>
        <w:rPr>
          <w:color w:val="000000"/>
          <w:sz w:val="28"/>
          <w:szCs w:val="28"/>
        </w:rPr>
        <w:t>( ) Not at all</w:t>
      </w:r>
    </w:p>
    <w:p w14:paraId="065E6A89" w14:textId="77777777" w:rsidR="009B2C40" w:rsidRDefault="00066EDC">
      <w:pPr>
        <w:pStyle w:val="NormalWeb"/>
        <w:spacing w:before="0" w:beforeAutospacing="0" w:after="0" w:afterAutospacing="0"/>
        <w:rPr>
          <w:sz w:val="28"/>
          <w:szCs w:val="28"/>
        </w:rPr>
      </w:pPr>
      <w:r>
        <w:rPr>
          <w:b/>
          <w:bCs/>
          <w:color w:val="000000"/>
          <w:sz w:val="28"/>
          <w:szCs w:val="28"/>
        </w:rPr>
        <w:t>Expectations for the Smart Hanger System:</w:t>
      </w:r>
    </w:p>
    <w:p w14:paraId="6F29B6A6" w14:textId="77777777" w:rsidR="009B2C40" w:rsidRDefault="00066EDC" w:rsidP="00C9009D">
      <w:pPr>
        <w:pStyle w:val="NormalWeb"/>
        <w:numPr>
          <w:ilvl w:val="0"/>
          <w:numId w:val="123"/>
        </w:numPr>
        <w:spacing w:before="0" w:beforeAutospacing="0" w:after="0" w:afterAutospacing="0"/>
        <w:ind w:left="600"/>
        <w:textAlignment w:val="baseline"/>
        <w:rPr>
          <w:color w:val="000000"/>
          <w:sz w:val="28"/>
          <w:szCs w:val="28"/>
        </w:rPr>
      </w:pPr>
      <w:r>
        <w:rPr>
          <w:color w:val="000000"/>
          <w:sz w:val="28"/>
          <w:szCs w:val="28"/>
        </w:rPr>
        <w:t>How helpful do you think real-time stock updates would be in improving inventory management?</w:t>
      </w:r>
    </w:p>
    <w:p w14:paraId="2E50F6F1" w14:textId="77777777" w:rsidR="009B2C40" w:rsidRDefault="00066EDC" w:rsidP="00C9009D">
      <w:pPr>
        <w:pStyle w:val="NormalWeb"/>
        <w:numPr>
          <w:ilvl w:val="0"/>
          <w:numId w:val="124"/>
        </w:numPr>
        <w:spacing w:before="0" w:beforeAutospacing="0" w:after="0" w:afterAutospacing="0"/>
        <w:ind w:left="1200"/>
        <w:textAlignment w:val="baseline"/>
        <w:rPr>
          <w:color w:val="000000"/>
          <w:sz w:val="28"/>
          <w:szCs w:val="28"/>
        </w:rPr>
      </w:pPr>
      <w:r>
        <w:rPr>
          <w:color w:val="000000"/>
          <w:sz w:val="28"/>
          <w:szCs w:val="28"/>
        </w:rPr>
        <w:t>( ) Very Helpful</w:t>
      </w:r>
    </w:p>
    <w:p w14:paraId="731E401B" w14:textId="77777777" w:rsidR="009B2C40" w:rsidRDefault="00066EDC" w:rsidP="00C9009D">
      <w:pPr>
        <w:pStyle w:val="NormalWeb"/>
        <w:numPr>
          <w:ilvl w:val="0"/>
          <w:numId w:val="124"/>
        </w:numPr>
        <w:spacing w:before="0" w:beforeAutospacing="0" w:after="0" w:afterAutospacing="0"/>
        <w:ind w:left="1200"/>
        <w:textAlignment w:val="baseline"/>
        <w:rPr>
          <w:color w:val="000000"/>
          <w:sz w:val="28"/>
          <w:szCs w:val="28"/>
        </w:rPr>
      </w:pPr>
      <w:r>
        <w:rPr>
          <w:color w:val="000000"/>
          <w:sz w:val="28"/>
          <w:szCs w:val="28"/>
        </w:rPr>
        <w:t>( ) Helpful</w:t>
      </w:r>
    </w:p>
    <w:p w14:paraId="6A8E53BA" w14:textId="77777777" w:rsidR="009B2C40" w:rsidRDefault="00066EDC" w:rsidP="00C9009D">
      <w:pPr>
        <w:pStyle w:val="NormalWeb"/>
        <w:numPr>
          <w:ilvl w:val="0"/>
          <w:numId w:val="124"/>
        </w:numPr>
        <w:spacing w:before="0" w:beforeAutospacing="0" w:after="0" w:afterAutospacing="0"/>
        <w:ind w:left="1200"/>
        <w:textAlignment w:val="baseline"/>
        <w:rPr>
          <w:color w:val="000000"/>
          <w:sz w:val="28"/>
          <w:szCs w:val="28"/>
        </w:rPr>
      </w:pPr>
      <w:r>
        <w:rPr>
          <w:color w:val="000000"/>
          <w:sz w:val="28"/>
          <w:szCs w:val="28"/>
        </w:rPr>
        <w:t>( ) Neutral</w:t>
      </w:r>
    </w:p>
    <w:p w14:paraId="712EF397" w14:textId="77777777" w:rsidR="009B2C40" w:rsidRDefault="00066EDC" w:rsidP="00C9009D">
      <w:pPr>
        <w:pStyle w:val="NormalWeb"/>
        <w:numPr>
          <w:ilvl w:val="0"/>
          <w:numId w:val="124"/>
        </w:numPr>
        <w:spacing w:before="0" w:beforeAutospacing="0" w:after="0" w:afterAutospacing="0"/>
        <w:ind w:left="1200"/>
        <w:textAlignment w:val="baseline"/>
        <w:rPr>
          <w:color w:val="000000"/>
          <w:sz w:val="28"/>
          <w:szCs w:val="28"/>
        </w:rPr>
      </w:pPr>
      <w:r>
        <w:rPr>
          <w:color w:val="000000"/>
          <w:sz w:val="28"/>
          <w:szCs w:val="28"/>
        </w:rPr>
        <w:t>( ) Not Very Helpful</w:t>
      </w:r>
    </w:p>
    <w:p w14:paraId="3143CCB6" w14:textId="77777777" w:rsidR="009B2C40" w:rsidRDefault="00066EDC" w:rsidP="00C9009D">
      <w:pPr>
        <w:pStyle w:val="NormalWeb"/>
        <w:numPr>
          <w:ilvl w:val="0"/>
          <w:numId w:val="124"/>
        </w:numPr>
        <w:spacing w:before="0" w:beforeAutospacing="0" w:after="0" w:afterAutospacing="0"/>
        <w:ind w:left="1200"/>
        <w:textAlignment w:val="baseline"/>
        <w:rPr>
          <w:color w:val="000000"/>
          <w:sz w:val="28"/>
          <w:szCs w:val="28"/>
        </w:rPr>
      </w:pPr>
      <w:r>
        <w:rPr>
          <w:color w:val="000000"/>
          <w:sz w:val="28"/>
          <w:szCs w:val="28"/>
        </w:rPr>
        <w:t>( ) Not Helpful at All</w:t>
      </w:r>
    </w:p>
    <w:p w14:paraId="1111287A" w14:textId="77777777" w:rsidR="009B2C40" w:rsidRDefault="00066EDC" w:rsidP="00C9009D">
      <w:pPr>
        <w:pStyle w:val="NormalWeb"/>
        <w:numPr>
          <w:ilvl w:val="0"/>
          <w:numId w:val="125"/>
        </w:numPr>
        <w:spacing w:before="0" w:beforeAutospacing="0" w:after="0" w:afterAutospacing="0"/>
        <w:textAlignment w:val="baseline"/>
        <w:rPr>
          <w:color w:val="000000"/>
          <w:sz w:val="28"/>
          <w:szCs w:val="28"/>
        </w:rPr>
      </w:pPr>
      <w:r>
        <w:rPr>
          <w:color w:val="000000"/>
          <w:sz w:val="28"/>
          <w:szCs w:val="28"/>
        </w:rPr>
        <w:t>How much do you think a system with RGB light indicators would improve product location efficiency?</w:t>
      </w:r>
    </w:p>
    <w:p w14:paraId="5A4A994D" w14:textId="77777777" w:rsidR="009B2C40" w:rsidRDefault="00066EDC" w:rsidP="00C9009D">
      <w:pPr>
        <w:pStyle w:val="NormalWeb"/>
        <w:numPr>
          <w:ilvl w:val="0"/>
          <w:numId w:val="126"/>
        </w:numPr>
        <w:spacing w:before="0" w:beforeAutospacing="0" w:after="0" w:afterAutospacing="0"/>
        <w:ind w:left="1200"/>
        <w:textAlignment w:val="baseline"/>
        <w:rPr>
          <w:color w:val="000000"/>
          <w:sz w:val="28"/>
          <w:szCs w:val="28"/>
        </w:rPr>
      </w:pPr>
      <w:r>
        <w:rPr>
          <w:color w:val="000000"/>
          <w:sz w:val="28"/>
          <w:szCs w:val="28"/>
        </w:rPr>
        <w:t>( ) Significantly</w:t>
      </w:r>
    </w:p>
    <w:p w14:paraId="7AE7F5A9" w14:textId="77777777" w:rsidR="009B2C40" w:rsidRDefault="00066EDC" w:rsidP="00C9009D">
      <w:pPr>
        <w:pStyle w:val="NormalWeb"/>
        <w:numPr>
          <w:ilvl w:val="0"/>
          <w:numId w:val="126"/>
        </w:numPr>
        <w:spacing w:before="0" w:beforeAutospacing="0" w:after="0" w:afterAutospacing="0"/>
        <w:ind w:left="1200"/>
        <w:textAlignment w:val="baseline"/>
        <w:rPr>
          <w:color w:val="000000"/>
          <w:sz w:val="28"/>
          <w:szCs w:val="28"/>
        </w:rPr>
      </w:pPr>
      <w:r>
        <w:rPr>
          <w:color w:val="000000"/>
          <w:sz w:val="28"/>
          <w:szCs w:val="28"/>
        </w:rPr>
        <w:t>( ) Moderately</w:t>
      </w:r>
    </w:p>
    <w:p w14:paraId="2FC85AAB" w14:textId="77777777" w:rsidR="009B2C40" w:rsidRDefault="00066EDC" w:rsidP="00C9009D">
      <w:pPr>
        <w:pStyle w:val="NormalWeb"/>
        <w:numPr>
          <w:ilvl w:val="0"/>
          <w:numId w:val="126"/>
        </w:numPr>
        <w:spacing w:before="0" w:beforeAutospacing="0" w:after="0" w:afterAutospacing="0"/>
        <w:ind w:left="1200"/>
        <w:textAlignment w:val="baseline"/>
        <w:rPr>
          <w:color w:val="000000"/>
          <w:sz w:val="28"/>
          <w:szCs w:val="28"/>
        </w:rPr>
      </w:pPr>
      <w:r>
        <w:rPr>
          <w:color w:val="000000"/>
          <w:sz w:val="28"/>
          <w:szCs w:val="28"/>
        </w:rPr>
        <w:t>( ) Slightly</w:t>
      </w:r>
    </w:p>
    <w:p w14:paraId="344B18C8" w14:textId="77777777" w:rsidR="009B2C40" w:rsidRDefault="00066EDC" w:rsidP="00C9009D">
      <w:pPr>
        <w:pStyle w:val="NormalWeb"/>
        <w:numPr>
          <w:ilvl w:val="0"/>
          <w:numId w:val="126"/>
        </w:numPr>
        <w:spacing w:before="0" w:beforeAutospacing="0" w:after="0" w:afterAutospacing="0"/>
        <w:ind w:left="1200"/>
        <w:textAlignment w:val="baseline"/>
        <w:rPr>
          <w:color w:val="000000"/>
          <w:sz w:val="28"/>
          <w:szCs w:val="28"/>
        </w:rPr>
      </w:pPr>
      <w:r>
        <w:rPr>
          <w:color w:val="000000"/>
          <w:sz w:val="28"/>
          <w:szCs w:val="28"/>
        </w:rPr>
        <w:t>( ) Not at all</w:t>
      </w:r>
    </w:p>
    <w:p w14:paraId="40026F26" w14:textId="77777777" w:rsidR="009B2C40" w:rsidRDefault="00066EDC" w:rsidP="00C9009D">
      <w:pPr>
        <w:pStyle w:val="NormalWeb"/>
        <w:numPr>
          <w:ilvl w:val="0"/>
          <w:numId w:val="127"/>
        </w:numPr>
        <w:spacing w:before="0" w:beforeAutospacing="0" w:after="0" w:afterAutospacing="0"/>
        <w:textAlignment w:val="baseline"/>
        <w:rPr>
          <w:color w:val="000000"/>
          <w:sz w:val="28"/>
          <w:szCs w:val="28"/>
        </w:rPr>
      </w:pPr>
      <w:r>
        <w:rPr>
          <w:color w:val="000000"/>
          <w:sz w:val="28"/>
          <w:szCs w:val="28"/>
        </w:rPr>
        <w:lastRenderedPageBreak/>
        <w:t>How effective do you anticipate an anti-theft feature on the hangers would be?</w:t>
      </w:r>
    </w:p>
    <w:p w14:paraId="386ECB03" w14:textId="77777777" w:rsidR="009B2C40" w:rsidRDefault="00066EDC" w:rsidP="00C9009D">
      <w:pPr>
        <w:pStyle w:val="NormalWeb"/>
        <w:numPr>
          <w:ilvl w:val="0"/>
          <w:numId w:val="128"/>
        </w:numPr>
        <w:spacing w:before="0" w:beforeAutospacing="0" w:after="0" w:afterAutospacing="0"/>
        <w:ind w:left="1200"/>
        <w:textAlignment w:val="baseline"/>
        <w:rPr>
          <w:color w:val="000000"/>
          <w:sz w:val="28"/>
          <w:szCs w:val="28"/>
        </w:rPr>
      </w:pPr>
      <w:r>
        <w:rPr>
          <w:color w:val="000000"/>
          <w:sz w:val="28"/>
          <w:szCs w:val="28"/>
        </w:rPr>
        <w:t>( ) Very Effective</w:t>
      </w:r>
    </w:p>
    <w:p w14:paraId="0D6F1380" w14:textId="77777777" w:rsidR="009B2C40" w:rsidRDefault="00066EDC" w:rsidP="00C9009D">
      <w:pPr>
        <w:pStyle w:val="NormalWeb"/>
        <w:numPr>
          <w:ilvl w:val="0"/>
          <w:numId w:val="128"/>
        </w:numPr>
        <w:spacing w:before="0" w:beforeAutospacing="0" w:after="0" w:afterAutospacing="0"/>
        <w:ind w:left="1200"/>
        <w:textAlignment w:val="baseline"/>
        <w:rPr>
          <w:color w:val="000000"/>
          <w:sz w:val="28"/>
          <w:szCs w:val="28"/>
        </w:rPr>
      </w:pPr>
      <w:r>
        <w:rPr>
          <w:color w:val="000000"/>
          <w:sz w:val="28"/>
          <w:szCs w:val="28"/>
        </w:rPr>
        <w:t>( ) Effective</w:t>
      </w:r>
    </w:p>
    <w:p w14:paraId="794BCE11" w14:textId="77777777" w:rsidR="009B2C40" w:rsidRDefault="00066EDC" w:rsidP="00C9009D">
      <w:pPr>
        <w:pStyle w:val="NormalWeb"/>
        <w:numPr>
          <w:ilvl w:val="0"/>
          <w:numId w:val="128"/>
        </w:numPr>
        <w:spacing w:before="0" w:beforeAutospacing="0" w:after="0" w:afterAutospacing="0"/>
        <w:ind w:left="1200"/>
        <w:textAlignment w:val="baseline"/>
        <w:rPr>
          <w:color w:val="000000"/>
          <w:sz w:val="28"/>
          <w:szCs w:val="28"/>
        </w:rPr>
      </w:pPr>
      <w:r>
        <w:rPr>
          <w:color w:val="000000"/>
          <w:sz w:val="28"/>
          <w:szCs w:val="28"/>
        </w:rPr>
        <w:t>( ) Neutral</w:t>
      </w:r>
    </w:p>
    <w:p w14:paraId="6C2D67B2" w14:textId="77777777" w:rsidR="009B2C40" w:rsidRDefault="00066EDC" w:rsidP="00C9009D">
      <w:pPr>
        <w:pStyle w:val="NormalWeb"/>
        <w:numPr>
          <w:ilvl w:val="0"/>
          <w:numId w:val="128"/>
        </w:numPr>
        <w:spacing w:before="0" w:beforeAutospacing="0" w:after="0" w:afterAutospacing="0"/>
        <w:ind w:left="1200"/>
        <w:textAlignment w:val="baseline"/>
        <w:rPr>
          <w:color w:val="000000"/>
          <w:sz w:val="28"/>
          <w:szCs w:val="28"/>
        </w:rPr>
      </w:pPr>
      <w:r>
        <w:rPr>
          <w:color w:val="000000"/>
          <w:sz w:val="28"/>
          <w:szCs w:val="28"/>
        </w:rPr>
        <w:t>( ) Not Very Effective</w:t>
      </w:r>
    </w:p>
    <w:p w14:paraId="24F00BE1" w14:textId="77777777" w:rsidR="009B2C40" w:rsidRDefault="00066EDC" w:rsidP="00C9009D">
      <w:pPr>
        <w:pStyle w:val="NormalWeb"/>
        <w:numPr>
          <w:ilvl w:val="0"/>
          <w:numId w:val="128"/>
        </w:numPr>
        <w:spacing w:before="0" w:beforeAutospacing="0" w:after="0" w:afterAutospacing="0"/>
        <w:ind w:left="1200"/>
        <w:textAlignment w:val="baseline"/>
        <w:rPr>
          <w:color w:val="000000"/>
          <w:sz w:val="28"/>
          <w:szCs w:val="28"/>
        </w:rPr>
      </w:pPr>
      <w:r>
        <w:rPr>
          <w:color w:val="000000"/>
          <w:sz w:val="28"/>
          <w:szCs w:val="28"/>
        </w:rPr>
        <w:t>( ) Not Effective at All</w:t>
      </w:r>
    </w:p>
    <w:p w14:paraId="28048617" w14:textId="77777777" w:rsidR="009B2C40" w:rsidRDefault="00066EDC" w:rsidP="00C9009D">
      <w:pPr>
        <w:pStyle w:val="NormalWeb"/>
        <w:numPr>
          <w:ilvl w:val="0"/>
          <w:numId w:val="129"/>
        </w:numPr>
        <w:spacing w:before="0" w:beforeAutospacing="0" w:after="0" w:afterAutospacing="0"/>
        <w:textAlignment w:val="baseline"/>
        <w:rPr>
          <w:color w:val="000000"/>
          <w:sz w:val="28"/>
          <w:szCs w:val="28"/>
        </w:rPr>
      </w:pPr>
      <w:r>
        <w:rPr>
          <w:color w:val="000000"/>
          <w:sz w:val="28"/>
          <w:szCs w:val="28"/>
        </w:rPr>
        <w:t>How important is a user-friendly interface for a new inventory management system?</w:t>
      </w:r>
    </w:p>
    <w:p w14:paraId="5098E18B" w14:textId="77777777" w:rsidR="009B2C40" w:rsidRDefault="00066EDC" w:rsidP="00C9009D">
      <w:pPr>
        <w:pStyle w:val="NormalWeb"/>
        <w:numPr>
          <w:ilvl w:val="0"/>
          <w:numId w:val="130"/>
        </w:numPr>
        <w:spacing w:before="0" w:beforeAutospacing="0" w:after="0" w:afterAutospacing="0"/>
        <w:ind w:left="1200"/>
        <w:textAlignment w:val="baseline"/>
        <w:rPr>
          <w:color w:val="000000"/>
          <w:sz w:val="28"/>
          <w:szCs w:val="28"/>
        </w:rPr>
      </w:pPr>
      <w:r>
        <w:rPr>
          <w:color w:val="000000"/>
          <w:sz w:val="28"/>
          <w:szCs w:val="28"/>
        </w:rPr>
        <w:t>( ) Very Important</w:t>
      </w:r>
    </w:p>
    <w:p w14:paraId="14116C63" w14:textId="77777777" w:rsidR="009B2C40" w:rsidRDefault="00066EDC" w:rsidP="00C9009D">
      <w:pPr>
        <w:pStyle w:val="NormalWeb"/>
        <w:numPr>
          <w:ilvl w:val="0"/>
          <w:numId w:val="130"/>
        </w:numPr>
        <w:spacing w:before="0" w:beforeAutospacing="0" w:after="0" w:afterAutospacing="0"/>
        <w:ind w:left="1200"/>
        <w:textAlignment w:val="baseline"/>
        <w:rPr>
          <w:color w:val="000000"/>
          <w:sz w:val="28"/>
          <w:szCs w:val="28"/>
        </w:rPr>
      </w:pPr>
      <w:r>
        <w:rPr>
          <w:color w:val="000000"/>
          <w:sz w:val="28"/>
          <w:szCs w:val="28"/>
        </w:rPr>
        <w:t>( ) Important</w:t>
      </w:r>
    </w:p>
    <w:p w14:paraId="7B77D21A" w14:textId="77777777" w:rsidR="009B2C40" w:rsidRDefault="00066EDC" w:rsidP="00C9009D">
      <w:pPr>
        <w:pStyle w:val="NormalWeb"/>
        <w:numPr>
          <w:ilvl w:val="0"/>
          <w:numId w:val="130"/>
        </w:numPr>
        <w:spacing w:before="0" w:beforeAutospacing="0" w:after="0" w:afterAutospacing="0"/>
        <w:ind w:left="1200"/>
        <w:textAlignment w:val="baseline"/>
        <w:rPr>
          <w:color w:val="000000"/>
          <w:sz w:val="28"/>
          <w:szCs w:val="28"/>
        </w:rPr>
      </w:pPr>
      <w:r>
        <w:rPr>
          <w:color w:val="000000"/>
          <w:sz w:val="28"/>
          <w:szCs w:val="28"/>
        </w:rPr>
        <w:t>( ) Neutral</w:t>
      </w:r>
    </w:p>
    <w:p w14:paraId="3EC41BDE" w14:textId="77777777" w:rsidR="009B2C40" w:rsidRDefault="00066EDC" w:rsidP="00C9009D">
      <w:pPr>
        <w:pStyle w:val="NormalWeb"/>
        <w:numPr>
          <w:ilvl w:val="0"/>
          <w:numId w:val="130"/>
        </w:numPr>
        <w:spacing w:before="0" w:beforeAutospacing="0" w:after="0" w:afterAutospacing="0"/>
        <w:ind w:left="1200"/>
        <w:textAlignment w:val="baseline"/>
        <w:rPr>
          <w:color w:val="000000"/>
          <w:sz w:val="28"/>
          <w:szCs w:val="28"/>
        </w:rPr>
      </w:pPr>
      <w:r>
        <w:rPr>
          <w:color w:val="000000"/>
          <w:sz w:val="28"/>
          <w:szCs w:val="28"/>
        </w:rPr>
        <w:t>( ) Not Very Important</w:t>
      </w:r>
    </w:p>
    <w:p w14:paraId="046DE733" w14:textId="77777777" w:rsidR="009B2C40" w:rsidRDefault="00066EDC" w:rsidP="00C9009D">
      <w:pPr>
        <w:pStyle w:val="NormalWeb"/>
        <w:numPr>
          <w:ilvl w:val="0"/>
          <w:numId w:val="130"/>
        </w:numPr>
        <w:spacing w:before="0" w:beforeAutospacing="0" w:after="0" w:afterAutospacing="0"/>
        <w:ind w:left="1200"/>
        <w:textAlignment w:val="baseline"/>
        <w:rPr>
          <w:color w:val="000000"/>
          <w:sz w:val="28"/>
          <w:szCs w:val="28"/>
        </w:rPr>
      </w:pPr>
      <w:r>
        <w:rPr>
          <w:color w:val="000000"/>
          <w:sz w:val="28"/>
          <w:szCs w:val="28"/>
        </w:rPr>
        <w:t>( ) Not Important at All</w:t>
      </w:r>
    </w:p>
    <w:p w14:paraId="074B30F3" w14:textId="77777777" w:rsidR="009B2C40" w:rsidRDefault="00066EDC">
      <w:pPr>
        <w:pStyle w:val="NormalWeb"/>
        <w:spacing w:before="0" w:beforeAutospacing="0" w:after="0" w:afterAutospacing="0"/>
        <w:rPr>
          <w:sz w:val="28"/>
          <w:szCs w:val="28"/>
        </w:rPr>
      </w:pPr>
      <w:r>
        <w:rPr>
          <w:b/>
          <w:bCs/>
          <w:color w:val="000000"/>
          <w:sz w:val="28"/>
          <w:szCs w:val="28"/>
        </w:rPr>
        <w:t>System Feature Priorities:</w:t>
      </w:r>
    </w:p>
    <w:p w14:paraId="6AA18E33" w14:textId="77777777" w:rsidR="009B2C40" w:rsidRDefault="00066EDC" w:rsidP="00C9009D">
      <w:pPr>
        <w:pStyle w:val="NormalWeb"/>
        <w:numPr>
          <w:ilvl w:val="0"/>
          <w:numId w:val="131"/>
        </w:numPr>
        <w:spacing w:before="0" w:beforeAutospacing="0" w:after="0" w:afterAutospacing="0"/>
        <w:ind w:left="600"/>
        <w:textAlignment w:val="baseline"/>
        <w:rPr>
          <w:color w:val="000000"/>
          <w:sz w:val="28"/>
          <w:szCs w:val="28"/>
        </w:rPr>
      </w:pPr>
      <w:r>
        <w:rPr>
          <w:color w:val="000000"/>
          <w:sz w:val="28"/>
          <w:szCs w:val="28"/>
        </w:rPr>
        <w:t>Which features of a Smart Hanger System do you think would be most useful for your daily tasks? (Select up to three)</w:t>
      </w:r>
    </w:p>
    <w:p w14:paraId="52D93602" w14:textId="77777777" w:rsidR="009B2C40" w:rsidRDefault="00066EDC" w:rsidP="00C9009D">
      <w:pPr>
        <w:pStyle w:val="NormalWeb"/>
        <w:numPr>
          <w:ilvl w:val="0"/>
          <w:numId w:val="132"/>
        </w:numPr>
        <w:spacing w:before="0" w:beforeAutospacing="0" w:after="0" w:afterAutospacing="0"/>
        <w:ind w:left="1200"/>
        <w:textAlignment w:val="baseline"/>
        <w:rPr>
          <w:color w:val="000000"/>
          <w:sz w:val="28"/>
          <w:szCs w:val="28"/>
        </w:rPr>
      </w:pPr>
      <w:r>
        <w:rPr>
          <w:color w:val="000000"/>
          <w:sz w:val="28"/>
          <w:szCs w:val="28"/>
        </w:rPr>
        <w:t>( ) Real-time stock updates</w:t>
      </w:r>
    </w:p>
    <w:p w14:paraId="71F9D1C0" w14:textId="77777777" w:rsidR="009B2C40" w:rsidRDefault="00066EDC" w:rsidP="00C9009D">
      <w:pPr>
        <w:pStyle w:val="NormalWeb"/>
        <w:numPr>
          <w:ilvl w:val="0"/>
          <w:numId w:val="132"/>
        </w:numPr>
        <w:spacing w:before="0" w:beforeAutospacing="0" w:after="0" w:afterAutospacing="0"/>
        <w:ind w:left="1200"/>
        <w:textAlignment w:val="baseline"/>
        <w:rPr>
          <w:color w:val="000000"/>
          <w:sz w:val="28"/>
          <w:szCs w:val="28"/>
        </w:rPr>
      </w:pPr>
      <w:r>
        <w:rPr>
          <w:color w:val="000000"/>
          <w:sz w:val="28"/>
          <w:szCs w:val="28"/>
        </w:rPr>
        <w:t>( ) Anti-theft alerts</w:t>
      </w:r>
    </w:p>
    <w:p w14:paraId="17F0A997" w14:textId="77777777" w:rsidR="009B2C40" w:rsidRDefault="00066EDC" w:rsidP="00C9009D">
      <w:pPr>
        <w:pStyle w:val="NormalWeb"/>
        <w:numPr>
          <w:ilvl w:val="0"/>
          <w:numId w:val="132"/>
        </w:numPr>
        <w:spacing w:before="0" w:beforeAutospacing="0" w:after="0" w:afterAutospacing="0"/>
        <w:ind w:left="1200"/>
        <w:textAlignment w:val="baseline"/>
        <w:rPr>
          <w:color w:val="000000"/>
          <w:sz w:val="28"/>
          <w:szCs w:val="28"/>
        </w:rPr>
      </w:pPr>
      <w:r>
        <w:rPr>
          <w:color w:val="000000"/>
          <w:sz w:val="28"/>
          <w:szCs w:val="28"/>
        </w:rPr>
        <w:t>( ) Product location using RGB lights</w:t>
      </w:r>
    </w:p>
    <w:p w14:paraId="06A6BCA2" w14:textId="77777777" w:rsidR="009B2C40" w:rsidRDefault="00066EDC" w:rsidP="00C9009D">
      <w:pPr>
        <w:pStyle w:val="NormalWeb"/>
        <w:numPr>
          <w:ilvl w:val="0"/>
          <w:numId w:val="132"/>
        </w:numPr>
        <w:spacing w:before="0" w:beforeAutospacing="0" w:after="0" w:afterAutospacing="0"/>
        <w:ind w:left="1200"/>
        <w:textAlignment w:val="baseline"/>
        <w:rPr>
          <w:color w:val="000000"/>
          <w:sz w:val="28"/>
          <w:szCs w:val="28"/>
        </w:rPr>
      </w:pPr>
      <w:r>
        <w:rPr>
          <w:color w:val="000000"/>
          <w:sz w:val="28"/>
          <w:szCs w:val="28"/>
        </w:rPr>
        <w:t>( ) Automated stocktaking</w:t>
      </w:r>
    </w:p>
    <w:p w14:paraId="459F3DDC" w14:textId="77777777" w:rsidR="009B2C40" w:rsidRDefault="00066EDC" w:rsidP="00C9009D">
      <w:pPr>
        <w:pStyle w:val="NormalWeb"/>
        <w:numPr>
          <w:ilvl w:val="0"/>
          <w:numId w:val="132"/>
        </w:numPr>
        <w:spacing w:before="0" w:beforeAutospacing="0" w:after="0" w:afterAutospacing="0"/>
        <w:ind w:left="1200"/>
        <w:textAlignment w:val="baseline"/>
        <w:rPr>
          <w:color w:val="000000"/>
          <w:sz w:val="28"/>
          <w:szCs w:val="28"/>
        </w:rPr>
      </w:pPr>
      <w:r>
        <w:rPr>
          <w:color w:val="000000"/>
          <w:sz w:val="28"/>
          <w:szCs w:val="28"/>
        </w:rPr>
        <w:t>( ) User-friendly interface</w:t>
      </w:r>
    </w:p>
    <w:p w14:paraId="091504CE" w14:textId="77777777" w:rsidR="009B2C40" w:rsidRDefault="00066EDC" w:rsidP="00C9009D">
      <w:pPr>
        <w:pStyle w:val="NormalWeb"/>
        <w:numPr>
          <w:ilvl w:val="0"/>
          <w:numId w:val="132"/>
        </w:numPr>
        <w:spacing w:before="0" w:beforeAutospacing="0" w:after="0" w:afterAutospacing="0"/>
        <w:ind w:left="1200"/>
        <w:textAlignment w:val="baseline"/>
        <w:rPr>
          <w:color w:val="000000"/>
          <w:sz w:val="28"/>
          <w:szCs w:val="28"/>
        </w:rPr>
      </w:pPr>
      <w:r>
        <w:rPr>
          <w:color w:val="000000"/>
          <w:sz w:val="28"/>
          <w:szCs w:val="28"/>
        </w:rPr>
        <w:t>( ) Data analytics on sales trends</w:t>
      </w:r>
    </w:p>
    <w:p w14:paraId="06660B30" w14:textId="77777777" w:rsidR="009B2C40" w:rsidRDefault="009B2C40">
      <w:pPr>
        <w:pStyle w:val="NormalWeb"/>
        <w:spacing w:before="0" w:beforeAutospacing="0" w:after="0" w:afterAutospacing="0"/>
        <w:rPr>
          <w:color w:val="000000"/>
          <w:sz w:val="28"/>
          <w:szCs w:val="28"/>
        </w:rPr>
      </w:pPr>
    </w:p>
    <w:p w14:paraId="13C7D455" w14:textId="77777777" w:rsidR="009B2C40" w:rsidRDefault="00066EDC">
      <w:pPr>
        <w:pStyle w:val="NormalWeb"/>
        <w:spacing w:before="0" w:beforeAutospacing="0" w:after="0" w:afterAutospacing="0"/>
        <w:rPr>
          <w:sz w:val="28"/>
          <w:szCs w:val="28"/>
        </w:rPr>
      </w:pPr>
      <w:r>
        <w:rPr>
          <w:b/>
          <w:bCs/>
          <w:color w:val="000000"/>
          <w:sz w:val="28"/>
          <w:szCs w:val="28"/>
        </w:rPr>
        <w:t xml:space="preserve">Questionnaire for Customers </w:t>
      </w:r>
    </w:p>
    <w:p w14:paraId="74297494" w14:textId="77777777" w:rsidR="009B2C40" w:rsidRDefault="00066EDC">
      <w:pPr>
        <w:pStyle w:val="NormalWeb"/>
        <w:spacing w:before="0" w:beforeAutospacing="0" w:after="0" w:afterAutospacing="0"/>
        <w:rPr>
          <w:sz w:val="28"/>
          <w:szCs w:val="28"/>
        </w:rPr>
      </w:pPr>
      <w:r>
        <w:rPr>
          <w:color w:val="000000"/>
          <w:sz w:val="28"/>
          <w:szCs w:val="28"/>
        </w:rPr>
        <w:t>This questionnaire aims to gather your feedback on your shopping experience and how a Smart Hanger System could potentially improve it.</w:t>
      </w:r>
    </w:p>
    <w:p w14:paraId="756A3857" w14:textId="77777777" w:rsidR="009B2C40" w:rsidRDefault="00066EDC">
      <w:pPr>
        <w:pStyle w:val="NormalWeb"/>
        <w:spacing w:before="0" w:beforeAutospacing="0" w:after="0" w:afterAutospacing="0"/>
        <w:rPr>
          <w:sz w:val="28"/>
          <w:szCs w:val="28"/>
        </w:rPr>
      </w:pPr>
      <w:r>
        <w:rPr>
          <w:b/>
          <w:bCs/>
          <w:color w:val="000000"/>
          <w:sz w:val="28"/>
          <w:szCs w:val="28"/>
        </w:rPr>
        <w:t>Demographics (Optional):</w:t>
      </w:r>
    </w:p>
    <w:p w14:paraId="07005513" w14:textId="77777777" w:rsidR="009B2C40" w:rsidRDefault="00066EDC" w:rsidP="00C9009D">
      <w:pPr>
        <w:pStyle w:val="NormalWeb"/>
        <w:numPr>
          <w:ilvl w:val="0"/>
          <w:numId w:val="133"/>
        </w:numPr>
        <w:spacing w:before="0" w:beforeAutospacing="0" w:after="0" w:afterAutospacing="0"/>
        <w:ind w:left="600"/>
        <w:textAlignment w:val="baseline"/>
        <w:rPr>
          <w:color w:val="000000"/>
          <w:sz w:val="28"/>
          <w:szCs w:val="28"/>
        </w:rPr>
      </w:pPr>
      <w:r>
        <w:rPr>
          <w:color w:val="000000"/>
          <w:sz w:val="28"/>
          <w:szCs w:val="28"/>
        </w:rPr>
        <w:t>Age Group:</w:t>
      </w:r>
    </w:p>
    <w:p w14:paraId="32CC69EF" w14:textId="77777777" w:rsidR="009B2C40" w:rsidRDefault="00066EDC" w:rsidP="00C9009D">
      <w:pPr>
        <w:pStyle w:val="NormalWeb"/>
        <w:numPr>
          <w:ilvl w:val="0"/>
          <w:numId w:val="134"/>
        </w:numPr>
        <w:spacing w:before="0" w:beforeAutospacing="0" w:after="0" w:afterAutospacing="0"/>
        <w:ind w:left="1200"/>
        <w:textAlignment w:val="baseline"/>
        <w:rPr>
          <w:color w:val="000000"/>
          <w:sz w:val="28"/>
          <w:szCs w:val="28"/>
        </w:rPr>
      </w:pPr>
      <w:r>
        <w:rPr>
          <w:color w:val="000000"/>
          <w:sz w:val="28"/>
          <w:szCs w:val="28"/>
        </w:rPr>
        <w:t>( ) Under 18</w:t>
      </w:r>
    </w:p>
    <w:p w14:paraId="6708B9DB" w14:textId="77777777" w:rsidR="009B2C40" w:rsidRDefault="00066EDC" w:rsidP="00C9009D">
      <w:pPr>
        <w:pStyle w:val="NormalWeb"/>
        <w:numPr>
          <w:ilvl w:val="0"/>
          <w:numId w:val="134"/>
        </w:numPr>
        <w:spacing w:before="0" w:beforeAutospacing="0" w:after="0" w:afterAutospacing="0"/>
        <w:ind w:left="1200"/>
        <w:textAlignment w:val="baseline"/>
        <w:rPr>
          <w:color w:val="000000"/>
          <w:sz w:val="28"/>
          <w:szCs w:val="28"/>
        </w:rPr>
      </w:pPr>
      <w:r>
        <w:rPr>
          <w:color w:val="000000"/>
          <w:sz w:val="28"/>
          <w:szCs w:val="28"/>
        </w:rPr>
        <w:t>( ) 18-25</w:t>
      </w:r>
    </w:p>
    <w:p w14:paraId="54CF0410" w14:textId="77777777" w:rsidR="009B2C40" w:rsidRDefault="00066EDC" w:rsidP="00C9009D">
      <w:pPr>
        <w:pStyle w:val="NormalWeb"/>
        <w:numPr>
          <w:ilvl w:val="0"/>
          <w:numId w:val="134"/>
        </w:numPr>
        <w:spacing w:before="0" w:beforeAutospacing="0" w:after="0" w:afterAutospacing="0"/>
        <w:ind w:left="1200"/>
        <w:textAlignment w:val="baseline"/>
        <w:rPr>
          <w:color w:val="000000"/>
          <w:sz w:val="28"/>
          <w:szCs w:val="28"/>
        </w:rPr>
      </w:pPr>
      <w:r>
        <w:rPr>
          <w:color w:val="000000"/>
          <w:sz w:val="28"/>
          <w:szCs w:val="28"/>
        </w:rPr>
        <w:t>( ) 26-35</w:t>
      </w:r>
    </w:p>
    <w:p w14:paraId="24DBBD2B" w14:textId="77777777" w:rsidR="009B2C40" w:rsidRDefault="00066EDC" w:rsidP="00C9009D">
      <w:pPr>
        <w:pStyle w:val="NormalWeb"/>
        <w:numPr>
          <w:ilvl w:val="0"/>
          <w:numId w:val="134"/>
        </w:numPr>
        <w:spacing w:before="0" w:beforeAutospacing="0" w:after="0" w:afterAutospacing="0"/>
        <w:ind w:left="1200"/>
        <w:textAlignment w:val="baseline"/>
        <w:rPr>
          <w:color w:val="000000"/>
          <w:sz w:val="28"/>
          <w:szCs w:val="28"/>
        </w:rPr>
      </w:pPr>
      <w:r>
        <w:rPr>
          <w:color w:val="000000"/>
          <w:sz w:val="28"/>
          <w:szCs w:val="28"/>
        </w:rPr>
        <w:t>( ) 36-50</w:t>
      </w:r>
    </w:p>
    <w:p w14:paraId="1CF4EEEB" w14:textId="77777777" w:rsidR="009B2C40" w:rsidRDefault="00066EDC" w:rsidP="00C9009D">
      <w:pPr>
        <w:pStyle w:val="NormalWeb"/>
        <w:numPr>
          <w:ilvl w:val="0"/>
          <w:numId w:val="134"/>
        </w:numPr>
        <w:spacing w:before="0" w:beforeAutospacing="0" w:after="0" w:afterAutospacing="0"/>
        <w:ind w:left="1200"/>
        <w:textAlignment w:val="baseline"/>
        <w:rPr>
          <w:color w:val="000000"/>
          <w:sz w:val="28"/>
          <w:szCs w:val="28"/>
        </w:rPr>
      </w:pPr>
      <w:r>
        <w:rPr>
          <w:color w:val="000000"/>
          <w:sz w:val="28"/>
          <w:szCs w:val="28"/>
        </w:rPr>
        <w:t>( ) Over 50</w:t>
      </w:r>
    </w:p>
    <w:p w14:paraId="7B7E6E1B" w14:textId="77777777" w:rsidR="009B2C40" w:rsidRDefault="00066EDC" w:rsidP="00C9009D">
      <w:pPr>
        <w:pStyle w:val="NormalWeb"/>
        <w:numPr>
          <w:ilvl w:val="0"/>
          <w:numId w:val="135"/>
        </w:numPr>
        <w:spacing w:before="0" w:beforeAutospacing="0" w:after="0" w:afterAutospacing="0"/>
        <w:textAlignment w:val="baseline"/>
        <w:rPr>
          <w:color w:val="000000"/>
          <w:sz w:val="28"/>
          <w:szCs w:val="28"/>
        </w:rPr>
      </w:pPr>
      <w:r>
        <w:rPr>
          <w:color w:val="000000"/>
          <w:sz w:val="28"/>
          <w:szCs w:val="28"/>
        </w:rPr>
        <w:t>Gender:</w:t>
      </w:r>
    </w:p>
    <w:p w14:paraId="3C52FF9D" w14:textId="77777777" w:rsidR="009B2C40" w:rsidRDefault="00066EDC" w:rsidP="00C9009D">
      <w:pPr>
        <w:pStyle w:val="NormalWeb"/>
        <w:numPr>
          <w:ilvl w:val="0"/>
          <w:numId w:val="136"/>
        </w:numPr>
        <w:spacing w:before="0" w:beforeAutospacing="0" w:after="0" w:afterAutospacing="0"/>
        <w:ind w:left="1200"/>
        <w:textAlignment w:val="baseline"/>
        <w:rPr>
          <w:color w:val="000000"/>
          <w:sz w:val="28"/>
          <w:szCs w:val="28"/>
        </w:rPr>
      </w:pPr>
      <w:r>
        <w:rPr>
          <w:color w:val="000000"/>
          <w:sz w:val="28"/>
          <w:szCs w:val="28"/>
        </w:rPr>
        <w:t>( ) Male</w:t>
      </w:r>
    </w:p>
    <w:p w14:paraId="572502F9" w14:textId="77777777" w:rsidR="009B2C40" w:rsidRDefault="00066EDC" w:rsidP="00C9009D">
      <w:pPr>
        <w:pStyle w:val="NormalWeb"/>
        <w:numPr>
          <w:ilvl w:val="0"/>
          <w:numId w:val="136"/>
        </w:numPr>
        <w:spacing w:before="0" w:beforeAutospacing="0" w:after="0" w:afterAutospacing="0"/>
        <w:ind w:left="1200"/>
        <w:textAlignment w:val="baseline"/>
        <w:rPr>
          <w:color w:val="000000"/>
          <w:sz w:val="28"/>
          <w:szCs w:val="28"/>
        </w:rPr>
      </w:pPr>
      <w:r>
        <w:rPr>
          <w:color w:val="000000"/>
          <w:sz w:val="28"/>
          <w:szCs w:val="28"/>
        </w:rPr>
        <w:t>( ) Female</w:t>
      </w:r>
    </w:p>
    <w:p w14:paraId="41EFFB99" w14:textId="77777777" w:rsidR="009B2C40" w:rsidRDefault="00066EDC" w:rsidP="00C9009D">
      <w:pPr>
        <w:pStyle w:val="NormalWeb"/>
        <w:numPr>
          <w:ilvl w:val="0"/>
          <w:numId w:val="136"/>
        </w:numPr>
        <w:spacing w:before="0" w:beforeAutospacing="0" w:after="0" w:afterAutospacing="0"/>
        <w:ind w:left="1200"/>
        <w:textAlignment w:val="baseline"/>
        <w:rPr>
          <w:color w:val="000000"/>
          <w:sz w:val="28"/>
          <w:szCs w:val="28"/>
        </w:rPr>
      </w:pPr>
      <w:r>
        <w:rPr>
          <w:color w:val="000000"/>
          <w:sz w:val="28"/>
          <w:szCs w:val="28"/>
        </w:rPr>
        <w:lastRenderedPageBreak/>
        <w:t>( ) Other</w:t>
      </w:r>
    </w:p>
    <w:p w14:paraId="2E940110" w14:textId="77777777" w:rsidR="009B2C40" w:rsidRDefault="00066EDC">
      <w:pPr>
        <w:pStyle w:val="NormalWeb"/>
        <w:spacing w:before="0" w:beforeAutospacing="0" w:after="0" w:afterAutospacing="0"/>
        <w:rPr>
          <w:sz w:val="28"/>
          <w:szCs w:val="28"/>
        </w:rPr>
      </w:pPr>
      <w:r>
        <w:rPr>
          <w:b/>
          <w:bCs/>
          <w:color w:val="000000"/>
          <w:sz w:val="28"/>
          <w:szCs w:val="28"/>
        </w:rPr>
        <w:t>Current Shopping Experience:</w:t>
      </w:r>
    </w:p>
    <w:p w14:paraId="7EF98C8A" w14:textId="77777777" w:rsidR="009B2C40" w:rsidRDefault="00066EDC" w:rsidP="00C9009D">
      <w:pPr>
        <w:pStyle w:val="NormalWeb"/>
        <w:numPr>
          <w:ilvl w:val="0"/>
          <w:numId w:val="137"/>
        </w:numPr>
        <w:spacing w:before="0" w:beforeAutospacing="0" w:after="0" w:afterAutospacing="0"/>
        <w:ind w:left="600"/>
        <w:textAlignment w:val="baseline"/>
        <w:rPr>
          <w:color w:val="000000"/>
          <w:sz w:val="28"/>
          <w:szCs w:val="28"/>
        </w:rPr>
      </w:pPr>
      <w:r>
        <w:rPr>
          <w:color w:val="000000"/>
          <w:sz w:val="28"/>
          <w:szCs w:val="28"/>
        </w:rPr>
        <w:t>How satisfied are you with the current availability of products in this store?</w:t>
      </w:r>
    </w:p>
    <w:p w14:paraId="46918025" w14:textId="77777777" w:rsidR="009B2C40" w:rsidRDefault="00066EDC" w:rsidP="00C9009D">
      <w:pPr>
        <w:pStyle w:val="NormalWeb"/>
        <w:numPr>
          <w:ilvl w:val="0"/>
          <w:numId w:val="138"/>
        </w:numPr>
        <w:spacing w:before="0" w:beforeAutospacing="0" w:after="0" w:afterAutospacing="0"/>
        <w:ind w:left="1200"/>
        <w:textAlignment w:val="baseline"/>
        <w:rPr>
          <w:color w:val="000000"/>
          <w:sz w:val="28"/>
          <w:szCs w:val="28"/>
        </w:rPr>
      </w:pPr>
      <w:r>
        <w:rPr>
          <w:color w:val="000000"/>
          <w:sz w:val="28"/>
          <w:szCs w:val="28"/>
        </w:rPr>
        <w:t>( ) Very Satisfied</w:t>
      </w:r>
    </w:p>
    <w:p w14:paraId="56EDE894" w14:textId="77777777" w:rsidR="009B2C40" w:rsidRDefault="00066EDC" w:rsidP="00C9009D">
      <w:pPr>
        <w:pStyle w:val="NormalWeb"/>
        <w:numPr>
          <w:ilvl w:val="0"/>
          <w:numId w:val="138"/>
        </w:numPr>
        <w:spacing w:before="0" w:beforeAutospacing="0" w:after="0" w:afterAutospacing="0"/>
        <w:ind w:left="1200"/>
        <w:textAlignment w:val="baseline"/>
        <w:rPr>
          <w:color w:val="000000"/>
          <w:sz w:val="28"/>
          <w:szCs w:val="28"/>
        </w:rPr>
      </w:pPr>
      <w:r>
        <w:rPr>
          <w:color w:val="000000"/>
          <w:sz w:val="28"/>
          <w:szCs w:val="28"/>
        </w:rPr>
        <w:t>( ) Satisfied</w:t>
      </w:r>
    </w:p>
    <w:p w14:paraId="00004724" w14:textId="77777777" w:rsidR="009B2C40" w:rsidRDefault="00066EDC" w:rsidP="00C9009D">
      <w:pPr>
        <w:pStyle w:val="NormalWeb"/>
        <w:numPr>
          <w:ilvl w:val="0"/>
          <w:numId w:val="138"/>
        </w:numPr>
        <w:spacing w:before="0" w:beforeAutospacing="0" w:after="0" w:afterAutospacing="0"/>
        <w:ind w:left="1200"/>
        <w:textAlignment w:val="baseline"/>
        <w:rPr>
          <w:color w:val="000000"/>
          <w:sz w:val="28"/>
          <w:szCs w:val="28"/>
        </w:rPr>
      </w:pPr>
      <w:r>
        <w:rPr>
          <w:color w:val="000000"/>
          <w:sz w:val="28"/>
          <w:szCs w:val="28"/>
        </w:rPr>
        <w:t>( ) Neutral</w:t>
      </w:r>
    </w:p>
    <w:p w14:paraId="25B5ED99" w14:textId="77777777" w:rsidR="009B2C40" w:rsidRDefault="00066EDC" w:rsidP="00C9009D">
      <w:pPr>
        <w:pStyle w:val="NormalWeb"/>
        <w:numPr>
          <w:ilvl w:val="0"/>
          <w:numId w:val="138"/>
        </w:numPr>
        <w:spacing w:before="0" w:beforeAutospacing="0" w:after="0" w:afterAutospacing="0"/>
        <w:ind w:left="1200"/>
        <w:textAlignment w:val="baseline"/>
        <w:rPr>
          <w:color w:val="000000"/>
          <w:sz w:val="28"/>
          <w:szCs w:val="28"/>
        </w:rPr>
      </w:pPr>
      <w:r>
        <w:rPr>
          <w:color w:val="000000"/>
          <w:sz w:val="28"/>
          <w:szCs w:val="28"/>
        </w:rPr>
        <w:t>( ) Dissatisfied</w:t>
      </w:r>
    </w:p>
    <w:p w14:paraId="4F68BEEE" w14:textId="77777777" w:rsidR="009B2C40" w:rsidRDefault="00066EDC" w:rsidP="00C9009D">
      <w:pPr>
        <w:pStyle w:val="NormalWeb"/>
        <w:numPr>
          <w:ilvl w:val="0"/>
          <w:numId w:val="138"/>
        </w:numPr>
        <w:spacing w:before="0" w:beforeAutospacing="0" w:after="0" w:afterAutospacing="0"/>
        <w:ind w:left="1200"/>
        <w:textAlignment w:val="baseline"/>
        <w:rPr>
          <w:color w:val="000000"/>
          <w:sz w:val="28"/>
          <w:szCs w:val="28"/>
        </w:rPr>
      </w:pPr>
      <w:r>
        <w:rPr>
          <w:color w:val="000000"/>
          <w:sz w:val="28"/>
          <w:szCs w:val="28"/>
        </w:rPr>
        <w:t>( ) Very Dissatisfied</w:t>
      </w:r>
    </w:p>
    <w:p w14:paraId="00718882" w14:textId="77777777" w:rsidR="009B2C40" w:rsidRDefault="00066EDC" w:rsidP="00C9009D">
      <w:pPr>
        <w:pStyle w:val="NormalWeb"/>
        <w:numPr>
          <w:ilvl w:val="0"/>
          <w:numId w:val="139"/>
        </w:numPr>
        <w:spacing w:before="0" w:beforeAutospacing="0" w:after="0" w:afterAutospacing="0"/>
        <w:textAlignment w:val="baseline"/>
        <w:rPr>
          <w:color w:val="000000"/>
          <w:sz w:val="28"/>
          <w:szCs w:val="28"/>
        </w:rPr>
      </w:pPr>
      <w:r>
        <w:rPr>
          <w:color w:val="000000"/>
          <w:sz w:val="28"/>
          <w:szCs w:val="28"/>
        </w:rPr>
        <w:t>How often do you have difficulty finding specific sizes or items?</w:t>
      </w:r>
    </w:p>
    <w:p w14:paraId="1E8E80C0" w14:textId="77777777" w:rsidR="009B2C40" w:rsidRDefault="00066EDC" w:rsidP="00C9009D">
      <w:pPr>
        <w:pStyle w:val="NormalWeb"/>
        <w:numPr>
          <w:ilvl w:val="0"/>
          <w:numId w:val="140"/>
        </w:numPr>
        <w:spacing w:before="0" w:beforeAutospacing="0" w:after="0" w:afterAutospacing="0"/>
        <w:ind w:left="1200"/>
        <w:textAlignment w:val="baseline"/>
        <w:rPr>
          <w:color w:val="000000"/>
          <w:sz w:val="28"/>
          <w:szCs w:val="28"/>
        </w:rPr>
      </w:pPr>
      <w:r>
        <w:rPr>
          <w:color w:val="000000"/>
          <w:sz w:val="28"/>
          <w:szCs w:val="28"/>
        </w:rPr>
        <w:t>( ) Very Frequently</w:t>
      </w:r>
    </w:p>
    <w:p w14:paraId="5BEE0EF4" w14:textId="77777777" w:rsidR="009B2C40" w:rsidRDefault="00066EDC" w:rsidP="00C9009D">
      <w:pPr>
        <w:pStyle w:val="NormalWeb"/>
        <w:numPr>
          <w:ilvl w:val="0"/>
          <w:numId w:val="140"/>
        </w:numPr>
        <w:spacing w:before="0" w:beforeAutospacing="0" w:after="0" w:afterAutospacing="0"/>
        <w:ind w:left="1200"/>
        <w:textAlignment w:val="baseline"/>
        <w:rPr>
          <w:color w:val="000000"/>
          <w:sz w:val="28"/>
          <w:szCs w:val="28"/>
        </w:rPr>
      </w:pPr>
      <w:r>
        <w:rPr>
          <w:color w:val="000000"/>
          <w:sz w:val="28"/>
          <w:szCs w:val="28"/>
        </w:rPr>
        <w:t>( ) Frequently</w:t>
      </w:r>
    </w:p>
    <w:p w14:paraId="56C09DBD" w14:textId="77777777" w:rsidR="009B2C40" w:rsidRDefault="00066EDC" w:rsidP="00C9009D">
      <w:pPr>
        <w:pStyle w:val="NormalWeb"/>
        <w:numPr>
          <w:ilvl w:val="0"/>
          <w:numId w:val="140"/>
        </w:numPr>
        <w:spacing w:before="0" w:beforeAutospacing="0" w:after="0" w:afterAutospacing="0"/>
        <w:ind w:left="1200"/>
        <w:textAlignment w:val="baseline"/>
        <w:rPr>
          <w:color w:val="000000"/>
          <w:sz w:val="28"/>
          <w:szCs w:val="28"/>
        </w:rPr>
      </w:pPr>
      <w:r>
        <w:rPr>
          <w:color w:val="000000"/>
          <w:sz w:val="28"/>
          <w:szCs w:val="28"/>
        </w:rPr>
        <w:t>( ) Occasionally</w:t>
      </w:r>
    </w:p>
    <w:p w14:paraId="36703DD1" w14:textId="77777777" w:rsidR="009B2C40" w:rsidRDefault="00066EDC" w:rsidP="00C9009D">
      <w:pPr>
        <w:pStyle w:val="NormalWeb"/>
        <w:numPr>
          <w:ilvl w:val="0"/>
          <w:numId w:val="140"/>
        </w:numPr>
        <w:spacing w:before="0" w:beforeAutospacing="0" w:after="0" w:afterAutospacing="0"/>
        <w:ind w:left="1200"/>
        <w:textAlignment w:val="baseline"/>
        <w:rPr>
          <w:color w:val="000000"/>
          <w:sz w:val="28"/>
          <w:szCs w:val="28"/>
        </w:rPr>
      </w:pPr>
      <w:r>
        <w:rPr>
          <w:color w:val="000000"/>
          <w:sz w:val="28"/>
          <w:szCs w:val="28"/>
        </w:rPr>
        <w:t>( ) Rarely</w:t>
      </w:r>
    </w:p>
    <w:p w14:paraId="0B0052D2" w14:textId="77777777" w:rsidR="009B2C40" w:rsidRDefault="00066EDC" w:rsidP="00C9009D">
      <w:pPr>
        <w:pStyle w:val="NormalWeb"/>
        <w:numPr>
          <w:ilvl w:val="0"/>
          <w:numId w:val="140"/>
        </w:numPr>
        <w:spacing w:before="0" w:beforeAutospacing="0" w:after="0" w:afterAutospacing="0"/>
        <w:ind w:left="1200"/>
        <w:textAlignment w:val="baseline"/>
        <w:rPr>
          <w:color w:val="000000"/>
          <w:sz w:val="28"/>
          <w:szCs w:val="28"/>
        </w:rPr>
      </w:pPr>
      <w:r>
        <w:rPr>
          <w:color w:val="000000"/>
          <w:sz w:val="28"/>
          <w:szCs w:val="28"/>
        </w:rPr>
        <w:t>( ) Never</w:t>
      </w:r>
    </w:p>
    <w:p w14:paraId="2675F83D" w14:textId="77777777" w:rsidR="009B2C40" w:rsidRDefault="00066EDC" w:rsidP="00C9009D">
      <w:pPr>
        <w:pStyle w:val="NormalWeb"/>
        <w:numPr>
          <w:ilvl w:val="0"/>
          <w:numId w:val="141"/>
        </w:numPr>
        <w:spacing w:before="0" w:beforeAutospacing="0" w:after="0" w:afterAutospacing="0"/>
        <w:ind w:left="600"/>
        <w:textAlignment w:val="baseline"/>
        <w:rPr>
          <w:color w:val="000000"/>
          <w:sz w:val="28"/>
          <w:szCs w:val="28"/>
        </w:rPr>
      </w:pPr>
      <w:r>
        <w:rPr>
          <w:color w:val="000000"/>
          <w:sz w:val="28"/>
          <w:szCs w:val="28"/>
        </w:rPr>
        <w:t>How important is it to you to know if an item is in stock before trying to find it?</w:t>
      </w:r>
    </w:p>
    <w:p w14:paraId="16C10D9C" w14:textId="77777777" w:rsidR="009B2C40" w:rsidRDefault="00066EDC" w:rsidP="00C9009D">
      <w:pPr>
        <w:pStyle w:val="NormalWeb"/>
        <w:numPr>
          <w:ilvl w:val="0"/>
          <w:numId w:val="142"/>
        </w:numPr>
        <w:spacing w:before="0" w:beforeAutospacing="0" w:after="0" w:afterAutospacing="0"/>
        <w:ind w:left="1200"/>
        <w:textAlignment w:val="baseline"/>
        <w:rPr>
          <w:color w:val="000000"/>
          <w:sz w:val="28"/>
          <w:szCs w:val="28"/>
        </w:rPr>
      </w:pPr>
      <w:r>
        <w:rPr>
          <w:color w:val="000000"/>
          <w:sz w:val="28"/>
          <w:szCs w:val="28"/>
        </w:rPr>
        <w:t>( ) Very Important</w:t>
      </w:r>
    </w:p>
    <w:p w14:paraId="0733DE29" w14:textId="77777777" w:rsidR="009B2C40" w:rsidRDefault="00066EDC" w:rsidP="00C9009D">
      <w:pPr>
        <w:pStyle w:val="NormalWeb"/>
        <w:numPr>
          <w:ilvl w:val="0"/>
          <w:numId w:val="142"/>
        </w:numPr>
        <w:spacing w:before="0" w:beforeAutospacing="0" w:after="0" w:afterAutospacing="0"/>
        <w:ind w:left="1200"/>
        <w:textAlignment w:val="baseline"/>
        <w:rPr>
          <w:color w:val="000000"/>
          <w:sz w:val="28"/>
          <w:szCs w:val="28"/>
        </w:rPr>
      </w:pPr>
      <w:r>
        <w:rPr>
          <w:color w:val="000000"/>
          <w:sz w:val="28"/>
          <w:szCs w:val="28"/>
        </w:rPr>
        <w:t>( ) Important</w:t>
      </w:r>
    </w:p>
    <w:p w14:paraId="6BDE7F1E" w14:textId="77777777" w:rsidR="009B2C40" w:rsidRDefault="00066EDC" w:rsidP="00C9009D">
      <w:pPr>
        <w:pStyle w:val="NormalWeb"/>
        <w:numPr>
          <w:ilvl w:val="0"/>
          <w:numId w:val="142"/>
        </w:numPr>
        <w:spacing w:before="0" w:beforeAutospacing="0" w:after="0" w:afterAutospacing="0"/>
        <w:ind w:left="1200"/>
        <w:textAlignment w:val="baseline"/>
        <w:rPr>
          <w:color w:val="000000"/>
          <w:sz w:val="28"/>
          <w:szCs w:val="28"/>
        </w:rPr>
      </w:pPr>
      <w:r>
        <w:rPr>
          <w:color w:val="000000"/>
          <w:sz w:val="28"/>
          <w:szCs w:val="28"/>
        </w:rPr>
        <w:t>( ) Neutral</w:t>
      </w:r>
    </w:p>
    <w:p w14:paraId="51BF92E4" w14:textId="77777777" w:rsidR="009B2C40" w:rsidRDefault="00066EDC" w:rsidP="00C9009D">
      <w:pPr>
        <w:pStyle w:val="NormalWeb"/>
        <w:numPr>
          <w:ilvl w:val="0"/>
          <w:numId w:val="142"/>
        </w:numPr>
        <w:spacing w:before="0" w:beforeAutospacing="0" w:after="0" w:afterAutospacing="0"/>
        <w:ind w:left="1200"/>
        <w:textAlignment w:val="baseline"/>
        <w:rPr>
          <w:color w:val="000000"/>
          <w:sz w:val="28"/>
          <w:szCs w:val="28"/>
        </w:rPr>
      </w:pPr>
      <w:r>
        <w:rPr>
          <w:color w:val="000000"/>
          <w:sz w:val="28"/>
          <w:szCs w:val="28"/>
        </w:rPr>
        <w:t>( ) Not Very Important</w:t>
      </w:r>
    </w:p>
    <w:p w14:paraId="3D730B5F" w14:textId="77777777" w:rsidR="009B2C40" w:rsidRDefault="00066EDC" w:rsidP="00C9009D">
      <w:pPr>
        <w:pStyle w:val="NormalWeb"/>
        <w:numPr>
          <w:ilvl w:val="0"/>
          <w:numId w:val="142"/>
        </w:numPr>
        <w:spacing w:before="0" w:beforeAutospacing="0" w:after="0" w:afterAutospacing="0"/>
        <w:ind w:left="1200"/>
        <w:textAlignment w:val="baseline"/>
        <w:rPr>
          <w:color w:val="000000"/>
          <w:sz w:val="28"/>
          <w:szCs w:val="28"/>
        </w:rPr>
      </w:pPr>
      <w:r>
        <w:rPr>
          <w:color w:val="000000"/>
          <w:sz w:val="28"/>
          <w:szCs w:val="28"/>
        </w:rPr>
        <w:t>( ) Not Important at All</w:t>
      </w:r>
    </w:p>
    <w:p w14:paraId="01880D7D" w14:textId="77777777" w:rsidR="009B2C40" w:rsidRDefault="00066EDC">
      <w:pPr>
        <w:pStyle w:val="NormalWeb"/>
        <w:spacing w:before="0" w:beforeAutospacing="0" w:after="0" w:afterAutospacing="0"/>
        <w:rPr>
          <w:sz w:val="28"/>
          <w:szCs w:val="28"/>
        </w:rPr>
      </w:pPr>
      <w:r>
        <w:rPr>
          <w:b/>
          <w:bCs/>
          <w:color w:val="000000"/>
          <w:sz w:val="28"/>
          <w:szCs w:val="28"/>
        </w:rPr>
        <w:t>Suggestions for Improvement:</w:t>
      </w:r>
    </w:p>
    <w:p w14:paraId="5B7A1CF2" w14:textId="77777777" w:rsidR="009B2C40" w:rsidRDefault="00066EDC" w:rsidP="00C9009D">
      <w:pPr>
        <w:pStyle w:val="NormalWeb"/>
        <w:numPr>
          <w:ilvl w:val="0"/>
          <w:numId w:val="143"/>
        </w:numPr>
        <w:spacing w:before="0" w:beforeAutospacing="0" w:after="0" w:afterAutospacing="0"/>
        <w:ind w:left="600"/>
        <w:textAlignment w:val="baseline"/>
        <w:rPr>
          <w:color w:val="000000"/>
          <w:sz w:val="28"/>
          <w:szCs w:val="28"/>
        </w:rPr>
      </w:pPr>
      <w:r>
        <w:rPr>
          <w:color w:val="000000"/>
          <w:sz w:val="28"/>
          <w:szCs w:val="28"/>
        </w:rPr>
        <w:t>What aspects of your shopping experience could be improved?</w:t>
      </w:r>
    </w:p>
    <w:p w14:paraId="76B55404" w14:textId="77777777" w:rsidR="009B2C40" w:rsidRDefault="00066EDC" w:rsidP="00C9009D">
      <w:pPr>
        <w:pStyle w:val="NormalWeb"/>
        <w:numPr>
          <w:ilvl w:val="0"/>
          <w:numId w:val="144"/>
        </w:numPr>
        <w:spacing w:before="0" w:beforeAutospacing="0" w:after="0" w:afterAutospacing="0"/>
        <w:ind w:left="1200"/>
        <w:textAlignment w:val="baseline"/>
        <w:rPr>
          <w:color w:val="000000"/>
          <w:sz w:val="28"/>
          <w:szCs w:val="28"/>
        </w:rPr>
      </w:pPr>
      <w:r>
        <w:rPr>
          <w:color w:val="000000"/>
          <w:sz w:val="28"/>
          <w:szCs w:val="28"/>
        </w:rPr>
        <w:t>___________</w:t>
      </w:r>
    </w:p>
    <w:p w14:paraId="25651C89" w14:textId="77777777" w:rsidR="009B2C40" w:rsidRDefault="00066EDC" w:rsidP="00C9009D">
      <w:pPr>
        <w:pStyle w:val="NormalWeb"/>
        <w:numPr>
          <w:ilvl w:val="0"/>
          <w:numId w:val="145"/>
        </w:numPr>
        <w:spacing w:before="0" w:beforeAutospacing="0" w:after="0" w:afterAutospacing="0"/>
        <w:textAlignment w:val="baseline"/>
        <w:rPr>
          <w:color w:val="000000"/>
          <w:sz w:val="28"/>
          <w:szCs w:val="28"/>
        </w:rPr>
      </w:pPr>
      <w:r>
        <w:rPr>
          <w:color w:val="000000"/>
          <w:sz w:val="28"/>
          <w:szCs w:val="28"/>
        </w:rPr>
        <w:t>What features in a Smart Hanger System would you find most beneficial?</w:t>
      </w:r>
    </w:p>
    <w:p w14:paraId="330469A5" w14:textId="77777777" w:rsidR="009B2C40" w:rsidRDefault="00066EDC" w:rsidP="00C9009D">
      <w:pPr>
        <w:pStyle w:val="NormalWeb"/>
        <w:numPr>
          <w:ilvl w:val="0"/>
          <w:numId w:val="146"/>
        </w:numPr>
        <w:spacing w:before="0" w:beforeAutospacing="0" w:after="0" w:afterAutospacing="0"/>
        <w:ind w:left="1200"/>
        <w:textAlignment w:val="baseline"/>
        <w:rPr>
          <w:color w:val="000000"/>
          <w:sz w:val="28"/>
          <w:szCs w:val="28"/>
        </w:rPr>
      </w:pPr>
      <w:r>
        <w:rPr>
          <w:color w:val="000000"/>
          <w:sz w:val="28"/>
          <w:szCs w:val="28"/>
        </w:rPr>
        <w:t>___________</w:t>
      </w:r>
    </w:p>
    <w:p w14:paraId="4B55A96B" w14:textId="77777777" w:rsidR="009B2C40" w:rsidRDefault="00066EDC" w:rsidP="00C9009D">
      <w:pPr>
        <w:pStyle w:val="NormalWeb"/>
        <w:numPr>
          <w:ilvl w:val="0"/>
          <w:numId w:val="147"/>
        </w:numPr>
        <w:spacing w:before="0" w:beforeAutospacing="0" w:after="0" w:afterAutospacing="0"/>
        <w:textAlignment w:val="baseline"/>
        <w:rPr>
          <w:color w:val="000000"/>
          <w:sz w:val="28"/>
          <w:szCs w:val="28"/>
        </w:rPr>
      </w:pPr>
      <w:r>
        <w:rPr>
          <w:color w:val="000000"/>
          <w:sz w:val="28"/>
          <w:szCs w:val="28"/>
        </w:rPr>
        <w:t>Do you have any other comments or suggestions regarding how technology could enhance your shopping experience in this store?</w:t>
      </w:r>
    </w:p>
    <w:p w14:paraId="30515CD7" w14:textId="77777777" w:rsidR="009B2C40" w:rsidRDefault="00066EDC" w:rsidP="00C9009D">
      <w:pPr>
        <w:pStyle w:val="NormalWeb"/>
        <w:numPr>
          <w:ilvl w:val="0"/>
          <w:numId w:val="148"/>
        </w:numPr>
        <w:spacing w:before="0" w:beforeAutospacing="0" w:after="0" w:afterAutospacing="0"/>
        <w:ind w:left="1200"/>
        <w:textAlignment w:val="baseline"/>
        <w:rPr>
          <w:color w:val="000000"/>
          <w:sz w:val="28"/>
          <w:szCs w:val="28"/>
        </w:rPr>
      </w:pPr>
      <w:r>
        <w:rPr>
          <w:color w:val="000000"/>
          <w:sz w:val="28"/>
          <w:szCs w:val="28"/>
        </w:rPr>
        <w:t>___________</w:t>
      </w:r>
    </w:p>
    <w:p w14:paraId="3C637E52" w14:textId="77777777" w:rsidR="009B2C40" w:rsidRDefault="009B2C40">
      <w:pPr>
        <w:pStyle w:val="NormalWeb"/>
        <w:spacing w:before="0" w:beforeAutospacing="0" w:after="0" w:afterAutospacing="0"/>
        <w:ind w:left="1200"/>
        <w:textAlignment w:val="baseline"/>
        <w:rPr>
          <w:color w:val="000000"/>
          <w:sz w:val="28"/>
          <w:szCs w:val="28"/>
        </w:rPr>
      </w:pPr>
    </w:p>
    <w:p w14:paraId="4FF1DDF0" w14:textId="77777777" w:rsidR="009B2C40" w:rsidRDefault="00066EDC">
      <w:pPr>
        <w:pStyle w:val="NormalWeb"/>
        <w:spacing w:before="0" w:beforeAutospacing="0" w:after="0" w:afterAutospacing="0"/>
        <w:rPr>
          <w:sz w:val="28"/>
          <w:szCs w:val="28"/>
        </w:rPr>
      </w:pPr>
      <w:r>
        <w:rPr>
          <w:color w:val="000000"/>
          <w:sz w:val="28"/>
          <w:szCs w:val="28"/>
        </w:rPr>
        <w:t>These revised questionnaires aim to gather valuable input before the Smart Hanger System is implemented, focusing on current challenges, expectations, and priorities for improvement.</w:t>
      </w:r>
    </w:p>
    <w:p w14:paraId="0CDC2B57" w14:textId="77777777" w:rsidR="009B2C40" w:rsidRDefault="009B2C40">
      <w:pPr>
        <w:rPr>
          <w:rFonts w:ascii="Times New Roman" w:hAnsi="Times New Roman" w:cs="Times New Roman"/>
          <w:sz w:val="28"/>
          <w:szCs w:val="28"/>
        </w:rPr>
      </w:pPr>
    </w:p>
    <w:p w14:paraId="75775256" w14:textId="77777777" w:rsidR="009B2C40" w:rsidRDefault="009B2C40">
      <w:pPr>
        <w:rPr>
          <w:rFonts w:ascii="Times New Roman" w:hAnsi="Times New Roman" w:cs="Times New Roman"/>
          <w:sz w:val="28"/>
          <w:szCs w:val="28"/>
        </w:rPr>
      </w:pPr>
    </w:p>
    <w:p w14:paraId="7D9EB41C" w14:textId="77777777" w:rsidR="009B2C40" w:rsidRDefault="00066EDC">
      <w:pPr>
        <w:pStyle w:val="Heading2"/>
      </w:pPr>
      <w:r>
        <w:lastRenderedPageBreak/>
        <w:t xml:space="preserve"> </w:t>
      </w:r>
      <w:bookmarkStart w:id="205" w:name="_Toc193616135"/>
      <w:bookmarkStart w:id="206" w:name="_Toc194235544"/>
      <w:r>
        <w:t>Forms</w:t>
      </w:r>
      <w:bookmarkEnd w:id="205"/>
      <w:bookmarkEnd w:id="206"/>
    </w:p>
    <w:p w14:paraId="4C709493" w14:textId="77777777" w:rsidR="009B2C40" w:rsidRDefault="009B2C40"/>
    <w:p w14:paraId="1600B5BA"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Smart Hanger System -  Assessment Form</w:t>
      </w:r>
    </w:p>
    <w:p w14:paraId="344870BF"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Date:</w:t>
      </w:r>
      <w:r>
        <w:rPr>
          <w:rFonts w:ascii="Times New Roman" w:eastAsia="Times New Roman" w:hAnsi="Times New Roman" w:cs="Times New Roman"/>
          <w:color w:val="000000"/>
          <w:kern w:val="0"/>
          <w:sz w:val="28"/>
          <w:szCs w:val="28"/>
          <w:lang w:val="en-US"/>
          <w14:ligatures w14:val="none"/>
        </w:rPr>
        <w:t xml:space="preserve"> _________________________</w:t>
      </w:r>
    </w:p>
    <w:p w14:paraId="5A1A1080"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Time:</w:t>
      </w:r>
      <w:r>
        <w:rPr>
          <w:rFonts w:ascii="Times New Roman" w:eastAsia="Times New Roman" w:hAnsi="Times New Roman" w:cs="Times New Roman"/>
          <w:color w:val="000000"/>
          <w:kern w:val="0"/>
          <w:sz w:val="28"/>
          <w:szCs w:val="28"/>
          <w:lang w:val="en-US"/>
          <w14:ligatures w14:val="none"/>
        </w:rPr>
        <w:t xml:space="preserve"> _________________________</w:t>
      </w:r>
    </w:p>
    <w:p w14:paraId="34F7D26C"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Location (Store/Department):</w:t>
      </w:r>
      <w:r>
        <w:rPr>
          <w:rFonts w:ascii="Times New Roman" w:eastAsia="Times New Roman" w:hAnsi="Times New Roman" w:cs="Times New Roman"/>
          <w:color w:val="000000"/>
          <w:kern w:val="0"/>
          <w:sz w:val="28"/>
          <w:szCs w:val="28"/>
          <w:lang w:val="en-US"/>
          <w14:ligatures w14:val="none"/>
        </w:rPr>
        <w:t xml:space="preserve"> _________________________</w:t>
      </w:r>
    </w:p>
    <w:p w14:paraId="22503D7F"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Role (Staff/Customer/Manager):</w:t>
      </w:r>
      <w:r>
        <w:rPr>
          <w:rFonts w:ascii="Times New Roman" w:eastAsia="Times New Roman" w:hAnsi="Times New Roman" w:cs="Times New Roman"/>
          <w:color w:val="000000"/>
          <w:kern w:val="0"/>
          <w:sz w:val="28"/>
          <w:szCs w:val="28"/>
          <w:lang w:val="en-US"/>
          <w14:ligatures w14:val="none"/>
        </w:rPr>
        <w:t xml:space="preserve"> _________________________</w:t>
      </w:r>
    </w:p>
    <w:p w14:paraId="7B53F6D1" w14:textId="77777777" w:rsidR="009B2C40" w:rsidRDefault="00066EDC" w:rsidP="00C9009D">
      <w:pPr>
        <w:pStyle w:val="ListParagraph"/>
        <w:numPr>
          <w:ilvl w:val="0"/>
          <w:numId w:val="199"/>
        </w:numPr>
        <w:spacing w:after="0" w:line="240" w:lineRule="auto"/>
        <w:rPr>
          <w:rFonts w:ascii="Times New Roman" w:eastAsia="Times New Roman" w:hAnsi="Times New Roman" w:cs="Times New Roman"/>
          <w:b/>
          <w:bCs/>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Current Inventory Management and Shopping Experience</w:t>
      </w:r>
    </w:p>
    <w:p w14:paraId="5F30AD47" w14:textId="77777777" w:rsidR="009B2C40" w:rsidRDefault="009B2C40">
      <w:pPr>
        <w:pStyle w:val="ListParagraph"/>
        <w:spacing w:after="0" w:line="240" w:lineRule="auto"/>
        <w:ind w:left="1080"/>
        <w:rPr>
          <w:rFonts w:ascii="Times New Roman" w:eastAsia="Times New Roman" w:hAnsi="Times New Roman" w:cs="Times New Roman"/>
          <w:kern w:val="0"/>
          <w:sz w:val="28"/>
          <w:szCs w:val="28"/>
          <w:lang w:val="en-US"/>
          <w14:ligatures w14:val="none"/>
        </w:rPr>
      </w:pPr>
    </w:p>
    <w:p w14:paraId="697478A6" w14:textId="77777777" w:rsidR="009B2C40" w:rsidRDefault="00066EDC">
      <w:pPr>
        <w:pStyle w:val="Heading3"/>
        <w:rPr>
          <w:rFonts w:eastAsia="Times New Roman"/>
          <w:lang w:val="en-US"/>
        </w:rPr>
      </w:pPr>
      <w:bookmarkStart w:id="207" w:name="_Toc193616136"/>
      <w:bookmarkStart w:id="208" w:name="_Toc194235545"/>
      <w:r>
        <w:rPr>
          <w:rFonts w:eastAsia="Times New Roman"/>
          <w:lang w:val="en-US"/>
        </w:rPr>
        <w:t>A. For Retail Staff/Managers:</w:t>
      </w:r>
      <w:bookmarkEnd w:id="207"/>
      <w:bookmarkEnd w:id="208"/>
    </w:p>
    <w:p w14:paraId="34455BCF" w14:textId="77777777" w:rsidR="009B2C40" w:rsidRDefault="00066EDC" w:rsidP="00C9009D">
      <w:pPr>
        <w:numPr>
          <w:ilvl w:val="0"/>
          <w:numId w:val="149"/>
        </w:numPr>
        <w:spacing w:after="0" w:line="240" w:lineRule="auto"/>
        <w:ind w:left="6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Inventory Tracking Methods:</w:t>
      </w:r>
    </w:p>
    <w:p w14:paraId="63DFF66E" w14:textId="77777777" w:rsidR="009B2C40" w:rsidRDefault="00066EDC" w:rsidP="00C9009D">
      <w:pPr>
        <w:numPr>
          <w:ilvl w:val="0"/>
          <w:numId w:val="150"/>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Describe the current methods used for inventory tracking in your store/department:</w:t>
      </w:r>
    </w:p>
    <w:p w14:paraId="21FDB8D3" w14:textId="77777777" w:rsidR="009B2C40" w:rsidRDefault="009B2C40" w:rsidP="00C9009D">
      <w:pPr>
        <w:numPr>
          <w:ilvl w:val="0"/>
          <w:numId w:val="151"/>
        </w:numPr>
        <w:spacing w:before="100" w:beforeAutospacing="1" w:after="100" w:afterAutospacing="1" w:line="240" w:lineRule="auto"/>
        <w:ind w:left="1800"/>
        <w:textAlignment w:val="baseline"/>
        <w:rPr>
          <w:rFonts w:ascii="Times New Roman" w:eastAsia="Times New Roman" w:hAnsi="Times New Roman" w:cs="Times New Roman"/>
          <w:color w:val="000000"/>
          <w:kern w:val="0"/>
          <w:sz w:val="28"/>
          <w:szCs w:val="28"/>
          <w:lang w:val="en-US"/>
          <w14:ligatures w14:val="none"/>
        </w:rPr>
      </w:pPr>
    </w:p>
    <w:p w14:paraId="1DA8287B" w14:textId="77777777" w:rsidR="009B2C40" w:rsidRDefault="00066EDC" w:rsidP="00C9009D">
      <w:pPr>
        <w:numPr>
          <w:ilvl w:val="0"/>
          <w:numId w:val="152"/>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Frequency of Stocktaking:</w:t>
      </w:r>
    </w:p>
    <w:p w14:paraId="5725C881" w14:textId="77777777" w:rsidR="009B2C40" w:rsidRDefault="00066EDC" w:rsidP="00C9009D">
      <w:pPr>
        <w:numPr>
          <w:ilvl w:val="0"/>
          <w:numId w:val="153"/>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How often is physical stocktaking conducted?</w:t>
      </w:r>
    </w:p>
    <w:p w14:paraId="5F89E430" w14:textId="77777777" w:rsidR="009B2C40" w:rsidRDefault="00066EDC" w:rsidP="00C9009D">
      <w:pPr>
        <w:numPr>
          <w:ilvl w:val="0"/>
          <w:numId w:val="15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Daily</w:t>
      </w:r>
    </w:p>
    <w:p w14:paraId="4803F1C9" w14:textId="77777777" w:rsidR="009B2C40" w:rsidRDefault="00066EDC" w:rsidP="00C9009D">
      <w:pPr>
        <w:numPr>
          <w:ilvl w:val="0"/>
          <w:numId w:val="15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Weekly</w:t>
      </w:r>
    </w:p>
    <w:p w14:paraId="5A5F7885" w14:textId="77777777" w:rsidR="009B2C40" w:rsidRDefault="00066EDC" w:rsidP="00C9009D">
      <w:pPr>
        <w:numPr>
          <w:ilvl w:val="0"/>
          <w:numId w:val="15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Monthly</w:t>
      </w:r>
    </w:p>
    <w:p w14:paraId="1B9F719E" w14:textId="77777777" w:rsidR="009B2C40" w:rsidRDefault="00066EDC" w:rsidP="00C9009D">
      <w:pPr>
        <w:numPr>
          <w:ilvl w:val="0"/>
          <w:numId w:val="15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Quarterly</w:t>
      </w:r>
    </w:p>
    <w:p w14:paraId="4ED67212" w14:textId="77777777" w:rsidR="009B2C40" w:rsidRDefault="00066EDC" w:rsidP="00C9009D">
      <w:pPr>
        <w:numPr>
          <w:ilvl w:val="0"/>
          <w:numId w:val="15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Other: _________________________</w:t>
      </w:r>
    </w:p>
    <w:p w14:paraId="13E2F4CF" w14:textId="77777777" w:rsidR="009B2C40" w:rsidRDefault="00066EDC" w:rsidP="00C9009D">
      <w:pPr>
        <w:numPr>
          <w:ilvl w:val="0"/>
          <w:numId w:val="155"/>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Challenges with Stocktaking:</w:t>
      </w:r>
    </w:p>
    <w:p w14:paraId="04D65BA1" w14:textId="77777777" w:rsidR="009B2C40" w:rsidRDefault="00066EDC" w:rsidP="00C9009D">
      <w:pPr>
        <w:numPr>
          <w:ilvl w:val="0"/>
          <w:numId w:val="156"/>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What are the main challenges encountered during stocktaking? (Check all that apply)</w:t>
      </w:r>
    </w:p>
    <w:p w14:paraId="2E85EC55" w14:textId="77777777" w:rsidR="009B2C40" w:rsidRDefault="00066EDC" w:rsidP="00C9009D">
      <w:pPr>
        <w:numPr>
          <w:ilvl w:val="0"/>
          <w:numId w:val="15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Time-consuming process</w:t>
      </w:r>
    </w:p>
    <w:p w14:paraId="62C83F3C" w14:textId="77777777" w:rsidR="009B2C40" w:rsidRDefault="00066EDC" w:rsidP="00C9009D">
      <w:pPr>
        <w:numPr>
          <w:ilvl w:val="0"/>
          <w:numId w:val="15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Inaccurate counts</w:t>
      </w:r>
    </w:p>
    <w:p w14:paraId="372ED024" w14:textId="77777777" w:rsidR="009B2C40" w:rsidRDefault="00066EDC" w:rsidP="00C9009D">
      <w:pPr>
        <w:numPr>
          <w:ilvl w:val="0"/>
          <w:numId w:val="15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Labor-intensive</w:t>
      </w:r>
    </w:p>
    <w:p w14:paraId="19F3CBC6" w14:textId="77777777" w:rsidR="009B2C40" w:rsidRDefault="00066EDC" w:rsidP="00C9009D">
      <w:pPr>
        <w:numPr>
          <w:ilvl w:val="0"/>
          <w:numId w:val="15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Disruption to sales</w:t>
      </w:r>
    </w:p>
    <w:p w14:paraId="38DD247A" w14:textId="77777777" w:rsidR="009B2C40" w:rsidRDefault="00066EDC" w:rsidP="00C9009D">
      <w:pPr>
        <w:numPr>
          <w:ilvl w:val="0"/>
          <w:numId w:val="15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Other: _________________________</w:t>
      </w:r>
    </w:p>
    <w:p w14:paraId="16CD22FB" w14:textId="77777777" w:rsidR="009B2C40" w:rsidRDefault="00066EDC" w:rsidP="00C9009D">
      <w:pPr>
        <w:numPr>
          <w:ilvl w:val="0"/>
          <w:numId w:val="158"/>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Inventory Discrepancies:</w:t>
      </w:r>
    </w:p>
    <w:p w14:paraId="56C3B5AC" w14:textId="77777777" w:rsidR="009B2C40" w:rsidRDefault="00066EDC" w:rsidP="00C9009D">
      <w:pPr>
        <w:numPr>
          <w:ilvl w:val="0"/>
          <w:numId w:val="159"/>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How often do discrepancies occur between recorded and actual stock levels?</w:t>
      </w:r>
    </w:p>
    <w:p w14:paraId="2D1D740F" w14:textId="77777777" w:rsidR="009B2C40" w:rsidRDefault="00066EDC" w:rsidP="00C9009D">
      <w:pPr>
        <w:numPr>
          <w:ilvl w:val="0"/>
          <w:numId w:val="16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Frequently</w:t>
      </w:r>
    </w:p>
    <w:p w14:paraId="5DFA1E7E" w14:textId="77777777" w:rsidR="009B2C40" w:rsidRDefault="00066EDC" w:rsidP="00C9009D">
      <w:pPr>
        <w:numPr>
          <w:ilvl w:val="0"/>
          <w:numId w:val="16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Frequently</w:t>
      </w:r>
    </w:p>
    <w:p w14:paraId="5F70A6B5" w14:textId="77777777" w:rsidR="009B2C40" w:rsidRDefault="00066EDC" w:rsidP="00C9009D">
      <w:pPr>
        <w:numPr>
          <w:ilvl w:val="0"/>
          <w:numId w:val="16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lastRenderedPageBreak/>
        <w:t>( ) Occasionally</w:t>
      </w:r>
    </w:p>
    <w:p w14:paraId="7FB84CE9" w14:textId="77777777" w:rsidR="009B2C40" w:rsidRDefault="00066EDC" w:rsidP="00C9009D">
      <w:pPr>
        <w:numPr>
          <w:ilvl w:val="0"/>
          <w:numId w:val="16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Rarely</w:t>
      </w:r>
    </w:p>
    <w:p w14:paraId="5C6B7AB5" w14:textId="77777777" w:rsidR="009B2C40" w:rsidRDefault="00066EDC" w:rsidP="00C9009D">
      <w:pPr>
        <w:numPr>
          <w:ilvl w:val="0"/>
          <w:numId w:val="16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Never</w:t>
      </w:r>
    </w:p>
    <w:p w14:paraId="224F5988" w14:textId="77777777" w:rsidR="009B2C40" w:rsidRDefault="00066EDC" w:rsidP="00C9009D">
      <w:pPr>
        <w:numPr>
          <w:ilvl w:val="0"/>
          <w:numId w:val="161"/>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Time Spent on Inventory Management:</w:t>
      </w:r>
    </w:p>
    <w:p w14:paraId="592A7FD6" w14:textId="77777777" w:rsidR="009B2C40" w:rsidRDefault="00066EDC" w:rsidP="00C9009D">
      <w:pPr>
        <w:numPr>
          <w:ilvl w:val="0"/>
          <w:numId w:val="162"/>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Approximately how many staff hours per week are dedicated to inventory management tasks?</w:t>
      </w:r>
    </w:p>
    <w:p w14:paraId="4E770EE1" w14:textId="77777777" w:rsidR="009B2C40" w:rsidRDefault="00066EDC" w:rsidP="00C9009D">
      <w:pPr>
        <w:numPr>
          <w:ilvl w:val="0"/>
          <w:numId w:val="163"/>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_________________________ hours</w:t>
      </w:r>
    </w:p>
    <w:p w14:paraId="4882BB49" w14:textId="77777777" w:rsidR="009B2C40" w:rsidRDefault="00066EDC" w:rsidP="00C9009D">
      <w:pPr>
        <w:pStyle w:val="ListParagraph"/>
        <w:numPr>
          <w:ilvl w:val="0"/>
          <w:numId w:val="99"/>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Current Security Measures:</w:t>
      </w:r>
    </w:p>
    <w:p w14:paraId="5A57A86C" w14:textId="77777777" w:rsidR="009B2C40" w:rsidRDefault="00066EDC" w:rsidP="00C9009D">
      <w:pPr>
        <w:numPr>
          <w:ilvl w:val="0"/>
          <w:numId w:val="164"/>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Describe the current security measures in place to prevent theft:</w:t>
      </w:r>
    </w:p>
    <w:p w14:paraId="6FE52D52" w14:textId="77777777" w:rsidR="009B2C40" w:rsidRDefault="009B2C40" w:rsidP="00C9009D">
      <w:pPr>
        <w:numPr>
          <w:ilvl w:val="0"/>
          <w:numId w:val="165"/>
        </w:numPr>
        <w:spacing w:before="100" w:beforeAutospacing="1" w:after="100" w:afterAutospacing="1" w:line="240" w:lineRule="auto"/>
        <w:ind w:left="1800"/>
        <w:textAlignment w:val="baseline"/>
        <w:rPr>
          <w:rFonts w:ascii="Times New Roman" w:eastAsia="Times New Roman" w:hAnsi="Times New Roman" w:cs="Times New Roman"/>
          <w:color w:val="000000"/>
          <w:kern w:val="0"/>
          <w:sz w:val="28"/>
          <w:szCs w:val="28"/>
          <w:lang w:val="en-US"/>
          <w14:ligatures w14:val="none"/>
        </w:rPr>
      </w:pPr>
    </w:p>
    <w:p w14:paraId="460886D1" w14:textId="77777777" w:rsidR="009B2C40" w:rsidRDefault="00066EDC">
      <w:pPr>
        <w:pStyle w:val="Heading3"/>
        <w:rPr>
          <w:rFonts w:eastAsia="Times New Roman"/>
          <w:lang w:val="en-US"/>
        </w:rPr>
      </w:pPr>
      <w:bookmarkStart w:id="209" w:name="_Toc193616137"/>
      <w:bookmarkStart w:id="210" w:name="_Toc194235546"/>
      <w:r>
        <w:rPr>
          <w:rFonts w:eastAsia="Times New Roman"/>
          <w:lang w:val="en-US"/>
        </w:rPr>
        <w:t>B. For Customers:</w:t>
      </w:r>
      <w:bookmarkEnd w:id="209"/>
      <w:bookmarkEnd w:id="210"/>
    </w:p>
    <w:p w14:paraId="5028ECA5" w14:textId="77777777" w:rsidR="009B2C40" w:rsidRDefault="00066EDC" w:rsidP="00C9009D">
      <w:pPr>
        <w:numPr>
          <w:ilvl w:val="0"/>
          <w:numId w:val="166"/>
        </w:numPr>
        <w:spacing w:after="0" w:line="240" w:lineRule="auto"/>
        <w:ind w:left="6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Product Availability Satisfaction:</w:t>
      </w:r>
    </w:p>
    <w:p w14:paraId="4D0B6549" w14:textId="77777777" w:rsidR="009B2C40" w:rsidRDefault="00066EDC" w:rsidP="00C9009D">
      <w:pPr>
        <w:numPr>
          <w:ilvl w:val="0"/>
          <w:numId w:val="167"/>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How satisfied are you with the availability of products in this store?</w:t>
      </w:r>
    </w:p>
    <w:p w14:paraId="49397836" w14:textId="77777777" w:rsidR="009B2C40" w:rsidRDefault="00066EDC" w:rsidP="00C9009D">
      <w:pPr>
        <w:numPr>
          <w:ilvl w:val="0"/>
          <w:numId w:val="168"/>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Satisfied</w:t>
      </w:r>
    </w:p>
    <w:p w14:paraId="3CC58F87" w14:textId="77777777" w:rsidR="009B2C40" w:rsidRDefault="00066EDC" w:rsidP="00C9009D">
      <w:pPr>
        <w:numPr>
          <w:ilvl w:val="0"/>
          <w:numId w:val="168"/>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Satisfied</w:t>
      </w:r>
    </w:p>
    <w:p w14:paraId="021FF4B4" w14:textId="77777777" w:rsidR="009B2C40" w:rsidRDefault="00066EDC" w:rsidP="00C9009D">
      <w:pPr>
        <w:numPr>
          <w:ilvl w:val="0"/>
          <w:numId w:val="168"/>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Neutral</w:t>
      </w:r>
    </w:p>
    <w:p w14:paraId="1EFB5BE2" w14:textId="77777777" w:rsidR="009B2C40" w:rsidRDefault="00066EDC" w:rsidP="00C9009D">
      <w:pPr>
        <w:numPr>
          <w:ilvl w:val="0"/>
          <w:numId w:val="168"/>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Dissatisfied</w:t>
      </w:r>
    </w:p>
    <w:p w14:paraId="2C00B350" w14:textId="77777777" w:rsidR="009B2C40" w:rsidRDefault="00066EDC" w:rsidP="00C9009D">
      <w:pPr>
        <w:numPr>
          <w:ilvl w:val="0"/>
          <w:numId w:val="168"/>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Dissatisfied</w:t>
      </w:r>
    </w:p>
    <w:p w14:paraId="31EBD61C" w14:textId="77777777" w:rsidR="009B2C40" w:rsidRDefault="00066EDC" w:rsidP="00C9009D">
      <w:pPr>
        <w:numPr>
          <w:ilvl w:val="0"/>
          <w:numId w:val="169"/>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Difficulty Finding Items:</w:t>
      </w:r>
    </w:p>
    <w:p w14:paraId="3F81C60A" w14:textId="77777777" w:rsidR="009B2C40" w:rsidRDefault="00066EDC" w:rsidP="00C9009D">
      <w:pPr>
        <w:numPr>
          <w:ilvl w:val="0"/>
          <w:numId w:val="170"/>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How often do you experience difficulty in finding specific items (sizes, colors, etc.)?</w:t>
      </w:r>
    </w:p>
    <w:p w14:paraId="70974D9D" w14:textId="77777777" w:rsidR="009B2C40" w:rsidRDefault="00066EDC" w:rsidP="00C9009D">
      <w:pPr>
        <w:numPr>
          <w:ilvl w:val="0"/>
          <w:numId w:val="171"/>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Frequently</w:t>
      </w:r>
    </w:p>
    <w:p w14:paraId="77897405" w14:textId="77777777" w:rsidR="009B2C40" w:rsidRDefault="00066EDC" w:rsidP="00C9009D">
      <w:pPr>
        <w:numPr>
          <w:ilvl w:val="0"/>
          <w:numId w:val="171"/>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Frequently</w:t>
      </w:r>
    </w:p>
    <w:p w14:paraId="6F34EAE9" w14:textId="77777777" w:rsidR="009B2C40" w:rsidRDefault="00066EDC" w:rsidP="00C9009D">
      <w:pPr>
        <w:numPr>
          <w:ilvl w:val="0"/>
          <w:numId w:val="171"/>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Occasionally</w:t>
      </w:r>
    </w:p>
    <w:p w14:paraId="5C24D9AA" w14:textId="77777777" w:rsidR="009B2C40" w:rsidRDefault="00066EDC" w:rsidP="00C9009D">
      <w:pPr>
        <w:numPr>
          <w:ilvl w:val="0"/>
          <w:numId w:val="171"/>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Rarely</w:t>
      </w:r>
    </w:p>
    <w:p w14:paraId="0CBF33B1" w14:textId="77777777" w:rsidR="009B2C40" w:rsidRDefault="00066EDC" w:rsidP="00C9009D">
      <w:pPr>
        <w:numPr>
          <w:ilvl w:val="0"/>
          <w:numId w:val="171"/>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Never</w:t>
      </w:r>
    </w:p>
    <w:p w14:paraId="1E2EB41E" w14:textId="77777777" w:rsidR="009B2C40" w:rsidRDefault="00066EDC" w:rsidP="00C9009D">
      <w:pPr>
        <w:numPr>
          <w:ilvl w:val="0"/>
          <w:numId w:val="172"/>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Importance of Stock Information:</w:t>
      </w:r>
    </w:p>
    <w:p w14:paraId="00C099D3" w14:textId="77777777" w:rsidR="009B2C40" w:rsidRDefault="00066EDC" w:rsidP="00C9009D">
      <w:pPr>
        <w:numPr>
          <w:ilvl w:val="0"/>
          <w:numId w:val="173"/>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How important is it to you to know if an item is in stock before locating it in the store?</w:t>
      </w:r>
    </w:p>
    <w:p w14:paraId="77D9EC98" w14:textId="77777777" w:rsidR="009B2C40" w:rsidRDefault="00066EDC" w:rsidP="00C9009D">
      <w:pPr>
        <w:numPr>
          <w:ilvl w:val="0"/>
          <w:numId w:val="17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Important</w:t>
      </w:r>
    </w:p>
    <w:p w14:paraId="7E568538" w14:textId="77777777" w:rsidR="009B2C40" w:rsidRDefault="00066EDC" w:rsidP="00C9009D">
      <w:pPr>
        <w:numPr>
          <w:ilvl w:val="0"/>
          <w:numId w:val="17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Important</w:t>
      </w:r>
    </w:p>
    <w:p w14:paraId="5841A06A" w14:textId="77777777" w:rsidR="009B2C40" w:rsidRDefault="00066EDC" w:rsidP="00C9009D">
      <w:pPr>
        <w:numPr>
          <w:ilvl w:val="0"/>
          <w:numId w:val="17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Neutral</w:t>
      </w:r>
    </w:p>
    <w:p w14:paraId="68B3F213" w14:textId="77777777" w:rsidR="009B2C40" w:rsidRDefault="00066EDC" w:rsidP="00C9009D">
      <w:pPr>
        <w:numPr>
          <w:ilvl w:val="0"/>
          <w:numId w:val="174"/>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Not Very Important</w:t>
      </w:r>
    </w:p>
    <w:p w14:paraId="5A5AAE80"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II. Expectations and Perceived Benefits of a Smart Hanger System</w:t>
      </w:r>
    </w:p>
    <w:p w14:paraId="63E5380B"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A. For Retail Staff/Managers:</w:t>
      </w:r>
    </w:p>
    <w:p w14:paraId="6BA3EC23" w14:textId="77777777" w:rsidR="009B2C40" w:rsidRDefault="00066EDC" w:rsidP="00C9009D">
      <w:pPr>
        <w:numPr>
          <w:ilvl w:val="0"/>
          <w:numId w:val="175"/>
        </w:numPr>
        <w:spacing w:after="0" w:line="240" w:lineRule="auto"/>
        <w:ind w:left="6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lastRenderedPageBreak/>
        <w:t>Potential Benefits:</w:t>
      </w:r>
    </w:p>
    <w:p w14:paraId="0AA6FB5F" w14:textId="77777777" w:rsidR="009B2C40" w:rsidRDefault="00066EDC" w:rsidP="00C9009D">
      <w:pPr>
        <w:numPr>
          <w:ilvl w:val="0"/>
          <w:numId w:val="176"/>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What potential benefits do you see in implementing a Smart Hanger System? (Check all that apply)</w:t>
      </w:r>
    </w:p>
    <w:p w14:paraId="43061A58" w14:textId="77777777" w:rsidR="009B2C40" w:rsidRDefault="00066EDC" w:rsidP="00C9009D">
      <w:pPr>
        <w:numPr>
          <w:ilvl w:val="0"/>
          <w:numId w:val="17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Improved inventory accuracy</w:t>
      </w:r>
    </w:p>
    <w:p w14:paraId="5C2D6999" w14:textId="77777777" w:rsidR="009B2C40" w:rsidRDefault="00066EDC" w:rsidP="00C9009D">
      <w:pPr>
        <w:numPr>
          <w:ilvl w:val="0"/>
          <w:numId w:val="17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Reduced stocktaking time</w:t>
      </w:r>
    </w:p>
    <w:p w14:paraId="5539054C" w14:textId="77777777" w:rsidR="009B2C40" w:rsidRDefault="00066EDC" w:rsidP="00C9009D">
      <w:pPr>
        <w:numPr>
          <w:ilvl w:val="0"/>
          <w:numId w:val="17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Enhanced product location</w:t>
      </w:r>
    </w:p>
    <w:p w14:paraId="078D11F9" w14:textId="77777777" w:rsidR="009B2C40" w:rsidRDefault="00066EDC" w:rsidP="00C9009D">
      <w:pPr>
        <w:numPr>
          <w:ilvl w:val="0"/>
          <w:numId w:val="17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Theft prevention</w:t>
      </w:r>
    </w:p>
    <w:p w14:paraId="49F73D5F" w14:textId="77777777" w:rsidR="009B2C40" w:rsidRDefault="00066EDC" w:rsidP="00C9009D">
      <w:pPr>
        <w:numPr>
          <w:ilvl w:val="0"/>
          <w:numId w:val="17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Better data analytics</w:t>
      </w:r>
    </w:p>
    <w:p w14:paraId="2CFA3D08" w14:textId="77777777" w:rsidR="009B2C40" w:rsidRDefault="00066EDC" w:rsidP="00C9009D">
      <w:pPr>
        <w:numPr>
          <w:ilvl w:val="0"/>
          <w:numId w:val="17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Improved staff efficiency</w:t>
      </w:r>
    </w:p>
    <w:p w14:paraId="17041561" w14:textId="77777777" w:rsidR="009B2C40" w:rsidRDefault="00066EDC" w:rsidP="00C9009D">
      <w:pPr>
        <w:numPr>
          <w:ilvl w:val="0"/>
          <w:numId w:val="177"/>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Other: _________________________</w:t>
      </w:r>
    </w:p>
    <w:p w14:paraId="12B4E9EE" w14:textId="77777777" w:rsidR="009B2C40" w:rsidRDefault="00066EDC" w:rsidP="00C9009D">
      <w:pPr>
        <w:numPr>
          <w:ilvl w:val="0"/>
          <w:numId w:val="178"/>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Feature Priorities:</w:t>
      </w:r>
    </w:p>
    <w:p w14:paraId="417F1213" w14:textId="77777777" w:rsidR="009B2C40" w:rsidRDefault="00066EDC" w:rsidP="00C9009D">
      <w:pPr>
        <w:numPr>
          <w:ilvl w:val="0"/>
          <w:numId w:val="179"/>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Which features of a Smart Hanger System would be most valuable for improving store operations? (Rank the top 3 in order of importance, 1 being the most important)</w:t>
      </w:r>
    </w:p>
    <w:p w14:paraId="42E528BC" w14:textId="77777777" w:rsidR="009B2C40" w:rsidRDefault="00066EDC" w:rsidP="00C9009D">
      <w:pPr>
        <w:numPr>
          <w:ilvl w:val="0"/>
          <w:numId w:val="18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Real-time stock updates</w:t>
      </w:r>
    </w:p>
    <w:p w14:paraId="6C589939" w14:textId="77777777" w:rsidR="009B2C40" w:rsidRDefault="00066EDC" w:rsidP="00C9009D">
      <w:pPr>
        <w:numPr>
          <w:ilvl w:val="0"/>
          <w:numId w:val="18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Anti-theft alerts</w:t>
      </w:r>
    </w:p>
    <w:p w14:paraId="1DFB1340" w14:textId="77777777" w:rsidR="009B2C40" w:rsidRDefault="00066EDC" w:rsidP="00C9009D">
      <w:pPr>
        <w:numPr>
          <w:ilvl w:val="0"/>
          <w:numId w:val="18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Product location using RGB lights</w:t>
      </w:r>
    </w:p>
    <w:p w14:paraId="441E3553" w14:textId="77777777" w:rsidR="009B2C40" w:rsidRDefault="00066EDC" w:rsidP="00C9009D">
      <w:pPr>
        <w:numPr>
          <w:ilvl w:val="0"/>
          <w:numId w:val="18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Automated stocktaking</w:t>
      </w:r>
    </w:p>
    <w:p w14:paraId="55F07809" w14:textId="77777777" w:rsidR="009B2C40" w:rsidRDefault="00066EDC" w:rsidP="00C9009D">
      <w:pPr>
        <w:numPr>
          <w:ilvl w:val="0"/>
          <w:numId w:val="18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User-friendly staff interface</w:t>
      </w:r>
    </w:p>
    <w:p w14:paraId="0539C4AB" w14:textId="77777777" w:rsidR="009B2C40" w:rsidRDefault="00066EDC" w:rsidP="00C9009D">
      <w:pPr>
        <w:numPr>
          <w:ilvl w:val="0"/>
          <w:numId w:val="180"/>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Data analytics on sales trends</w:t>
      </w:r>
    </w:p>
    <w:p w14:paraId="143A8DF8" w14:textId="77777777" w:rsidR="009B2C40" w:rsidRDefault="00066EDC" w:rsidP="00C9009D">
      <w:pPr>
        <w:numPr>
          <w:ilvl w:val="0"/>
          <w:numId w:val="181"/>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Concerns about Implementation:</w:t>
      </w:r>
    </w:p>
    <w:p w14:paraId="25651F43" w14:textId="77777777" w:rsidR="009B2C40" w:rsidRDefault="00066EDC" w:rsidP="00C9009D">
      <w:pPr>
        <w:numPr>
          <w:ilvl w:val="0"/>
          <w:numId w:val="182"/>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What are your main concerns regarding the implementation of a Smart Hanger System?</w:t>
      </w:r>
    </w:p>
    <w:p w14:paraId="336D21B6" w14:textId="77777777" w:rsidR="009B2C40" w:rsidRDefault="009B2C40" w:rsidP="00C9009D">
      <w:pPr>
        <w:numPr>
          <w:ilvl w:val="0"/>
          <w:numId w:val="183"/>
        </w:numPr>
        <w:spacing w:before="100" w:beforeAutospacing="1" w:after="100" w:afterAutospacing="1" w:line="240" w:lineRule="auto"/>
        <w:ind w:left="1800"/>
        <w:textAlignment w:val="baseline"/>
        <w:rPr>
          <w:rFonts w:ascii="Times New Roman" w:eastAsia="Times New Roman" w:hAnsi="Times New Roman" w:cs="Times New Roman"/>
          <w:color w:val="000000"/>
          <w:kern w:val="0"/>
          <w:sz w:val="28"/>
          <w:szCs w:val="28"/>
          <w:lang w:val="en-US"/>
          <w14:ligatures w14:val="none"/>
        </w:rPr>
      </w:pPr>
    </w:p>
    <w:p w14:paraId="7CB30AD2" w14:textId="77777777" w:rsidR="009B2C40" w:rsidRDefault="00066EDC" w:rsidP="00C9009D">
      <w:pPr>
        <w:numPr>
          <w:ilvl w:val="0"/>
          <w:numId w:val="184"/>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Integration with POS System:</w:t>
      </w:r>
    </w:p>
    <w:p w14:paraId="7BB313F8" w14:textId="77777777" w:rsidR="009B2C40" w:rsidRDefault="00066EDC" w:rsidP="00C9009D">
      <w:pPr>
        <w:numPr>
          <w:ilvl w:val="0"/>
          <w:numId w:val="185"/>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How important is seamless integration with the existing POS system?</w:t>
      </w:r>
    </w:p>
    <w:p w14:paraId="201210B3" w14:textId="77777777" w:rsidR="009B2C40" w:rsidRDefault="00066EDC" w:rsidP="00C9009D">
      <w:pPr>
        <w:numPr>
          <w:ilvl w:val="0"/>
          <w:numId w:val="186"/>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Important</w:t>
      </w:r>
    </w:p>
    <w:p w14:paraId="70176363" w14:textId="77777777" w:rsidR="009B2C40" w:rsidRDefault="00066EDC" w:rsidP="00C9009D">
      <w:pPr>
        <w:numPr>
          <w:ilvl w:val="0"/>
          <w:numId w:val="186"/>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Important</w:t>
      </w:r>
    </w:p>
    <w:p w14:paraId="4C4CCE4A" w14:textId="77777777" w:rsidR="009B2C40" w:rsidRDefault="00066EDC" w:rsidP="00C9009D">
      <w:pPr>
        <w:numPr>
          <w:ilvl w:val="0"/>
          <w:numId w:val="186"/>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Neutral</w:t>
      </w:r>
    </w:p>
    <w:p w14:paraId="3992DA81" w14:textId="77777777" w:rsidR="009B2C40" w:rsidRDefault="00066EDC" w:rsidP="00C9009D">
      <w:pPr>
        <w:numPr>
          <w:ilvl w:val="0"/>
          <w:numId w:val="186"/>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Not Very Important</w:t>
      </w:r>
    </w:p>
    <w:p w14:paraId="51D556BC" w14:textId="77777777" w:rsidR="009B2C40" w:rsidRDefault="00066EDC" w:rsidP="00C9009D">
      <w:pPr>
        <w:numPr>
          <w:ilvl w:val="0"/>
          <w:numId w:val="186"/>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Not Important at All</w:t>
      </w:r>
    </w:p>
    <w:p w14:paraId="006D5C44" w14:textId="77777777" w:rsidR="009B2C40" w:rsidRDefault="009B2C40">
      <w:pPr>
        <w:spacing w:after="0" w:line="240" w:lineRule="auto"/>
        <w:rPr>
          <w:rFonts w:ascii="Times New Roman" w:eastAsia="Times New Roman" w:hAnsi="Times New Roman" w:cs="Times New Roman"/>
          <w:b/>
          <w:bCs/>
          <w:color w:val="000000"/>
          <w:kern w:val="0"/>
          <w:sz w:val="28"/>
          <w:szCs w:val="28"/>
          <w:lang w:val="en-US"/>
          <w14:ligatures w14:val="none"/>
        </w:rPr>
      </w:pPr>
    </w:p>
    <w:p w14:paraId="7E795ABE"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B. For Customers:</w:t>
      </w:r>
    </w:p>
    <w:p w14:paraId="109B1427" w14:textId="77777777" w:rsidR="009B2C40" w:rsidRDefault="00066EDC" w:rsidP="00C9009D">
      <w:pPr>
        <w:numPr>
          <w:ilvl w:val="0"/>
          <w:numId w:val="187"/>
        </w:numPr>
        <w:spacing w:after="0" w:line="240" w:lineRule="auto"/>
        <w:ind w:left="6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Potential Benefits:</w:t>
      </w:r>
    </w:p>
    <w:p w14:paraId="2860D531" w14:textId="77777777" w:rsidR="009B2C40" w:rsidRDefault="00066EDC" w:rsidP="00C9009D">
      <w:pPr>
        <w:numPr>
          <w:ilvl w:val="0"/>
          <w:numId w:val="188"/>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lastRenderedPageBreak/>
        <w:t>What potential benefits do you see in a Smart Hanger System for your shopping experience? (Check all that apply)</w:t>
      </w:r>
    </w:p>
    <w:p w14:paraId="25DF750C" w14:textId="77777777" w:rsidR="009B2C40" w:rsidRDefault="00066EDC" w:rsidP="00C9009D">
      <w:pPr>
        <w:numPr>
          <w:ilvl w:val="0"/>
          <w:numId w:val="189"/>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Easier product location</w:t>
      </w:r>
    </w:p>
    <w:p w14:paraId="089A0256" w14:textId="77777777" w:rsidR="009B2C40" w:rsidRDefault="00066EDC" w:rsidP="00C9009D">
      <w:pPr>
        <w:numPr>
          <w:ilvl w:val="0"/>
          <w:numId w:val="189"/>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Real-time stock information</w:t>
      </w:r>
    </w:p>
    <w:p w14:paraId="175860D5" w14:textId="77777777" w:rsidR="009B2C40" w:rsidRDefault="00066EDC" w:rsidP="00C9009D">
      <w:pPr>
        <w:numPr>
          <w:ilvl w:val="0"/>
          <w:numId w:val="189"/>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Faster shopping</w:t>
      </w:r>
    </w:p>
    <w:p w14:paraId="348778B6" w14:textId="77777777" w:rsidR="009B2C40" w:rsidRDefault="00066EDC" w:rsidP="00C9009D">
      <w:pPr>
        <w:numPr>
          <w:ilvl w:val="0"/>
          <w:numId w:val="189"/>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Improved staff assistance</w:t>
      </w:r>
    </w:p>
    <w:p w14:paraId="4C2EB3D6" w14:textId="77777777" w:rsidR="009B2C40" w:rsidRDefault="00066EDC" w:rsidP="00C9009D">
      <w:pPr>
        <w:numPr>
          <w:ilvl w:val="0"/>
          <w:numId w:val="189"/>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Other: _________________________</w:t>
      </w:r>
    </w:p>
    <w:p w14:paraId="36B5EACA" w14:textId="77777777" w:rsidR="009B2C40" w:rsidRDefault="00066EDC" w:rsidP="00C9009D">
      <w:pPr>
        <w:numPr>
          <w:ilvl w:val="0"/>
          <w:numId w:val="190"/>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Feature Preferences:</w:t>
      </w:r>
    </w:p>
    <w:p w14:paraId="7BFD1D3F" w14:textId="77777777" w:rsidR="009B2C40" w:rsidRDefault="00066EDC" w:rsidP="00C9009D">
      <w:pPr>
        <w:numPr>
          <w:ilvl w:val="0"/>
          <w:numId w:val="191"/>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Which features of a Smart Hanger System would most enhance your shopping experience? (Rank the top 2 in order of importance, 1 being the most important)</w:t>
      </w:r>
    </w:p>
    <w:p w14:paraId="3858003C" w14:textId="77777777" w:rsidR="009B2C40" w:rsidRDefault="00066EDC" w:rsidP="00C9009D">
      <w:pPr>
        <w:numPr>
          <w:ilvl w:val="0"/>
          <w:numId w:val="192"/>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Ability to locate items easily</w:t>
      </w:r>
    </w:p>
    <w:p w14:paraId="230DCB80" w14:textId="77777777" w:rsidR="009B2C40" w:rsidRDefault="00066EDC" w:rsidP="00C9009D">
      <w:pPr>
        <w:numPr>
          <w:ilvl w:val="0"/>
          <w:numId w:val="192"/>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Access to real-time stock information</w:t>
      </w:r>
    </w:p>
    <w:p w14:paraId="6344AED6" w14:textId="77777777" w:rsidR="009B2C40" w:rsidRDefault="00066EDC" w:rsidP="00C9009D">
      <w:pPr>
        <w:numPr>
          <w:ilvl w:val="0"/>
          <w:numId w:val="192"/>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____ Faster checkout process</w:t>
      </w:r>
    </w:p>
    <w:p w14:paraId="5CF43091" w14:textId="77777777" w:rsidR="009B2C40" w:rsidRDefault="00066EDC" w:rsidP="00C9009D">
      <w:pPr>
        <w:numPr>
          <w:ilvl w:val="0"/>
          <w:numId w:val="193"/>
        </w:numPr>
        <w:spacing w:after="0" w:line="240" w:lineRule="auto"/>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Use of Technology in Retail:</w:t>
      </w:r>
    </w:p>
    <w:p w14:paraId="1EF808F0" w14:textId="77777777" w:rsidR="009B2C40" w:rsidRDefault="00066EDC" w:rsidP="00C9009D">
      <w:pPr>
        <w:numPr>
          <w:ilvl w:val="0"/>
          <w:numId w:val="194"/>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How comfortable are you with using technology (e.g., mobile apps, interactive displays) while shopping?</w:t>
      </w:r>
    </w:p>
    <w:p w14:paraId="2C7BA5FF" w14:textId="77777777" w:rsidR="009B2C40" w:rsidRDefault="00066EDC" w:rsidP="00C9009D">
      <w:pPr>
        <w:numPr>
          <w:ilvl w:val="0"/>
          <w:numId w:val="195"/>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Comfortable</w:t>
      </w:r>
    </w:p>
    <w:p w14:paraId="1E9BF411" w14:textId="77777777" w:rsidR="009B2C40" w:rsidRDefault="00066EDC" w:rsidP="00C9009D">
      <w:pPr>
        <w:numPr>
          <w:ilvl w:val="0"/>
          <w:numId w:val="195"/>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Comfortable</w:t>
      </w:r>
    </w:p>
    <w:p w14:paraId="5FEEEE24" w14:textId="77777777" w:rsidR="009B2C40" w:rsidRDefault="00066EDC" w:rsidP="00C9009D">
      <w:pPr>
        <w:numPr>
          <w:ilvl w:val="0"/>
          <w:numId w:val="195"/>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Neutral</w:t>
      </w:r>
    </w:p>
    <w:p w14:paraId="6C32BD3B" w14:textId="77777777" w:rsidR="009B2C40" w:rsidRDefault="00066EDC" w:rsidP="00C9009D">
      <w:pPr>
        <w:numPr>
          <w:ilvl w:val="0"/>
          <w:numId w:val="195"/>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Uncomfortable</w:t>
      </w:r>
    </w:p>
    <w:p w14:paraId="71927EAF" w14:textId="77777777" w:rsidR="009B2C40" w:rsidRDefault="00066EDC" w:rsidP="00C9009D">
      <w:pPr>
        <w:numPr>
          <w:ilvl w:val="0"/>
          <w:numId w:val="195"/>
        </w:numPr>
        <w:spacing w:after="0" w:line="240" w:lineRule="auto"/>
        <w:ind w:left="18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 ) Very Uncomfortable</w:t>
      </w:r>
    </w:p>
    <w:p w14:paraId="1C130254"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III. Additional Feedback</w:t>
      </w:r>
    </w:p>
    <w:p w14:paraId="204D02A5" w14:textId="77777777" w:rsidR="009B2C40" w:rsidRDefault="00066EDC" w:rsidP="00C9009D">
      <w:pPr>
        <w:numPr>
          <w:ilvl w:val="0"/>
          <w:numId w:val="196"/>
        </w:numPr>
        <w:spacing w:after="0" w:line="240" w:lineRule="auto"/>
        <w:ind w:left="6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b/>
          <w:bCs/>
          <w:color w:val="000000"/>
          <w:kern w:val="0"/>
          <w:sz w:val="28"/>
          <w:szCs w:val="28"/>
          <w:lang w:val="en-US"/>
          <w14:ligatures w14:val="none"/>
        </w:rPr>
        <w:t>Suggestions for Improvement:</w:t>
      </w:r>
    </w:p>
    <w:p w14:paraId="456B3B46" w14:textId="77777777" w:rsidR="009B2C40" w:rsidRDefault="00066EDC" w:rsidP="00C9009D">
      <w:pPr>
        <w:numPr>
          <w:ilvl w:val="0"/>
          <w:numId w:val="197"/>
        </w:numPr>
        <w:spacing w:after="0" w:line="240" w:lineRule="auto"/>
        <w:ind w:left="1200"/>
        <w:textAlignment w:val="baseline"/>
        <w:rPr>
          <w:rFonts w:ascii="Times New Roman" w:eastAsia="Times New Roman" w:hAnsi="Times New Roman" w:cs="Times New Roman"/>
          <w:color w:val="000000"/>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Do you have any suggestions for how a Smart Hanger System could be designed to best meet your needs or improve the retail environment?</w:t>
      </w:r>
    </w:p>
    <w:p w14:paraId="3DCDC346" w14:textId="77777777" w:rsidR="009B2C40" w:rsidRDefault="009B2C40" w:rsidP="00C9009D">
      <w:pPr>
        <w:numPr>
          <w:ilvl w:val="0"/>
          <w:numId w:val="198"/>
        </w:numPr>
        <w:spacing w:before="100" w:beforeAutospacing="1" w:after="100" w:afterAutospacing="1" w:line="240" w:lineRule="auto"/>
        <w:ind w:left="1800"/>
        <w:textAlignment w:val="baseline"/>
        <w:rPr>
          <w:rFonts w:ascii="Times New Roman" w:eastAsia="Times New Roman" w:hAnsi="Times New Roman" w:cs="Times New Roman"/>
          <w:color w:val="000000"/>
          <w:kern w:val="0"/>
          <w:sz w:val="28"/>
          <w:szCs w:val="28"/>
          <w:lang w:val="en-US"/>
          <w14:ligatures w14:val="none"/>
        </w:rPr>
      </w:pPr>
    </w:p>
    <w:p w14:paraId="19C91BEA" w14:textId="77777777" w:rsidR="009B2C40" w:rsidRDefault="00066EDC">
      <w:pPr>
        <w:spacing w:after="0"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color w:val="000000"/>
          <w:kern w:val="0"/>
          <w:sz w:val="28"/>
          <w:szCs w:val="28"/>
          <w:lang w:val="en-US"/>
          <w14:ligatures w14:val="none"/>
        </w:rPr>
        <w:t>This form is designed to gather comprehensive feedback before the implementation of a Smart Hanger System. It aims to understand current challenges, expectations, and priorities from both staff and customer perspectives.</w:t>
      </w:r>
    </w:p>
    <w:p w14:paraId="53409E6C" w14:textId="77777777" w:rsidR="009B2C40" w:rsidRDefault="009B2C40">
      <w:pPr>
        <w:rPr>
          <w:rFonts w:ascii="Times New Roman" w:hAnsi="Times New Roman" w:cs="Times New Roman"/>
          <w:sz w:val="28"/>
          <w:szCs w:val="28"/>
        </w:rPr>
      </w:pPr>
    </w:p>
    <w:sectPr w:rsidR="009B2C40">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34D6E" w14:textId="77777777" w:rsidR="00215826" w:rsidRDefault="00215826">
      <w:pPr>
        <w:spacing w:after="0" w:line="240" w:lineRule="auto"/>
      </w:pPr>
      <w:r>
        <w:separator/>
      </w:r>
    </w:p>
  </w:endnote>
  <w:endnote w:type="continuationSeparator" w:id="0">
    <w:p w14:paraId="655DBAE6" w14:textId="77777777" w:rsidR="00215826" w:rsidRDefault="00215826">
      <w:pPr>
        <w:spacing w:after="0" w:line="240" w:lineRule="auto"/>
      </w:pPr>
      <w:r>
        <w:continuationSeparator/>
      </w:r>
    </w:p>
  </w:endnote>
  <w:endnote w:type="continuationNotice" w:id="1">
    <w:p w14:paraId="10862801" w14:textId="77777777" w:rsidR="00215826" w:rsidRDefault="002158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06E75" w14:textId="5482D963" w:rsidR="000A4861" w:rsidRDefault="000A4861">
    <w:pPr>
      <w:pStyle w:val="Header"/>
      <w:pBdr>
        <w:top w:val="single" w:sz="6" w:space="10" w:color="4F81BD" w:themeColor="accent1"/>
      </w:pBdr>
      <w:tabs>
        <w:tab w:val="clear" w:pos="4680"/>
        <w:tab w:val="clear" w:pos="9360"/>
      </w:tabs>
      <w:spacing w:before="240"/>
      <w:jc w:val="center"/>
      <w:rPr>
        <w:rFonts w:ascii="Comic Sans MS" w:hAnsi="Comic Sans MS"/>
        <w:i/>
        <w:iCs/>
        <w:color w:val="4F81BD" w:themeColor="accen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noProof/>
        <w:color w:val="4F81BD" w:themeColor="accent1"/>
        <w:lang w:val="en-US"/>
      </w:rPr>
      <w:drawing>
        <wp:inline distT="0" distB="0" distL="0" distR="0" wp14:anchorId="3ADA869A" wp14:editId="6C6AA167">
          <wp:extent cx="438912" cy="276973"/>
          <wp:effectExtent l="0" t="0" r="0" b="8890"/>
          <wp:docPr id="14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68BC32C" w14:textId="6047AD3B" w:rsidR="000A4861" w:rsidRPr="005F3CF8" w:rsidRDefault="000A4861" w:rsidP="00097994">
    <w:pPr>
      <w:rPr>
        <w:i/>
        <w:iCs/>
        <w14:numForm w14:val="oldStyle"/>
        <w14:numSpacing w14:val="proportional"/>
      </w:rPr>
    </w:pPr>
    <w:r w:rsidRPr="005F3CF8">
      <w:rPr>
        <w:rFonts w:ascii="Comic Sans MS" w:hAnsi="Comic Sans MS"/>
        <w:i/>
        <w:iCs/>
        <w:color w:val="4F81BD" w:themeColor="accent1"/>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This group project report is submitted to the Department of Computer Science in the National University of Science and Technology in partial fulfilment of the Bachelor of Science Honors in Computer Science degree.</w:t>
    </w:r>
  </w:p>
  <w:p w14:paraId="136CD30B" w14:textId="4B45F9C4" w:rsidR="000A4861" w:rsidRDefault="000A4861">
    <w:pPr>
      <w:pStyle w:val="Footer"/>
      <w:ind w:left="720"/>
      <w:jc w:val="center"/>
      <w:rPr>
        <w:rFonts w:ascii="Comic Sans MS" w:hAnsi="Comic Sans MS"/>
        <w:i/>
        <w:iCs/>
        <w:sz w:val="28"/>
        <w:szCs w:val="2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F60F0" w14:textId="77777777" w:rsidR="00215826" w:rsidRDefault="00215826">
      <w:pPr>
        <w:spacing w:after="0" w:line="240" w:lineRule="auto"/>
      </w:pPr>
      <w:r>
        <w:separator/>
      </w:r>
    </w:p>
  </w:footnote>
  <w:footnote w:type="continuationSeparator" w:id="0">
    <w:p w14:paraId="15305F10" w14:textId="77777777" w:rsidR="00215826" w:rsidRDefault="00215826">
      <w:pPr>
        <w:spacing w:after="0" w:line="240" w:lineRule="auto"/>
      </w:pPr>
      <w:r>
        <w:continuationSeparator/>
      </w:r>
    </w:p>
  </w:footnote>
  <w:footnote w:type="continuationNotice" w:id="1">
    <w:p w14:paraId="66C69BCB" w14:textId="77777777" w:rsidR="00215826" w:rsidRDefault="0021582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665875"/>
      <w:docPartObj>
        <w:docPartGallery w:val="Page Numbers (Top of Page)"/>
        <w:docPartUnique/>
      </w:docPartObj>
    </w:sdtPr>
    <w:sdtEndPr>
      <w:rPr>
        <w:color w:val="7F7F7F" w:themeColor="background1" w:themeShade="7F"/>
        <w:spacing w:val="60"/>
      </w:rPr>
    </w:sdtEndPr>
    <w:sdtContent>
      <w:p w14:paraId="6BC2F5A6" w14:textId="2AFBCDDD" w:rsidR="000A4861" w:rsidRDefault="000A486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76E21" w:rsidRPr="00376E21">
          <w:rPr>
            <w:b/>
            <w:bCs/>
            <w:noProof/>
          </w:rPr>
          <w:t>21</w:t>
        </w:r>
        <w:r>
          <w:rPr>
            <w:b/>
            <w:bCs/>
            <w:noProof/>
          </w:rPr>
          <w:fldChar w:fldCharType="end"/>
        </w:r>
        <w:r>
          <w:rPr>
            <w:b/>
            <w:bCs/>
          </w:rPr>
          <w:t xml:space="preserve"> | </w:t>
        </w:r>
        <w:r>
          <w:rPr>
            <w:color w:val="7F7F7F" w:themeColor="background1" w:themeShade="7F"/>
            <w:spacing w:val="60"/>
          </w:rPr>
          <w:t>Page</w:t>
        </w:r>
      </w:p>
    </w:sdtContent>
  </w:sdt>
  <w:p w14:paraId="2FE6D947" w14:textId="77777777" w:rsidR="000A4861" w:rsidRDefault="000A48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3"/>
    <w:multiLevelType w:val="multilevel"/>
    <w:tmpl w:val="04081866"/>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0000000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15:restartNumberingAfterBreak="0">
    <w:nsid w:val="0000000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15:restartNumberingAfterBreak="0">
    <w:nsid w:val="0000000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15:restartNumberingAfterBreak="0">
    <w:nsid w:val="00000009"/>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15:restartNumberingAfterBreak="0">
    <w:nsid w:val="0000000A"/>
    <w:multiLevelType w:val="multilevel"/>
    <w:tmpl w:val="0E646228"/>
    <w:lvl w:ilvl="0">
      <w:start w:val="1"/>
      <w:numFmt w:val="bullet"/>
      <w:lvlText w:val=""/>
      <w:lvlJc w:val="left"/>
      <w:pPr>
        <w:ind w:left="720" w:hanging="360"/>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000000B"/>
    <w:multiLevelType w:val="hybridMultilevel"/>
    <w:tmpl w:val="000000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11" w15:restartNumberingAfterBreak="0">
    <w:nsid w:val="0000000C"/>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15:restartNumberingAfterBreak="0">
    <w:nsid w:val="0000000D"/>
    <w:multiLevelType w:val="hybridMultilevel"/>
    <w:tmpl w:val="7FA7F3B3"/>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3" w15:restartNumberingAfterBreak="0">
    <w:nsid w:val="0000000E"/>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4" w15:restartNumberingAfterBreak="0">
    <w:nsid w:val="0000000F"/>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5" w15:restartNumberingAfterBreak="0">
    <w:nsid w:val="0000001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6" w15:restartNumberingAfterBreak="0">
    <w:nsid w:val="00000011"/>
    <w:multiLevelType w:val="multilevel"/>
    <w:tmpl w:val="6A3A9C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F97CD5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24D687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4"/>
    <w:multiLevelType w:val="multilevel"/>
    <w:tmpl w:val="5ECE7A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multilevel"/>
    <w:tmpl w:val="CF988A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6"/>
    <w:multiLevelType w:val="multilevel"/>
    <w:tmpl w:val="FFFCF2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hybridMultilevel"/>
    <w:tmpl w:val="3FEE1EA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00000018"/>
    <w:multiLevelType w:val="multilevel"/>
    <w:tmpl w:val="9B0233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9"/>
    <w:multiLevelType w:val="multilevel"/>
    <w:tmpl w:val="5BD0C1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A"/>
    <w:multiLevelType w:val="multilevel"/>
    <w:tmpl w:val="4C9C56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C"/>
    <w:multiLevelType w:val="multilevel"/>
    <w:tmpl w:val="EE2491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0000001D"/>
    <w:multiLevelType w:val="multilevel"/>
    <w:tmpl w:val="515E00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E"/>
    <w:multiLevelType w:val="multilevel"/>
    <w:tmpl w:val="203031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F"/>
    <w:multiLevelType w:val="multilevel"/>
    <w:tmpl w:val="571C24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00000020"/>
    <w:multiLevelType w:val="multilevel"/>
    <w:tmpl w:val="A676A9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00000021"/>
    <w:multiLevelType w:val="multilevel"/>
    <w:tmpl w:val="0B949C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00000022"/>
    <w:multiLevelType w:val="multilevel"/>
    <w:tmpl w:val="91D06B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00000023"/>
    <w:multiLevelType w:val="multilevel"/>
    <w:tmpl w:val="8946DB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00000026"/>
    <w:multiLevelType w:val="multilevel"/>
    <w:tmpl w:val="1E6C5C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00000027"/>
    <w:multiLevelType w:val="multilevel"/>
    <w:tmpl w:val="441434AA"/>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6" w15:restartNumberingAfterBreak="0">
    <w:nsid w:val="00000028"/>
    <w:multiLevelType w:val="multilevel"/>
    <w:tmpl w:val="E7006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9"/>
    <w:multiLevelType w:val="multilevel"/>
    <w:tmpl w:val="F1529E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15:restartNumberingAfterBreak="0">
    <w:nsid w:val="0000002A"/>
    <w:multiLevelType w:val="multilevel"/>
    <w:tmpl w:val="BDF268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B"/>
    <w:multiLevelType w:val="multilevel"/>
    <w:tmpl w:val="C7FE0F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C"/>
    <w:multiLevelType w:val="multilevel"/>
    <w:tmpl w:val="6ED8F844"/>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1" w15:restartNumberingAfterBreak="0">
    <w:nsid w:val="0000002D"/>
    <w:multiLevelType w:val="multilevel"/>
    <w:tmpl w:val="F89062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0000002E"/>
    <w:multiLevelType w:val="multilevel"/>
    <w:tmpl w:val="66A2D4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0000002F"/>
    <w:multiLevelType w:val="multilevel"/>
    <w:tmpl w:val="B4CEF8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00000030"/>
    <w:multiLevelType w:val="multilevel"/>
    <w:tmpl w:val="8E8882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0000031"/>
    <w:multiLevelType w:val="multilevel"/>
    <w:tmpl w:val="FA7AB6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00000032"/>
    <w:multiLevelType w:val="multilevel"/>
    <w:tmpl w:val="69460A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00000033"/>
    <w:multiLevelType w:val="multilevel"/>
    <w:tmpl w:val="9D80D61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 w15:restartNumberingAfterBreak="0">
    <w:nsid w:val="00000034"/>
    <w:multiLevelType w:val="multilevel"/>
    <w:tmpl w:val="E926199C"/>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9" w15:restartNumberingAfterBreak="0">
    <w:nsid w:val="00000035"/>
    <w:multiLevelType w:val="multilevel"/>
    <w:tmpl w:val="21A62E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00000036"/>
    <w:multiLevelType w:val="multilevel"/>
    <w:tmpl w:val="7602C5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00000037"/>
    <w:multiLevelType w:val="multilevel"/>
    <w:tmpl w:val="EDEAD4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00000038"/>
    <w:multiLevelType w:val="multilevel"/>
    <w:tmpl w:val="9C32B5B4"/>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3" w15:restartNumberingAfterBreak="0">
    <w:nsid w:val="00000039"/>
    <w:multiLevelType w:val="multilevel"/>
    <w:tmpl w:val="27B238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0000003A"/>
    <w:multiLevelType w:val="multilevel"/>
    <w:tmpl w:val="EA2664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0000003B"/>
    <w:multiLevelType w:val="multilevel"/>
    <w:tmpl w:val="A4F02B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0000003C"/>
    <w:multiLevelType w:val="multilevel"/>
    <w:tmpl w:val="16CE43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0000003D"/>
    <w:multiLevelType w:val="multilevel"/>
    <w:tmpl w:val="1D3A90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0000003E"/>
    <w:multiLevelType w:val="multilevel"/>
    <w:tmpl w:val="22104A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0000003F"/>
    <w:multiLevelType w:val="multilevel"/>
    <w:tmpl w:val="593A8928"/>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0" w15:restartNumberingAfterBreak="0">
    <w:nsid w:val="00000040"/>
    <w:multiLevelType w:val="multilevel"/>
    <w:tmpl w:val="72686B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00000041"/>
    <w:multiLevelType w:val="multilevel"/>
    <w:tmpl w:val="22A2F6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00000042"/>
    <w:multiLevelType w:val="multilevel"/>
    <w:tmpl w:val="51CC86FA"/>
    <w:lvl w:ilvl="0">
      <w:start w:val="5"/>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3" w15:restartNumberingAfterBreak="0">
    <w:nsid w:val="00000043"/>
    <w:multiLevelType w:val="multilevel"/>
    <w:tmpl w:val="68DACE1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00000044"/>
    <w:multiLevelType w:val="multilevel"/>
    <w:tmpl w:val="E2AA54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00000045"/>
    <w:multiLevelType w:val="multilevel"/>
    <w:tmpl w:val="B77480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00000046"/>
    <w:multiLevelType w:val="multilevel"/>
    <w:tmpl w:val="678033E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00000047"/>
    <w:multiLevelType w:val="multilevel"/>
    <w:tmpl w:val="E30A8A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00000048"/>
    <w:multiLevelType w:val="multilevel"/>
    <w:tmpl w:val="168A03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00000049"/>
    <w:multiLevelType w:val="multilevel"/>
    <w:tmpl w:val="DCB238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0000004A"/>
    <w:multiLevelType w:val="multilevel"/>
    <w:tmpl w:val="265C12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0000004B"/>
    <w:multiLevelType w:val="multilevel"/>
    <w:tmpl w:val="E5C2C3C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0000004C"/>
    <w:multiLevelType w:val="multilevel"/>
    <w:tmpl w:val="7E3E9B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0000004D"/>
    <w:multiLevelType w:val="multilevel"/>
    <w:tmpl w:val="A9BE86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0000004E"/>
    <w:multiLevelType w:val="multilevel"/>
    <w:tmpl w:val="A90CD0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0000004F"/>
    <w:multiLevelType w:val="multilevel"/>
    <w:tmpl w:val="13087248"/>
    <w:lvl w:ilvl="0">
      <w:start w:val="5"/>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6" w15:restartNumberingAfterBreak="0">
    <w:nsid w:val="00000050"/>
    <w:multiLevelType w:val="multilevel"/>
    <w:tmpl w:val="F5F4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00000051"/>
    <w:multiLevelType w:val="multilevel"/>
    <w:tmpl w:val="910049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00000052"/>
    <w:multiLevelType w:val="multilevel"/>
    <w:tmpl w:val="DE667A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00000053"/>
    <w:multiLevelType w:val="multilevel"/>
    <w:tmpl w:val="D5385B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00000054"/>
    <w:multiLevelType w:val="multilevel"/>
    <w:tmpl w:val="ECCCE0F4"/>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1" w15:restartNumberingAfterBreak="0">
    <w:nsid w:val="00000055"/>
    <w:multiLevelType w:val="multilevel"/>
    <w:tmpl w:val="27569120"/>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2" w15:restartNumberingAfterBreak="0">
    <w:nsid w:val="00000056"/>
    <w:multiLevelType w:val="multilevel"/>
    <w:tmpl w:val="3760D0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00000057"/>
    <w:multiLevelType w:val="multilevel"/>
    <w:tmpl w:val="C08AEF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00000058"/>
    <w:multiLevelType w:val="multilevel"/>
    <w:tmpl w:val="365CC3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5" w15:restartNumberingAfterBreak="0">
    <w:nsid w:val="00000059"/>
    <w:multiLevelType w:val="multilevel"/>
    <w:tmpl w:val="5A6C73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0000005A"/>
    <w:multiLevelType w:val="multilevel"/>
    <w:tmpl w:val="99D4BE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0000005B"/>
    <w:multiLevelType w:val="multilevel"/>
    <w:tmpl w:val="65E8D3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8" w15:restartNumberingAfterBreak="0">
    <w:nsid w:val="0000005C"/>
    <w:multiLevelType w:val="multilevel"/>
    <w:tmpl w:val="4BF206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0000005D"/>
    <w:multiLevelType w:val="multilevel"/>
    <w:tmpl w:val="0D74A1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0000005E"/>
    <w:multiLevelType w:val="multilevel"/>
    <w:tmpl w:val="BC1CF6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1" w15:restartNumberingAfterBreak="0">
    <w:nsid w:val="0000005F"/>
    <w:multiLevelType w:val="multilevel"/>
    <w:tmpl w:val="1C5AFEF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2" w15:restartNumberingAfterBreak="0">
    <w:nsid w:val="00000060"/>
    <w:multiLevelType w:val="multilevel"/>
    <w:tmpl w:val="2B9C8F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00000061"/>
    <w:multiLevelType w:val="multilevel"/>
    <w:tmpl w:val="C384198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4" w15:restartNumberingAfterBreak="0">
    <w:nsid w:val="00000062"/>
    <w:multiLevelType w:val="multilevel"/>
    <w:tmpl w:val="EA9AA7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5" w15:restartNumberingAfterBreak="0">
    <w:nsid w:val="00000063"/>
    <w:multiLevelType w:val="multilevel"/>
    <w:tmpl w:val="52E0BE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6" w15:restartNumberingAfterBreak="0">
    <w:nsid w:val="00000064"/>
    <w:multiLevelType w:val="multilevel"/>
    <w:tmpl w:val="6FAEC1D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7" w15:restartNumberingAfterBreak="0">
    <w:nsid w:val="00000065"/>
    <w:multiLevelType w:val="multilevel"/>
    <w:tmpl w:val="4CF814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00000066"/>
    <w:multiLevelType w:val="multilevel"/>
    <w:tmpl w:val="5ED2FD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00000068"/>
    <w:multiLevelType w:val="multilevel"/>
    <w:tmpl w:val="9E688DCE"/>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0" w15:restartNumberingAfterBreak="0">
    <w:nsid w:val="00000069"/>
    <w:multiLevelType w:val="multilevel"/>
    <w:tmpl w:val="031817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0000006A"/>
    <w:multiLevelType w:val="multilevel"/>
    <w:tmpl w:val="171AA94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2" w15:restartNumberingAfterBreak="0">
    <w:nsid w:val="0000006B"/>
    <w:multiLevelType w:val="multilevel"/>
    <w:tmpl w:val="954283F2"/>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3" w15:restartNumberingAfterBreak="0">
    <w:nsid w:val="0000006C"/>
    <w:multiLevelType w:val="multilevel"/>
    <w:tmpl w:val="21C610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4" w15:restartNumberingAfterBreak="0">
    <w:nsid w:val="0000006D"/>
    <w:multiLevelType w:val="multilevel"/>
    <w:tmpl w:val="99AA9B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5" w15:restartNumberingAfterBreak="0">
    <w:nsid w:val="0000006E"/>
    <w:multiLevelType w:val="multilevel"/>
    <w:tmpl w:val="EDE659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0000006F"/>
    <w:multiLevelType w:val="multilevel"/>
    <w:tmpl w:val="6AD4E2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00000070"/>
    <w:multiLevelType w:val="multilevel"/>
    <w:tmpl w:val="E15C30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8" w15:restartNumberingAfterBreak="0">
    <w:nsid w:val="00000071"/>
    <w:multiLevelType w:val="multilevel"/>
    <w:tmpl w:val="8A4E4484"/>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9" w15:restartNumberingAfterBreak="0">
    <w:nsid w:val="00000072"/>
    <w:multiLevelType w:val="multilevel"/>
    <w:tmpl w:val="65106F0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0" w15:restartNumberingAfterBreak="0">
    <w:nsid w:val="00000073"/>
    <w:multiLevelType w:val="multilevel"/>
    <w:tmpl w:val="B316FA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1" w15:restartNumberingAfterBreak="0">
    <w:nsid w:val="00000074"/>
    <w:multiLevelType w:val="multilevel"/>
    <w:tmpl w:val="229E89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00000075"/>
    <w:multiLevelType w:val="multilevel"/>
    <w:tmpl w:val="AF2CB0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3" w15:restartNumberingAfterBreak="0">
    <w:nsid w:val="00000076"/>
    <w:multiLevelType w:val="multilevel"/>
    <w:tmpl w:val="A99674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4" w15:restartNumberingAfterBreak="0">
    <w:nsid w:val="00000077"/>
    <w:multiLevelType w:val="multilevel"/>
    <w:tmpl w:val="4E6874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00000078"/>
    <w:multiLevelType w:val="multilevel"/>
    <w:tmpl w:val="701AED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6" w15:restartNumberingAfterBreak="0">
    <w:nsid w:val="00000079"/>
    <w:multiLevelType w:val="multilevel"/>
    <w:tmpl w:val="0C1CD27C"/>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7" w15:restartNumberingAfterBreak="0">
    <w:nsid w:val="0000007A"/>
    <w:multiLevelType w:val="multilevel"/>
    <w:tmpl w:val="6CF8F5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8" w15:restartNumberingAfterBreak="0">
    <w:nsid w:val="0000007B"/>
    <w:multiLevelType w:val="multilevel"/>
    <w:tmpl w:val="C4AC7C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9" w15:restartNumberingAfterBreak="0">
    <w:nsid w:val="0000007C"/>
    <w:multiLevelType w:val="multilevel"/>
    <w:tmpl w:val="B4326BA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0" w15:restartNumberingAfterBreak="0">
    <w:nsid w:val="0000007D"/>
    <w:multiLevelType w:val="multilevel"/>
    <w:tmpl w:val="C4E065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1" w15:restartNumberingAfterBreak="0">
    <w:nsid w:val="0000007E"/>
    <w:multiLevelType w:val="multilevel"/>
    <w:tmpl w:val="2012A2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00000080"/>
    <w:multiLevelType w:val="multilevel"/>
    <w:tmpl w:val="60B8D3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3" w15:restartNumberingAfterBreak="0">
    <w:nsid w:val="00000081"/>
    <w:multiLevelType w:val="hybridMultilevel"/>
    <w:tmpl w:val="743827AA"/>
    <w:lvl w:ilvl="0" w:tplc="A4AE4C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00000082"/>
    <w:multiLevelType w:val="multilevel"/>
    <w:tmpl w:val="10E694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00000083"/>
    <w:multiLevelType w:val="multilevel"/>
    <w:tmpl w:val="E6A6FB4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6" w15:restartNumberingAfterBreak="0">
    <w:nsid w:val="00000084"/>
    <w:multiLevelType w:val="multilevel"/>
    <w:tmpl w:val="F97471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00000085"/>
    <w:multiLevelType w:val="multilevel"/>
    <w:tmpl w:val="19FE8D8A"/>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8" w15:restartNumberingAfterBreak="0">
    <w:nsid w:val="00000087"/>
    <w:multiLevelType w:val="multilevel"/>
    <w:tmpl w:val="EEC802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00000088"/>
    <w:multiLevelType w:val="multilevel"/>
    <w:tmpl w:val="BF70C9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00000089"/>
    <w:multiLevelType w:val="multilevel"/>
    <w:tmpl w:val="FB4E6A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1" w15:restartNumberingAfterBreak="0">
    <w:nsid w:val="0000008A"/>
    <w:multiLevelType w:val="multilevel"/>
    <w:tmpl w:val="DE5880C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0000008B"/>
    <w:multiLevelType w:val="multilevel"/>
    <w:tmpl w:val="7F0099D8"/>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3" w15:restartNumberingAfterBreak="0">
    <w:nsid w:val="0000008C"/>
    <w:multiLevelType w:val="multilevel"/>
    <w:tmpl w:val="8AFEC3CA"/>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4" w15:restartNumberingAfterBreak="0">
    <w:nsid w:val="0000008D"/>
    <w:multiLevelType w:val="multilevel"/>
    <w:tmpl w:val="E96E9E0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0000008E"/>
    <w:multiLevelType w:val="multilevel"/>
    <w:tmpl w:val="D23AAF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0000008F"/>
    <w:multiLevelType w:val="multilevel"/>
    <w:tmpl w:val="C9B01D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7" w15:restartNumberingAfterBreak="0">
    <w:nsid w:val="00000090"/>
    <w:multiLevelType w:val="multilevel"/>
    <w:tmpl w:val="7012F6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00000091"/>
    <w:multiLevelType w:val="multilevel"/>
    <w:tmpl w:val="27DCAF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00000092"/>
    <w:multiLevelType w:val="multilevel"/>
    <w:tmpl w:val="CD1EA3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00000093"/>
    <w:multiLevelType w:val="multilevel"/>
    <w:tmpl w:val="D5BAF8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1" w15:restartNumberingAfterBreak="0">
    <w:nsid w:val="00000094"/>
    <w:multiLevelType w:val="multilevel"/>
    <w:tmpl w:val="F764831C"/>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2" w15:restartNumberingAfterBreak="0">
    <w:nsid w:val="00000095"/>
    <w:multiLevelType w:val="multilevel"/>
    <w:tmpl w:val="F578A6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3" w15:restartNumberingAfterBreak="0">
    <w:nsid w:val="00000096"/>
    <w:multiLevelType w:val="multilevel"/>
    <w:tmpl w:val="25AA3D2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4" w15:restartNumberingAfterBreak="0">
    <w:nsid w:val="00000097"/>
    <w:multiLevelType w:val="multilevel"/>
    <w:tmpl w:val="C504D8F8"/>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5" w15:restartNumberingAfterBreak="0">
    <w:nsid w:val="00000098"/>
    <w:multiLevelType w:val="multilevel"/>
    <w:tmpl w:val="A12EEB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6" w15:restartNumberingAfterBreak="0">
    <w:nsid w:val="00000099"/>
    <w:multiLevelType w:val="multilevel"/>
    <w:tmpl w:val="34BC7E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7" w15:restartNumberingAfterBreak="0">
    <w:nsid w:val="0000009A"/>
    <w:multiLevelType w:val="multilevel"/>
    <w:tmpl w:val="1D3C0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8" w15:restartNumberingAfterBreak="0">
    <w:nsid w:val="0000009B"/>
    <w:multiLevelType w:val="multilevel"/>
    <w:tmpl w:val="A82AF6F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9" w15:restartNumberingAfterBreak="0">
    <w:nsid w:val="0000009C"/>
    <w:multiLevelType w:val="multilevel"/>
    <w:tmpl w:val="C46CDA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0" w15:restartNumberingAfterBreak="0">
    <w:nsid w:val="0000009D"/>
    <w:multiLevelType w:val="multilevel"/>
    <w:tmpl w:val="BFBE76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0000009E"/>
    <w:multiLevelType w:val="multilevel"/>
    <w:tmpl w:val="C494FD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2" w15:restartNumberingAfterBreak="0">
    <w:nsid w:val="0000009F"/>
    <w:multiLevelType w:val="multilevel"/>
    <w:tmpl w:val="28581D4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3" w15:restartNumberingAfterBreak="0">
    <w:nsid w:val="000000A0"/>
    <w:multiLevelType w:val="multilevel"/>
    <w:tmpl w:val="42E6046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4" w15:restartNumberingAfterBreak="0">
    <w:nsid w:val="000000A1"/>
    <w:multiLevelType w:val="multilevel"/>
    <w:tmpl w:val="EA58CB4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5" w15:restartNumberingAfterBreak="0">
    <w:nsid w:val="000000A2"/>
    <w:multiLevelType w:val="multilevel"/>
    <w:tmpl w:val="95AECF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000000A3"/>
    <w:multiLevelType w:val="multilevel"/>
    <w:tmpl w:val="CA605F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000000A4"/>
    <w:multiLevelType w:val="multilevel"/>
    <w:tmpl w:val="DCF425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8" w15:restartNumberingAfterBreak="0">
    <w:nsid w:val="000000A5"/>
    <w:multiLevelType w:val="multilevel"/>
    <w:tmpl w:val="14AEB1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9" w15:restartNumberingAfterBreak="0">
    <w:nsid w:val="000000A6"/>
    <w:multiLevelType w:val="multilevel"/>
    <w:tmpl w:val="85162BB6"/>
    <w:lvl w:ilvl="0">
      <w:start w:val="3"/>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0" w15:restartNumberingAfterBreak="0">
    <w:nsid w:val="000000A7"/>
    <w:multiLevelType w:val="multilevel"/>
    <w:tmpl w:val="5F8E47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1" w15:restartNumberingAfterBreak="0">
    <w:nsid w:val="000000A8"/>
    <w:multiLevelType w:val="multilevel"/>
    <w:tmpl w:val="32206E2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2" w15:restartNumberingAfterBreak="0">
    <w:nsid w:val="000000A9"/>
    <w:multiLevelType w:val="multilevel"/>
    <w:tmpl w:val="108E623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3" w15:restartNumberingAfterBreak="0">
    <w:nsid w:val="000000AB"/>
    <w:multiLevelType w:val="multilevel"/>
    <w:tmpl w:val="CF9E74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4" w15:restartNumberingAfterBreak="0">
    <w:nsid w:val="000000AC"/>
    <w:multiLevelType w:val="multilevel"/>
    <w:tmpl w:val="2D5EC9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5" w15:restartNumberingAfterBreak="0">
    <w:nsid w:val="000000AD"/>
    <w:multiLevelType w:val="multilevel"/>
    <w:tmpl w:val="08D8C9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6" w15:restartNumberingAfterBreak="0">
    <w:nsid w:val="000000AE"/>
    <w:multiLevelType w:val="multilevel"/>
    <w:tmpl w:val="C7A0D0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7" w15:restartNumberingAfterBreak="0">
    <w:nsid w:val="000000AF"/>
    <w:multiLevelType w:val="multilevel"/>
    <w:tmpl w:val="96468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8" w15:restartNumberingAfterBreak="0">
    <w:nsid w:val="000000B0"/>
    <w:multiLevelType w:val="multilevel"/>
    <w:tmpl w:val="61B036F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9" w15:restartNumberingAfterBreak="0">
    <w:nsid w:val="000000B1"/>
    <w:multiLevelType w:val="multilevel"/>
    <w:tmpl w:val="80C6CA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0" w15:restartNumberingAfterBreak="0">
    <w:nsid w:val="000000B2"/>
    <w:multiLevelType w:val="multilevel"/>
    <w:tmpl w:val="9EACA7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1" w15:restartNumberingAfterBreak="0">
    <w:nsid w:val="000000B3"/>
    <w:multiLevelType w:val="multilevel"/>
    <w:tmpl w:val="310039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2" w15:restartNumberingAfterBreak="0">
    <w:nsid w:val="000000B4"/>
    <w:multiLevelType w:val="multilevel"/>
    <w:tmpl w:val="A70AD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3" w15:restartNumberingAfterBreak="0">
    <w:nsid w:val="000000B5"/>
    <w:multiLevelType w:val="multilevel"/>
    <w:tmpl w:val="69B60234"/>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4" w15:restartNumberingAfterBreak="0">
    <w:nsid w:val="000000B6"/>
    <w:multiLevelType w:val="multilevel"/>
    <w:tmpl w:val="F47866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5" w15:restartNumberingAfterBreak="0">
    <w:nsid w:val="000000B7"/>
    <w:multiLevelType w:val="multilevel"/>
    <w:tmpl w:val="E6D059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6" w15:restartNumberingAfterBreak="0">
    <w:nsid w:val="000000B8"/>
    <w:multiLevelType w:val="multilevel"/>
    <w:tmpl w:val="2910C1E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7" w15:restartNumberingAfterBreak="0">
    <w:nsid w:val="000000B9"/>
    <w:multiLevelType w:val="multilevel"/>
    <w:tmpl w:val="8F60CF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8" w15:restartNumberingAfterBreak="0">
    <w:nsid w:val="000000BA"/>
    <w:multiLevelType w:val="multilevel"/>
    <w:tmpl w:val="4C585A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9" w15:restartNumberingAfterBreak="0">
    <w:nsid w:val="000000BB"/>
    <w:multiLevelType w:val="multilevel"/>
    <w:tmpl w:val="095085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0" w15:restartNumberingAfterBreak="0">
    <w:nsid w:val="000000BC"/>
    <w:multiLevelType w:val="multilevel"/>
    <w:tmpl w:val="019AE56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1" w15:restartNumberingAfterBreak="0">
    <w:nsid w:val="000000BD"/>
    <w:multiLevelType w:val="multilevel"/>
    <w:tmpl w:val="02F484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2" w15:restartNumberingAfterBreak="0">
    <w:nsid w:val="000000BE"/>
    <w:multiLevelType w:val="multilevel"/>
    <w:tmpl w:val="8B5242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3" w15:restartNumberingAfterBreak="0">
    <w:nsid w:val="000000BF"/>
    <w:multiLevelType w:val="multilevel"/>
    <w:tmpl w:val="66F08D56"/>
    <w:lvl w:ilvl="0">
      <w:start w:val="4"/>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4" w15:restartNumberingAfterBreak="0">
    <w:nsid w:val="000000C0"/>
    <w:multiLevelType w:val="multilevel"/>
    <w:tmpl w:val="27D479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5" w15:restartNumberingAfterBreak="0">
    <w:nsid w:val="000000C2"/>
    <w:multiLevelType w:val="multilevel"/>
    <w:tmpl w:val="74508A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6" w15:restartNumberingAfterBreak="0">
    <w:nsid w:val="000000C3"/>
    <w:multiLevelType w:val="multilevel"/>
    <w:tmpl w:val="279AA8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7" w15:restartNumberingAfterBreak="0">
    <w:nsid w:val="000000C4"/>
    <w:multiLevelType w:val="multilevel"/>
    <w:tmpl w:val="73446CC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8" w15:restartNumberingAfterBreak="0">
    <w:nsid w:val="000000C5"/>
    <w:multiLevelType w:val="multilevel"/>
    <w:tmpl w:val="5F12CB12"/>
    <w:lvl w:ilvl="0">
      <w:start w:val="2"/>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9" w15:restartNumberingAfterBreak="0">
    <w:nsid w:val="000000C6"/>
    <w:multiLevelType w:val="multilevel"/>
    <w:tmpl w:val="ADBA3B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0" w15:restartNumberingAfterBreak="0">
    <w:nsid w:val="000000C7"/>
    <w:multiLevelType w:val="multilevel"/>
    <w:tmpl w:val="28EEA5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1" w15:restartNumberingAfterBreak="0">
    <w:nsid w:val="000000C8"/>
    <w:multiLevelType w:val="multilevel"/>
    <w:tmpl w:val="21369E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2" w15:restartNumberingAfterBreak="0">
    <w:nsid w:val="000000C9"/>
    <w:multiLevelType w:val="multilevel"/>
    <w:tmpl w:val="50B4A04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3" w15:restartNumberingAfterBreak="0">
    <w:nsid w:val="000000CB"/>
    <w:multiLevelType w:val="multilevel"/>
    <w:tmpl w:val="7744E3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4" w15:restartNumberingAfterBreak="0">
    <w:nsid w:val="000000CC"/>
    <w:multiLevelType w:val="multilevel"/>
    <w:tmpl w:val="DB7838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5" w15:restartNumberingAfterBreak="0">
    <w:nsid w:val="000000CD"/>
    <w:multiLevelType w:val="multilevel"/>
    <w:tmpl w:val="1F4033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6" w15:restartNumberingAfterBreak="0">
    <w:nsid w:val="000000CE"/>
    <w:multiLevelType w:val="multilevel"/>
    <w:tmpl w:val="07CEC80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7" w15:restartNumberingAfterBreak="0">
    <w:nsid w:val="000000CF"/>
    <w:multiLevelType w:val="multilevel"/>
    <w:tmpl w:val="D092FE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8" w15:restartNumberingAfterBreak="0">
    <w:nsid w:val="04D8030B"/>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99" w15:restartNumberingAfterBreak="0">
    <w:nsid w:val="0939061D"/>
    <w:multiLevelType w:val="multilevel"/>
    <w:tmpl w:val="61E6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0962140C"/>
    <w:multiLevelType w:val="multilevel"/>
    <w:tmpl w:val="8A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099952F0"/>
    <w:multiLevelType w:val="multilevel"/>
    <w:tmpl w:val="0C0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0C4F71FC"/>
    <w:multiLevelType w:val="multilevel"/>
    <w:tmpl w:val="7FFC55E8"/>
    <w:lvl w:ilvl="0">
      <w:start w:val="1"/>
      <w:numFmt w:val="bullet"/>
      <w:lvlText w:val="o"/>
      <w:lvlJc w:val="left"/>
      <w:pPr>
        <w:tabs>
          <w:tab w:val="left" w:pos="1560"/>
        </w:tabs>
        <w:ind w:left="1560" w:hanging="360"/>
      </w:pPr>
      <w:rPr>
        <w:rFonts w:ascii="Courier New" w:hAnsi="Courier New" w:cs="Courier New" w:hint="default"/>
        <w:sz w:val="20"/>
      </w:rPr>
    </w:lvl>
    <w:lvl w:ilvl="1" w:tentative="1">
      <w:start w:val="1"/>
      <w:numFmt w:val="bullet"/>
      <w:lvlText w:val="o"/>
      <w:lvlJc w:val="left"/>
      <w:pPr>
        <w:tabs>
          <w:tab w:val="left" w:pos="2280"/>
        </w:tabs>
        <w:ind w:left="2280" w:hanging="360"/>
      </w:pPr>
      <w:rPr>
        <w:rFonts w:ascii="Courier New" w:hAnsi="Courier New" w:hint="default"/>
        <w:sz w:val="20"/>
      </w:rPr>
    </w:lvl>
    <w:lvl w:ilvl="2" w:tentative="1">
      <w:start w:val="1"/>
      <w:numFmt w:val="bullet"/>
      <w:lvlText w:val=""/>
      <w:lvlJc w:val="left"/>
      <w:pPr>
        <w:tabs>
          <w:tab w:val="left" w:pos="3000"/>
        </w:tabs>
        <w:ind w:left="3000" w:hanging="360"/>
      </w:pPr>
      <w:rPr>
        <w:rFonts w:ascii="Wingdings" w:hAnsi="Wingdings" w:hint="default"/>
        <w:sz w:val="20"/>
      </w:rPr>
    </w:lvl>
    <w:lvl w:ilvl="3" w:tentative="1">
      <w:start w:val="1"/>
      <w:numFmt w:val="bullet"/>
      <w:lvlText w:val=""/>
      <w:lvlJc w:val="left"/>
      <w:pPr>
        <w:tabs>
          <w:tab w:val="left" w:pos="3720"/>
        </w:tabs>
        <w:ind w:left="3720" w:hanging="360"/>
      </w:pPr>
      <w:rPr>
        <w:rFonts w:ascii="Wingdings" w:hAnsi="Wingdings" w:hint="default"/>
        <w:sz w:val="20"/>
      </w:rPr>
    </w:lvl>
    <w:lvl w:ilvl="4" w:tentative="1">
      <w:start w:val="1"/>
      <w:numFmt w:val="bullet"/>
      <w:lvlText w:val=""/>
      <w:lvlJc w:val="left"/>
      <w:pPr>
        <w:tabs>
          <w:tab w:val="left" w:pos="4440"/>
        </w:tabs>
        <w:ind w:left="4440" w:hanging="360"/>
      </w:pPr>
      <w:rPr>
        <w:rFonts w:ascii="Wingdings" w:hAnsi="Wingdings" w:hint="default"/>
        <w:sz w:val="20"/>
      </w:rPr>
    </w:lvl>
    <w:lvl w:ilvl="5" w:tentative="1">
      <w:start w:val="1"/>
      <w:numFmt w:val="bullet"/>
      <w:lvlText w:val=""/>
      <w:lvlJc w:val="left"/>
      <w:pPr>
        <w:tabs>
          <w:tab w:val="left" w:pos="5160"/>
        </w:tabs>
        <w:ind w:left="5160" w:hanging="360"/>
      </w:pPr>
      <w:rPr>
        <w:rFonts w:ascii="Wingdings" w:hAnsi="Wingdings" w:hint="default"/>
        <w:sz w:val="20"/>
      </w:rPr>
    </w:lvl>
    <w:lvl w:ilvl="6" w:tentative="1">
      <w:start w:val="1"/>
      <w:numFmt w:val="bullet"/>
      <w:lvlText w:val=""/>
      <w:lvlJc w:val="left"/>
      <w:pPr>
        <w:tabs>
          <w:tab w:val="left" w:pos="5880"/>
        </w:tabs>
        <w:ind w:left="5880" w:hanging="360"/>
      </w:pPr>
      <w:rPr>
        <w:rFonts w:ascii="Wingdings" w:hAnsi="Wingdings" w:hint="default"/>
        <w:sz w:val="20"/>
      </w:rPr>
    </w:lvl>
    <w:lvl w:ilvl="7" w:tentative="1">
      <w:start w:val="1"/>
      <w:numFmt w:val="bullet"/>
      <w:lvlText w:val=""/>
      <w:lvlJc w:val="left"/>
      <w:pPr>
        <w:tabs>
          <w:tab w:val="left" w:pos="6600"/>
        </w:tabs>
        <w:ind w:left="6600" w:hanging="360"/>
      </w:pPr>
      <w:rPr>
        <w:rFonts w:ascii="Wingdings" w:hAnsi="Wingdings" w:hint="default"/>
        <w:sz w:val="20"/>
      </w:rPr>
    </w:lvl>
    <w:lvl w:ilvl="8" w:tentative="1">
      <w:start w:val="1"/>
      <w:numFmt w:val="bullet"/>
      <w:lvlText w:val=""/>
      <w:lvlJc w:val="left"/>
      <w:pPr>
        <w:tabs>
          <w:tab w:val="left" w:pos="7320"/>
        </w:tabs>
        <w:ind w:left="7320" w:hanging="360"/>
      </w:pPr>
      <w:rPr>
        <w:rFonts w:ascii="Wingdings" w:hAnsi="Wingdings" w:hint="default"/>
        <w:sz w:val="20"/>
      </w:rPr>
    </w:lvl>
  </w:abstractNum>
  <w:abstractNum w:abstractNumId="203" w15:restartNumberingAfterBreak="0">
    <w:nsid w:val="0CDC0656"/>
    <w:multiLevelType w:val="multilevel"/>
    <w:tmpl w:val="7FF8C07A"/>
    <w:lvl w:ilvl="0">
      <w:start w:val="5"/>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0D897F79"/>
    <w:multiLevelType w:val="multilevel"/>
    <w:tmpl w:val="30A45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4E30104"/>
    <w:multiLevelType w:val="multilevel"/>
    <w:tmpl w:val="5E5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8DC60C9"/>
    <w:multiLevelType w:val="multilevel"/>
    <w:tmpl w:val="8A7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D0746E0"/>
    <w:multiLevelType w:val="multilevel"/>
    <w:tmpl w:val="8FF05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0D66B78"/>
    <w:multiLevelType w:val="hybridMultilevel"/>
    <w:tmpl w:val="78FCEF1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9" w15:restartNumberingAfterBreak="0">
    <w:nsid w:val="22B233FC"/>
    <w:multiLevelType w:val="multilevel"/>
    <w:tmpl w:val="8E920F38"/>
    <w:lvl w:ilvl="0">
      <w:start w:val="1"/>
      <w:numFmt w:val="bullet"/>
      <w:lvlText w:val="o"/>
      <w:lvlJc w:val="left"/>
      <w:pPr>
        <w:tabs>
          <w:tab w:val="left" w:pos="1080"/>
        </w:tabs>
        <w:ind w:left="1080" w:hanging="360"/>
      </w:pPr>
      <w:rPr>
        <w:rFonts w:ascii="Courier New" w:hAnsi="Courier New" w:cs="Courier New"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210" w15:restartNumberingAfterBreak="0">
    <w:nsid w:val="245C0E3F"/>
    <w:multiLevelType w:val="multilevel"/>
    <w:tmpl w:val="50AC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B4F31B7"/>
    <w:multiLevelType w:val="multilevel"/>
    <w:tmpl w:val="9BBE5032"/>
    <w:lvl w:ilvl="0">
      <w:start w:val="1"/>
      <w:numFmt w:val="bullet"/>
      <w:lvlText w:val="o"/>
      <w:lvlJc w:val="left"/>
      <w:pPr>
        <w:tabs>
          <w:tab w:val="left" w:pos="1560"/>
        </w:tabs>
        <w:ind w:left="1560" w:hanging="360"/>
      </w:pPr>
      <w:rPr>
        <w:rFonts w:ascii="Courier New" w:hAnsi="Courier New" w:cs="Courier New" w:hint="default"/>
        <w:sz w:val="20"/>
      </w:rPr>
    </w:lvl>
    <w:lvl w:ilvl="1" w:tentative="1">
      <w:start w:val="1"/>
      <w:numFmt w:val="bullet"/>
      <w:lvlText w:val="o"/>
      <w:lvlJc w:val="left"/>
      <w:pPr>
        <w:tabs>
          <w:tab w:val="left" w:pos="2280"/>
        </w:tabs>
        <w:ind w:left="2280" w:hanging="360"/>
      </w:pPr>
      <w:rPr>
        <w:rFonts w:ascii="Courier New" w:hAnsi="Courier New" w:hint="default"/>
        <w:sz w:val="20"/>
      </w:rPr>
    </w:lvl>
    <w:lvl w:ilvl="2" w:tentative="1">
      <w:start w:val="1"/>
      <w:numFmt w:val="bullet"/>
      <w:lvlText w:val=""/>
      <w:lvlJc w:val="left"/>
      <w:pPr>
        <w:tabs>
          <w:tab w:val="left" w:pos="3000"/>
        </w:tabs>
        <w:ind w:left="3000" w:hanging="360"/>
      </w:pPr>
      <w:rPr>
        <w:rFonts w:ascii="Wingdings" w:hAnsi="Wingdings" w:hint="default"/>
        <w:sz w:val="20"/>
      </w:rPr>
    </w:lvl>
    <w:lvl w:ilvl="3" w:tentative="1">
      <w:start w:val="1"/>
      <w:numFmt w:val="bullet"/>
      <w:lvlText w:val=""/>
      <w:lvlJc w:val="left"/>
      <w:pPr>
        <w:tabs>
          <w:tab w:val="left" w:pos="3720"/>
        </w:tabs>
        <w:ind w:left="3720" w:hanging="360"/>
      </w:pPr>
      <w:rPr>
        <w:rFonts w:ascii="Wingdings" w:hAnsi="Wingdings" w:hint="default"/>
        <w:sz w:val="20"/>
      </w:rPr>
    </w:lvl>
    <w:lvl w:ilvl="4" w:tentative="1">
      <w:start w:val="1"/>
      <w:numFmt w:val="bullet"/>
      <w:lvlText w:val=""/>
      <w:lvlJc w:val="left"/>
      <w:pPr>
        <w:tabs>
          <w:tab w:val="left" w:pos="4440"/>
        </w:tabs>
        <w:ind w:left="4440" w:hanging="360"/>
      </w:pPr>
      <w:rPr>
        <w:rFonts w:ascii="Wingdings" w:hAnsi="Wingdings" w:hint="default"/>
        <w:sz w:val="20"/>
      </w:rPr>
    </w:lvl>
    <w:lvl w:ilvl="5" w:tentative="1">
      <w:start w:val="1"/>
      <w:numFmt w:val="bullet"/>
      <w:lvlText w:val=""/>
      <w:lvlJc w:val="left"/>
      <w:pPr>
        <w:tabs>
          <w:tab w:val="left" w:pos="5160"/>
        </w:tabs>
        <w:ind w:left="5160" w:hanging="360"/>
      </w:pPr>
      <w:rPr>
        <w:rFonts w:ascii="Wingdings" w:hAnsi="Wingdings" w:hint="default"/>
        <w:sz w:val="20"/>
      </w:rPr>
    </w:lvl>
    <w:lvl w:ilvl="6" w:tentative="1">
      <w:start w:val="1"/>
      <w:numFmt w:val="bullet"/>
      <w:lvlText w:val=""/>
      <w:lvlJc w:val="left"/>
      <w:pPr>
        <w:tabs>
          <w:tab w:val="left" w:pos="5880"/>
        </w:tabs>
        <w:ind w:left="5880" w:hanging="360"/>
      </w:pPr>
      <w:rPr>
        <w:rFonts w:ascii="Wingdings" w:hAnsi="Wingdings" w:hint="default"/>
        <w:sz w:val="20"/>
      </w:rPr>
    </w:lvl>
    <w:lvl w:ilvl="7" w:tentative="1">
      <w:start w:val="1"/>
      <w:numFmt w:val="bullet"/>
      <w:lvlText w:val=""/>
      <w:lvlJc w:val="left"/>
      <w:pPr>
        <w:tabs>
          <w:tab w:val="left" w:pos="6600"/>
        </w:tabs>
        <w:ind w:left="6600" w:hanging="360"/>
      </w:pPr>
      <w:rPr>
        <w:rFonts w:ascii="Wingdings" w:hAnsi="Wingdings" w:hint="default"/>
        <w:sz w:val="20"/>
      </w:rPr>
    </w:lvl>
    <w:lvl w:ilvl="8" w:tentative="1">
      <w:start w:val="1"/>
      <w:numFmt w:val="bullet"/>
      <w:lvlText w:val=""/>
      <w:lvlJc w:val="left"/>
      <w:pPr>
        <w:tabs>
          <w:tab w:val="left" w:pos="7320"/>
        </w:tabs>
        <w:ind w:left="7320" w:hanging="360"/>
      </w:pPr>
      <w:rPr>
        <w:rFonts w:ascii="Wingdings" w:hAnsi="Wingdings" w:hint="default"/>
        <w:sz w:val="20"/>
      </w:rPr>
    </w:lvl>
  </w:abstractNum>
  <w:abstractNum w:abstractNumId="212" w15:restartNumberingAfterBreak="0">
    <w:nsid w:val="35F53DF7"/>
    <w:multiLevelType w:val="multilevel"/>
    <w:tmpl w:val="DC9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61046E1"/>
    <w:multiLevelType w:val="multilevel"/>
    <w:tmpl w:val="E81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7AE5D61"/>
    <w:multiLevelType w:val="multilevel"/>
    <w:tmpl w:val="1C5E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A5E6E79"/>
    <w:multiLevelType w:val="multilevel"/>
    <w:tmpl w:val="130864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6" w15:restartNumberingAfterBreak="0">
    <w:nsid w:val="3F567DCC"/>
    <w:multiLevelType w:val="multilevel"/>
    <w:tmpl w:val="5D2AAF84"/>
    <w:lvl w:ilvl="0">
      <w:start w:val="1"/>
      <w:numFmt w:val="bullet"/>
      <w:lvlText w:val="o"/>
      <w:lvlJc w:val="left"/>
      <w:pPr>
        <w:tabs>
          <w:tab w:val="left" w:pos="1560"/>
        </w:tabs>
        <w:ind w:left="1560" w:hanging="360"/>
      </w:pPr>
      <w:rPr>
        <w:rFonts w:ascii="Courier New" w:hAnsi="Courier New" w:cs="Courier New" w:hint="default"/>
        <w:sz w:val="20"/>
      </w:rPr>
    </w:lvl>
    <w:lvl w:ilvl="1" w:tentative="1">
      <w:start w:val="1"/>
      <w:numFmt w:val="bullet"/>
      <w:lvlText w:val="o"/>
      <w:lvlJc w:val="left"/>
      <w:pPr>
        <w:tabs>
          <w:tab w:val="left" w:pos="2280"/>
        </w:tabs>
        <w:ind w:left="2280" w:hanging="360"/>
      </w:pPr>
      <w:rPr>
        <w:rFonts w:ascii="Courier New" w:hAnsi="Courier New" w:hint="default"/>
        <w:sz w:val="20"/>
      </w:rPr>
    </w:lvl>
    <w:lvl w:ilvl="2" w:tentative="1">
      <w:start w:val="1"/>
      <w:numFmt w:val="bullet"/>
      <w:lvlText w:val=""/>
      <w:lvlJc w:val="left"/>
      <w:pPr>
        <w:tabs>
          <w:tab w:val="left" w:pos="3000"/>
        </w:tabs>
        <w:ind w:left="3000" w:hanging="360"/>
      </w:pPr>
      <w:rPr>
        <w:rFonts w:ascii="Wingdings" w:hAnsi="Wingdings" w:hint="default"/>
        <w:sz w:val="20"/>
      </w:rPr>
    </w:lvl>
    <w:lvl w:ilvl="3" w:tentative="1">
      <w:start w:val="1"/>
      <w:numFmt w:val="bullet"/>
      <w:lvlText w:val=""/>
      <w:lvlJc w:val="left"/>
      <w:pPr>
        <w:tabs>
          <w:tab w:val="left" w:pos="3720"/>
        </w:tabs>
        <w:ind w:left="3720" w:hanging="360"/>
      </w:pPr>
      <w:rPr>
        <w:rFonts w:ascii="Wingdings" w:hAnsi="Wingdings" w:hint="default"/>
        <w:sz w:val="20"/>
      </w:rPr>
    </w:lvl>
    <w:lvl w:ilvl="4" w:tentative="1">
      <w:start w:val="1"/>
      <w:numFmt w:val="bullet"/>
      <w:lvlText w:val=""/>
      <w:lvlJc w:val="left"/>
      <w:pPr>
        <w:tabs>
          <w:tab w:val="left" w:pos="4440"/>
        </w:tabs>
        <w:ind w:left="4440" w:hanging="360"/>
      </w:pPr>
      <w:rPr>
        <w:rFonts w:ascii="Wingdings" w:hAnsi="Wingdings" w:hint="default"/>
        <w:sz w:val="20"/>
      </w:rPr>
    </w:lvl>
    <w:lvl w:ilvl="5" w:tentative="1">
      <w:start w:val="1"/>
      <w:numFmt w:val="bullet"/>
      <w:lvlText w:val=""/>
      <w:lvlJc w:val="left"/>
      <w:pPr>
        <w:tabs>
          <w:tab w:val="left" w:pos="5160"/>
        </w:tabs>
        <w:ind w:left="5160" w:hanging="360"/>
      </w:pPr>
      <w:rPr>
        <w:rFonts w:ascii="Wingdings" w:hAnsi="Wingdings" w:hint="default"/>
        <w:sz w:val="20"/>
      </w:rPr>
    </w:lvl>
    <w:lvl w:ilvl="6" w:tentative="1">
      <w:start w:val="1"/>
      <w:numFmt w:val="bullet"/>
      <w:lvlText w:val=""/>
      <w:lvlJc w:val="left"/>
      <w:pPr>
        <w:tabs>
          <w:tab w:val="left" w:pos="5880"/>
        </w:tabs>
        <w:ind w:left="5880" w:hanging="360"/>
      </w:pPr>
      <w:rPr>
        <w:rFonts w:ascii="Wingdings" w:hAnsi="Wingdings" w:hint="default"/>
        <w:sz w:val="20"/>
      </w:rPr>
    </w:lvl>
    <w:lvl w:ilvl="7" w:tentative="1">
      <w:start w:val="1"/>
      <w:numFmt w:val="bullet"/>
      <w:lvlText w:val=""/>
      <w:lvlJc w:val="left"/>
      <w:pPr>
        <w:tabs>
          <w:tab w:val="left" w:pos="6600"/>
        </w:tabs>
        <w:ind w:left="6600" w:hanging="360"/>
      </w:pPr>
      <w:rPr>
        <w:rFonts w:ascii="Wingdings" w:hAnsi="Wingdings" w:hint="default"/>
        <w:sz w:val="20"/>
      </w:rPr>
    </w:lvl>
    <w:lvl w:ilvl="8" w:tentative="1">
      <w:start w:val="1"/>
      <w:numFmt w:val="bullet"/>
      <w:lvlText w:val=""/>
      <w:lvlJc w:val="left"/>
      <w:pPr>
        <w:tabs>
          <w:tab w:val="left" w:pos="7320"/>
        </w:tabs>
        <w:ind w:left="7320" w:hanging="360"/>
      </w:pPr>
      <w:rPr>
        <w:rFonts w:ascii="Wingdings" w:hAnsi="Wingdings" w:hint="default"/>
        <w:sz w:val="20"/>
      </w:rPr>
    </w:lvl>
  </w:abstractNum>
  <w:abstractNum w:abstractNumId="217" w15:restartNumberingAfterBreak="0">
    <w:nsid w:val="402E7950"/>
    <w:multiLevelType w:val="multilevel"/>
    <w:tmpl w:val="8A2C3ED8"/>
    <w:lvl w:ilvl="0">
      <w:start w:val="1"/>
      <w:numFmt w:val="bullet"/>
      <w:lvlText w:val="o"/>
      <w:lvlJc w:val="left"/>
      <w:pPr>
        <w:tabs>
          <w:tab w:val="left" w:pos="1560"/>
        </w:tabs>
        <w:ind w:left="1560" w:hanging="360"/>
      </w:pPr>
      <w:rPr>
        <w:rFonts w:ascii="Courier New" w:hAnsi="Courier New" w:cs="Courier New" w:hint="default"/>
        <w:sz w:val="20"/>
      </w:rPr>
    </w:lvl>
    <w:lvl w:ilvl="1" w:tentative="1">
      <w:start w:val="1"/>
      <w:numFmt w:val="bullet"/>
      <w:lvlText w:val="o"/>
      <w:lvlJc w:val="left"/>
      <w:pPr>
        <w:tabs>
          <w:tab w:val="left" w:pos="2280"/>
        </w:tabs>
        <w:ind w:left="2280" w:hanging="360"/>
      </w:pPr>
      <w:rPr>
        <w:rFonts w:ascii="Courier New" w:hAnsi="Courier New" w:hint="default"/>
        <w:sz w:val="20"/>
      </w:rPr>
    </w:lvl>
    <w:lvl w:ilvl="2" w:tentative="1">
      <w:start w:val="1"/>
      <w:numFmt w:val="bullet"/>
      <w:lvlText w:val=""/>
      <w:lvlJc w:val="left"/>
      <w:pPr>
        <w:tabs>
          <w:tab w:val="left" w:pos="3000"/>
        </w:tabs>
        <w:ind w:left="3000" w:hanging="360"/>
      </w:pPr>
      <w:rPr>
        <w:rFonts w:ascii="Wingdings" w:hAnsi="Wingdings" w:hint="default"/>
        <w:sz w:val="20"/>
      </w:rPr>
    </w:lvl>
    <w:lvl w:ilvl="3" w:tentative="1">
      <w:start w:val="1"/>
      <w:numFmt w:val="bullet"/>
      <w:lvlText w:val=""/>
      <w:lvlJc w:val="left"/>
      <w:pPr>
        <w:tabs>
          <w:tab w:val="left" w:pos="3720"/>
        </w:tabs>
        <w:ind w:left="3720" w:hanging="360"/>
      </w:pPr>
      <w:rPr>
        <w:rFonts w:ascii="Wingdings" w:hAnsi="Wingdings" w:hint="default"/>
        <w:sz w:val="20"/>
      </w:rPr>
    </w:lvl>
    <w:lvl w:ilvl="4" w:tentative="1">
      <w:start w:val="1"/>
      <w:numFmt w:val="bullet"/>
      <w:lvlText w:val=""/>
      <w:lvlJc w:val="left"/>
      <w:pPr>
        <w:tabs>
          <w:tab w:val="left" w:pos="4440"/>
        </w:tabs>
        <w:ind w:left="4440" w:hanging="360"/>
      </w:pPr>
      <w:rPr>
        <w:rFonts w:ascii="Wingdings" w:hAnsi="Wingdings" w:hint="default"/>
        <w:sz w:val="20"/>
      </w:rPr>
    </w:lvl>
    <w:lvl w:ilvl="5" w:tentative="1">
      <w:start w:val="1"/>
      <w:numFmt w:val="bullet"/>
      <w:lvlText w:val=""/>
      <w:lvlJc w:val="left"/>
      <w:pPr>
        <w:tabs>
          <w:tab w:val="left" w:pos="5160"/>
        </w:tabs>
        <w:ind w:left="5160" w:hanging="360"/>
      </w:pPr>
      <w:rPr>
        <w:rFonts w:ascii="Wingdings" w:hAnsi="Wingdings" w:hint="default"/>
        <w:sz w:val="20"/>
      </w:rPr>
    </w:lvl>
    <w:lvl w:ilvl="6" w:tentative="1">
      <w:start w:val="1"/>
      <w:numFmt w:val="bullet"/>
      <w:lvlText w:val=""/>
      <w:lvlJc w:val="left"/>
      <w:pPr>
        <w:tabs>
          <w:tab w:val="left" w:pos="5880"/>
        </w:tabs>
        <w:ind w:left="5880" w:hanging="360"/>
      </w:pPr>
      <w:rPr>
        <w:rFonts w:ascii="Wingdings" w:hAnsi="Wingdings" w:hint="default"/>
        <w:sz w:val="20"/>
      </w:rPr>
    </w:lvl>
    <w:lvl w:ilvl="7" w:tentative="1">
      <w:start w:val="1"/>
      <w:numFmt w:val="bullet"/>
      <w:lvlText w:val=""/>
      <w:lvlJc w:val="left"/>
      <w:pPr>
        <w:tabs>
          <w:tab w:val="left" w:pos="6600"/>
        </w:tabs>
        <w:ind w:left="6600" w:hanging="360"/>
      </w:pPr>
      <w:rPr>
        <w:rFonts w:ascii="Wingdings" w:hAnsi="Wingdings" w:hint="default"/>
        <w:sz w:val="20"/>
      </w:rPr>
    </w:lvl>
    <w:lvl w:ilvl="8" w:tentative="1">
      <w:start w:val="1"/>
      <w:numFmt w:val="bullet"/>
      <w:lvlText w:val=""/>
      <w:lvlJc w:val="left"/>
      <w:pPr>
        <w:tabs>
          <w:tab w:val="left" w:pos="7320"/>
        </w:tabs>
        <w:ind w:left="7320" w:hanging="360"/>
      </w:pPr>
      <w:rPr>
        <w:rFonts w:ascii="Wingdings" w:hAnsi="Wingdings" w:hint="default"/>
        <w:sz w:val="20"/>
      </w:rPr>
    </w:lvl>
  </w:abstractNum>
  <w:abstractNum w:abstractNumId="218" w15:restartNumberingAfterBreak="0">
    <w:nsid w:val="406513FD"/>
    <w:multiLevelType w:val="hybridMultilevel"/>
    <w:tmpl w:val="9C8C126C"/>
    <w:lvl w:ilvl="0" w:tplc="51AA7F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5E938DA"/>
    <w:multiLevelType w:val="multilevel"/>
    <w:tmpl w:val="130864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0" w15:restartNumberingAfterBreak="0">
    <w:nsid w:val="48A34674"/>
    <w:multiLevelType w:val="multilevel"/>
    <w:tmpl w:val="1358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F7C03EE"/>
    <w:multiLevelType w:val="hybridMultilevel"/>
    <w:tmpl w:val="125A8872"/>
    <w:lvl w:ilvl="0" w:tplc="B658C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5E7F0058"/>
    <w:multiLevelType w:val="multilevel"/>
    <w:tmpl w:val="410CF24C"/>
    <w:lvl w:ilvl="0">
      <w:start w:val="1"/>
      <w:numFmt w:val="bullet"/>
      <w:lvlText w:val="o"/>
      <w:lvlJc w:val="left"/>
      <w:pPr>
        <w:tabs>
          <w:tab w:val="left" w:pos="1560"/>
        </w:tabs>
        <w:ind w:left="1560" w:hanging="360"/>
      </w:pPr>
      <w:rPr>
        <w:rFonts w:ascii="Courier New" w:hAnsi="Courier New" w:cs="Courier New" w:hint="default"/>
        <w:sz w:val="20"/>
      </w:rPr>
    </w:lvl>
    <w:lvl w:ilvl="1" w:tentative="1">
      <w:start w:val="1"/>
      <w:numFmt w:val="bullet"/>
      <w:lvlText w:val="o"/>
      <w:lvlJc w:val="left"/>
      <w:pPr>
        <w:tabs>
          <w:tab w:val="left" w:pos="2280"/>
        </w:tabs>
        <w:ind w:left="2280" w:hanging="360"/>
      </w:pPr>
      <w:rPr>
        <w:rFonts w:ascii="Courier New" w:hAnsi="Courier New" w:hint="default"/>
        <w:sz w:val="20"/>
      </w:rPr>
    </w:lvl>
    <w:lvl w:ilvl="2" w:tentative="1">
      <w:start w:val="1"/>
      <w:numFmt w:val="bullet"/>
      <w:lvlText w:val=""/>
      <w:lvlJc w:val="left"/>
      <w:pPr>
        <w:tabs>
          <w:tab w:val="left" w:pos="3000"/>
        </w:tabs>
        <w:ind w:left="3000" w:hanging="360"/>
      </w:pPr>
      <w:rPr>
        <w:rFonts w:ascii="Wingdings" w:hAnsi="Wingdings" w:hint="default"/>
        <w:sz w:val="20"/>
      </w:rPr>
    </w:lvl>
    <w:lvl w:ilvl="3" w:tentative="1">
      <w:start w:val="1"/>
      <w:numFmt w:val="bullet"/>
      <w:lvlText w:val=""/>
      <w:lvlJc w:val="left"/>
      <w:pPr>
        <w:tabs>
          <w:tab w:val="left" w:pos="3720"/>
        </w:tabs>
        <w:ind w:left="3720" w:hanging="360"/>
      </w:pPr>
      <w:rPr>
        <w:rFonts w:ascii="Wingdings" w:hAnsi="Wingdings" w:hint="default"/>
        <w:sz w:val="20"/>
      </w:rPr>
    </w:lvl>
    <w:lvl w:ilvl="4" w:tentative="1">
      <w:start w:val="1"/>
      <w:numFmt w:val="bullet"/>
      <w:lvlText w:val=""/>
      <w:lvlJc w:val="left"/>
      <w:pPr>
        <w:tabs>
          <w:tab w:val="left" w:pos="4440"/>
        </w:tabs>
        <w:ind w:left="4440" w:hanging="360"/>
      </w:pPr>
      <w:rPr>
        <w:rFonts w:ascii="Wingdings" w:hAnsi="Wingdings" w:hint="default"/>
        <w:sz w:val="20"/>
      </w:rPr>
    </w:lvl>
    <w:lvl w:ilvl="5" w:tentative="1">
      <w:start w:val="1"/>
      <w:numFmt w:val="bullet"/>
      <w:lvlText w:val=""/>
      <w:lvlJc w:val="left"/>
      <w:pPr>
        <w:tabs>
          <w:tab w:val="left" w:pos="5160"/>
        </w:tabs>
        <w:ind w:left="5160" w:hanging="360"/>
      </w:pPr>
      <w:rPr>
        <w:rFonts w:ascii="Wingdings" w:hAnsi="Wingdings" w:hint="default"/>
        <w:sz w:val="20"/>
      </w:rPr>
    </w:lvl>
    <w:lvl w:ilvl="6" w:tentative="1">
      <w:start w:val="1"/>
      <w:numFmt w:val="bullet"/>
      <w:lvlText w:val=""/>
      <w:lvlJc w:val="left"/>
      <w:pPr>
        <w:tabs>
          <w:tab w:val="left" w:pos="5880"/>
        </w:tabs>
        <w:ind w:left="5880" w:hanging="360"/>
      </w:pPr>
      <w:rPr>
        <w:rFonts w:ascii="Wingdings" w:hAnsi="Wingdings" w:hint="default"/>
        <w:sz w:val="20"/>
      </w:rPr>
    </w:lvl>
    <w:lvl w:ilvl="7" w:tentative="1">
      <w:start w:val="1"/>
      <w:numFmt w:val="bullet"/>
      <w:lvlText w:val=""/>
      <w:lvlJc w:val="left"/>
      <w:pPr>
        <w:tabs>
          <w:tab w:val="left" w:pos="6600"/>
        </w:tabs>
        <w:ind w:left="6600" w:hanging="360"/>
      </w:pPr>
      <w:rPr>
        <w:rFonts w:ascii="Wingdings" w:hAnsi="Wingdings" w:hint="default"/>
        <w:sz w:val="20"/>
      </w:rPr>
    </w:lvl>
    <w:lvl w:ilvl="8" w:tentative="1">
      <w:start w:val="1"/>
      <w:numFmt w:val="bullet"/>
      <w:lvlText w:val=""/>
      <w:lvlJc w:val="left"/>
      <w:pPr>
        <w:tabs>
          <w:tab w:val="left" w:pos="7320"/>
        </w:tabs>
        <w:ind w:left="7320" w:hanging="360"/>
      </w:pPr>
      <w:rPr>
        <w:rFonts w:ascii="Wingdings" w:hAnsi="Wingdings" w:hint="default"/>
        <w:sz w:val="20"/>
      </w:rPr>
    </w:lvl>
  </w:abstractNum>
  <w:abstractNum w:abstractNumId="223" w15:restartNumberingAfterBreak="0">
    <w:nsid w:val="621054D9"/>
    <w:multiLevelType w:val="multilevel"/>
    <w:tmpl w:val="130864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4" w15:restartNumberingAfterBreak="0">
    <w:nsid w:val="6A9D5026"/>
    <w:multiLevelType w:val="multilevel"/>
    <w:tmpl w:val="34BEC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B836215"/>
    <w:multiLevelType w:val="multilevel"/>
    <w:tmpl w:val="F02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47232F"/>
    <w:multiLevelType w:val="hybridMultilevel"/>
    <w:tmpl w:val="D50CB20A"/>
    <w:lvl w:ilvl="0" w:tplc="30090003">
      <w:start w:val="1"/>
      <w:numFmt w:val="bullet"/>
      <w:lvlText w:val="o"/>
      <w:lvlJc w:val="left"/>
      <w:pPr>
        <w:ind w:left="1560" w:hanging="360"/>
      </w:pPr>
      <w:rPr>
        <w:rFonts w:ascii="Courier New" w:hAnsi="Courier New" w:cs="Courier New" w:hint="default"/>
      </w:rPr>
    </w:lvl>
    <w:lvl w:ilvl="1" w:tplc="30090003" w:tentative="1">
      <w:start w:val="1"/>
      <w:numFmt w:val="bullet"/>
      <w:lvlText w:val="o"/>
      <w:lvlJc w:val="left"/>
      <w:pPr>
        <w:ind w:left="2280" w:hanging="360"/>
      </w:pPr>
      <w:rPr>
        <w:rFonts w:ascii="Courier New" w:hAnsi="Courier New" w:cs="Courier New" w:hint="default"/>
      </w:rPr>
    </w:lvl>
    <w:lvl w:ilvl="2" w:tplc="30090005" w:tentative="1">
      <w:start w:val="1"/>
      <w:numFmt w:val="bullet"/>
      <w:lvlText w:val=""/>
      <w:lvlJc w:val="left"/>
      <w:pPr>
        <w:ind w:left="3000" w:hanging="360"/>
      </w:pPr>
      <w:rPr>
        <w:rFonts w:ascii="Wingdings" w:hAnsi="Wingdings" w:hint="default"/>
      </w:rPr>
    </w:lvl>
    <w:lvl w:ilvl="3" w:tplc="30090001" w:tentative="1">
      <w:start w:val="1"/>
      <w:numFmt w:val="bullet"/>
      <w:lvlText w:val=""/>
      <w:lvlJc w:val="left"/>
      <w:pPr>
        <w:ind w:left="3720" w:hanging="360"/>
      </w:pPr>
      <w:rPr>
        <w:rFonts w:ascii="Symbol" w:hAnsi="Symbol" w:hint="default"/>
      </w:rPr>
    </w:lvl>
    <w:lvl w:ilvl="4" w:tplc="30090003" w:tentative="1">
      <w:start w:val="1"/>
      <w:numFmt w:val="bullet"/>
      <w:lvlText w:val="o"/>
      <w:lvlJc w:val="left"/>
      <w:pPr>
        <w:ind w:left="4440" w:hanging="360"/>
      </w:pPr>
      <w:rPr>
        <w:rFonts w:ascii="Courier New" w:hAnsi="Courier New" w:cs="Courier New" w:hint="default"/>
      </w:rPr>
    </w:lvl>
    <w:lvl w:ilvl="5" w:tplc="30090005" w:tentative="1">
      <w:start w:val="1"/>
      <w:numFmt w:val="bullet"/>
      <w:lvlText w:val=""/>
      <w:lvlJc w:val="left"/>
      <w:pPr>
        <w:ind w:left="5160" w:hanging="360"/>
      </w:pPr>
      <w:rPr>
        <w:rFonts w:ascii="Wingdings" w:hAnsi="Wingdings" w:hint="default"/>
      </w:rPr>
    </w:lvl>
    <w:lvl w:ilvl="6" w:tplc="30090001" w:tentative="1">
      <w:start w:val="1"/>
      <w:numFmt w:val="bullet"/>
      <w:lvlText w:val=""/>
      <w:lvlJc w:val="left"/>
      <w:pPr>
        <w:ind w:left="5880" w:hanging="360"/>
      </w:pPr>
      <w:rPr>
        <w:rFonts w:ascii="Symbol" w:hAnsi="Symbol" w:hint="default"/>
      </w:rPr>
    </w:lvl>
    <w:lvl w:ilvl="7" w:tplc="30090003" w:tentative="1">
      <w:start w:val="1"/>
      <w:numFmt w:val="bullet"/>
      <w:lvlText w:val="o"/>
      <w:lvlJc w:val="left"/>
      <w:pPr>
        <w:ind w:left="6600" w:hanging="360"/>
      </w:pPr>
      <w:rPr>
        <w:rFonts w:ascii="Courier New" w:hAnsi="Courier New" w:cs="Courier New" w:hint="default"/>
      </w:rPr>
    </w:lvl>
    <w:lvl w:ilvl="8" w:tplc="30090005" w:tentative="1">
      <w:start w:val="1"/>
      <w:numFmt w:val="bullet"/>
      <w:lvlText w:val=""/>
      <w:lvlJc w:val="left"/>
      <w:pPr>
        <w:ind w:left="7320" w:hanging="360"/>
      </w:pPr>
      <w:rPr>
        <w:rFonts w:ascii="Wingdings" w:hAnsi="Wingdings" w:hint="default"/>
      </w:rPr>
    </w:lvl>
  </w:abstractNum>
  <w:num w:numId="1">
    <w:abstractNumId w:val="22"/>
  </w:num>
  <w:num w:numId="2">
    <w:abstractNumId w:val="114"/>
  </w:num>
  <w:num w:numId="3">
    <w:abstractNumId w:val="82"/>
  </w:num>
  <w:num w:numId="4">
    <w:abstractNumId w:val="66"/>
  </w:num>
  <w:num w:numId="5">
    <w:abstractNumId w:val="142"/>
  </w:num>
  <w:num w:numId="6">
    <w:abstractNumId w:val="119"/>
  </w:num>
  <w:num w:numId="7">
    <w:abstractNumId w:val="157"/>
  </w:num>
  <w:num w:numId="8">
    <w:abstractNumId w:val="190"/>
  </w:num>
  <w:num w:numId="9">
    <w:abstractNumId w:val="182"/>
  </w:num>
  <w:num w:numId="10">
    <w:abstractNumId w:val="185"/>
  </w:num>
  <w:num w:numId="11">
    <w:abstractNumId w:val="149"/>
  </w:num>
  <w:num w:numId="12">
    <w:abstractNumId w:val="101"/>
  </w:num>
  <w:num w:numId="13">
    <w:abstractNumId w:val="30"/>
  </w:num>
  <w:num w:numId="14">
    <w:abstractNumId w:val="44"/>
  </w:num>
  <w:num w:numId="15">
    <w:abstractNumId w:val="70"/>
  </w:num>
  <w:num w:numId="16">
    <w:abstractNumId w:val="20"/>
  </w:num>
  <w:num w:numId="17">
    <w:abstractNumId w:val="25"/>
  </w:num>
  <w:num w:numId="18">
    <w:abstractNumId w:val="77"/>
  </w:num>
  <w:num w:numId="19">
    <w:abstractNumId w:val="195"/>
  </w:num>
  <w:num w:numId="20">
    <w:abstractNumId w:val="19"/>
  </w:num>
  <w:num w:numId="21">
    <w:abstractNumId w:val="177"/>
  </w:num>
  <w:num w:numId="22">
    <w:abstractNumId w:val="134"/>
  </w:num>
  <w:num w:numId="23">
    <w:abstractNumId w:val="136"/>
  </w:num>
  <w:num w:numId="24">
    <w:abstractNumId w:val="69"/>
  </w:num>
  <w:num w:numId="25">
    <w:abstractNumId w:val="193"/>
  </w:num>
  <w:num w:numId="26">
    <w:abstractNumId w:val="68"/>
  </w:num>
  <w:num w:numId="27">
    <w:abstractNumId w:val="100"/>
  </w:num>
  <w:num w:numId="28">
    <w:abstractNumId w:val="98"/>
  </w:num>
  <w:num w:numId="29">
    <w:abstractNumId w:val="150"/>
  </w:num>
  <w:num w:numId="30">
    <w:abstractNumId w:val="146"/>
  </w:num>
  <w:num w:numId="31">
    <w:abstractNumId w:val="138"/>
  </w:num>
  <w:num w:numId="32">
    <w:abstractNumId w:val="148"/>
  </w:num>
  <w:num w:numId="33">
    <w:abstractNumId w:val="178"/>
  </w:num>
  <w:num w:numId="34">
    <w:abstractNumId w:val="24"/>
  </w:num>
  <w:num w:numId="35">
    <w:abstractNumId w:val="155"/>
  </w:num>
  <w:num w:numId="36">
    <w:abstractNumId w:val="61"/>
  </w:num>
  <w:num w:numId="37">
    <w:abstractNumId w:val="95"/>
  </w:num>
  <w:num w:numId="38">
    <w:abstractNumId w:val="140"/>
  </w:num>
  <w:num w:numId="39">
    <w:abstractNumId w:val="41"/>
  </w:num>
  <w:num w:numId="40">
    <w:abstractNumId w:val="32"/>
  </w:num>
  <w:num w:numId="41">
    <w:abstractNumId w:val="106"/>
  </w:num>
  <w:num w:numId="42">
    <w:abstractNumId w:val="192"/>
  </w:num>
  <w:num w:numId="43">
    <w:abstractNumId w:val="87"/>
  </w:num>
  <w:num w:numId="44">
    <w:abstractNumId w:val="145"/>
  </w:num>
  <w:num w:numId="45">
    <w:abstractNumId w:val="135"/>
  </w:num>
  <w:num w:numId="46">
    <w:abstractNumId w:val="179"/>
  </w:num>
  <w:num w:numId="47">
    <w:abstractNumId w:val="197"/>
  </w:num>
  <w:num w:numId="48">
    <w:abstractNumId w:val="34"/>
  </w:num>
  <w:num w:numId="49">
    <w:abstractNumId w:val="83"/>
  </w:num>
  <w:num w:numId="50">
    <w:abstractNumId w:val="121"/>
  </w:num>
  <w:num w:numId="51">
    <w:abstractNumId w:val="120"/>
  </w:num>
  <w:num w:numId="52">
    <w:abstractNumId w:val="117"/>
  </w:num>
  <w:num w:numId="53">
    <w:abstractNumId w:val="156"/>
  </w:num>
  <w:num w:numId="54">
    <w:abstractNumId w:val="55"/>
  </w:num>
  <w:num w:numId="55">
    <w:abstractNumId w:val="187"/>
  </w:num>
  <w:num w:numId="56">
    <w:abstractNumId w:val="65"/>
  </w:num>
  <w:num w:numId="57">
    <w:abstractNumId w:val="53"/>
  </w:num>
  <w:num w:numId="58">
    <w:abstractNumId w:val="46"/>
  </w:num>
  <w:num w:numId="59">
    <w:abstractNumId w:val="60"/>
  </w:num>
  <w:num w:numId="60">
    <w:abstractNumId w:val="103"/>
  </w:num>
  <w:num w:numId="61">
    <w:abstractNumId w:val="174"/>
  </w:num>
  <w:num w:numId="62">
    <w:abstractNumId w:val="160"/>
  </w:num>
  <w:num w:numId="63">
    <w:abstractNumId w:val="105"/>
  </w:num>
  <w:num w:numId="64">
    <w:abstractNumId w:val="45"/>
  </w:num>
  <w:num w:numId="65">
    <w:abstractNumId w:val="18"/>
  </w:num>
  <w:num w:numId="66">
    <w:abstractNumId w:val="175"/>
  </w:num>
  <w:num w:numId="67">
    <w:abstractNumId w:val="36"/>
  </w:num>
  <w:num w:numId="68">
    <w:abstractNumId w:val="122"/>
  </w:num>
  <w:num w:numId="69">
    <w:abstractNumId w:val="26"/>
  </w:num>
  <w:num w:numId="70">
    <w:abstractNumId w:val="96"/>
  </w:num>
  <w:num w:numId="71">
    <w:abstractNumId w:val="23"/>
  </w:num>
  <w:num w:numId="72">
    <w:abstractNumId w:val="73"/>
  </w:num>
  <w:num w:numId="73">
    <w:abstractNumId w:val="180"/>
  </w:num>
  <w:num w:numId="74">
    <w:abstractNumId w:val="94"/>
  </w:num>
  <w:num w:numId="75">
    <w:abstractNumId w:val="51"/>
  </w:num>
  <w:num w:numId="76">
    <w:abstractNumId w:val="181"/>
  </w:num>
  <w:num w:numId="77">
    <w:abstractNumId w:val="49"/>
  </w:num>
  <w:num w:numId="78">
    <w:abstractNumId w:val="89"/>
  </w:num>
  <w:num w:numId="79">
    <w:abstractNumId w:val="147"/>
  </w:num>
  <w:num w:numId="80">
    <w:abstractNumId w:val="130"/>
  </w:num>
  <w:num w:numId="81">
    <w:abstractNumId w:val="27"/>
  </w:num>
  <w:num w:numId="82">
    <w:abstractNumId w:val="109"/>
  </w:num>
  <w:num w:numId="83">
    <w:abstractNumId w:val="71"/>
  </w:num>
  <w:num w:numId="84">
    <w:abstractNumId w:val="84"/>
  </w:num>
  <w:num w:numId="85">
    <w:abstractNumId w:val="21"/>
  </w:num>
  <w:num w:numId="86">
    <w:abstractNumId w:val="137"/>
  </w:num>
  <w:num w:numId="87">
    <w:abstractNumId w:val="16"/>
  </w:num>
  <w:num w:numId="88">
    <w:abstractNumId w:val="85"/>
  </w:num>
  <w:num w:numId="89">
    <w:abstractNumId w:val="50"/>
  </w:num>
  <w:num w:numId="90">
    <w:abstractNumId w:val="76"/>
  </w:num>
  <w:num w:numId="91">
    <w:abstractNumId w:val="92"/>
  </w:num>
  <w:num w:numId="92">
    <w:abstractNumId w:val="198"/>
  </w:num>
  <w:num w:numId="93">
    <w:abstractNumId w:val="0"/>
  </w:num>
  <w:num w:numId="94">
    <w:abstractNumId w:val="1"/>
  </w:num>
  <w:num w:numId="95">
    <w:abstractNumId w:val="2"/>
  </w:num>
  <w:num w:numId="96">
    <w:abstractNumId w:val="3"/>
  </w:num>
  <w:num w:numId="97">
    <w:abstractNumId w:val="4"/>
  </w:num>
  <w:num w:numId="98">
    <w:abstractNumId w:val="5"/>
  </w:num>
  <w:num w:numId="99">
    <w:abstractNumId w:val="6"/>
  </w:num>
  <w:num w:numId="100">
    <w:abstractNumId w:val="7"/>
  </w:num>
  <w:num w:numId="101">
    <w:abstractNumId w:val="8"/>
  </w:num>
  <w:num w:numId="102">
    <w:abstractNumId w:val="9"/>
  </w:num>
  <w:num w:numId="103">
    <w:abstractNumId w:val="10"/>
  </w:num>
  <w:num w:numId="104">
    <w:abstractNumId w:val="11"/>
  </w:num>
  <w:num w:numId="105">
    <w:abstractNumId w:val="12"/>
  </w:num>
  <w:num w:numId="106">
    <w:abstractNumId w:val="13"/>
  </w:num>
  <w:num w:numId="107">
    <w:abstractNumId w:val="14"/>
  </w:num>
  <w:num w:numId="108">
    <w:abstractNumId w:val="15"/>
  </w:num>
  <w:num w:numId="109">
    <w:abstractNumId w:val="90"/>
  </w:num>
  <w:num w:numId="110">
    <w:abstractNumId w:val="38"/>
    <w:lvlOverride w:ilvl="0">
      <w:lvl w:ilvl="0">
        <w:start w:val="1"/>
        <w:numFmt w:val="bullet"/>
        <w:lvlText w:val="o"/>
        <w:lvlJc w:val="left"/>
        <w:pPr>
          <w:tabs>
            <w:tab w:val="left" w:pos="720"/>
          </w:tabs>
          <w:ind w:left="720" w:hanging="360"/>
        </w:pPr>
        <w:rPr>
          <w:rFonts w:ascii="Courier New" w:hAnsi="Courier New" w:hint="default"/>
          <w:sz w:val="20"/>
        </w:rPr>
      </w:lvl>
    </w:lvlOverride>
  </w:num>
  <w:num w:numId="111">
    <w:abstractNumId w:val="127"/>
    <w:lvlOverride w:ilvl="0">
      <w:lvl w:ilvl="0">
        <w:start w:val="1"/>
        <w:numFmt w:val="decimal"/>
        <w:lvlText w:val="%1."/>
        <w:lvlJc w:val="left"/>
      </w:lvl>
    </w:lvlOverride>
  </w:num>
  <w:num w:numId="112">
    <w:abstractNumId w:val="115"/>
    <w:lvlOverride w:ilvl="0">
      <w:lvl w:ilvl="0">
        <w:start w:val="1"/>
        <w:numFmt w:val="bullet"/>
        <w:lvlText w:val="o"/>
        <w:lvlJc w:val="left"/>
        <w:pPr>
          <w:tabs>
            <w:tab w:val="left" w:pos="720"/>
          </w:tabs>
          <w:ind w:left="720" w:hanging="360"/>
        </w:pPr>
        <w:rPr>
          <w:rFonts w:ascii="Courier New" w:hAnsi="Courier New" w:hint="default"/>
          <w:sz w:val="20"/>
        </w:rPr>
      </w:lvl>
    </w:lvlOverride>
  </w:num>
  <w:num w:numId="113">
    <w:abstractNumId w:val="37"/>
  </w:num>
  <w:num w:numId="114">
    <w:abstractNumId w:val="128"/>
    <w:lvlOverride w:ilvl="0">
      <w:lvl w:ilvl="0">
        <w:start w:val="1"/>
        <w:numFmt w:val="bullet"/>
        <w:lvlText w:val="o"/>
        <w:lvlJc w:val="left"/>
        <w:pPr>
          <w:tabs>
            <w:tab w:val="left" w:pos="720"/>
          </w:tabs>
          <w:ind w:left="720" w:hanging="360"/>
        </w:pPr>
        <w:rPr>
          <w:rFonts w:ascii="Courier New" w:hAnsi="Courier New" w:hint="default"/>
          <w:sz w:val="20"/>
        </w:rPr>
      </w:lvl>
    </w:lvlOverride>
  </w:num>
  <w:num w:numId="115">
    <w:abstractNumId w:val="99"/>
    <w:lvlOverride w:ilvl="0">
      <w:lvl w:ilvl="0">
        <w:start w:val="1"/>
        <w:numFmt w:val="decimal"/>
        <w:lvlText w:val="%1."/>
        <w:lvlJc w:val="left"/>
      </w:lvl>
    </w:lvlOverride>
  </w:num>
  <w:num w:numId="116">
    <w:abstractNumId w:val="107"/>
    <w:lvlOverride w:ilvl="0">
      <w:lvl w:ilvl="0">
        <w:start w:val="1"/>
        <w:numFmt w:val="bullet"/>
        <w:lvlText w:val="o"/>
        <w:lvlJc w:val="left"/>
        <w:pPr>
          <w:tabs>
            <w:tab w:val="left" w:pos="720"/>
          </w:tabs>
          <w:ind w:left="720" w:hanging="360"/>
        </w:pPr>
        <w:rPr>
          <w:rFonts w:ascii="Courier New" w:hAnsi="Courier New" w:hint="default"/>
          <w:sz w:val="20"/>
        </w:rPr>
      </w:lvl>
    </w:lvlOverride>
  </w:num>
  <w:num w:numId="117">
    <w:abstractNumId w:val="141"/>
    <w:lvlOverride w:ilvl="0">
      <w:lvl w:ilvl="0">
        <w:start w:val="1"/>
        <w:numFmt w:val="decimal"/>
        <w:lvlText w:val="%1."/>
        <w:lvlJc w:val="left"/>
      </w:lvl>
    </w:lvlOverride>
  </w:num>
  <w:num w:numId="118">
    <w:abstractNumId w:val="43"/>
    <w:lvlOverride w:ilvl="0">
      <w:lvl w:ilvl="0">
        <w:start w:val="1"/>
        <w:numFmt w:val="bullet"/>
        <w:lvlText w:val="o"/>
        <w:lvlJc w:val="left"/>
        <w:pPr>
          <w:tabs>
            <w:tab w:val="left" w:pos="720"/>
          </w:tabs>
          <w:ind w:left="720" w:hanging="360"/>
        </w:pPr>
        <w:rPr>
          <w:rFonts w:ascii="Courier New" w:hAnsi="Courier New" w:hint="default"/>
          <w:sz w:val="20"/>
        </w:rPr>
      </w:lvl>
    </w:lvlOverride>
  </w:num>
  <w:num w:numId="119">
    <w:abstractNumId w:val="183"/>
    <w:lvlOverride w:ilvl="0">
      <w:lvl w:ilvl="0">
        <w:start w:val="1"/>
        <w:numFmt w:val="decimal"/>
        <w:lvlText w:val="%1."/>
        <w:lvlJc w:val="left"/>
      </w:lvl>
    </w:lvlOverride>
  </w:num>
  <w:num w:numId="120">
    <w:abstractNumId w:val="131"/>
    <w:lvlOverride w:ilvl="0">
      <w:lvl w:ilvl="0">
        <w:start w:val="1"/>
        <w:numFmt w:val="bullet"/>
        <w:lvlText w:val="o"/>
        <w:lvlJc w:val="left"/>
        <w:pPr>
          <w:tabs>
            <w:tab w:val="left" w:pos="720"/>
          </w:tabs>
          <w:ind w:left="720" w:hanging="360"/>
        </w:pPr>
        <w:rPr>
          <w:rFonts w:ascii="Courier New" w:hAnsi="Courier New" w:hint="default"/>
          <w:sz w:val="20"/>
        </w:rPr>
      </w:lvl>
    </w:lvlOverride>
  </w:num>
  <w:num w:numId="121">
    <w:abstractNumId w:val="62"/>
    <w:lvlOverride w:ilvl="0">
      <w:lvl w:ilvl="0">
        <w:start w:val="1"/>
        <w:numFmt w:val="decimal"/>
        <w:lvlText w:val="%1."/>
        <w:lvlJc w:val="left"/>
      </w:lvl>
    </w:lvlOverride>
  </w:num>
  <w:num w:numId="122">
    <w:abstractNumId w:val="129"/>
    <w:lvlOverride w:ilvl="0">
      <w:lvl w:ilvl="0">
        <w:start w:val="1"/>
        <w:numFmt w:val="bullet"/>
        <w:lvlText w:val="o"/>
        <w:lvlJc w:val="left"/>
        <w:pPr>
          <w:tabs>
            <w:tab w:val="left" w:pos="720"/>
          </w:tabs>
          <w:ind w:left="720" w:hanging="360"/>
        </w:pPr>
        <w:rPr>
          <w:rFonts w:ascii="Courier New" w:hAnsi="Courier New" w:hint="default"/>
          <w:sz w:val="20"/>
        </w:rPr>
      </w:lvl>
    </w:lvlOverride>
  </w:num>
  <w:num w:numId="123">
    <w:abstractNumId w:val="152"/>
  </w:num>
  <w:num w:numId="124">
    <w:abstractNumId w:val="39"/>
    <w:lvlOverride w:ilvl="0">
      <w:lvl w:ilvl="0">
        <w:start w:val="1"/>
        <w:numFmt w:val="bullet"/>
        <w:lvlText w:val="o"/>
        <w:lvlJc w:val="left"/>
        <w:pPr>
          <w:tabs>
            <w:tab w:val="left" w:pos="720"/>
          </w:tabs>
          <w:ind w:left="720" w:hanging="360"/>
        </w:pPr>
        <w:rPr>
          <w:rFonts w:ascii="Courier New" w:hAnsi="Courier New" w:hint="default"/>
          <w:sz w:val="20"/>
        </w:rPr>
      </w:lvl>
    </w:lvlOverride>
  </w:num>
  <w:num w:numId="125">
    <w:abstractNumId w:val="132"/>
    <w:lvlOverride w:ilvl="0">
      <w:lvl w:ilvl="0">
        <w:start w:val="1"/>
        <w:numFmt w:val="decimal"/>
        <w:lvlText w:val="%1."/>
        <w:lvlJc w:val="left"/>
      </w:lvl>
    </w:lvlOverride>
  </w:num>
  <w:num w:numId="126">
    <w:abstractNumId w:val="110"/>
    <w:lvlOverride w:ilvl="0">
      <w:lvl w:ilvl="0">
        <w:start w:val="1"/>
        <w:numFmt w:val="bullet"/>
        <w:lvlText w:val="o"/>
        <w:lvlJc w:val="left"/>
        <w:pPr>
          <w:tabs>
            <w:tab w:val="left" w:pos="720"/>
          </w:tabs>
          <w:ind w:left="720" w:hanging="360"/>
        </w:pPr>
        <w:rPr>
          <w:rFonts w:ascii="Courier New" w:hAnsi="Courier New" w:hint="default"/>
          <w:sz w:val="20"/>
        </w:rPr>
      </w:lvl>
    </w:lvlOverride>
  </w:num>
  <w:num w:numId="127">
    <w:abstractNumId w:val="40"/>
    <w:lvlOverride w:ilvl="0">
      <w:lvl w:ilvl="0">
        <w:start w:val="1"/>
        <w:numFmt w:val="decimal"/>
        <w:lvlText w:val="%1."/>
        <w:lvlJc w:val="left"/>
      </w:lvl>
    </w:lvlOverride>
  </w:num>
  <w:num w:numId="128">
    <w:abstractNumId w:val="161"/>
    <w:lvlOverride w:ilvl="0">
      <w:lvl w:ilvl="0">
        <w:start w:val="1"/>
        <w:numFmt w:val="bullet"/>
        <w:lvlText w:val="o"/>
        <w:lvlJc w:val="left"/>
        <w:pPr>
          <w:tabs>
            <w:tab w:val="left" w:pos="720"/>
          </w:tabs>
          <w:ind w:left="720" w:hanging="360"/>
        </w:pPr>
        <w:rPr>
          <w:rFonts w:ascii="Courier New" w:hAnsi="Courier New" w:hint="default"/>
          <w:sz w:val="20"/>
        </w:rPr>
      </w:lvl>
    </w:lvlOverride>
  </w:num>
  <w:num w:numId="129">
    <w:abstractNumId w:val="116"/>
    <w:lvlOverride w:ilvl="0">
      <w:lvl w:ilvl="0">
        <w:start w:val="1"/>
        <w:numFmt w:val="decimal"/>
        <w:lvlText w:val="%1."/>
        <w:lvlJc w:val="left"/>
      </w:lvl>
    </w:lvlOverride>
  </w:num>
  <w:num w:numId="130">
    <w:abstractNumId w:val="113"/>
    <w:lvlOverride w:ilvl="0">
      <w:lvl w:ilvl="0">
        <w:start w:val="1"/>
        <w:numFmt w:val="bullet"/>
        <w:lvlText w:val="o"/>
        <w:lvlJc w:val="left"/>
        <w:pPr>
          <w:tabs>
            <w:tab w:val="left" w:pos="720"/>
          </w:tabs>
          <w:ind w:left="720" w:hanging="360"/>
        </w:pPr>
        <w:rPr>
          <w:rFonts w:ascii="Courier New" w:hAnsi="Courier New" w:hint="default"/>
          <w:sz w:val="20"/>
        </w:rPr>
      </w:lvl>
    </w:lvlOverride>
  </w:num>
  <w:num w:numId="131">
    <w:abstractNumId w:val="154"/>
  </w:num>
  <w:num w:numId="132">
    <w:abstractNumId w:val="194"/>
    <w:lvlOverride w:ilvl="0">
      <w:lvl w:ilvl="0">
        <w:start w:val="1"/>
        <w:numFmt w:val="bullet"/>
        <w:lvlText w:val="o"/>
        <w:lvlJc w:val="left"/>
        <w:pPr>
          <w:tabs>
            <w:tab w:val="left" w:pos="720"/>
          </w:tabs>
          <w:ind w:left="720" w:hanging="360"/>
        </w:pPr>
        <w:rPr>
          <w:rFonts w:ascii="Courier New" w:hAnsi="Courier New" w:hint="default"/>
          <w:sz w:val="20"/>
        </w:rPr>
      </w:lvl>
    </w:lvlOverride>
  </w:num>
  <w:num w:numId="133">
    <w:abstractNumId w:val="47"/>
  </w:num>
  <w:num w:numId="134">
    <w:abstractNumId w:val="88"/>
    <w:lvlOverride w:ilvl="0">
      <w:lvl w:ilvl="0">
        <w:start w:val="1"/>
        <w:numFmt w:val="bullet"/>
        <w:lvlText w:val="o"/>
        <w:lvlJc w:val="left"/>
        <w:pPr>
          <w:tabs>
            <w:tab w:val="left" w:pos="720"/>
          </w:tabs>
          <w:ind w:left="720" w:hanging="360"/>
        </w:pPr>
        <w:rPr>
          <w:rFonts w:ascii="Courier New" w:hAnsi="Courier New" w:hint="default"/>
          <w:sz w:val="20"/>
        </w:rPr>
      </w:lvl>
    </w:lvlOverride>
  </w:num>
  <w:num w:numId="135">
    <w:abstractNumId w:val="81"/>
    <w:lvlOverride w:ilvl="0">
      <w:lvl w:ilvl="0">
        <w:start w:val="1"/>
        <w:numFmt w:val="decimal"/>
        <w:lvlText w:val="%1."/>
        <w:lvlJc w:val="left"/>
      </w:lvl>
    </w:lvlOverride>
  </w:num>
  <w:num w:numId="136">
    <w:abstractNumId w:val="31"/>
    <w:lvlOverride w:ilvl="0">
      <w:lvl w:ilvl="0">
        <w:start w:val="1"/>
        <w:numFmt w:val="bullet"/>
        <w:lvlText w:val="o"/>
        <w:lvlJc w:val="left"/>
        <w:pPr>
          <w:tabs>
            <w:tab w:val="left" w:pos="720"/>
          </w:tabs>
          <w:ind w:left="720" w:hanging="360"/>
        </w:pPr>
        <w:rPr>
          <w:rFonts w:ascii="Courier New" w:hAnsi="Courier New" w:hint="default"/>
          <w:sz w:val="20"/>
        </w:rPr>
      </w:lvl>
    </w:lvlOverride>
  </w:num>
  <w:num w:numId="137">
    <w:abstractNumId w:val="91"/>
  </w:num>
  <w:num w:numId="138">
    <w:abstractNumId w:val="139"/>
    <w:lvlOverride w:ilvl="0">
      <w:lvl w:ilvl="0">
        <w:start w:val="1"/>
        <w:numFmt w:val="bullet"/>
        <w:lvlText w:val="o"/>
        <w:lvlJc w:val="left"/>
        <w:pPr>
          <w:tabs>
            <w:tab w:val="left" w:pos="720"/>
          </w:tabs>
          <w:ind w:left="720" w:hanging="360"/>
        </w:pPr>
        <w:rPr>
          <w:rFonts w:ascii="Courier New" w:hAnsi="Courier New" w:hint="default"/>
          <w:sz w:val="20"/>
        </w:rPr>
      </w:lvl>
    </w:lvlOverride>
  </w:num>
  <w:num w:numId="139">
    <w:abstractNumId w:val="168"/>
    <w:lvlOverride w:ilvl="0">
      <w:lvl w:ilvl="0">
        <w:start w:val="1"/>
        <w:numFmt w:val="decimal"/>
        <w:lvlText w:val="%1."/>
        <w:lvlJc w:val="left"/>
      </w:lvl>
    </w:lvlOverride>
  </w:num>
  <w:num w:numId="140">
    <w:abstractNumId w:val="112"/>
    <w:lvlOverride w:ilvl="0">
      <w:lvl w:ilvl="0">
        <w:start w:val="1"/>
        <w:numFmt w:val="bullet"/>
        <w:lvlText w:val="o"/>
        <w:lvlJc w:val="left"/>
        <w:pPr>
          <w:tabs>
            <w:tab w:val="left" w:pos="720"/>
          </w:tabs>
          <w:ind w:left="720" w:hanging="360"/>
        </w:pPr>
        <w:rPr>
          <w:rFonts w:ascii="Courier New" w:hAnsi="Courier New" w:hint="default"/>
          <w:sz w:val="20"/>
        </w:rPr>
      </w:lvl>
    </w:lvlOverride>
  </w:num>
  <w:num w:numId="141">
    <w:abstractNumId w:val="59"/>
    <w:lvlOverride w:ilvl="0">
      <w:lvl w:ilvl="0">
        <w:start w:val="1"/>
        <w:numFmt w:val="decimal"/>
        <w:lvlText w:val="%1."/>
        <w:lvlJc w:val="left"/>
      </w:lvl>
    </w:lvlOverride>
  </w:num>
  <w:num w:numId="142">
    <w:abstractNumId w:val="86"/>
    <w:lvlOverride w:ilvl="0">
      <w:lvl w:ilvl="0">
        <w:start w:val="1"/>
        <w:numFmt w:val="bullet"/>
        <w:lvlText w:val="o"/>
        <w:lvlJc w:val="left"/>
        <w:pPr>
          <w:tabs>
            <w:tab w:val="left" w:pos="720"/>
          </w:tabs>
          <w:ind w:left="720" w:hanging="360"/>
        </w:pPr>
        <w:rPr>
          <w:rFonts w:ascii="Courier New" w:hAnsi="Courier New" w:hint="default"/>
          <w:sz w:val="20"/>
        </w:rPr>
      </w:lvl>
    </w:lvlOverride>
  </w:num>
  <w:num w:numId="143">
    <w:abstractNumId w:val="165"/>
  </w:num>
  <w:num w:numId="144">
    <w:abstractNumId w:val="196"/>
    <w:lvlOverride w:ilvl="0">
      <w:lvl w:ilvl="0">
        <w:start w:val="1"/>
        <w:numFmt w:val="bullet"/>
        <w:lvlText w:val="o"/>
        <w:lvlJc w:val="left"/>
        <w:pPr>
          <w:tabs>
            <w:tab w:val="left" w:pos="720"/>
          </w:tabs>
          <w:ind w:left="720" w:hanging="360"/>
        </w:pPr>
        <w:rPr>
          <w:rFonts w:ascii="Courier New" w:hAnsi="Courier New" w:hint="default"/>
          <w:sz w:val="20"/>
        </w:rPr>
      </w:lvl>
    </w:lvlOverride>
  </w:num>
  <w:num w:numId="145">
    <w:abstractNumId w:val="133"/>
    <w:lvlOverride w:ilvl="0">
      <w:lvl w:ilvl="0">
        <w:start w:val="1"/>
        <w:numFmt w:val="decimal"/>
        <w:lvlText w:val="%1."/>
        <w:lvlJc w:val="left"/>
      </w:lvl>
    </w:lvlOverride>
  </w:num>
  <w:num w:numId="146">
    <w:abstractNumId w:val="169"/>
    <w:lvlOverride w:ilvl="0">
      <w:lvl w:ilvl="0">
        <w:start w:val="1"/>
        <w:numFmt w:val="bullet"/>
        <w:lvlText w:val="o"/>
        <w:lvlJc w:val="left"/>
        <w:pPr>
          <w:tabs>
            <w:tab w:val="left" w:pos="720"/>
          </w:tabs>
          <w:ind w:left="720" w:hanging="360"/>
        </w:pPr>
        <w:rPr>
          <w:rFonts w:ascii="Courier New" w:hAnsi="Courier New" w:hint="default"/>
          <w:sz w:val="20"/>
        </w:rPr>
      </w:lvl>
    </w:lvlOverride>
  </w:num>
  <w:num w:numId="147">
    <w:abstractNumId w:val="102"/>
    <w:lvlOverride w:ilvl="0">
      <w:lvl w:ilvl="0">
        <w:start w:val="1"/>
        <w:numFmt w:val="decimal"/>
        <w:lvlText w:val="%1."/>
        <w:lvlJc w:val="left"/>
      </w:lvl>
    </w:lvlOverride>
  </w:num>
  <w:num w:numId="148">
    <w:abstractNumId w:val="72"/>
    <w:lvlOverride w:ilvl="0">
      <w:lvl w:ilvl="0">
        <w:start w:val="1"/>
        <w:numFmt w:val="bullet"/>
        <w:lvlText w:val="o"/>
        <w:lvlJc w:val="left"/>
        <w:pPr>
          <w:tabs>
            <w:tab w:val="left" w:pos="720"/>
          </w:tabs>
          <w:ind w:left="720" w:hanging="360"/>
        </w:pPr>
        <w:rPr>
          <w:rFonts w:ascii="Courier New" w:hAnsi="Courier New" w:hint="default"/>
          <w:sz w:val="20"/>
        </w:rPr>
      </w:lvl>
    </w:lvlOverride>
  </w:num>
  <w:num w:numId="149">
    <w:abstractNumId w:val="176"/>
  </w:num>
  <w:num w:numId="150">
    <w:abstractNumId w:val="151"/>
    <w:lvlOverride w:ilvl="0">
      <w:lvl w:ilvl="0">
        <w:start w:val="1"/>
        <w:numFmt w:val="bullet"/>
        <w:lvlText w:val="o"/>
        <w:lvlJc w:val="left"/>
        <w:pPr>
          <w:tabs>
            <w:tab w:val="left" w:pos="720"/>
          </w:tabs>
          <w:ind w:left="720" w:hanging="360"/>
        </w:pPr>
        <w:rPr>
          <w:rFonts w:ascii="Courier New" w:hAnsi="Courier New" w:hint="default"/>
          <w:sz w:val="20"/>
        </w:rPr>
      </w:lvl>
    </w:lvlOverride>
  </w:num>
  <w:num w:numId="151">
    <w:abstractNumId w:val="97"/>
    <w:lvlOverride w:ilvl="0">
      <w:lvl w:ilvl="0">
        <w:start w:val="1"/>
        <w:numFmt w:val="bullet"/>
        <w:lvlText w:val=""/>
        <w:lvlJc w:val="left"/>
        <w:pPr>
          <w:tabs>
            <w:tab w:val="left" w:pos="720"/>
          </w:tabs>
          <w:ind w:left="720" w:hanging="360"/>
        </w:pPr>
        <w:rPr>
          <w:rFonts w:ascii="Wingdings" w:hAnsi="Wingdings" w:hint="default"/>
          <w:sz w:val="20"/>
        </w:rPr>
      </w:lvl>
    </w:lvlOverride>
  </w:num>
  <w:num w:numId="152">
    <w:abstractNumId w:val="162"/>
    <w:lvlOverride w:ilvl="0">
      <w:lvl w:ilvl="0">
        <w:start w:val="1"/>
        <w:numFmt w:val="decimal"/>
        <w:lvlText w:val="%1."/>
        <w:lvlJc w:val="left"/>
      </w:lvl>
    </w:lvlOverride>
  </w:num>
  <w:num w:numId="153">
    <w:abstractNumId w:val="189"/>
    <w:lvlOverride w:ilvl="0">
      <w:lvl w:ilvl="0">
        <w:start w:val="1"/>
        <w:numFmt w:val="bullet"/>
        <w:lvlText w:val="o"/>
        <w:lvlJc w:val="left"/>
        <w:pPr>
          <w:tabs>
            <w:tab w:val="left" w:pos="720"/>
          </w:tabs>
          <w:ind w:left="720" w:hanging="360"/>
        </w:pPr>
        <w:rPr>
          <w:rFonts w:ascii="Courier New" w:hAnsi="Courier New" w:hint="default"/>
          <w:sz w:val="20"/>
        </w:rPr>
      </w:lvl>
    </w:lvlOverride>
  </w:num>
  <w:num w:numId="154">
    <w:abstractNumId w:val="163"/>
    <w:lvlOverride w:ilvl="0">
      <w:lvl w:ilvl="0">
        <w:start w:val="1"/>
        <w:numFmt w:val="bullet"/>
        <w:lvlText w:val=""/>
        <w:lvlJc w:val="left"/>
        <w:pPr>
          <w:tabs>
            <w:tab w:val="left" w:pos="720"/>
          </w:tabs>
          <w:ind w:left="720" w:hanging="360"/>
        </w:pPr>
        <w:rPr>
          <w:rFonts w:ascii="Wingdings" w:hAnsi="Wingdings" w:hint="default"/>
          <w:sz w:val="20"/>
        </w:rPr>
      </w:lvl>
    </w:lvlOverride>
  </w:num>
  <w:num w:numId="155">
    <w:abstractNumId w:val="159"/>
    <w:lvlOverride w:ilvl="0">
      <w:lvl w:ilvl="0">
        <w:start w:val="1"/>
        <w:numFmt w:val="decimal"/>
        <w:lvlText w:val="%1."/>
        <w:lvlJc w:val="left"/>
      </w:lvl>
    </w:lvlOverride>
  </w:num>
  <w:num w:numId="156">
    <w:abstractNumId w:val="54"/>
    <w:lvlOverride w:ilvl="0">
      <w:lvl w:ilvl="0">
        <w:start w:val="1"/>
        <w:numFmt w:val="bullet"/>
        <w:lvlText w:val="o"/>
        <w:lvlJc w:val="left"/>
        <w:pPr>
          <w:tabs>
            <w:tab w:val="left" w:pos="720"/>
          </w:tabs>
          <w:ind w:left="720" w:hanging="360"/>
        </w:pPr>
        <w:rPr>
          <w:rFonts w:ascii="Courier New" w:hAnsi="Courier New" w:hint="default"/>
          <w:sz w:val="20"/>
        </w:rPr>
      </w:lvl>
    </w:lvlOverride>
  </w:num>
  <w:num w:numId="157">
    <w:abstractNumId w:val="28"/>
    <w:lvlOverride w:ilvl="0">
      <w:lvl w:ilvl="0">
        <w:start w:val="1"/>
        <w:numFmt w:val="bullet"/>
        <w:lvlText w:val=""/>
        <w:lvlJc w:val="left"/>
        <w:pPr>
          <w:tabs>
            <w:tab w:val="left" w:pos="720"/>
          </w:tabs>
          <w:ind w:left="720" w:hanging="360"/>
        </w:pPr>
        <w:rPr>
          <w:rFonts w:ascii="Wingdings" w:hAnsi="Wingdings" w:hint="default"/>
          <w:sz w:val="20"/>
        </w:rPr>
      </w:lvl>
    </w:lvlOverride>
  </w:num>
  <w:num w:numId="158">
    <w:abstractNumId w:val="80"/>
    <w:lvlOverride w:ilvl="0">
      <w:lvl w:ilvl="0">
        <w:start w:val="1"/>
        <w:numFmt w:val="decimal"/>
        <w:lvlText w:val="%1."/>
        <w:lvlJc w:val="left"/>
      </w:lvl>
    </w:lvlOverride>
  </w:num>
  <w:num w:numId="159">
    <w:abstractNumId w:val="118"/>
    <w:lvlOverride w:ilvl="0">
      <w:lvl w:ilvl="0">
        <w:start w:val="1"/>
        <w:numFmt w:val="bullet"/>
        <w:lvlText w:val="o"/>
        <w:lvlJc w:val="left"/>
        <w:pPr>
          <w:tabs>
            <w:tab w:val="left" w:pos="720"/>
          </w:tabs>
          <w:ind w:left="720" w:hanging="360"/>
        </w:pPr>
        <w:rPr>
          <w:rFonts w:ascii="Courier New" w:hAnsi="Courier New" w:hint="default"/>
          <w:sz w:val="20"/>
        </w:rPr>
      </w:lvl>
    </w:lvlOverride>
  </w:num>
  <w:num w:numId="160">
    <w:abstractNumId w:val="111"/>
    <w:lvlOverride w:ilvl="0">
      <w:lvl w:ilvl="0">
        <w:start w:val="1"/>
        <w:numFmt w:val="bullet"/>
        <w:lvlText w:val=""/>
        <w:lvlJc w:val="left"/>
        <w:pPr>
          <w:tabs>
            <w:tab w:val="left" w:pos="720"/>
          </w:tabs>
          <w:ind w:left="720" w:hanging="360"/>
        </w:pPr>
        <w:rPr>
          <w:rFonts w:ascii="Wingdings" w:hAnsi="Wingdings" w:hint="default"/>
          <w:sz w:val="20"/>
        </w:rPr>
      </w:lvl>
    </w:lvlOverride>
  </w:num>
  <w:num w:numId="161">
    <w:abstractNumId w:val="75"/>
    <w:lvlOverride w:ilvl="0">
      <w:lvl w:ilvl="0">
        <w:start w:val="1"/>
        <w:numFmt w:val="decimal"/>
        <w:lvlText w:val="%1."/>
        <w:lvlJc w:val="left"/>
      </w:lvl>
    </w:lvlOverride>
  </w:num>
  <w:num w:numId="162">
    <w:abstractNumId w:val="124"/>
    <w:lvlOverride w:ilvl="0">
      <w:lvl w:ilvl="0">
        <w:start w:val="1"/>
        <w:numFmt w:val="bullet"/>
        <w:lvlText w:val="o"/>
        <w:lvlJc w:val="left"/>
        <w:pPr>
          <w:tabs>
            <w:tab w:val="left" w:pos="720"/>
          </w:tabs>
          <w:ind w:left="720" w:hanging="360"/>
        </w:pPr>
        <w:rPr>
          <w:rFonts w:ascii="Courier New" w:hAnsi="Courier New" w:hint="default"/>
          <w:sz w:val="20"/>
        </w:rPr>
      </w:lvl>
    </w:lvlOverride>
  </w:num>
  <w:num w:numId="163">
    <w:abstractNumId w:val="42"/>
    <w:lvlOverride w:ilvl="0">
      <w:lvl w:ilvl="0">
        <w:start w:val="1"/>
        <w:numFmt w:val="bullet"/>
        <w:lvlText w:val=""/>
        <w:lvlJc w:val="left"/>
        <w:pPr>
          <w:tabs>
            <w:tab w:val="left" w:pos="720"/>
          </w:tabs>
          <w:ind w:left="720" w:hanging="360"/>
        </w:pPr>
        <w:rPr>
          <w:rFonts w:ascii="Wingdings" w:hAnsi="Wingdings" w:hint="default"/>
          <w:sz w:val="20"/>
        </w:rPr>
      </w:lvl>
    </w:lvlOverride>
  </w:num>
  <w:num w:numId="164">
    <w:abstractNumId w:val="104"/>
    <w:lvlOverride w:ilvl="0">
      <w:lvl w:ilvl="0">
        <w:start w:val="1"/>
        <w:numFmt w:val="bullet"/>
        <w:lvlText w:val="o"/>
        <w:lvlJc w:val="left"/>
        <w:pPr>
          <w:tabs>
            <w:tab w:val="left" w:pos="720"/>
          </w:tabs>
          <w:ind w:left="720" w:hanging="360"/>
        </w:pPr>
        <w:rPr>
          <w:rFonts w:ascii="Courier New" w:hAnsi="Courier New" w:hint="default"/>
          <w:sz w:val="20"/>
        </w:rPr>
      </w:lvl>
    </w:lvlOverride>
  </w:num>
  <w:num w:numId="165">
    <w:abstractNumId w:val="143"/>
    <w:lvlOverride w:ilvl="0">
      <w:lvl w:ilvl="0">
        <w:start w:val="1"/>
        <w:numFmt w:val="bullet"/>
        <w:lvlText w:val=""/>
        <w:lvlJc w:val="left"/>
        <w:pPr>
          <w:tabs>
            <w:tab w:val="left" w:pos="720"/>
          </w:tabs>
          <w:ind w:left="720" w:hanging="360"/>
        </w:pPr>
        <w:rPr>
          <w:rFonts w:ascii="Wingdings" w:hAnsi="Wingdings" w:hint="default"/>
          <w:sz w:val="20"/>
        </w:rPr>
      </w:lvl>
    </w:lvlOverride>
  </w:num>
  <w:num w:numId="166">
    <w:abstractNumId w:val="170"/>
  </w:num>
  <w:num w:numId="167">
    <w:abstractNumId w:val="67"/>
    <w:lvlOverride w:ilvl="0">
      <w:lvl w:ilvl="0">
        <w:start w:val="1"/>
        <w:numFmt w:val="bullet"/>
        <w:lvlText w:val="o"/>
        <w:lvlJc w:val="left"/>
        <w:pPr>
          <w:tabs>
            <w:tab w:val="left" w:pos="720"/>
          </w:tabs>
          <w:ind w:left="720" w:hanging="360"/>
        </w:pPr>
        <w:rPr>
          <w:rFonts w:ascii="Courier New" w:hAnsi="Courier New" w:hint="default"/>
          <w:sz w:val="20"/>
        </w:rPr>
      </w:lvl>
    </w:lvlOverride>
  </w:num>
  <w:num w:numId="168">
    <w:abstractNumId w:val="79"/>
    <w:lvlOverride w:ilvl="0">
      <w:lvl w:ilvl="0">
        <w:start w:val="1"/>
        <w:numFmt w:val="bullet"/>
        <w:lvlText w:val=""/>
        <w:lvlJc w:val="left"/>
        <w:pPr>
          <w:tabs>
            <w:tab w:val="left" w:pos="720"/>
          </w:tabs>
          <w:ind w:left="720" w:hanging="360"/>
        </w:pPr>
        <w:rPr>
          <w:rFonts w:ascii="Wingdings" w:hAnsi="Wingdings" w:hint="default"/>
          <w:sz w:val="20"/>
        </w:rPr>
      </w:lvl>
    </w:lvlOverride>
  </w:num>
  <w:num w:numId="169">
    <w:abstractNumId w:val="188"/>
    <w:lvlOverride w:ilvl="0">
      <w:lvl w:ilvl="0">
        <w:start w:val="1"/>
        <w:numFmt w:val="decimal"/>
        <w:lvlText w:val="%1."/>
        <w:lvlJc w:val="left"/>
      </w:lvl>
    </w:lvlOverride>
  </w:num>
  <w:num w:numId="170">
    <w:abstractNumId w:val="29"/>
    <w:lvlOverride w:ilvl="0">
      <w:lvl w:ilvl="0">
        <w:start w:val="1"/>
        <w:numFmt w:val="bullet"/>
        <w:lvlText w:val="o"/>
        <w:lvlJc w:val="left"/>
        <w:pPr>
          <w:tabs>
            <w:tab w:val="left" w:pos="720"/>
          </w:tabs>
          <w:ind w:left="720" w:hanging="360"/>
        </w:pPr>
        <w:rPr>
          <w:rFonts w:ascii="Courier New" w:hAnsi="Courier New" w:hint="default"/>
          <w:sz w:val="20"/>
        </w:rPr>
      </w:lvl>
    </w:lvlOverride>
  </w:num>
  <w:num w:numId="171">
    <w:abstractNumId w:val="63"/>
    <w:lvlOverride w:ilvl="0">
      <w:lvl w:ilvl="0">
        <w:start w:val="1"/>
        <w:numFmt w:val="bullet"/>
        <w:lvlText w:val=""/>
        <w:lvlJc w:val="left"/>
        <w:pPr>
          <w:tabs>
            <w:tab w:val="left" w:pos="720"/>
          </w:tabs>
          <w:ind w:left="720" w:hanging="360"/>
        </w:pPr>
        <w:rPr>
          <w:rFonts w:ascii="Wingdings" w:hAnsi="Wingdings" w:hint="default"/>
          <w:sz w:val="20"/>
        </w:rPr>
      </w:lvl>
    </w:lvlOverride>
  </w:num>
  <w:num w:numId="172">
    <w:abstractNumId w:val="35"/>
    <w:lvlOverride w:ilvl="0">
      <w:lvl w:ilvl="0">
        <w:start w:val="1"/>
        <w:numFmt w:val="decimal"/>
        <w:lvlText w:val="%1."/>
        <w:lvlJc w:val="left"/>
      </w:lvl>
    </w:lvlOverride>
  </w:num>
  <w:num w:numId="173">
    <w:abstractNumId w:val="158"/>
    <w:lvlOverride w:ilvl="0">
      <w:lvl w:ilvl="0">
        <w:start w:val="1"/>
        <w:numFmt w:val="bullet"/>
        <w:lvlText w:val="o"/>
        <w:lvlJc w:val="left"/>
        <w:pPr>
          <w:tabs>
            <w:tab w:val="left" w:pos="720"/>
          </w:tabs>
          <w:ind w:left="720" w:hanging="360"/>
        </w:pPr>
        <w:rPr>
          <w:rFonts w:ascii="Courier New" w:hAnsi="Courier New" w:hint="default"/>
          <w:sz w:val="20"/>
        </w:rPr>
      </w:lvl>
    </w:lvlOverride>
  </w:num>
  <w:num w:numId="174">
    <w:abstractNumId w:val="33"/>
    <w:lvlOverride w:ilvl="0">
      <w:lvl w:ilvl="0">
        <w:start w:val="1"/>
        <w:numFmt w:val="bullet"/>
        <w:lvlText w:val=""/>
        <w:lvlJc w:val="left"/>
        <w:pPr>
          <w:tabs>
            <w:tab w:val="left" w:pos="720"/>
          </w:tabs>
          <w:ind w:left="720" w:hanging="360"/>
        </w:pPr>
        <w:rPr>
          <w:rFonts w:ascii="Wingdings" w:hAnsi="Wingdings" w:hint="default"/>
          <w:sz w:val="20"/>
        </w:rPr>
      </w:lvl>
    </w:lvlOverride>
  </w:num>
  <w:num w:numId="175">
    <w:abstractNumId w:val="153"/>
  </w:num>
  <w:num w:numId="176">
    <w:abstractNumId w:val="78"/>
    <w:lvlOverride w:ilvl="0">
      <w:lvl w:ilvl="0">
        <w:start w:val="1"/>
        <w:numFmt w:val="bullet"/>
        <w:lvlText w:val="o"/>
        <w:lvlJc w:val="left"/>
        <w:pPr>
          <w:tabs>
            <w:tab w:val="left" w:pos="720"/>
          </w:tabs>
          <w:ind w:left="720" w:hanging="360"/>
        </w:pPr>
        <w:rPr>
          <w:rFonts w:ascii="Courier New" w:hAnsi="Courier New" w:hint="default"/>
          <w:sz w:val="20"/>
        </w:rPr>
      </w:lvl>
    </w:lvlOverride>
  </w:num>
  <w:num w:numId="177">
    <w:abstractNumId w:val="64"/>
    <w:lvlOverride w:ilvl="0">
      <w:lvl w:ilvl="0">
        <w:start w:val="1"/>
        <w:numFmt w:val="bullet"/>
        <w:lvlText w:val=""/>
        <w:lvlJc w:val="left"/>
        <w:pPr>
          <w:tabs>
            <w:tab w:val="left" w:pos="720"/>
          </w:tabs>
          <w:ind w:left="720" w:hanging="360"/>
        </w:pPr>
        <w:rPr>
          <w:rFonts w:ascii="Wingdings" w:hAnsi="Wingdings" w:hint="default"/>
          <w:sz w:val="20"/>
        </w:rPr>
      </w:lvl>
    </w:lvlOverride>
  </w:num>
  <w:num w:numId="178">
    <w:abstractNumId w:val="48"/>
    <w:lvlOverride w:ilvl="0">
      <w:lvl w:ilvl="0">
        <w:start w:val="1"/>
        <w:numFmt w:val="decimal"/>
        <w:lvlText w:val="%1."/>
        <w:lvlJc w:val="left"/>
      </w:lvl>
    </w:lvlOverride>
  </w:num>
  <w:num w:numId="179">
    <w:abstractNumId w:val="164"/>
    <w:lvlOverride w:ilvl="0">
      <w:lvl w:ilvl="0">
        <w:start w:val="1"/>
        <w:numFmt w:val="bullet"/>
        <w:lvlText w:val="o"/>
        <w:lvlJc w:val="left"/>
        <w:pPr>
          <w:tabs>
            <w:tab w:val="left" w:pos="720"/>
          </w:tabs>
          <w:ind w:left="720" w:hanging="360"/>
        </w:pPr>
        <w:rPr>
          <w:rFonts w:ascii="Courier New" w:hAnsi="Courier New" w:hint="default"/>
          <w:sz w:val="20"/>
        </w:rPr>
      </w:lvl>
    </w:lvlOverride>
  </w:num>
  <w:num w:numId="180">
    <w:abstractNumId w:val="58"/>
    <w:lvlOverride w:ilvl="0">
      <w:lvl w:ilvl="0">
        <w:start w:val="1"/>
        <w:numFmt w:val="bullet"/>
        <w:lvlText w:val=""/>
        <w:lvlJc w:val="left"/>
        <w:pPr>
          <w:tabs>
            <w:tab w:val="left" w:pos="720"/>
          </w:tabs>
          <w:ind w:left="720" w:hanging="360"/>
        </w:pPr>
        <w:rPr>
          <w:rFonts w:ascii="Wingdings" w:hAnsi="Wingdings" w:hint="default"/>
          <w:sz w:val="20"/>
        </w:rPr>
      </w:lvl>
    </w:lvlOverride>
  </w:num>
  <w:num w:numId="181">
    <w:abstractNumId w:val="144"/>
    <w:lvlOverride w:ilvl="0">
      <w:lvl w:ilvl="0">
        <w:start w:val="1"/>
        <w:numFmt w:val="decimal"/>
        <w:lvlText w:val="%1."/>
        <w:lvlJc w:val="left"/>
      </w:lvl>
    </w:lvlOverride>
  </w:num>
  <w:num w:numId="182">
    <w:abstractNumId w:val="74"/>
    <w:lvlOverride w:ilvl="0">
      <w:lvl w:ilvl="0">
        <w:start w:val="1"/>
        <w:numFmt w:val="bullet"/>
        <w:lvlText w:val="o"/>
        <w:lvlJc w:val="left"/>
        <w:pPr>
          <w:tabs>
            <w:tab w:val="left" w:pos="720"/>
          </w:tabs>
          <w:ind w:left="720" w:hanging="360"/>
        </w:pPr>
        <w:rPr>
          <w:rFonts w:ascii="Courier New" w:hAnsi="Courier New" w:hint="default"/>
          <w:sz w:val="20"/>
        </w:rPr>
      </w:lvl>
    </w:lvlOverride>
  </w:num>
  <w:num w:numId="183">
    <w:abstractNumId w:val="17"/>
    <w:lvlOverride w:ilvl="0">
      <w:lvl w:ilvl="0">
        <w:start w:val="1"/>
        <w:numFmt w:val="bullet"/>
        <w:lvlText w:val=""/>
        <w:lvlJc w:val="left"/>
        <w:pPr>
          <w:tabs>
            <w:tab w:val="left" w:pos="720"/>
          </w:tabs>
          <w:ind w:left="720" w:hanging="360"/>
        </w:pPr>
        <w:rPr>
          <w:rFonts w:ascii="Wingdings" w:hAnsi="Wingdings" w:hint="default"/>
          <w:sz w:val="20"/>
        </w:rPr>
      </w:lvl>
    </w:lvlOverride>
  </w:num>
  <w:num w:numId="184">
    <w:abstractNumId w:val="52"/>
    <w:lvlOverride w:ilvl="0">
      <w:lvl w:ilvl="0">
        <w:start w:val="1"/>
        <w:numFmt w:val="decimal"/>
        <w:lvlText w:val="%1."/>
        <w:lvlJc w:val="left"/>
      </w:lvl>
    </w:lvlOverride>
  </w:num>
  <w:num w:numId="185">
    <w:abstractNumId w:val="56"/>
    <w:lvlOverride w:ilvl="0">
      <w:lvl w:ilvl="0">
        <w:start w:val="1"/>
        <w:numFmt w:val="bullet"/>
        <w:lvlText w:val="o"/>
        <w:lvlJc w:val="left"/>
        <w:pPr>
          <w:tabs>
            <w:tab w:val="left" w:pos="720"/>
          </w:tabs>
          <w:ind w:left="720" w:hanging="360"/>
        </w:pPr>
        <w:rPr>
          <w:rFonts w:ascii="Courier New" w:hAnsi="Courier New" w:hint="default"/>
          <w:sz w:val="20"/>
        </w:rPr>
      </w:lvl>
    </w:lvlOverride>
  </w:num>
  <w:num w:numId="186">
    <w:abstractNumId w:val="191"/>
    <w:lvlOverride w:ilvl="0">
      <w:lvl w:ilvl="0">
        <w:start w:val="1"/>
        <w:numFmt w:val="bullet"/>
        <w:lvlText w:val=""/>
        <w:lvlJc w:val="left"/>
        <w:pPr>
          <w:tabs>
            <w:tab w:val="left" w:pos="720"/>
          </w:tabs>
          <w:ind w:left="720" w:hanging="360"/>
        </w:pPr>
        <w:rPr>
          <w:rFonts w:ascii="Wingdings" w:hAnsi="Wingdings" w:hint="default"/>
          <w:sz w:val="20"/>
        </w:rPr>
      </w:lvl>
    </w:lvlOverride>
  </w:num>
  <w:num w:numId="187">
    <w:abstractNumId w:val="93"/>
  </w:num>
  <w:num w:numId="188">
    <w:abstractNumId w:val="172"/>
    <w:lvlOverride w:ilvl="0">
      <w:lvl w:ilvl="0">
        <w:start w:val="1"/>
        <w:numFmt w:val="bullet"/>
        <w:lvlText w:val="o"/>
        <w:lvlJc w:val="left"/>
        <w:pPr>
          <w:tabs>
            <w:tab w:val="left" w:pos="720"/>
          </w:tabs>
          <w:ind w:left="720" w:hanging="360"/>
        </w:pPr>
        <w:rPr>
          <w:rFonts w:ascii="Courier New" w:hAnsi="Courier New" w:hint="default"/>
          <w:sz w:val="20"/>
        </w:rPr>
      </w:lvl>
    </w:lvlOverride>
  </w:num>
  <w:num w:numId="189">
    <w:abstractNumId w:val="166"/>
    <w:lvlOverride w:ilvl="0">
      <w:lvl w:ilvl="0">
        <w:start w:val="1"/>
        <w:numFmt w:val="bullet"/>
        <w:lvlText w:val=""/>
        <w:lvlJc w:val="left"/>
        <w:pPr>
          <w:tabs>
            <w:tab w:val="left" w:pos="720"/>
          </w:tabs>
          <w:ind w:left="720" w:hanging="360"/>
        </w:pPr>
        <w:rPr>
          <w:rFonts w:ascii="Wingdings" w:hAnsi="Wingdings" w:hint="default"/>
          <w:sz w:val="20"/>
        </w:rPr>
      </w:lvl>
    </w:lvlOverride>
  </w:num>
  <w:num w:numId="190">
    <w:abstractNumId w:val="173"/>
    <w:lvlOverride w:ilvl="0">
      <w:lvl w:ilvl="0">
        <w:start w:val="1"/>
        <w:numFmt w:val="decimal"/>
        <w:lvlText w:val="%1."/>
        <w:lvlJc w:val="left"/>
      </w:lvl>
    </w:lvlOverride>
  </w:num>
  <w:num w:numId="191">
    <w:abstractNumId w:val="184"/>
    <w:lvlOverride w:ilvl="0">
      <w:lvl w:ilvl="0">
        <w:start w:val="1"/>
        <w:numFmt w:val="bullet"/>
        <w:lvlText w:val="o"/>
        <w:lvlJc w:val="left"/>
        <w:pPr>
          <w:tabs>
            <w:tab w:val="left" w:pos="720"/>
          </w:tabs>
          <w:ind w:left="720" w:hanging="360"/>
        </w:pPr>
        <w:rPr>
          <w:rFonts w:ascii="Courier New" w:hAnsi="Courier New" w:hint="default"/>
          <w:sz w:val="20"/>
        </w:rPr>
      </w:lvl>
    </w:lvlOverride>
  </w:num>
  <w:num w:numId="192">
    <w:abstractNumId w:val="171"/>
    <w:lvlOverride w:ilvl="0">
      <w:lvl w:ilvl="0">
        <w:start w:val="1"/>
        <w:numFmt w:val="bullet"/>
        <w:lvlText w:val=""/>
        <w:lvlJc w:val="left"/>
        <w:pPr>
          <w:tabs>
            <w:tab w:val="left" w:pos="720"/>
          </w:tabs>
          <w:ind w:left="720" w:hanging="360"/>
        </w:pPr>
        <w:rPr>
          <w:rFonts w:ascii="Wingdings" w:hAnsi="Wingdings" w:hint="default"/>
          <w:sz w:val="20"/>
        </w:rPr>
      </w:lvl>
    </w:lvlOverride>
  </w:num>
  <w:num w:numId="193">
    <w:abstractNumId w:val="108"/>
    <w:lvlOverride w:ilvl="0">
      <w:lvl w:ilvl="0">
        <w:start w:val="1"/>
        <w:numFmt w:val="decimal"/>
        <w:lvlText w:val="%1."/>
        <w:lvlJc w:val="left"/>
      </w:lvl>
    </w:lvlOverride>
  </w:num>
  <w:num w:numId="194">
    <w:abstractNumId w:val="186"/>
    <w:lvlOverride w:ilvl="0">
      <w:lvl w:ilvl="0">
        <w:start w:val="1"/>
        <w:numFmt w:val="bullet"/>
        <w:lvlText w:val="o"/>
        <w:lvlJc w:val="left"/>
        <w:pPr>
          <w:tabs>
            <w:tab w:val="left" w:pos="720"/>
          </w:tabs>
          <w:ind w:left="720" w:hanging="360"/>
        </w:pPr>
        <w:rPr>
          <w:rFonts w:ascii="Courier New" w:hAnsi="Courier New" w:hint="default"/>
          <w:sz w:val="20"/>
        </w:rPr>
      </w:lvl>
    </w:lvlOverride>
  </w:num>
  <w:num w:numId="195">
    <w:abstractNumId w:val="57"/>
    <w:lvlOverride w:ilvl="0">
      <w:lvl w:ilvl="0">
        <w:start w:val="1"/>
        <w:numFmt w:val="bullet"/>
        <w:lvlText w:val=""/>
        <w:lvlJc w:val="left"/>
        <w:pPr>
          <w:tabs>
            <w:tab w:val="left" w:pos="720"/>
          </w:tabs>
          <w:ind w:left="720" w:hanging="360"/>
        </w:pPr>
        <w:rPr>
          <w:rFonts w:ascii="Wingdings" w:hAnsi="Wingdings" w:hint="default"/>
          <w:sz w:val="20"/>
        </w:rPr>
      </w:lvl>
    </w:lvlOverride>
  </w:num>
  <w:num w:numId="196">
    <w:abstractNumId w:val="167"/>
  </w:num>
  <w:num w:numId="197">
    <w:abstractNumId w:val="125"/>
    <w:lvlOverride w:ilvl="0">
      <w:lvl w:ilvl="0">
        <w:start w:val="1"/>
        <w:numFmt w:val="bullet"/>
        <w:lvlText w:val="o"/>
        <w:lvlJc w:val="left"/>
        <w:pPr>
          <w:tabs>
            <w:tab w:val="left" w:pos="720"/>
          </w:tabs>
          <w:ind w:left="720" w:hanging="360"/>
        </w:pPr>
        <w:rPr>
          <w:rFonts w:ascii="Courier New" w:hAnsi="Courier New" w:hint="default"/>
          <w:sz w:val="20"/>
        </w:rPr>
      </w:lvl>
    </w:lvlOverride>
  </w:num>
  <w:num w:numId="198">
    <w:abstractNumId w:val="126"/>
    <w:lvlOverride w:ilvl="0">
      <w:lvl w:ilvl="0">
        <w:start w:val="1"/>
        <w:numFmt w:val="bullet"/>
        <w:lvlText w:val=""/>
        <w:lvlJc w:val="left"/>
        <w:pPr>
          <w:tabs>
            <w:tab w:val="left" w:pos="720"/>
          </w:tabs>
          <w:ind w:left="720" w:hanging="360"/>
        </w:pPr>
        <w:rPr>
          <w:rFonts w:ascii="Wingdings" w:hAnsi="Wingdings" w:hint="default"/>
          <w:sz w:val="20"/>
        </w:rPr>
      </w:lvl>
    </w:lvlOverride>
  </w:num>
  <w:num w:numId="199">
    <w:abstractNumId w:val="123"/>
  </w:num>
  <w:num w:numId="200">
    <w:abstractNumId w:val="210"/>
  </w:num>
  <w:num w:numId="201">
    <w:abstractNumId w:val="199"/>
  </w:num>
  <w:num w:numId="202">
    <w:abstractNumId w:val="224"/>
  </w:num>
  <w:num w:numId="203">
    <w:abstractNumId w:val="207"/>
  </w:num>
  <w:num w:numId="204">
    <w:abstractNumId w:val="204"/>
  </w:num>
  <w:num w:numId="205">
    <w:abstractNumId w:val="203"/>
  </w:num>
  <w:num w:numId="206">
    <w:abstractNumId w:val="220"/>
  </w:num>
  <w:num w:numId="207">
    <w:abstractNumId w:val="213"/>
  </w:num>
  <w:num w:numId="208">
    <w:abstractNumId w:val="206"/>
  </w:num>
  <w:num w:numId="209">
    <w:abstractNumId w:val="219"/>
  </w:num>
  <w:num w:numId="210">
    <w:abstractNumId w:val="223"/>
  </w:num>
  <w:num w:numId="211">
    <w:abstractNumId w:val="215"/>
  </w:num>
  <w:num w:numId="212">
    <w:abstractNumId w:val="208"/>
  </w:num>
  <w:num w:numId="213">
    <w:abstractNumId w:val="209"/>
  </w:num>
  <w:num w:numId="214">
    <w:abstractNumId w:val="226"/>
  </w:num>
  <w:num w:numId="215">
    <w:abstractNumId w:val="211"/>
  </w:num>
  <w:num w:numId="216">
    <w:abstractNumId w:val="202"/>
  </w:num>
  <w:num w:numId="217">
    <w:abstractNumId w:val="217"/>
  </w:num>
  <w:num w:numId="218">
    <w:abstractNumId w:val="222"/>
  </w:num>
  <w:num w:numId="219">
    <w:abstractNumId w:val="216"/>
  </w:num>
  <w:num w:numId="220">
    <w:abstractNumId w:val="205"/>
  </w:num>
  <w:num w:numId="221">
    <w:abstractNumId w:val="214"/>
  </w:num>
  <w:num w:numId="222">
    <w:abstractNumId w:val="212"/>
  </w:num>
  <w:num w:numId="223">
    <w:abstractNumId w:val="201"/>
  </w:num>
  <w:num w:numId="224">
    <w:abstractNumId w:val="200"/>
  </w:num>
  <w:num w:numId="225">
    <w:abstractNumId w:val="225"/>
  </w:num>
  <w:num w:numId="226">
    <w:abstractNumId w:val="221"/>
  </w:num>
  <w:num w:numId="227">
    <w:abstractNumId w:val="218"/>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40"/>
    <w:rsid w:val="0000172D"/>
    <w:rsid w:val="00030718"/>
    <w:rsid w:val="00066EDC"/>
    <w:rsid w:val="0007200E"/>
    <w:rsid w:val="00097994"/>
    <w:rsid w:val="000A1CD2"/>
    <w:rsid w:val="000A4861"/>
    <w:rsid w:val="000D3A66"/>
    <w:rsid w:val="000F1BD0"/>
    <w:rsid w:val="00112EEE"/>
    <w:rsid w:val="001334A7"/>
    <w:rsid w:val="00150AA7"/>
    <w:rsid w:val="00185A30"/>
    <w:rsid w:val="00185BAF"/>
    <w:rsid w:val="001A1384"/>
    <w:rsid w:val="001A302D"/>
    <w:rsid w:val="001E55B6"/>
    <w:rsid w:val="002026BF"/>
    <w:rsid w:val="00202BA9"/>
    <w:rsid w:val="00215826"/>
    <w:rsid w:val="002265C0"/>
    <w:rsid w:val="002562D9"/>
    <w:rsid w:val="0026427E"/>
    <w:rsid w:val="0026428E"/>
    <w:rsid w:val="002A7417"/>
    <w:rsid w:val="002B1762"/>
    <w:rsid w:val="002C75E7"/>
    <w:rsid w:val="00304C01"/>
    <w:rsid w:val="00325324"/>
    <w:rsid w:val="00364D84"/>
    <w:rsid w:val="0036572A"/>
    <w:rsid w:val="00376E21"/>
    <w:rsid w:val="003860AD"/>
    <w:rsid w:val="003D1FDE"/>
    <w:rsid w:val="003F78B4"/>
    <w:rsid w:val="004147DB"/>
    <w:rsid w:val="00452EE9"/>
    <w:rsid w:val="00475DC4"/>
    <w:rsid w:val="00483F36"/>
    <w:rsid w:val="00496BA9"/>
    <w:rsid w:val="004F09F0"/>
    <w:rsid w:val="00506AA2"/>
    <w:rsid w:val="00510CAB"/>
    <w:rsid w:val="005330D4"/>
    <w:rsid w:val="005617C8"/>
    <w:rsid w:val="005A08CE"/>
    <w:rsid w:val="005B1ED5"/>
    <w:rsid w:val="005B410B"/>
    <w:rsid w:val="005F3CF8"/>
    <w:rsid w:val="005F7A0E"/>
    <w:rsid w:val="00613A4B"/>
    <w:rsid w:val="00616205"/>
    <w:rsid w:val="00620B10"/>
    <w:rsid w:val="00624CE3"/>
    <w:rsid w:val="006351B2"/>
    <w:rsid w:val="006644BA"/>
    <w:rsid w:val="00664CA6"/>
    <w:rsid w:val="00691653"/>
    <w:rsid w:val="006935D1"/>
    <w:rsid w:val="006D6AB8"/>
    <w:rsid w:val="006E04CD"/>
    <w:rsid w:val="007240BA"/>
    <w:rsid w:val="00743BE0"/>
    <w:rsid w:val="0077538E"/>
    <w:rsid w:val="007A0F93"/>
    <w:rsid w:val="007B765B"/>
    <w:rsid w:val="007C7389"/>
    <w:rsid w:val="007D13C5"/>
    <w:rsid w:val="007D58F9"/>
    <w:rsid w:val="007E38E0"/>
    <w:rsid w:val="007E60EB"/>
    <w:rsid w:val="007F3BD3"/>
    <w:rsid w:val="00843CEA"/>
    <w:rsid w:val="0084477D"/>
    <w:rsid w:val="0084597F"/>
    <w:rsid w:val="00865CB2"/>
    <w:rsid w:val="00880E6F"/>
    <w:rsid w:val="008C3E05"/>
    <w:rsid w:val="008F4630"/>
    <w:rsid w:val="00900AB5"/>
    <w:rsid w:val="00931FA8"/>
    <w:rsid w:val="00936224"/>
    <w:rsid w:val="009530CE"/>
    <w:rsid w:val="009B2C40"/>
    <w:rsid w:val="00A06847"/>
    <w:rsid w:val="00A527D0"/>
    <w:rsid w:val="00A74148"/>
    <w:rsid w:val="00A95C73"/>
    <w:rsid w:val="00AE37D0"/>
    <w:rsid w:val="00AF65DE"/>
    <w:rsid w:val="00B07D4C"/>
    <w:rsid w:val="00B56C34"/>
    <w:rsid w:val="00B6715C"/>
    <w:rsid w:val="00BB7B09"/>
    <w:rsid w:val="00BC0E32"/>
    <w:rsid w:val="00BD1197"/>
    <w:rsid w:val="00BD49D2"/>
    <w:rsid w:val="00C062C6"/>
    <w:rsid w:val="00C27B68"/>
    <w:rsid w:val="00C27EB9"/>
    <w:rsid w:val="00C43E90"/>
    <w:rsid w:val="00C52BC5"/>
    <w:rsid w:val="00C77C65"/>
    <w:rsid w:val="00C9009D"/>
    <w:rsid w:val="00CD3F08"/>
    <w:rsid w:val="00CD726E"/>
    <w:rsid w:val="00CE14F3"/>
    <w:rsid w:val="00CF15F3"/>
    <w:rsid w:val="00D34E37"/>
    <w:rsid w:val="00D50B61"/>
    <w:rsid w:val="00D62B6E"/>
    <w:rsid w:val="00DC349E"/>
    <w:rsid w:val="00DE4E35"/>
    <w:rsid w:val="00E12C5E"/>
    <w:rsid w:val="00E72AFF"/>
    <w:rsid w:val="00E8156A"/>
    <w:rsid w:val="00F066D3"/>
    <w:rsid w:val="00F27B65"/>
    <w:rsid w:val="00F866BB"/>
    <w:rsid w:val="00F90431"/>
    <w:rsid w:val="00FC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1E811"/>
  <w15:docId w15:val="{EAF2986E-85AD-4883-AA28-C0E5F1E6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8" w:lineRule="auto"/>
    </w:pPr>
    <w:rPr>
      <w:kern w:val="2"/>
      <w:sz w:val="24"/>
      <w:szCs w:val="24"/>
      <w:lang w:val="en-ZW"/>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SimSun" w:hAnsi="Times New Roman"/>
      <w:b/>
      <w:sz w:val="36"/>
      <w:szCs w:val="32"/>
      <w:u w:val="singl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SimSun" w:hAnsi="Times New Roman"/>
      <w:b/>
      <w:sz w:val="32"/>
      <w:szCs w:val="26"/>
      <w:u w:val="single"/>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SimSun" w:hAnsi="Times New Roman"/>
      <w:b/>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SimSun" w:hAnsi="Times New Roman" w:cs="SimSun"/>
      <w:b/>
      <w:kern w:val="2"/>
      <w:sz w:val="36"/>
      <w:szCs w:val="32"/>
      <w:u w:val="single"/>
      <w:lang w:val="en-ZW"/>
      <w14:ligatures w14:val="standardContextual"/>
    </w:rPr>
  </w:style>
  <w:style w:type="character" w:customStyle="1" w:styleId="Heading2Char">
    <w:name w:val="Heading 2 Char"/>
    <w:basedOn w:val="DefaultParagraphFont"/>
    <w:link w:val="Heading2"/>
    <w:uiPriority w:val="9"/>
    <w:rPr>
      <w:rFonts w:ascii="Times New Roman" w:eastAsia="SimSun" w:hAnsi="Times New Roman" w:cs="SimSun"/>
      <w:b/>
      <w:kern w:val="2"/>
      <w:sz w:val="32"/>
      <w:szCs w:val="26"/>
      <w:u w:val="single"/>
      <w:lang w:val="en-ZW"/>
      <w14:ligatures w14:val="standardContextual"/>
    </w:rPr>
  </w:style>
  <w:style w:type="character" w:customStyle="1" w:styleId="Heading3Char">
    <w:name w:val="Heading 3 Char"/>
    <w:basedOn w:val="DefaultParagraphFont"/>
    <w:link w:val="Heading3"/>
    <w:uiPriority w:val="9"/>
    <w:rPr>
      <w:rFonts w:ascii="Times New Roman" w:eastAsia="SimSun" w:hAnsi="Times New Roman" w:cs="SimSun"/>
      <w:b/>
      <w:i/>
      <w:kern w:val="2"/>
      <w:sz w:val="32"/>
      <w:szCs w:val="24"/>
      <w:lang w:val="en-ZW"/>
      <w14:ligatures w14:val="standardContextual"/>
    </w:r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kern w:val="2"/>
      <w:sz w:val="24"/>
      <w:szCs w:val="24"/>
      <w:lang w:val="en-ZW"/>
      <w14:ligatures w14:val="standardContextual"/>
    </w:rPr>
  </w:style>
  <w:style w:type="table" w:styleId="TableGrid">
    <w:name w:val="Table Grid"/>
    <w:basedOn w:val="TableNormal"/>
    <w:uiPriority w:val="39"/>
    <w:pPr>
      <w:spacing w:after="0" w:line="240" w:lineRule="auto"/>
    </w:pPr>
    <w:rPr>
      <w:kern w:val="2"/>
      <w:sz w:val="24"/>
      <w:szCs w:val="24"/>
      <w:lang w:val="en-ZW"/>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
      <w:sz w:val="24"/>
      <w:szCs w:val="24"/>
      <w:lang w:val="en-ZW"/>
      <w14:ligatures w14:val="standardContextual"/>
    </w:rPr>
  </w:style>
  <w:style w:type="paragraph" w:styleId="NoSpacing">
    <w:name w:val="No Spacing"/>
    <w:uiPriority w:val="1"/>
    <w:qFormat/>
    <w:pPr>
      <w:spacing w:after="0" w:line="240" w:lineRule="auto"/>
    </w:pPr>
    <w:rPr>
      <w:kern w:val="2"/>
      <w:sz w:val="24"/>
      <w:szCs w:val="24"/>
      <w:lang w:val="en-ZW"/>
      <w14:ligatures w14:val="standardContextual"/>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TOCHeading">
    <w:name w:val="TOC Heading"/>
    <w:basedOn w:val="Heading1"/>
    <w:next w:val="Normal"/>
    <w:uiPriority w:val="39"/>
    <w:qFormat/>
    <w:pPr>
      <w:spacing w:line="259" w:lineRule="auto"/>
      <w:outlineLvl w:val="9"/>
    </w:pPr>
    <w:rPr>
      <w:rFonts w:ascii="Calibri Light" w:hAnsi="Calibri Light"/>
      <w:b w:val="0"/>
      <w:color w:val="2E74B5"/>
      <w:kern w:val="0"/>
      <w:u w:val="none"/>
      <w:lang w:val="en-US"/>
      <w14:ligatures w14:val="none"/>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40"/>
    </w:pPr>
  </w:style>
  <w:style w:type="paragraph" w:styleId="TOC3">
    <w:name w:val="toc 3"/>
    <w:basedOn w:val="Normal"/>
    <w:next w:val="Normal"/>
    <w:uiPriority w:val="39"/>
    <w:pPr>
      <w:spacing w:after="100"/>
      <w:ind w:left="480"/>
    </w:pPr>
  </w:style>
  <w:style w:type="character" w:styleId="Hyperlink">
    <w:name w:val="Hyperlink"/>
    <w:basedOn w:val="DefaultParagraphFont"/>
    <w:uiPriority w:val="99"/>
    <w:rPr>
      <w:color w:val="0563C1"/>
      <w:u w:val="single"/>
    </w:rPr>
  </w:style>
  <w:style w:type="paragraph" w:styleId="TOC4">
    <w:name w:val="toc 4"/>
    <w:basedOn w:val="Normal"/>
    <w:next w:val="Normal"/>
    <w:autoRedefine/>
    <w:uiPriority w:val="39"/>
    <w:unhideWhenUsed/>
    <w:rsid w:val="001334A7"/>
    <w:pPr>
      <w:spacing w:after="100" w:line="259" w:lineRule="auto"/>
      <w:ind w:left="660"/>
    </w:pPr>
    <w:rPr>
      <w:rFonts w:asciiTheme="minorHAnsi" w:eastAsiaTheme="minorEastAsia" w:hAnsiTheme="minorHAnsi" w:cstheme="minorBidi"/>
      <w:kern w:val="0"/>
      <w:sz w:val="22"/>
      <w:szCs w:val="22"/>
      <w:lang w:val="en-US"/>
      <w14:ligatures w14:val="none"/>
    </w:rPr>
  </w:style>
  <w:style w:type="paragraph" w:styleId="TOC5">
    <w:name w:val="toc 5"/>
    <w:basedOn w:val="Normal"/>
    <w:next w:val="Normal"/>
    <w:autoRedefine/>
    <w:uiPriority w:val="39"/>
    <w:unhideWhenUsed/>
    <w:rsid w:val="001334A7"/>
    <w:pPr>
      <w:spacing w:after="100" w:line="259" w:lineRule="auto"/>
      <w:ind w:left="880"/>
    </w:pPr>
    <w:rPr>
      <w:rFonts w:asciiTheme="minorHAnsi" w:eastAsiaTheme="minorEastAsia" w:hAnsiTheme="minorHAnsi" w:cstheme="minorBidi"/>
      <w:kern w:val="0"/>
      <w:sz w:val="22"/>
      <w:szCs w:val="22"/>
      <w:lang w:val="en-US"/>
      <w14:ligatures w14:val="none"/>
    </w:rPr>
  </w:style>
  <w:style w:type="paragraph" w:styleId="TOC6">
    <w:name w:val="toc 6"/>
    <w:basedOn w:val="Normal"/>
    <w:next w:val="Normal"/>
    <w:autoRedefine/>
    <w:uiPriority w:val="39"/>
    <w:unhideWhenUsed/>
    <w:rsid w:val="001334A7"/>
    <w:pPr>
      <w:spacing w:after="100" w:line="259" w:lineRule="auto"/>
      <w:ind w:left="1100"/>
    </w:pPr>
    <w:rPr>
      <w:rFonts w:asciiTheme="minorHAnsi" w:eastAsiaTheme="minorEastAsia" w:hAnsiTheme="minorHAnsi" w:cstheme="minorBidi"/>
      <w:kern w:val="0"/>
      <w:sz w:val="22"/>
      <w:szCs w:val="22"/>
      <w:lang w:val="en-US"/>
      <w14:ligatures w14:val="none"/>
    </w:rPr>
  </w:style>
  <w:style w:type="paragraph" w:styleId="TOC7">
    <w:name w:val="toc 7"/>
    <w:basedOn w:val="Normal"/>
    <w:next w:val="Normal"/>
    <w:autoRedefine/>
    <w:uiPriority w:val="39"/>
    <w:unhideWhenUsed/>
    <w:rsid w:val="001334A7"/>
    <w:pPr>
      <w:spacing w:after="100" w:line="259" w:lineRule="auto"/>
      <w:ind w:left="1320"/>
    </w:pPr>
    <w:rPr>
      <w:rFonts w:asciiTheme="minorHAnsi" w:eastAsiaTheme="minorEastAsia" w:hAnsiTheme="minorHAnsi" w:cstheme="minorBidi"/>
      <w:kern w:val="0"/>
      <w:sz w:val="22"/>
      <w:szCs w:val="22"/>
      <w:lang w:val="en-US"/>
      <w14:ligatures w14:val="none"/>
    </w:rPr>
  </w:style>
  <w:style w:type="paragraph" w:styleId="TOC8">
    <w:name w:val="toc 8"/>
    <w:basedOn w:val="Normal"/>
    <w:next w:val="Normal"/>
    <w:autoRedefine/>
    <w:uiPriority w:val="39"/>
    <w:unhideWhenUsed/>
    <w:rsid w:val="001334A7"/>
    <w:pPr>
      <w:spacing w:after="100" w:line="259" w:lineRule="auto"/>
      <w:ind w:left="1540"/>
    </w:pPr>
    <w:rPr>
      <w:rFonts w:asciiTheme="minorHAnsi" w:eastAsiaTheme="minorEastAsia" w:hAnsiTheme="minorHAnsi" w:cstheme="minorBidi"/>
      <w:kern w:val="0"/>
      <w:sz w:val="22"/>
      <w:szCs w:val="22"/>
      <w:lang w:val="en-US"/>
      <w14:ligatures w14:val="none"/>
    </w:rPr>
  </w:style>
  <w:style w:type="paragraph" w:styleId="TOC9">
    <w:name w:val="toc 9"/>
    <w:basedOn w:val="Normal"/>
    <w:next w:val="Normal"/>
    <w:autoRedefine/>
    <w:uiPriority w:val="39"/>
    <w:unhideWhenUsed/>
    <w:rsid w:val="001334A7"/>
    <w:pPr>
      <w:spacing w:after="100" w:line="259" w:lineRule="auto"/>
      <w:ind w:left="1760"/>
    </w:pPr>
    <w:rPr>
      <w:rFonts w:asciiTheme="minorHAnsi" w:eastAsiaTheme="minorEastAsia" w:hAnsiTheme="minorHAnsi" w:cstheme="minorBidi"/>
      <w:kern w:val="0"/>
      <w:sz w:val="22"/>
      <w:szCs w:val="22"/>
      <w:lang w:val="en-US"/>
      <w14:ligatures w14:val="none"/>
    </w:rPr>
  </w:style>
  <w:style w:type="paragraph" w:styleId="Caption">
    <w:name w:val="caption"/>
    <w:basedOn w:val="Normal"/>
    <w:next w:val="Normal"/>
    <w:uiPriority w:val="35"/>
    <w:unhideWhenUsed/>
    <w:qFormat/>
    <w:rsid w:val="000A486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A0F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1029">
      <w:bodyDiv w:val="1"/>
      <w:marLeft w:val="0"/>
      <w:marRight w:val="0"/>
      <w:marTop w:val="0"/>
      <w:marBottom w:val="0"/>
      <w:divBdr>
        <w:top w:val="none" w:sz="0" w:space="0" w:color="auto"/>
        <w:left w:val="none" w:sz="0" w:space="0" w:color="auto"/>
        <w:bottom w:val="none" w:sz="0" w:space="0" w:color="auto"/>
        <w:right w:val="none" w:sz="0" w:space="0" w:color="auto"/>
      </w:divBdr>
    </w:div>
    <w:div w:id="180509620">
      <w:bodyDiv w:val="1"/>
      <w:marLeft w:val="0"/>
      <w:marRight w:val="0"/>
      <w:marTop w:val="0"/>
      <w:marBottom w:val="0"/>
      <w:divBdr>
        <w:top w:val="none" w:sz="0" w:space="0" w:color="auto"/>
        <w:left w:val="none" w:sz="0" w:space="0" w:color="auto"/>
        <w:bottom w:val="none" w:sz="0" w:space="0" w:color="auto"/>
        <w:right w:val="none" w:sz="0" w:space="0" w:color="auto"/>
      </w:divBdr>
    </w:div>
    <w:div w:id="308443174">
      <w:bodyDiv w:val="1"/>
      <w:marLeft w:val="0"/>
      <w:marRight w:val="0"/>
      <w:marTop w:val="0"/>
      <w:marBottom w:val="0"/>
      <w:divBdr>
        <w:top w:val="none" w:sz="0" w:space="0" w:color="auto"/>
        <w:left w:val="none" w:sz="0" w:space="0" w:color="auto"/>
        <w:bottom w:val="none" w:sz="0" w:space="0" w:color="auto"/>
        <w:right w:val="none" w:sz="0" w:space="0" w:color="auto"/>
      </w:divBdr>
    </w:div>
    <w:div w:id="370570887">
      <w:bodyDiv w:val="1"/>
      <w:marLeft w:val="0"/>
      <w:marRight w:val="0"/>
      <w:marTop w:val="0"/>
      <w:marBottom w:val="0"/>
      <w:divBdr>
        <w:top w:val="none" w:sz="0" w:space="0" w:color="auto"/>
        <w:left w:val="none" w:sz="0" w:space="0" w:color="auto"/>
        <w:bottom w:val="none" w:sz="0" w:space="0" w:color="auto"/>
        <w:right w:val="none" w:sz="0" w:space="0" w:color="auto"/>
      </w:divBdr>
    </w:div>
    <w:div w:id="1556350702">
      <w:bodyDiv w:val="1"/>
      <w:marLeft w:val="0"/>
      <w:marRight w:val="0"/>
      <w:marTop w:val="0"/>
      <w:marBottom w:val="0"/>
      <w:divBdr>
        <w:top w:val="none" w:sz="0" w:space="0" w:color="auto"/>
        <w:left w:val="none" w:sz="0" w:space="0" w:color="auto"/>
        <w:bottom w:val="none" w:sz="0" w:space="0" w:color="auto"/>
        <w:right w:val="none" w:sz="0" w:space="0" w:color="auto"/>
      </w:divBdr>
    </w:div>
    <w:div w:id="1988775771">
      <w:bodyDiv w:val="1"/>
      <w:marLeft w:val="0"/>
      <w:marRight w:val="0"/>
      <w:marTop w:val="0"/>
      <w:marBottom w:val="0"/>
      <w:divBdr>
        <w:top w:val="none" w:sz="0" w:space="0" w:color="auto"/>
        <w:left w:val="none" w:sz="0" w:space="0" w:color="auto"/>
        <w:bottom w:val="none" w:sz="0" w:space="0" w:color="auto"/>
        <w:right w:val="none" w:sz="0" w:space="0" w:color="auto"/>
      </w:divBdr>
    </w:div>
    <w:div w:id="1999797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0580-587E-4126-8F56-AE385F918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113</Pages>
  <Words>20980</Words>
  <Characters>119589</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Microsoft account</cp:lastModifiedBy>
  <cp:revision>93</cp:revision>
  <cp:lastPrinted>2025-03-30T11:52:00Z</cp:lastPrinted>
  <dcterms:created xsi:type="dcterms:W3CDTF">2025-03-23T13:51:00Z</dcterms:created>
  <dcterms:modified xsi:type="dcterms:W3CDTF">2025-03-30T12:01:00Z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01c76e5289014ceab73f3b715348c8cc</vt:lpwstr>
  </property>
</Properties>
</file>